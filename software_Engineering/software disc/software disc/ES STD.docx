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4A0" w:rsidRPr="00944966" w:rsidRDefault="003A14A0" w:rsidP="003A14A0">
      <w:pPr>
        <w:pStyle w:val="Heading1"/>
        <w:spacing w:before="480" w:after="120" w:line="360" w:lineRule="auto"/>
        <w:rPr>
          <w:rFonts w:ascii="Lucida Calligraphy" w:hAnsi="Lucida Calligraphy"/>
          <w:sz w:val="28"/>
          <w:szCs w:val="28"/>
        </w:rPr>
      </w:pPr>
      <w:bookmarkStart w:id="0" w:name="_GoBack"/>
      <w:bookmarkEnd w:id="0"/>
      <w:r w:rsidRPr="00944966">
        <w:rPr>
          <w:rFonts w:ascii="Lucida Calligraphy" w:eastAsia="Times New Roman" w:hAnsi="Lucida Calligraphy"/>
          <w:sz w:val="28"/>
          <w:szCs w:val="28"/>
        </w:rPr>
        <w:t>1.0 Introduction</w:t>
      </w:r>
    </w:p>
    <w:p w:rsidR="003A14A0" w:rsidRPr="00944966" w:rsidRDefault="003A14A0" w:rsidP="003A14A0">
      <w:pPr>
        <w:pStyle w:val="Heading2"/>
        <w:spacing w:before="360" w:after="80" w:line="360" w:lineRule="auto"/>
        <w:rPr>
          <w:rFonts w:ascii="Lucida Calligraphy" w:eastAsia="Times New Roman" w:hAnsi="Lucida Calligraphy"/>
          <w:i w:val="0"/>
        </w:rPr>
      </w:pPr>
      <w:r w:rsidRPr="00944966">
        <w:rPr>
          <w:rFonts w:ascii="Lucida Calligraphy" w:eastAsia="Times New Roman" w:hAnsi="Lucida Calligraphy"/>
          <w:i w:val="0"/>
        </w:rPr>
        <w:t>1.1. Purpose</w:t>
      </w:r>
    </w:p>
    <w:p w:rsidR="003A14A0" w:rsidRPr="00944966" w:rsidRDefault="003A14A0" w:rsidP="003A14A0">
      <w:pPr>
        <w:spacing w:line="360" w:lineRule="auto"/>
        <w:ind w:firstLine="720"/>
        <w:jc w:val="both"/>
        <w:rPr>
          <w:rFonts w:ascii="Arial" w:eastAsia="Arial" w:hAnsi="Arial" w:cs="Arial"/>
          <w:sz w:val="24"/>
          <w:szCs w:val="24"/>
        </w:rPr>
      </w:pPr>
    </w:p>
    <w:p w:rsidR="003A14A0" w:rsidRPr="00944966" w:rsidRDefault="003A14A0" w:rsidP="003A14A0">
      <w:pPr>
        <w:spacing w:line="360" w:lineRule="auto"/>
        <w:ind w:firstLine="720"/>
        <w:jc w:val="both"/>
        <w:rPr>
          <w:rFonts w:ascii="Arial" w:eastAsia="Arial" w:hAnsi="Arial" w:cs="Arial"/>
          <w:sz w:val="24"/>
          <w:szCs w:val="24"/>
        </w:rPr>
      </w:pPr>
      <w:r w:rsidRPr="00944966">
        <w:rPr>
          <w:rFonts w:ascii="Arial" w:eastAsia="Arial" w:hAnsi="Arial" w:cs="Arial"/>
          <w:sz w:val="24"/>
          <w:szCs w:val="24"/>
        </w:rPr>
        <w:t>The purpose of the STD is to describe the methodology that is going to be used to test each function (the execution of procedures and code).  It facilitates communication by providing a common frame of reference. This document can serve as a complete checklist for the associated testing process.  It can also provide a baseline for the evaluation of current test documentation practices. Increased manageability results from the greatly increased visibility of each phase of the testing process.</w:t>
      </w:r>
    </w:p>
    <w:p w:rsidR="003A14A0" w:rsidRPr="00944966" w:rsidRDefault="003A14A0" w:rsidP="003A14A0">
      <w:pPr>
        <w:spacing w:line="360" w:lineRule="auto"/>
        <w:rPr>
          <w:rFonts w:ascii="Arial" w:eastAsia="Arial" w:hAnsi="Arial" w:cs="Arial"/>
          <w:sz w:val="24"/>
          <w:szCs w:val="24"/>
        </w:rPr>
      </w:pPr>
    </w:p>
    <w:p w:rsidR="003A14A0" w:rsidRPr="00944966" w:rsidRDefault="003A14A0" w:rsidP="003A14A0">
      <w:pPr>
        <w:pStyle w:val="Heading2"/>
        <w:spacing w:before="360" w:after="80" w:line="360" w:lineRule="auto"/>
        <w:rPr>
          <w:rFonts w:ascii="Lucida Calligraphy" w:eastAsia="Times New Roman" w:hAnsi="Lucida Calligraphy"/>
          <w:i w:val="0"/>
        </w:rPr>
      </w:pPr>
      <w:r w:rsidRPr="00944966">
        <w:rPr>
          <w:rFonts w:ascii="Lucida Calligraphy" w:eastAsia="Times New Roman" w:hAnsi="Lucida Calligraphy"/>
          <w:i w:val="0"/>
        </w:rPr>
        <w:t>1.2. Scope</w:t>
      </w:r>
    </w:p>
    <w:p w:rsidR="003A14A0" w:rsidRPr="00944966" w:rsidRDefault="003A14A0" w:rsidP="003A14A0">
      <w:pPr>
        <w:spacing w:line="360" w:lineRule="auto"/>
        <w:rPr>
          <w:rFonts w:ascii="Arial" w:hAnsi="Arial" w:cs="Arial"/>
          <w:iCs/>
          <w:sz w:val="24"/>
          <w:szCs w:val="24"/>
        </w:rPr>
      </w:pP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ab/>
        <w:t xml:space="preserve">This document will explain the methods used to test each of the procedures and functions necessary to fulfill the requirements described asked by GameStop for Enable Systems in the SRS document. All the procedures and functions are explained in detail in the SDD document. </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The functions that will be tested are:</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numPr>
          <w:ilvl w:val="0"/>
          <w:numId w:val="1"/>
        </w:numPr>
        <w:tabs>
          <w:tab w:val="num" w:pos="720"/>
        </w:tabs>
        <w:spacing w:line="360" w:lineRule="auto"/>
        <w:jc w:val="both"/>
        <w:rPr>
          <w:rFonts w:ascii="Arial" w:eastAsia="Arial" w:hAnsi="Arial" w:cs="Arial"/>
          <w:sz w:val="24"/>
          <w:szCs w:val="24"/>
        </w:rPr>
      </w:pPr>
      <w:r w:rsidRPr="00944966">
        <w:rPr>
          <w:rFonts w:ascii="Arial" w:eastAsia="Arial" w:hAnsi="Arial" w:cs="Arial"/>
          <w:sz w:val="24"/>
          <w:szCs w:val="24"/>
        </w:rPr>
        <w:t>Log In</w:t>
      </w:r>
    </w:p>
    <w:p w:rsidR="003A14A0" w:rsidRPr="00944966" w:rsidRDefault="003A14A0" w:rsidP="003A14A0">
      <w:pPr>
        <w:numPr>
          <w:ilvl w:val="0"/>
          <w:numId w:val="1"/>
        </w:numPr>
        <w:tabs>
          <w:tab w:val="num" w:pos="720"/>
        </w:tabs>
        <w:spacing w:line="360" w:lineRule="auto"/>
        <w:jc w:val="both"/>
        <w:rPr>
          <w:rFonts w:ascii="Arial" w:eastAsia="Arial" w:hAnsi="Arial" w:cs="Arial"/>
          <w:sz w:val="24"/>
          <w:szCs w:val="24"/>
        </w:rPr>
      </w:pPr>
      <w:r w:rsidRPr="00944966">
        <w:rPr>
          <w:rFonts w:ascii="Arial" w:eastAsia="Arial" w:hAnsi="Arial" w:cs="Arial"/>
          <w:sz w:val="24"/>
          <w:szCs w:val="24"/>
        </w:rPr>
        <w:t>Local Search</w:t>
      </w:r>
    </w:p>
    <w:p w:rsidR="003A14A0" w:rsidRPr="00944966" w:rsidRDefault="003A14A0" w:rsidP="003A14A0">
      <w:pPr>
        <w:numPr>
          <w:ilvl w:val="0"/>
          <w:numId w:val="1"/>
        </w:numPr>
        <w:tabs>
          <w:tab w:val="num" w:pos="720"/>
        </w:tabs>
        <w:spacing w:line="360" w:lineRule="auto"/>
        <w:jc w:val="both"/>
        <w:rPr>
          <w:rFonts w:ascii="Arial" w:eastAsia="Arial" w:hAnsi="Arial" w:cs="Arial"/>
          <w:sz w:val="24"/>
          <w:szCs w:val="24"/>
        </w:rPr>
      </w:pPr>
      <w:r w:rsidRPr="00944966">
        <w:rPr>
          <w:rFonts w:ascii="Arial" w:eastAsia="Arial" w:hAnsi="Arial" w:cs="Arial"/>
          <w:sz w:val="24"/>
          <w:szCs w:val="24"/>
        </w:rPr>
        <w:t>External Search</w:t>
      </w:r>
    </w:p>
    <w:p w:rsidR="003A14A0" w:rsidRPr="00944966" w:rsidRDefault="003A14A0" w:rsidP="003A14A0">
      <w:pPr>
        <w:numPr>
          <w:ilvl w:val="0"/>
          <w:numId w:val="1"/>
        </w:numPr>
        <w:tabs>
          <w:tab w:val="num" w:pos="720"/>
        </w:tabs>
        <w:spacing w:line="360" w:lineRule="auto"/>
        <w:jc w:val="both"/>
        <w:rPr>
          <w:rFonts w:ascii="Arial" w:eastAsia="Arial" w:hAnsi="Arial" w:cs="Arial"/>
          <w:sz w:val="24"/>
          <w:szCs w:val="24"/>
        </w:rPr>
      </w:pPr>
      <w:r w:rsidRPr="00944966">
        <w:rPr>
          <w:rFonts w:ascii="Arial" w:eastAsia="Arial" w:hAnsi="Arial" w:cs="Arial"/>
          <w:sz w:val="24"/>
          <w:szCs w:val="24"/>
        </w:rPr>
        <w:t>Retain</w:t>
      </w:r>
    </w:p>
    <w:p w:rsidR="003A14A0" w:rsidRPr="00944966" w:rsidRDefault="003A14A0" w:rsidP="003A14A0">
      <w:pPr>
        <w:numPr>
          <w:ilvl w:val="0"/>
          <w:numId w:val="1"/>
        </w:numPr>
        <w:tabs>
          <w:tab w:val="num" w:pos="720"/>
        </w:tabs>
        <w:spacing w:line="360" w:lineRule="auto"/>
        <w:jc w:val="both"/>
        <w:rPr>
          <w:rFonts w:ascii="Arial" w:eastAsia="Arial" w:hAnsi="Arial" w:cs="Arial"/>
          <w:sz w:val="24"/>
          <w:szCs w:val="24"/>
        </w:rPr>
      </w:pPr>
      <w:r w:rsidRPr="00944966">
        <w:rPr>
          <w:rFonts w:ascii="Arial" w:eastAsia="Arial" w:hAnsi="Arial" w:cs="Arial"/>
          <w:sz w:val="24"/>
          <w:szCs w:val="24"/>
        </w:rPr>
        <w:t>Secure</w:t>
      </w:r>
    </w:p>
    <w:p w:rsidR="003A14A0" w:rsidRDefault="003A14A0" w:rsidP="003A14A0">
      <w:pPr>
        <w:numPr>
          <w:ilvl w:val="0"/>
          <w:numId w:val="1"/>
        </w:numPr>
        <w:tabs>
          <w:tab w:val="num" w:pos="720"/>
        </w:tabs>
        <w:spacing w:line="360" w:lineRule="auto"/>
        <w:jc w:val="both"/>
        <w:rPr>
          <w:rFonts w:ascii="Arial" w:eastAsia="Arial" w:hAnsi="Arial" w:cs="Arial"/>
          <w:sz w:val="24"/>
          <w:szCs w:val="24"/>
        </w:rPr>
      </w:pPr>
      <w:r w:rsidRPr="00944966">
        <w:rPr>
          <w:rFonts w:ascii="Arial" w:eastAsia="Arial" w:hAnsi="Arial" w:cs="Arial"/>
          <w:sz w:val="24"/>
          <w:szCs w:val="24"/>
        </w:rPr>
        <w:t>Order</w:t>
      </w:r>
    </w:p>
    <w:p w:rsidR="003A14A0" w:rsidRPr="00944966" w:rsidRDefault="003A14A0" w:rsidP="003A14A0">
      <w:pPr>
        <w:tabs>
          <w:tab w:val="num" w:pos="720"/>
        </w:tabs>
        <w:spacing w:line="360" w:lineRule="auto"/>
        <w:ind w:left="720"/>
        <w:jc w:val="both"/>
        <w:rPr>
          <w:rFonts w:ascii="Arial" w:eastAsia="Arial" w:hAnsi="Arial" w:cs="Arial"/>
          <w:sz w:val="24"/>
          <w:szCs w:val="24"/>
        </w:rPr>
      </w:pPr>
    </w:p>
    <w:p w:rsidR="003A14A0" w:rsidRPr="00944966" w:rsidRDefault="003A14A0" w:rsidP="003A14A0">
      <w:pPr>
        <w:spacing w:line="360" w:lineRule="auto"/>
        <w:jc w:val="both"/>
        <w:rPr>
          <w:rFonts w:ascii="Arial" w:hAnsi="Arial" w:cs="Arial"/>
          <w:sz w:val="24"/>
          <w:szCs w:val="24"/>
        </w:rPr>
      </w:pP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lastRenderedPageBreak/>
        <w:t>The methods that are going to be used to test each of the functions are:</w:t>
      </w:r>
    </w:p>
    <w:p w:rsidR="003A14A0" w:rsidRPr="00944966" w:rsidRDefault="003A14A0" w:rsidP="003A14A0">
      <w:pPr>
        <w:numPr>
          <w:ilvl w:val="0"/>
          <w:numId w:val="2"/>
        </w:numPr>
        <w:tabs>
          <w:tab w:val="num" w:pos="720"/>
        </w:tabs>
        <w:spacing w:line="360" w:lineRule="auto"/>
        <w:jc w:val="both"/>
        <w:rPr>
          <w:rFonts w:ascii="Arial" w:eastAsia="Arial" w:hAnsi="Arial" w:cs="Arial"/>
          <w:sz w:val="24"/>
          <w:szCs w:val="24"/>
        </w:rPr>
      </w:pPr>
      <w:r w:rsidRPr="00944966">
        <w:rPr>
          <w:rFonts w:ascii="Arial" w:eastAsia="Arial" w:hAnsi="Arial" w:cs="Arial"/>
          <w:sz w:val="24"/>
          <w:szCs w:val="24"/>
        </w:rPr>
        <w:t>Login</w:t>
      </w:r>
    </w:p>
    <w:p w:rsidR="003A14A0" w:rsidRPr="00944966" w:rsidRDefault="003A14A0" w:rsidP="003A14A0">
      <w:pPr>
        <w:numPr>
          <w:ilvl w:val="0"/>
          <w:numId w:val="2"/>
        </w:numPr>
        <w:tabs>
          <w:tab w:val="num" w:pos="720"/>
        </w:tabs>
        <w:spacing w:line="360" w:lineRule="auto"/>
        <w:jc w:val="both"/>
        <w:rPr>
          <w:rFonts w:ascii="Arial" w:eastAsia="Arial" w:hAnsi="Arial" w:cs="Arial"/>
          <w:sz w:val="24"/>
          <w:szCs w:val="24"/>
        </w:rPr>
      </w:pPr>
      <w:r w:rsidRPr="00944966">
        <w:rPr>
          <w:rFonts w:ascii="Arial" w:eastAsia="Arial" w:hAnsi="Arial" w:cs="Arial"/>
          <w:sz w:val="24"/>
          <w:szCs w:val="24"/>
        </w:rPr>
        <w:t>Local Search</w:t>
      </w:r>
    </w:p>
    <w:p w:rsidR="003A14A0" w:rsidRPr="00944966" w:rsidRDefault="003A14A0" w:rsidP="003A14A0">
      <w:pPr>
        <w:numPr>
          <w:ilvl w:val="0"/>
          <w:numId w:val="2"/>
        </w:numPr>
        <w:tabs>
          <w:tab w:val="num" w:pos="720"/>
        </w:tabs>
        <w:spacing w:line="360" w:lineRule="auto"/>
        <w:jc w:val="both"/>
        <w:rPr>
          <w:rFonts w:ascii="Arial" w:eastAsia="Arial" w:hAnsi="Arial" w:cs="Arial"/>
          <w:sz w:val="24"/>
          <w:szCs w:val="24"/>
        </w:rPr>
      </w:pPr>
      <w:r w:rsidRPr="00944966">
        <w:rPr>
          <w:rFonts w:ascii="Arial" w:eastAsia="Arial" w:hAnsi="Arial" w:cs="Arial"/>
          <w:sz w:val="24"/>
          <w:szCs w:val="24"/>
        </w:rPr>
        <w:t>External Search</w:t>
      </w:r>
    </w:p>
    <w:p w:rsidR="003A14A0" w:rsidRPr="00944966" w:rsidRDefault="003A14A0" w:rsidP="003A14A0">
      <w:pPr>
        <w:numPr>
          <w:ilvl w:val="0"/>
          <w:numId w:val="2"/>
        </w:numPr>
        <w:tabs>
          <w:tab w:val="num" w:pos="720"/>
        </w:tabs>
        <w:spacing w:line="360" w:lineRule="auto"/>
        <w:jc w:val="both"/>
        <w:rPr>
          <w:rFonts w:ascii="Arial" w:eastAsia="Arial" w:hAnsi="Arial" w:cs="Arial"/>
          <w:sz w:val="24"/>
          <w:szCs w:val="24"/>
        </w:rPr>
      </w:pPr>
      <w:r w:rsidRPr="00944966">
        <w:rPr>
          <w:rFonts w:ascii="Arial" w:eastAsia="Arial" w:hAnsi="Arial" w:cs="Arial"/>
          <w:sz w:val="24"/>
          <w:szCs w:val="24"/>
        </w:rPr>
        <w:t>Retain</w:t>
      </w:r>
    </w:p>
    <w:p w:rsidR="003A14A0" w:rsidRPr="00944966" w:rsidRDefault="003A14A0" w:rsidP="003A14A0">
      <w:pPr>
        <w:numPr>
          <w:ilvl w:val="0"/>
          <w:numId w:val="2"/>
        </w:numPr>
        <w:tabs>
          <w:tab w:val="num" w:pos="720"/>
        </w:tabs>
        <w:spacing w:line="360" w:lineRule="auto"/>
        <w:jc w:val="both"/>
        <w:rPr>
          <w:rFonts w:ascii="Arial" w:eastAsia="Arial" w:hAnsi="Arial" w:cs="Arial"/>
          <w:sz w:val="24"/>
          <w:szCs w:val="24"/>
        </w:rPr>
      </w:pPr>
      <w:r w:rsidRPr="00944966">
        <w:rPr>
          <w:rFonts w:ascii="Arial" w:eastAsia="Arial" w:hAnsi="Arial" w:cs="Arial"/>
          <w:sz w:val="24"/>
          <w:szCs w:val="24"/>
        </w:rPr>
        <w:t xml:space="preserve">Secure </w:t>
      </w:r>
    </w:p>
    <w:p w:rsidR="003A14A0" w:rsidRPr="00944966" w:rsidRDefault="003A14A0" w:rsidP="003A14A0">
      <w:pPr>
        <w:numPr>
          <w:ilvl w:val="0"/>
          <w:numId w:val="2"/>
        </w:numPr>
        <w:tabs>
          <w:tab w:val="num" w:pos="720"/>
        </w:tabs>
        <w:spacing w:line="360" w:lineRule="auto"/>
        <w:jc w:val="both"/>
        <w:rPr>
          <w:rFonts w:ascii="Arial" w:eastAsia="Arial" w:hAnsi="Arial" w:cs="Arial"/>
          <w:sz w:val="24"/>
          <w:szCs w:val="24"/>
        </w:rPr>
      </w:pPr>
      <w:r w:rsidRPr="00944966">
        <w:rPr>
          <w:rFonts w:ascii="Arial" w:eastAsia="Arial" w:hAnsi="Arial" w:cs="Arial"/>
          <w:sz w:val="24"/>
          <w:szCs w:val="24"/>
        </w:rPr>
        <w:t>Order</w:t>
      </w:r>
    </w:p>
    <w:p w:rsidR="003A14A0" w:rsidRPr="00944966" w:rsidRDefault="003A14A0" w:rsidP="003A14A0">
      <w:pPr>
        <w:tabs>
          <w:tab w:val="num" w:pos="720"/>
        </w:tabs>
        <w:spacing w:line="360" w:lineRule="auto"/>
        <w:ind w:left="720"/>
        <w:jc w:val="both"/>
        <w:rPr>
          <w:rFonts w:ascii="Lucida Calligraphy" w:eastAsia="Arial" w:hAnsi="Lucida Calligraphy" w:cs="Arial"/>
          <w:sz w:val="28"/>
          <w:szCs w:val="28"/>
        </w:rPr>
      </w:pPr>
    </w:p>
    <w:p w:rsidR="003A14A0" w:rsidRPr="00944966" w:rsidRDefault="003A14A0" w:rsidP="003A14A0">
      <w:pPr>
        <w:spacing w:line="360" w:lineRule="auto"/>
        <w:jc w:val="both"/>
        <w:rPr>
          <w:rFonts w:ascii="Lucida Calligraphy" w:eastAsia="Arial" w:hAnsi="Lucida Calligraphy" w:cs="Arial"/>
          <w:b/>
          <w:bCs/>
          <w:sz w:val="28"/>
          <w:szCs w:val="28"/>
        </w:rPr>
      </w:pPr>
      <w:r w:rsidRPr="00944966">
        <w:rPr>
          <w:rFonts w:ascii="Lucida Calligraphy" w:eastAsia="Arial" w:hAnsi="Lucida Calligraphy" w:cs="Arial"/>
          <w:b/>
          <w:bCs/>
          <w:sz w:val="28"/>
          <w:szCs w:val="28"/>
        </w:rPr>
        <w:t>1.3 Definitions and acronyms</w:t>
      </w:r>
    </w:p>
    <w:p w:rsidR="003A14A0" w:rsidRPr="00944966" w:rsidRDefault="003A14A0" w:rsidP="003A14A0">
      <w:pPr>
        <w:spacing w:line="360" w:lineRule="auto"/>
        <w:jc w:val="both"/>
        <w:rPr>
          <w:rFonts w:ascii="Lucida Calligraphy" w:eastAsia="Arial" w:hAnsi="Lucida Calligraphy" w:cs="Arial"/>
          <w:b/>
          <w:bCs/>
          <w:sz w:val="28"/>
          <w:szCs w:val="28"/>
        </w:rPr>
      </w:pPr>
    </w:p>
    <w:p w:rsidR="003A14A0" w:rsidRPr="00944966" w:rsidRDefault="003A14A0" w:rsidP="003A14A0">
      <w:pPr>
        <w:spacing w:line="360" w:lineRule="auto"/>
        <w:rPr>
          <w:rFonts w:ascii="Lucida Calligraphy" w:hAnsi="Lucida Calligraphy" w:cs="Arial"/>
          <w:b/>
          <w:sz w:val="28"/>
          <w:szCs w:val="28"/>
        </w:rPr>
      </w:pPr>
      <w:r w:rsidRPr="00944966">
        <w:rPr>
          <w:rFonts w:ascii="Lucida Calligraphy" w:hAnsi="Lucida Calligraphy" w:cs="Arial"/>
          <w:b/>
          <w:sz w:val="28"/>
          <w:szCs w:val="28"/>
        </w:rPr>
        <w:t xml:space="preserve">1.3.1 </w:t>
      </w:r>
      <w:r w:rsidRPr="00944966">
        <w:rPr>
          <w:rFonts w:ascii="Lucida Calligraphy" w:eastAsia="Arial" w:hAnsi="Lucida Calligraphy" w:cs="Arial"/>
          <w:b/>
          <w:sz w:val="28"/>
          <w:szCs w:val="28"/>
        </w:rPr>
        <w:t>Definitions</w:t>
      </w:r>
    </w:p>
    <w:p w:rsidR="003A14A0" w:rsidRPr="00944966" w:rsidRDefault="003A14A0" w:rsidP="003A14A0">
      <w:pPr>
        <w:spacing w:line="360" w:lineRule="auto"/>
        <w:jc w:val="center"/>
        <w:rPr>
          <w:rFonts w:ascii="Arial" w:eastAsia="Arial" w:hAnsi="Arial" w:cs="Arial"/>
          <w:sz w:val="24"/>
          <w:szCs w:val="24"/>
        </w:rPr>
      </w:pPr>
    </w:p>
    <w:tbl>
      <w:tblPr>
        <w:tblW w:w="0" w:type="auto"/>
        <w:tblLook w:val="0000" w:firstRow="0" w:lastRow="0" w:firstColumn="0" w:lastColumn="0" w:noHBand="0" w:noVBand="0"/>
      </w:tblPr>
      <w:tblGrid>
        <w:gridCol w:w="1994"/>
        <w:gridCol w:w="7365"/>
      </w:tblGrid>
      <w:tr w:rsidR="003A14A0" w:rsidRPr="00944966" w:rsidTr="00711BA3">
        <w:tc>
          <w:tcPr>
            <w:tcW w:w="1994"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3A14A0" w:rsidRPr="00944966" w:rsidRDefault="003A14A0" w:rsidP="00711BA3">
            <w:pPr>
              <w:spacing w:line="360" w:lineRule="auto"/>
              <w:jc w:val="center"/>
              <w:rPr>
                <w:rFonts w:ascii="Arial" w:hAnsi="Arial" w:cs="Arial"/>
                <w:sz w:val="24"/>
                <w:szCs w:val="24"/>
              </w:rPr>
            </w:pPr>
            <w:r w:rsidRPr="00944966">
              <w:rPr>
                <w:rFonts w:ascii="Arial" w:eastAsia="Arial" w:hAnsi="Arial" w:cs="Arial"/>
                <w:sz w:val="24"/>
                <w:szCs w:val="24"/>
              </w:rPr>
              <w:t>Term</w:t>
            </w:r>
          </w:p>
        </w:tc>
        <w:tc>
          <w:tcPr>
            <w:tcW w:w="736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3A14A0" w:rsidRPr="00944966" w:rsidRDefault="003A14A0" w:rsidP="00711BA3">
            <w:pPr>
              <w:spacing w:line="360" w:lineRule="auto"/>
              <w:jc w:val="center"/>
              <w:rPr>
                <w:rFonts w:ascii="Arial" w:hAnsi="Arial" w:cs="Arial"/>
                <w:sz w:val="24"/>
                <w:szCs w:val="24"/>
              </w:rPr>
            </w:pPr>
            <w:r w:rsidRPr="00944966">
              <w:rPr>
                <w:rFonts w:ascii="Arial" w:eastAsia="Arial" w:hAnsi="Arial" w:cs="Arial"/>
                <w:sz w:val="24"/>
                <w:szCs w:val="24"/>
              </w:rPr>
              <w:t>Definition</w:t>
            </w:r>
          </w:p>
        </w:tc>
      </w:tr>
      <w:tr w:rsidR="003A14A0" w:rsidRPr="00944966" w:rsidTr="00711BA3">
        <w:tc>
          <w:tcPr>
            <w:tcW w:w="1994"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3A14A0" w:rsidRPr="00944966" w:rsidRDefault="003A14A0" w:rsidP="00711BA3">
            <w:pPr>
              <w:spacing w:line="360" w:lineRule="auto"/>
              <w:jc w:val="center"/>
              <w:rPr>
                <w:rFonts w:ascii="Arial" w:hAnsi="Arial" w:cs="Arial"/>
                <w:sz w:val="24"/>
                <w:szCs w:val="24"/>
              </w:rPr>
            </w:pPr>
            <w:r w:rsidRPr="00944966">
              <w:rPr>
                <w:rFonts w:ascii="Arial" w:eastAsia="Arial" w:hAnsi="Arial" w:cs="Arial"/>
                <w:sz w:val="24"/>
                <w:szCs w:val="24"/>
              </w:rPr>
              <w:t>Local Search</w:t>
            </w:r>
          </w:p>
        </w:tc>
        <w:tc>
          <w:tcPr>
            <w:tcW w:w="736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3A14A0" w:rsidRPr="00944966" w:rsidRDefault="003A14A0" w:rsidP="00711BA3">
            <w:pPr>
              <w:spacing w:line="360" w:lineRule="auto"/>
              <w:jc w:val="center"/>
              <w:rPr>
                <w:rFonts w:ascii="Arial" w:hAnsi="Arial" w:cs="Arial"/>
                <w:sz w:val="24"/>
                <w:szCs w:val="24"/>
              </w:rPr>
            </w:pPr>
            <w:r w:rsidRPr="00944966">
              <w:rPr>
                <w:rFonts w:ascii="Arial" w:hAnsi="Arial" w:cs="Arial"/>
                <w:sz w:val="24"/>
                <w:szCs w:val="24"/>
              </w:rPr>
              <w:t>Search done looking for items in the store.</w:t>
            </w:r>
          </w:p>
        </w:tc>
      </w:tr>
      <w:tr w:rsidR="003A14A0" w:rsidRPr="00944966" w:rsidTr="00711BA3">
        <w:tc>
          <w:tcPr>
            <w:tcW w:w="1994"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3A14A0" w:rsidRPr="00944966" w:rsidRDefault="003A14A0" w:rsidP="00711BA3">
            <w:pPr>
              <w:spacing w:line="360" w:lineRule="auto"/>
              <w:jc w:val="center"/>
              <w:rPr>
                <w:rFonts w:ascii="Arial" w:hAnsi="Arial" w:cs="Arial"/>
                <w:sz w:val="24"/>
                <w:szCs w:val="24"/>
              </w:rPr>
            </w:pPr>
            <w:r w:rsidRPr="00944966">
              <w:rPr>
                <w:rFonts w:ascii="Arial" w:hAnsi="Arial" w:cs="Arial"/>
                <w:sz w:val="24"/>
                <w:szCs w:val="24"/>
              </w:rPr>
              <w:t>External Search</w:t>
            </w:r>
          </w:p>
        </w:tc>
        <w:tc>
          <w:tcPr>
            <w:tcW w:w="736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3A14A0" w:rsidRPr="00944966" w:rsidRDefault="003A14A0" w:rsidP="00711BA3">
            <w:pPr>
              <w:spacing w:line="360" w:lineRule="auto"/>
              <w:jc w:val="center"/>
              <w:rPr>
                <w:rFonts w:ascii="Arial" w:hAnsi="Arial" w:cs="Arial"/>
                <w:sz w:val="24"/>
                <w:szCs w:val="24"/>
              </w:rPr>
            </w:pPr>
            <w:r w:rsidRPr="00944966">
              <w:rPr>
                <w:rFonts w:ascii="Arial" w:hAnsi="Arial" w:cs="Arial"/>
                <w:sz w:val="24"/>
                <w:szCs w:val="24"/>
              </w:rPr>
              <w:t>Search done looking for items not available in the store.</w:t>
            </w:r>
          </w:p>
        </w:tc>
      </w:tr>
      <w:tr w:rsidR="003A14A0" w:rsidRPr="00944966" w:rsidTr="00711BA3">
        <w:tc>
          <w:tcPr>
            <w:tcW w:w="1994"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3A14A0" w:rsidRPr="00944966" w:rsidRDefault="003A14A0" w:rsidP="00711BA3">
            <w:pPr>
              <w:spacing w:line="360" w:lineRule="auto"/>
              <w:jc w:val="center"/>
              <w:rPr>
                <w:rFonts w:ascii="Arial" w:hAnsi="Arial" w:cs="Arial"/>
                <w:sz w:val="24"/>
                <w:szCs w:val="24"/>
              </w:rPr>
            </w:pPr>
            <w:r w:rsidRPr="00944966">
              <w:rPr>
                <w:rFonts w:ascii="Arial" w:eastAsia="Arial" w:hAnsi="Arial" w:cs="Arial"/>
                <w:sz w:val="24"/>
                <w:szCs w:val="24"/>
              </w:rPr>
              <w:t>User</w:t>
            </w:r>
          </w:p>
        </w:tc>
        <w:tc>
          <w:tcPr>
            <w:tcW w:w="736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3A14A0" w:rsidRPr="00944966" w:rsidRDefault="003A14A0" w:rsidP="00711BA3">
            <w:pPr>
              <w:spacing w:line="360" w:lineRule="auto"/>
              <w:jc w:val="center"/>
              <w:rPr>
                <w:rFonts w:ascii="Arial" w:hAnsi="Arial" w:cs="Arial"/>
                <w:sz w:val="24"/>
                <w:szCs w:val="24"/>
              </w:rPr>
            </w:pPr>
            <w:r w:rsidRPr="00944966">
              <w:rPr>
                <w:rFonts w:ascii="Arial" w:hAnsi="Arial" w:cs="Arial"/>
                <w:sz w:val="24"/>
                <w:szCs w:val="24"/>
              </w:rPr>
              <w:t>ES Tester</w:t>
            </w:r>
          </w:p>
        </w:tc>
      </w:tr>
    </w:tbl>
    <w:p w:rsidR="003A14A0" w:rsidRPr="00944966" w:rsidRDefault="003A14A0" w:rsidP="003A14A0">
      <w:pPr>
        <w:spacing w:line="360" w:lineRule="auto"/>
        <w:jc w:val="center"/>
        <w:rPr>
          <w:rFonts w:ascii="Arial" w:hAnsi="Arial" w:cs="Arial"/>
          <w:sz w:val="24"/>
          <w:szCs w:val="24"/>
        </w:rPr>
      </w:pPr>
    </w:p>
    <w:p w:rsidR="003A14A0" w:rsidRPr="00944966" w:rsidRDefault="003A14A0" w:rsidP="003A14A0">
      <w:pPr>
        <w:spacing w:line="360" w:lineRule="auto"/>
        <w:rPr>
          <w:rFonts w:ascii="Arial" w:hAnsi="Arial" w:cs="Arial"/>
          <w:sz w:val="24"/>
          <w:szCs w:val="24"/>
        </w:rPr>
      </w:pPr>
    </w:p>
    <w:p w:rsidR="003A14A0" w:rsidRPr="00944966" w:rsidRDefault="003A14A0" w:rsidP="003A14A0">
      <w:pPr>
        <w:spacing w:line="360" w:lineRule="auto"/>
        <w:rPr>
          <w:rFonts w:ascii="Lucida Calligraphy" w:eastAsia="Arial" w:hAnsi="Lucida Calligraphy" w:cs="Arial"/>
          <w:b/>
          <w:sz w:val="28"/>
          <w:szCs w:val="28"/>
        </w:rPr>
      </w:pPr>
      <w:r w:rsidRPr="00944966">
        <w:rPr>
          <w:rFonts w:ascii="Lucida Calligraphy" w:hAnsi="Lucida Calligraphy" w:cs="Arial"/>
          <w:b/>
          <w:sz w:val="28"/>
          <w:szCs w:val="28"/>
        </w:rPr>
        <w:t xml:space="preserve">1.3.2 </w:t>
      </w:r>
      <w:r w:rsidRPr="00944966">
        <w:rPr>
          <w:rFonts w:ascii="Lucida Calligraphy" w:eastAsia="Arial" w:hAnsi="Lucida Calligraphy" w:cs="Arial"/>
          <w:b/>
          <w:sz w:val="28"/>
          <w:szCs w:val="28"/>
        </w:rPr>
        <w:t>Acronyms</w:t>
      </w:r>
    </w:p>
    <w:p w:rsidR="003A14A0" w:rsidRPr="00944966" w:rsidRDefault="003A14A0" w:rsidP="003A14A0">
      <w:pPr>
        <w:spacing w:line="360" w:lineRule="auto"/>
        <w:jc w:val="center"/>
        <w:rPr>
          <w:rFonts w:ascii="Arial" w:eastAsia="Arial" w:hAnsi="Arial" w:cs="Arial"/>
          <w:sz w:val="24"/>
          <w:szCs w:val="24"/>
        </w:rPr>
      </w:pPr>
    </w:p>
    <w:tbl>
      <w:tblPr>
        <w:tblW w:w="0" w:type="auto"/>
        <w:tblLook w:val="0000" w:firstRow="0" w:lastRow="0" w:firstColumn="0" w:lastColumn="0" w:noHBand="0" w:noVBand="0"/>
      </w:tblPr>
      <w:tblGrid>
        <w:gridCol w:w="5824"/>
        <w:gridCol w:w="3535"/>
      </w:tblGrid>
      <w:tr w:rsidR="003A14A0" w:rsidRPr="00944966" w:rsidTr="00711BA3">
        <w:tc>
          <w:tcPr>
            <w:tcW w:w="5824"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3A14A0" w:rsidRPr="00944966" w:rsidRDefault="003A14A0" w:rsidP="00711BA3">
            <w:pPr>
              <w:spacing w:line="360" w:lineRule="auto"/>
              <w:jc w:val="center"/>
              <w:rPr>
                <w:rFonts w:ascii="Arial" w:hAnsi="Arial" w:cs="Arial"/>
                <w:sz w:val="24"/>
                <w:szCs w:val="24"/>
              </w:rPr>
            </w:pPr>
            <w:r w:rsidRPr="00944966">
              <w:rPr>
                <w:rFonts w:ascii="Arial" w:eastAsia="Arial" w:hAnsi="Arial" w:cs="Arial"/>
                <w:sz w:val="24"/>
                <w:szCs w:val="24"/>
              </w:rPr>
              <w:t>Term</w:t>
            </w:r>
          </w:p>
        </w:tc>
        <w:tc>
          <w:tcPr>
            <w:tcW w:w="353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3A14A0" w:rsidRPr="00944966" w:rsidRDefault="003A14A0" w:rsidP="00711BA3">
            <w:pPr>
              <w:spacing w:line="360" w:lineRule="auto"/>
              <w:jc w:val="center"/>
              <w:rPr>
                <w:rFonts w:ascii="Arial" w:hAnsi="Arial" w:cs="Arial"/>
                <w:sz w:val="24"/>
                <w:szCs w:val="24"/>
              </w:rPr>
            </w:pPr>
            <w:r w:rsidRPr="00944966">
              <w:rPr>
                <w:rFonts w:ascii="Arial" w:eastAsia="Arial" w:hAnsi="Arial" w:cs="Arial"/>
                <w:sz w:val="24"/>
                <w:szCs w:val="24"/>
              </w:rPr>
              <w:t>Acronym</w:t>
            </w:r>
          </w:p>
        </w:tc>
      </w:tr>
      <w:tr w:rsidR="003A14A0" w:rsidRPr="00944966" w:rsidTr="00711BA3">
        <w:tc>
          <w:tcPr>
            <w:tcW w:w="5824"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3A14A0" w:rsidRPr="00944966" w:rsidRDefault="003A14A0" w:rsidP="00711BA3">
            <w:pPr>
              <w:spacing w:line="360" w:lineRule="auto"/>
              <w:jc w:val="center"/>
              <w:rPr>
                <w:rFonts w:ascii="Arial" w:hAnsi="Arial" w:cs="Arial"/>
                <w:sz w:val="24"/>
                <w:szCs w:val="24"/>
              </w:rPr>
            </w:pPr>
            <w:r w:rsidRPr="00944966">
              <w:rPr>
                <w:rFonts w:ascii="Arial" w:eastAsia="Arial" w:hAnsi="Arial" w:cs="Arial"/>
                <w:sz w:val="24"/>
                <w:szCs w:val="24"/>
              </w:rPr>
              <w:t>ESILGS</w:t>
            </w:r>
          </w:p>
        </w:tc>
        <w:tc>
          <w:tcPr>
            <w:tcW w:w="353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3A14A0" w:rsidRPr="00944966" w:rsidRDefault="003A14A0" w:rsidP="00711BA3">
            <w:pPr>
              <w:spacing w:line="360" w:lineRule="auto"/>
              <w:jc w:val="center"/>
              <w:rPr>
                <w:rFonts w:ascii="Arial" w:hAnsi="Arial" w:cs="Arial"/>
                <w:sz w:val="24"/>
                <w:szCs w:val="24"/>
              </w:rPr>
            </w:pPr>
            <w:r w:rsidRPr="00944966">
              <w:rPr>
                <w:rFonts w:ascii="Arial" w:eastAsia="Arial" w:hAnsi="Arial" w:cs="Arial"/>
                <w:sz w:val="24"/>
                <w:szCs w:val="24"/>
              </w:rPr>
              <w:t>Enable Systems Item Lookup for GameStop</w:t>
            </w:r>
          </w:p>
        </w:tc>
      </w:tr>
      <w:tr w:rsidR="003A14A0" w:rsidRPr="00944966" w:rsidTr="00711BA3">
        <w:tc>
          <w:tcPr>
            <w:tcW w:w="5824"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3A14A0" w:rsidRPr="00944966" w:rsidRDefault="003A14A0" w:rsidP="00711BA3">
            <w:pPr>
              <w:spacing w:line="360" w:lineRule="auto"/>
              <w:jc w:val="center"/>
              <w:rPr>
                <w:rFonts w:ascii="Arial" w:hAnsi="Arial" w:cs="Arial"/>
                <w:sz w:val="24"/>
                <w:szCs w:val="24"/>
              </w:rPr>
            </w:pPr>
            <w:r w:rsidRPr="00944966">
              <w:rPr>
                <w:rFonts w:ascii="Arial" w:eastAsia="Arial" w:hAnsi="Arial" w:cs="Arial"/>
                <w:sz w:val="24"/>
                <w:szCs w:val="24"/>
              </w:rPr>
              <w:t>Software Design Description</w:t>
            </w:r>
          </w:p>
        </w:tc>
        <w:tc>
          <w:tcPr>
            <w:tcW w:w="353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3A14A0" w:rsidRPr="00944966" w:rsidRDefault="003A14A0" w:rsidP="00711BA3">
            <w:pPr>
              <w:spacing w:line="360" w:lineRule="auto"/>
              <w:jc w:val="center"/>
              <w:rPr>
                <w:rFonts w:ascii="Arial" w:hAnsi="Arial" w:cs="Arial"/>
                <w:sz w:val="24"/>
                <w:szCs w:val="24"/>
              </w:rPr>
            </w:pPr>
            <w:r w:rsidRPr="00944966">
              <w:rPr>
                <w:rFonts w:ascii="Arial" w:eastAsia="Arial" w:hAnsi="Arial" w:cs="Arial"/>
                <w:sz w:val="24"/>
                <w:szCs w:val="24"/>
              </w:rPr>
              <w:t>SDD</w:t>
            </w:r>
          </w:p>
        </w:tc>
      </w:tr>
      <w:tr w:rsidR="003A14A0" w:rsidRPr="00944966" w:rsidTr="00711BA3">
        <w:tc>
          <w:tcPr>
            <w:tcW w:w="5824"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3A14A0" w:rsidRPr="00944966" w:rsidRDefault="003A14A0" w:rsidP="00711BA3">
            <w:pPr>
              <w:spacing w:line="360" w:lineRule="auto"/>
              <w:jc w:val="center"/>
              <w:rPr>
                <w:rFonts w:ascii="Arial" w:hAnsi="Arial" w:cs="Arial"/>
                <w:sz w:val="24"/>
                <w:szCs w:val="24"/>
              </w:rPr>
            </w:pPr>
            <w:r w:rsidRPr="00944966">
              <w:rPr>
                <w:rFonts w:ascii="Arial" w:eastAsia="Arial" w:hAnsi="Arial" w:cs="Arial"/>
                <w:sz w:val="24"/>
                <w:szCs w:val="24"/>
              </w:rPr>
              <w:lastRenderedPageBreak/>
              <w:t>Software Requirement Specification</w:t>
            </w:r>
          </w:p>
        </w:tc>
        <w:tc>
          <w:tcPr>
            <w:tcW w:w="353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3A14A0" w:rsidRPr="00944966" w:rsidRDefault="003A14A0" w:rsidP="00711BA3">
            <w:pPr>
              <w:spacing w:line="360" w:lineRule="auto"/>
              <w:jc w:val="center"/>
              <w:rPr>
                <w:rFonts w:ascii="Arial" w:hAnsi="Arial" w:cs="Arial"/>
                <w:sz w:val="24"/>
                <w:szCs w:val="24"/>
              </w:rPr>
            </w:pPr>
            <w:r w:rsidRPr="00944966">
              <w:rPr>
                <w:rFonts w:ascii="Arial" w:eastAsia="Arial" w:hAnsi="Arial" w:cs="Arial"/>
                <w:sz w:val="24"/>
                <w:szCs w:val="24"/>
              </w:rPr>
              <w:t>SRS</w:t>
            </w:r>
          </w:p>
        </w:tc>
      </w:tr>
      <w:tr w:rsidR="003A14A0" w:rsidRPr="00944966" w:rsidTr="00711BA3">
        <w:tc>
          <w:tcPr>
            <w:tcW w:w="5824"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3A14A0" w:rsidRPr="00944966" w:rsidRDefault="003A14A0" w:rsidP="00711BA3">
            <w:pPr>
              <w:spacing w:line="360" w:lineRule="auto"/>
              <w:jc w:val="center"/>
              <w:rPr>
                <w:rFonts w:ascii="Arial" w:hAnsi="Arial" w:cs="Arial"/>
                <w:sz w:val="24"/>
                <w:szCs w:val="24"/>
              </w:rPr>
            </w:pPr>
            <w:r w:rsidRPr="00944966">
              <w:rPr>
                <w:rFonts w:ascii="Arial" w:eastAsia="Arial" w:hAnsi="Arial" w:cs="Arial"/>
                <w:sz w:val="24"/>
                <w:szCs w:val="24"/>
              </w:rPr>
              <w:t>Database Management System.</w:t>
            </w:r>
          </w:p>
        </w:tc>
        <w:tc>
          <w:tcPr>
            <w:tcW w:w="353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3A14A0" w:rsidRPr="00944966" w:rsidRDefault="003A14A0" w:rsidP="00711BA3">
            <w:pPr>
              <w:spacing w:line="360" w:lineRule="auto"/>
              <w:jc w:val="center"/>
              <w:rPr>
                <w:rFonts w:ascii="Arial" w:hAnsi="Arial" w:cs="Arial"/>
                <w:sz w:val="24"/>
                <w:szCs w:val="24"/>
              </w:rPr>
            </w:pPr>
            <w:r w:rsidRPr="00944966">
              <w:rPr>
                <w:rFonts w:ascii="Arial" w:eastAsia="Arial" w:hAnsi="Arial" w:cs="Arial"/>
                <w:sz w:val="24"/>
                <w:szCs w:val="24"/>
              </w:rPr>
              <w:t>DBMS</w:t>
            </w:r>
          </w:p>
        </w:tc>
      </w:tr>
      <w:tr w:rsidR="003A14A0" w:rsidRPr="00944966" w:rsidTr="00711BA3">
        <w:tc>
          <w:tcPr>
            <w:tcW w:w="5824"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3A14A0" w:rsidRPr="00944966" w:rsidRDefault="003A14A0" w:rsidP="00711BA3">
            <w:pPr>
              <w:spacing w:line="360" w:lineRule="auto"/>
              <w:jc w:val="center"/>
              <w:rPr>
                <w:rFonts w:ascii="Arial" w:hAnsi="Arial" w:cs="Arial"/>
                <w:sz w:val="24"/>
                <w:szCs w:val="24"/>
              </w:rPr>
            </w:pPr>
            <w:r w:rsidRPr="00944966">
              <w:rPr>
                <w:rFonts w:ascii="Arial" w:eastAsia="Arial" w:hAnsi="Arial" w:cs="Arial"/>
                <w:sz w:val="24"/>
                <w:szCs w:val="24"/>
              </w:rPr>
              <w:t>GS</w:t>
            </w:r>
          </w:p>
        </w:tc>
        <w:tc>
          <w:tcPr>
            <w:tcW w:w="353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3A14A0" w:rsidRPr="00944966" w:rsidRDefault="003A14A0" w:rsidP="00711BA3">
            <w:pPr>
              <w:spacing w:line="360" w:lineRule="auto"/>
              <w:jc w:val="center"/>
              <w:rPr>
                <w:rFonts w:ascii="Arial" w:hAnsi="Arial" w:cs="Arial"/>
                <w:sz w:val="24"/>
                <w:szCs w:val="24"/>
              </w:rPr>
            </w:pPr>
            <w:r w:rsidRPr="00944966">
              <w:rPr>
                <w:rFonts w:ascii="Arial" w:eastAsia="Arial" w:hAnsi="Arial" w:cs="Arial"/>
                <w:sz w:val="24"/>
                <w:szCs w:val="24"/>
              </w:rPr>
              <w:t>GameStop</w:t>
            </w:r>
          </w:p>
        </w:tc>
      </w:tr>
      <w:tr w:rsidR="003A14A0" w:rsidRPr="00944966" w:rsidTr="00711BA3">
        <w:tc>
          <w:tcPr>
            <w:tcW w:w="5824"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3A14A0" w:rsidRPr="00944966" w:rsidRDefault="003A14A0" w:rsidP="00711BA3">
            <w:pPr>
              <w:tabs>
                <w:tab w:val="left" w:pos="1178"/>
                <w:tab w:val="center" w:pos="2807"/>
              </w:tabs>
              <w:spacing w:line="360" w:lineRule="auto"/>
              <w:jc w:val="center"/>
              <w:rPr>
                <w:rFonts w:ascii="Arial" w:hAnsi="Arial" w:cs="Arial"/>
                <w:sz w:val="24"/>
                <w:szCs w:val="24"/>
              </w:rPr>
            </w:pPr>
            <w:r w:rsidRPr="00944966">
              <w:rPr>
                <w:rFonts w:ascii="Arial" w:eastAsia="Arial" w:hAnsi="Arial" w:cs="Arial"/>
                <w:sz w:val="24"/>
                <w:szCs w:val="24"/>
              </w:rPr>
              <w:t>ES</w:t>
            </w:r>
          </w:p>
        </w:tc>
        <w:tc>
          <w:tcPr>
            <w:tcW w:w="353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3A14A0" w:rsidRPr="00944966" w:rsidRDefault="003A14A0" w:rsidP="00711BA3">
            <w:pPr>
              <w:spacing w:line="360" w:lineRule="auto"/>
              <w:jc w:val="center"/>
              <w:rPr>
                <w:rFonts w:ascii="Arial" w:hAnsi="Arial" w:cs="Arial"/>
                <w:sz w:val="24"/>
                <w:szCs w:val="24"/>
              </w:rPr>
            </w:pPr>
            <w:r w:rsidRPr="00944966">
              <w:rPr>
                <w:rFonts w:ascii="Arial" w:eastAsia="Arial" w:hAnsi="Arial" w:cs="Arial"/>
                <w:sz w:val="24"/>
                <w:szCs w:val="24"/>
              </w:rPr>
              <w:t>Enable Systems</w:t>
            </w:r>
          </w:p>
        </w:tc>
      </w:tr>
      <w:tr w:rsidR="003A14A0" w:rsidRPr="00944966" w:rsidTr="00711BA3">
        <w:tc>
          <w:tcPr>
            <w:tcW w:w="5824"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3A14A0" w:rsidRPr="00944966" w:rsidRDefault="003A14A0" w:rsidP="00711BA3">
            <w:pPr>
              <w:spacing w:line="360" w:lineRule="auto"/>
              <w:jc w:val="center"/>
              <w:rPr>
                <w:rFonts w:ascii="Arial" w:hAnsi="Arial" w:cs="Arial"/>
                <w:sz w:val="24"/>
                <w:szCs w:val="24"/>
              </w:rPr>
            </w:pPr>
            <w:r w:rsidRPr="00944966">
              <w:rPr>
                <w:rFonts w:ascii="Arial" w:eastAsia="Arial" w:hAnsi="Arial" w:cs="Arial"/>
                <w:sz w:val="24"/>
                <w:szCs w:val="24"/>
              </w:rPr>
              <w:t>Operating System</w:t>
            </w:r>
          </w:p>
        </w:tc>
        <w:tc>
          <w:tcPr>
            <w:tcW w:w="353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3A14A0" w:rsidRPr="00944966" w:rsidRDefault="003A14A0" w:rsidP="00711BA3">
            <w:pPr>
              <w:spacing w:line="360" w:lineRule="auto"/>
              <w:jc w:val="center"/>
              <w:rPr>
                <w:rFonts w:ascii="Arial" w:hAnsi="Arial" w:cs="Arial"/>
                <w:sz w:val="24"/>
                <w:szCs w:val="24"/>
              </w:rPr>
            </w:pPr>
            <w:r w:rsidRPr="00944966">
              <w:rPr>
                <w:rFonts w:ascii="Arial" w:eastAsia="Arial" w:hAnsi="Arial" w:cs="Arial"/>
                <w:sz w:val="24"/>
                <w:szCs w:val="24"/>
              </w:rPr>
              <w:t>OS</w:t>
            </w:r>
          </w:p>
        </w:tc>
      </w:tr>
    </w:tbl>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rPr>
          <w:rFonts w:ascii="Lucida Calligraphy" w:eastAsia="Arial" w:hAnsi="Lucida Calligraphy" w:cs="Arial"/>
          <w:sz w:val="28"/>
          <w:szCs w:val="28"/>
        </w:rPr>
      </w:pPr>
      <w:r w:rsidRPr="00944966">
        <w:rPr>
          <w:rFonts w:ascii="Lucida Calligraphy" w:eastAsia="Arial" w:hAnsi="Lucida Calligraphy" w:cs="Arial"/>
          <w:sz w:val="28"/>
          <w:szCs w:val="28"/>
        </w:rPr>
        <w:t>1</w:t>
      </w:r>
      <w:r w:rsidRPr="00944966">
        <w:rPr>
          <w:rFonts w:ascii="Lucida Calligraphy" w:eastAsia="Arial" w:hAnsi="Lucida Calligraphy" w:cs="Arial"/>
          <w:b/>
          <w:bCs/>
          <w:sz w:val="28"/>
          <w:szCs w:val="28"/>
        </w:rPr>
        <w:t>.4 References</w:t>
      </w:r>
    </w:p>
    <w:p w:rsidR="003A14A0"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ab/>
      </w:r>
    </w:p>
    <w:p w:rsidR="003A14A0" w:rsidRPr="00944966" w:rsidRDefault="003A14A0" w:rsidP="003A14A0">
      <w:pPr>
        <w:pStyle w:val="ListParagraph"/>
        <w:numPr>
          <w:ilvl w:val="0"/>
          <w:numId w:val="21"/>
        </w:numPr>
        <w:spacing w:line="360" w:lineRule="auto"/>
        <w:jc w:val="both"/>
        <w:rPr>
          <w:rFonts w:ascii="Arial" w:eastAsia="Arial" w:hAnsi="Arial" w:cs="Arial"/>
          <w:sz w:val="24"/>
          <w:szCs w:val="24"/>
        </w:rPr>
      </w:pPr>
      <w:r w:rsidRPr="00944966">
        <w:rPr>
          <w:rFonts w:ascii="Arial" w:eastAsia="Arial" w:hAnsi="Arial" w:cs="Arial"/>
          <w:sz w:val="24"/>
          <w:szCs w:val="24"/>
        </w:rPr>
        <w:t xml:space="preserve">IEE </w:t>
      </w:r>
      <w:proofErr w:type="gramStart"/>
      <w:r w:rsidRPr="00944966">
        <w:rPr>
          <w:rFonts w:ascii="Arial" w:eastAsia="Arial" w:hAnsi="Arial" w:cs="Arial"/>
          <w:sz w:val="24"/>
          <w:szCs w:val="24"/>
        </w:rPr>
        <w:t>Std</w:t>
      </w:r>
      <w:proofErr w:type="gramEnd"/>
      <w:r w:rsidRPr="00944966">
        <w:rPr>
          <w:rFonts w:ascii="Arial" w:eastAsia="Arial" w:hAnsi="Arial" w:cs="Arial"/>
          <w:sz w:val="24"/>
          <w:szCs w:val="24"/>
        </w:rPr>
        <w:t xml:space="preserve"> 610.12-1990, IEEE Standard Glossary of Software Engineering Terminology.</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rPr>
          <w:rFonts w:ascii="Lucida Calligraphy" w:hAnsi="Lucida Calligraphy" w:cs="Arial"/>
          <w:b/>
          <w:bCs/>
          <w:sz w:val="28"/>
          <w:szCs w:val="28"/>
        </w:rPr>
      </w:pPr>
      <w:r w:rsidRPr="00944966">
        <w:rPr>
          <w:rFonts w:ascii="Lucida Calligraphy" w:eastAsia="Arial" w:hAnsi="Lucida Calligraphy" w:cs="Arial"/>
          <w:b/>
          <w:bCs/>
          <w:sz w:val="28"/>
          <w:szCs w:val="28"/>
        </w:rPr>
        <w:t>2.</w:t>
      </w:r>
      <w:r w:rsidRPr="00944966">
        <w:rPr>
          <w:rFonts w:ascii="Lucida Calligraphy" w:hAnsi="Lucida Calligraphy" w:cs="Arial"/>
          <w:b/>
          <w:bCs/>
          <w:sz w:val="28"/>
          <w:szCs w:val="28"/>
        </w:rPr>
        <w:t>0</w:t>
      </w:r>
      <w:r w:rsidRPr="00944966">
        <w:rPr>
          <w:rFonts w:ascii="Lucida Calligraphy" w:eastAsia="Arial" w:hAnsi="Lucida Calligraphy" w:cs="Arial"/>
          <w:b/>
          <w:bCs/>
          <w:sz w:val="28"/>
          <w:szCs w:val="28"/>
        </w:rPr>
        <w:t xml:space="preserve"> Equipment</w:t>
      </w:r>
    </w:p>
    <w:p w:rsidR="003A14A0" w:rsidRPr="00944966" w:rsidRDefault="003A14A0" w:rsidP="003A14A0">
      <w:pPr>
        <w:spacing w:line="360" w:lineRule="auto"/>
        <w:jc w:val="center"/>
        <w:rPr>
          <w:rFonts w:ascii="Arial" w:eastAsia="Arial" w:hAnsi="Arial" w:cs="Arial"/>
          <w:b/>
          <w:bCs/>
          <w:sz w:val="24"/>
          <w:szCs w:val="24"/>
        </w:rPr>
      </w:pPr>
    </w:p>
    <w:p w:rsidR="003A14A0" w:rsidRPr="00944966" w:rsidRDefault="003A14A0" w:rsidP="003A14A0">
      <w:pPr>
        <w:spacing w:line="360" w:lineRule="auto"/>
        <w:ind w:firstLine="720"/>
        <w:jc w:val="both"/>
        <w:rPr>
          <w:rFonts w:ascii="Arial" w:eastAsia="Arial" w:hAnsi="Arial" w:cs="Arial"/>
          <w:sz w:val="24"/>
          <w:szCs w:val="24"/>
        </w:rPr>
      </w:pPr>
      <w:r w:rsidRPr="00944966">
        <w:rPr>
          <w:rFonts w:ascii="Arial" w:eastAsia="Arial" w:hAnsi="Arial" w:cs="Arial"/>
          <w:sz w:val="24"/>
          <w:szCs w:val="24"/>
        </w:rPr>
        <w:t>The ESILGS is an application so it works when the user inputs values with the keyboard or scans a barcode. The Equipment or materials necessary for implementing the testing of each function listed below:</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numPr>
          <w:ilvl w:val="0"/>
          <w:numId w:val="3"/>
        </w:numPr>
        <w:tabs>
          <w:tab w:val="num" w:pos="720"/>
        </w:tabs>
        <w:spacing w:line="360" w:lineRule="auto"/>
        <w:jc w:val="both"/>
        <w:rPr>
          <w:rFonts w:ascii="Arial" w:eastAsia="Arial" w:hAnsi="Arial" w:cs="Arial"/>
          <w:sz w:val="24"/>
          <w:szCs w:val="24"/>
        </w:rPr>
      </w:pPr>
      <w:r w:rsidRPr="00944966">
        <w:rPr>
          <w:rFonts w:ascii="Arial" w:eastAsia="Arial" w:hAnsi="Arial" w:cs="Arial"/>
          <w:sz w:val="24"/>
          <w:szCs w:val="24"/>
        </w:rPr>
        <w:t>Computer (GS Issued)</w:t>
      </w:r>
    </w:p>
    <w:p w:rsidR="003A14A0" w:rsidRPr="00944966" w:rsidRDefault="003A14A0" w:rsidP="003A14A0">
      <w:pPr>
        <w:numPr>
          <w:ilvl w:val="0"/>
          <w:numId w:val="3"/>
        </w:numPr>
        <w:tabs>
          <w:tab w:val="num" w:pos="720"/>
        </w:tabs>
        <w:spacing w:line="360" w:lineRule="auto"/>
        <w:jc w:val="both"/>
        <w:rPr>
          <w:rFonts w:ascii="Arial" w:eastAsia="Arial" w:hAnsi="Arial" w:cs="Arial"/>
          <w:sz w:val="24"/>
          <w:szCs w:val="24"/>
        </w:rPr>
      </w:pPr>
      <w:r w:rsidRPr="00944966">
        <w:rPr>
          <w:rFonts w:ascii="Arial" w:eastAsia="Arial" w:hAnsi="Arial" w:cs="Arial"/>
          <w:sz w:val="24"/>
          <w:szCs w:val="24"/>
        </w:rPr>
        <w:t>Keyboard</w:t>
      </w:r>
    </w:p>
    <w:p w:rsidR="003A14A0" w:rsidRPr="00944966" w:rsidRDefault="003A14A0" w:rsidP="003A14A0">
      <w:pPr>
        <w:numPr>
          <w:ilvl w:val="0"/>
          <w:numId w:val="3"/>
        </w:numPr>
        <w:tabs>
          <w:tab w:val="num" w:pos="720"/>
        </w:tabs>
        <w:spacing w:line="360" w:lineRule="auto"/>
        <w:jc w:val="both"/>
        <w:rPr>
          <w:rFonts w:ascii="Arial" w:eastAsia="Arial" w:hAnsi="Arial" w:cs="Arial"/>
          <w:sz w:val="24"/>
          <w:szCs w:val="24"/>
        </w:rPr>
      </w:pPr>
      <w:r w:rsidRPr="00944966">
        <w:rPr>
          <w:rFonts w:ascii="Arial" w:eastAsia="Arial" w:hAnsi="Arial" w:cs="Arial"/>
          <w:sz w:val="24"/>
          <w:szCs w:val="24"/>
        </w:rPr>
        <w:t>Monitor</w:t>
      </w:r>
    </w:p>
    <w:p w:rsidR="003A14A0" w:rsidRPr="00944966" w:rsidRDefault="003A14A0" w:rsidP="003A14A0">
      <w:pPr>
        <w:numPr>
          <w:ilvl w:val="0"/>
          <w:numId w:val="3"/>
        </w:numPr>
        <w:tabs>
          <w:tab w:val="num" w:pos="720"/>
        </w:tabs>
        <w:spacing w:line="360" w:lineRule="auto"/>
        <w:jc w:val="both"/>
        <w:rPr>
          <w:rFonts w:ascii="Arial" w:eastAsia="Arial" w:hAnsi="Arial" w:cs="Arial"/>
          <w:sz w:val="24"/>
          <w:szCs w:val="24"/>
        </w:rPr>
      </w:pPr>
      <w:r w:rsidRPr="00944966">
        <w:rPr>
          <w:rFonts w:ascii="Arial" w:eastAsia="Arial" w:hAnsi="Arial" w:cs="Arial"/>
          <w:sz w:val="24"/>
          <w:szCs w:val="24"/>
        </w:rPr>
        <w:t>Server</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rPr>
          <w:rFonts w:ascii="Lucida Calligraphy" w:eastAsia="Arial" w:hAnsi="Lucida Calligraphy" w:cs="Arial"/>
          <w:b/>
          <w:bCs/>
          <w:sz w:val="28"/>
          <w:szCs w:val="28"/>
        </w:rPr>
      </w:pPr>
      <w:r w:rsidRPr="00944966">
        <w:rPr>
          <w:rFonts w:ascii="Lucida Calligraphy" w:eastAsia="Arial" w:hAnsi="Lucida Calligraphy" w:cs="Arial"/>
          <w:b/>
          <w:bCs/>
          <w:sz w:val="28"/>
          <w:szCs w:val="28"/>
        </w:rPr>
        <w:t>3.</w:t>
      </w:r>
      <w:r w:rsidRPr="00944966">
        <w:rPr>
          <w:rFonts w:ascii="Lucida Calligraphy" w:hAnsi="Lucida Calligraphy" w:cs="Arial"/>
          <w:b/>
          <w:bCs/>
          <w:sz w:val="28"/>
          <w:szCs w:val="28"/>
        </w:rPr>
        <w:t>0</w:t>
      </w:r>
      <w:r w:rsidRPr="00944966">
        <w:rPr>
          <w:rFonts w:ascii="Lucida Calligraphy" w:eastAsia="Arial" w:hAnsi="Lucida Calligraphy" w:cs="Arial"/>
          <w:b/>
          <w:bCs/>
          <w:sz w:val="28"/>
          <w:szCs w:val="28"/>
        </w:rPr>
        <w:t xml:space="preserve"> Test Plan</w:t>
      </w:r>
    </w:p>
    <w:p w:rsidR="003A14A0" w:rsidRPr="00944966" w:rsidRDefault="003A14A0" w:rsidP="003A14A0">
      <w:pPr>
        <w:spacing w:line="360" w:lineRule="auto"/>
        <w:jc w:val="center"/>
        <w:rPr>
          <w:rFonts w:ascii="Arial" w:eastAsia="Arial" w:hAnsi="Arial" w:cs="Arial"/>
          <w:b/>
          <w:bCs/>
          <w:sz w:val="24"/>
          <w:szCs w:val="24"/>
        </w:rPr>
      </w:pP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lastRenderedPageBreak/>
        <w:tab/>
        <w:t xml:space="preserve">The test plan is necessary in order to archive a better “life” for the product. This plan will detail which test would be done. All of these tests can be implemented when an update is </w:t>
      </w:r>
      <w:proofErr w:type="gramStart"/>
      <w:r w:rsidRPr="00944966">
        <w:rPr>
          <w:rFonts w:ascii="Arial" w:eastAsia="Arial" w:hAnsi="Arial" w:cs="Arial"/>
          <w:sz w:val="24"/>
          <w:szCs w:val="24"/>
        </w:rPr>
        <w:t>make</w:t>
      </w:r>
      <w:proofErr w:type="gramEnd"/>
      <w:r w:rsidRPr="00944966">
        <w:rPr>
          <w:rFonts w:ascii="Arial" w:eastAsia="Arial" w:hAnsi="Arial" w:cs="Arial"/>
          <w:sz w:val="24"/>
          <w:szCs w:val="24"/>
        </w:rPr>
        <w:t xml:space="preserve"> or just for regular maintenance. </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center"/>
        <w:rPr>
          <w:rFonts w:ascii="Arial" w:eastAsia="Arial" w:hAnsi="Arial" w:cs="Arial"/>
          <w:b/>
          <w:bCs/>
          <w:sz w:val="24"/>
          <w:szCs w:val="24"/>
        </w:rPr>
      </w:pPr>
      <w:r w:rsidRPr="00944966">
        <w:rPr>
          <w:rFonts w:ascii="Arial" w:eastAsia="Arial" w:hAnsi="Arial" w:cs="Arial"/>
          <w:b/>
          <w:bCs/>
          <w:sz w:val="24"/>
          <w:szCs w:val="24"/>
        </w:rPr>
        <w:t>System function</w:t>
      </w:r>
      <w:r w:rsidRPr="00944966">
        <w:rPr>
          <w:rFonts w:ascii="Arial" w:eastAsia="Arial" w:hAnsi="Arial" w:cs="Arial"/>
          <w:b/>
          <w:bCs/>
          <w:sz w:val="24"/>
          <w:szCs w:val="24"/>
        </w:rPr>
        <w:tab/>
      </w:r>
      <w:r w:rsidRPr="00944966">
        <w:rPr>
          <w:rFonts w:ascii="Arial" w:eastAsia="Arial" w:hAnsi="Arial" w:cs="Arial"/>
          <w:b/>
          <w:bCs/>
          <w:sz w:val="24"/>
          <w:szCs w:val="24"/>
        </w:rPr>
        <w:tab/>
      </w:r>
      <w:r w:rsidRPr="00944966">
        <w:rPr>
          <w:rFonts w:ascii="Arial" w:eastAsia="Arial" w:hAnsi="Arial" w:cs="Arial"/>
          <w:b/>
          <w:bCs/>
          <w:sz w:val="24"/>
          <w:szCs w:val="24"/>
        </w:rPr>
        <w:tab/>
      </w:r>
      <w:r w:rsidRPr="00944966">
        <w:rPr>
          <w:rFonts w:ascii="Arial" w:eastAsia="Arial" w:hAnsi="Arial" w:cs="Arial"/>
          <w:b/>
          <w:bCs/>
          <w:sz w:val="24"/>
          <w:szCs w:val="24"/>
        </w:rPr>
        <w:tab/>
      </w:r>
      <w:r w:rsidRPr="00944966">
        <w:rPr>
          <w:rFonts w:ascii="Arial" w:eastAsia="Arial" w:hAnsi="Arial" w:cs="Arial"/>
          <w:b/>
          <w:bCs/>
          <w:sz w:val="24"/>
          <w:szCs w:val="24"/>
        </w:rPr>
        <w:tab/>
      </w:r>
      <w:r w:rsidRPr="00944966">
        <w:rPr>
          <w:rFonts w:ascii="Arial" w:eastAsia="Arial" w:hAnsi="Arial" w:cs="Arial"/>
          <w:b/>
          <w:bCs/>
          <w:sz w:val="24"/>
          <w:szCs w:val="24"/>
        </w:rPr>
        <w:tab/>
        <w:t>Test #</w:t>
      </w:r>
    </w:p>
    <w:p w:rsidR="003A14A0" w:rsidRPr="00944966" w:rsidRDefault="003A14A0" w:rsidP="003A14A0">
      <w:pPr>
        <w:spacing w:line="360" w:lineRule="auto"/>
        <w:rPr>
          <w:rFonts w:ascii="Arial" w:eastAsia="Arial" w:hAnsi="Arial" w:cs="Arial"/>
          <w:sz w:val="24"/>
          <w:szCs w:val="24"/>
        </w:rPr>
      </w:pPr>
      <w:r w:rsidRPr="00944966">
        <w:rPr>
          <w:rFonts w:ascii="Arial" w:eastAsia="Arial" w:hAnsi="Arial" w:cs="Arial"/>
          <w:sz w:val="24"/>
          <w:szCs w:val="24"/>
        </w:rPr>
        <w:t xml:space="preserve">  </w:t>
      </w:r>
      <w:r w:rsidRPr="00944966">
        <w:rPr>
          <w:rFonts w:ascii="Arial" w:eastAsia="Arial" w:hAnsi="Arial" w:cs="Arial"/>
          <w:sz w:val="24"/>
          <w:szCs w:val="24"/>
        </w:rPr>
        <w:tab/>
        <w:t xml:space="preserve">        </w:t>
      </w:r>
      <w:proofErr w:type="gramStart"/>
      <w:r w:rsidRPr="00944966">
        <w:rPr>
          <w:rFonts w:ascii="Arial" w:eastAsia="Arial" w:hAnsi="Arial" w:cs="Arial"/>
          <w:sz w:val="24"/>
          <w:szCs w:val="24"/>
        </w:rPr>
        <w:t>a</w:t>
      </w:r>
      <w:proofErr w:type="gramEnd"/>
      <w:r w:rsidRPr="00944966">
        <w:rPr>
          <w:rFonts w:ascii="Arial" w:eastAsia="Arial" w:hAnsi="Arial" w:cs="Arial"/>
          <w:sz w:val="24"/>
          <w:szCs w:val="24"/>
        </w:rPr>
        <w:t>. Login Test</w:t>
      </w:r>
      <w:r w:rsidRPr="00944966">
        <w:rPr>
          <w:rFonts w:ascii="Arial" w:eastAsia="Arial" w:hAnsi="Arial" w:cs="Arial"/>
          <w:sz w:val="24"/>
          <w:szCs w:val="24"/>
        </w:rPr>
        <w:tab/>
      </w:r>
      <w:r w:rsidRPr="00944966">
        <w:rPr>
          <w:rFonts w:ascii="Arial" w:eastAsia="Arial" w:hAnsi="Arial" w:cs="Arial"/>
          <w:sz w:val="24"/>
          <w:szCs w:val="24"/>
        </w:rPr>
        <w:tab/>
      </w:r>
      <w:r w:rsidRPr="00944966">
        <w:rPr>
          <w:rFonts w:ascii="Arial" w:eastAsia="Arial" w:hAnsi="Arial" w:cs="Arial"/>
          <w:sz w:val="24"/>
          <w:szCs w:val="24"/>
        </w:rPr>
        <w:tab/>
      </w:r>
      <w:r w:rsidRPr="00944966">
        <w:rPr>
          <w:rFonts w:ascii="Arial" w:eastAsia="Arial" w:hAnsi="Arial" w:cs="Arial"/>
          <w:sz w:val="24"/>
          <w:szCs w:val="24"/>
        </w:rPr>
        <w:tab/>
      </w:r>
      <w:r w:rsidRPr="00944966">
        <w:rPr>
          <w:rFonts w:ascii="Arial" w:eastAsia="Arial" w:hAnsi="Arial" w:cs="Arial"/>
          <w:sz w:val="24"/>
          <w:szCs w:val="24"/>
        </w:rPr>
        <w:tab/>
        <w:t xml:space="preserve">  </w:t>
      </w:r>
      <w:r w:rsidRPr="00944966">
        <w:rPr>
          <w:rFonts w:ascii="Arial" w:eastAsia="Arial" w:hAnsi="Arial" w:cs="Arial"/>
          <w:sz w:val="24"/>
          <w:szCs w:val="24"/>
        </w:rPr>
        <w:tab/>
        <w:t xml:space="preserve">                 1</w:t>
      </w:r>
    </w:p>
    <w:p w:rsidR="003A14A0" w:rsidRPr="00944966" w:rsidRDefault="003A14A0" w:rsidP="003A14A0">
      <w:pPr>
        <w:spacing w:line="360" w:lineRule="auto"/>
        <w:rPr>
          <w:rFonts w:ascii="Arial" w:eastAsia="Arial" w:hAnsi="Arial" w:cs="Arial"/>
          <w:sz w:val="24"/>
          <w:szCs w:val="24"/>
        </w:rPr>
      </w:pPr>
      <w:r w:rsidRPr="00944966">
        <w:rPr>
          <w:rFonts w:ascii="Arial" w:eastAsia="Arial" w:hAnsi="Arial" w:cs="Arial"/>
          <w:sz w:val="24"/>
          <w:szCs w:val="24"/>
        </w:rPr>
        <w:t xml:space="preserve"> </w:t>
      </w:r>
      <w:r w:rsidRPr="00944966">
        <w:rPr>
          <w:rFonts w:ascii="Arial" w:eastAsia="Arial" w:hAnsi="Arial" w:cs="Arial"/>
          <w:sz w:val="24"/>
          <w:szCs w:val="24"/>
        </w:rPr>
        <w:tab/>
        <w:t xml:space="preserve">        b. Local Search/ Test</w:t>
      </w:r>
      <w:r w:rsidRPr="00944966">
        <w:rPr>
          <w:rFonts w:ascii="Arial" w:eastAsia="Arial" w:hAnsi="Arial" w:cs="Arial"/>
          <w:sz w:val="24"/>
          <w:szCs w:val="24"/>
        </w:rPr>
        <w:tab/>
      </w:r>
      <w:r w:rsidRPr="00944966">
        <w:rPr>
          <w:rFonts w:ascii="Arial" w:eastAsia="Arial" w:hAnsi="Arial" w:cs="Arial"/>
          <w:sz w:val="24"/>
          <w:szCs w:val="24"/>
        </w:rPr>
        <w:tab/>
      </w:r>
      <w:r w:rsidRPr="00944966">
        <w:rPr>
          <w:rFonts w:ascii="Arial" w:eastAsia="Arial" w:hAnsi="Arial" w:cs="Arial"/>
          <w:sz w:val="24"/>
          <w:szCs w:val="24"/>
        </w:rPr>
        <w:tab/>
      </w:r>
      <w:r w:rsidRPr="00944966">
        <w:rPr>
          <w:rFonts w:ascii="Arial" w:eastAsia="Arial" w:hAnsi="Arial" w:cs="Arial"/>
          <w:sz w:val="24"/>
          <w:szCs w:val="24"/>
        </w:rPr>
        <w:tab/>
      </w:r>
      <w:r w:rsidRPr="00944966">
        <w:rPr>
          <w:rFonts w:ascii="Arial" w:eastAsia="Arial" w:hAnsi="Arial" w:cs="Arial"/>
          <w:sz w:val="24"/>
          <w:szCs w:val="24"/>
        </w:rPr>
        <w:tab/>
      </w:r>
      <w:r w:rsidRPr="00944966">
        <w:rPr>
          <w:rFonts w:ascii="Arial" w:eastAsia="Arial" w:hAnsi="Arial" w:cs="Arial"/>
          <w:sz w:val="24"/>
          <w:szCs w:val="24"/>
        </w:rPr>
        <w:tab/>
        <w:t xml:space="preserve">     </w:t>
      </w:r>
      <w:r>
        <w:rPr>
          <w:rFonts w:ascii="Arial" w:eastAsia="Arial" w:hAnsi="Arial" w:cs="Arial"/>
          <w:sz w:val="24"/>
          <w:szCs w:val="24"/>
        </w:rPr>
        <w:t xml:space="preserve"> </w:t>
      </w:r>
      <w:r w:rsidRPr="00944966">
        <w:rPr>
          <w:rFonts w:ascii="Arial" w:eastAsia="Arial" w:hAnsi="Arial" w:cs="Arial"/>
          <w:sz w:val="24"/>
          <w:szCs w:val="24"/>
        </w:rPr>
        <w:t xml:space="preserve"> 2</w:t>
      </w:r>
    </w:p>
    <w:p w:rsidR="003A14A0" w:rsidRPr="00944966" w:rsidRDefault="003A14A0" w:rsidP="003A14A0">
      <w:pPr>
        <w:spacing w:line="360" w:lineRule="auto"/>
        <w:rPr>
          <w:rFonts w:ascii="Arial" w:eastAsia="Arial" w:hAnsi="Arial" w:cs="Arial"/>
          <w:sz w:val="24"/>
          <w:szCs w:val="24"/>
        </w:rPr>
      </w:pPr>
      <w:r w:rsidRPr="00944966">
        <w:rPr>
          <w:rFonts w:ascii="Arial" w:eastAsia="Arial" w:hAnsi="Arial" w:cs="Arial"/>
          <w:sz w:val="24"/>
          <w:szCs w:val="24"/>
        </w:rPr>
        <w:t xml:space="preserve">  </w:t>
      </w:r>
      <w:r w:rsidRPr="00944966">
        <w:rPr>
          <w:rFonts w:ascii="Arial" w:eastAsia="Arial" w:hAnsi="Arial" w:cs="Arial"/>
          <w:sz w:val="24"/>
          <w:szCs w:val="24"/>
        </w:rPr>
        <w:tab/>
        <w:t xml:space="preserve">        c. External Search Test</w:t>
      </w:r>
      <w:r w:rsidRPr="00944966">
        <w:rPr>
          <w:rFonts w:ascii="Arial" w:eastAsia="Arial" w:hAnsi="Arial" w:cs="Arial"/>
          <w:sz w:val="24"/>
          <w:szCs w:val="24"/>
        </w:rPr>
        <w:tab/>
        <w:t xml:space="preserve">                                               </w:t>
      </w:r>
      <w:r>
        <w:rPr>
          <w:rFonts w:ascii="Arial" w:eastAsia="Arial" w:hAnsi="Arial" w:cs="Arial"/>
          <w:sz w:val="24"/>
          <w:szCs w:val="24"/>
        </w:rPr>
        <w:t xml:space="preserve"> </w:t>
      </w:r>
      <w:r w:rsidRPr="00944966">
        <w:rPr>
          <w:rFonts w:ascii="Arial" w:eastAsia="Arial" w:hAnsi="Arial" w:cs="Arial"/>
          <w:sz w:val="24"/>
          <w:szCs w:val="24"/>
        </w:rPr>
        <w:t xml:space="preserve">  3</w:t>
      </w:r>
    </w:p>
    <w:p w:rsidR="003A14A0" w:rsidRPr="00944966" w:rsidRDefault="003A14A0" w:rsidP="003A14A0">
      <w:pPr>
        <w:spacing w:line="360" w:lineRule="auto"/>
        <w:rPr>
          <w:rFonts w:ascii="Arial" w:eastAsia="Arial" w:hAnsi="Arial" w:cs="Arial"/>
          <w:sz w:val="24"/>
          <w:szCs w:val="24"/>
        </w:rPr>
      </w:pPr>
      <w:r w:rsidRPr="00944966">
        <w:rPr>
          <w:rFonts w:ascii="Arial" w:eastAsia="Arial" w:hAnsi="Arial" w:cs="Arial"/>
          <w:sz w:val="24"/>
          <w:szCs w:val="24"/>
        </w:rPr>
        <w:t xml:space="preserve">  </w:t>
      </w:r>
      <w:r w:rsidRPr="00944966">
        <w:rPr>
          <w:rFonts w:ascii="Arial" w:eastAsia="Arial" w:hAnsi="Arial" w:cs="Arial"/>
          <w:sz w:val="24"/>
          <w:szCs w:val="24"/>
        </w:rPr>
        <w:tab/>
        <w:t xml:space="preserve">        e. Retain Test</w:t>
      </w:r>
      <w:r w:rsidRPr="00944966">
        <w:rPr>
          <w:rFonts w:ascii="Arial" w:eastAsia="Arial" w:hAnsi="Arial" w:cs="Arial"/>
          <w:sz w:val="24"/>
          <w:szCs w:val="24"/>
        </w:rPr>
        <w:tab/>
      </w:r>
      <w:r w:rsidRPr="00944966">
        <w:rPr>
          <w:rFonts w:ascii="Arial" w:eastAsia="Arial" w:hAnsi="Arial" w:cs="Arial"/>
          <w:sz w:val="24"/>
          <w:szCs w:val="24"/>
        </w:rPr>
        <w:tab/>
      </w:r>
      <w:r w:rsidRPr="00944966">
        <w:rPr>
          <w:rFonts w:ascii="Arial" w:eastAsia="Arial" w:hAnsi="Arial" w:cs="Arial"/>
          <w:sz w:val="24"/>
          <w:szCs w:val="24"/>
        </w:rPr>
        <w:tab/>
      </w:r>
      <w:r w:rsidRPr="00944966">
        <w:rPr>
          <w:rFonts w:ascii="Arial" w:eastAsia="Arial" w:hAnsi="Arial" w:cs="Arial"/>
          <w:sz w:val="24"/>
          <w:szCs w:val="24"/>
        </w:rPr>
        <w:tab/>
      </w:r>
      <w:r w:rsidRPr="00944966">
        <w:rPr>
          <w:rFonts w:ascii="Arial" w:eastAsia="Arial" w:hAnsi="Arial" w:cs="Arial"/>
          <w:sz w:val="24"/>
          <w:szCs w:val="24"/>
        </w:rPr>
        <w:tab/>
        <w:t xml:space="preserve">  </w:t>
      </w:r>
      <w:r w:rsidRPr="00944966">
        <w:rPr>
          <w:rFonts w:ascii="Arial" w:eastAsia="Arial" w:hAnsi="Arial" w:cs="Arial"/>
          <w:sz w:val="24"/>
          <w:szCs w:val="24"/>
        </w:rPr>
        <w:tab/>
      </w:r>
      <w:r w:rsidRPr="00944966">
        <w:rPr>
          <w:rFonts w:ascii="Arial" w:eastAsia="Arial" w:hAnsi="Arial" w:cs="Arial"/>
          <w:sz w:val="24"/>
          <w:szCs w:val="24"/>
        </w:rPr>
        <w:tab/>
        <w:t xml:space="preserve">   </w:t>
      </w:r>
      <w:r>
        <w:rPr>
          <w:rFonts w:ascii="Arial" w:eastAsia="Arial" w:hAnsi="Arial" w:cs="Arial"/>
          <w:sz w:val="24"/>
          <w:szCs w:val="24"/>
        </w:rPr>
        <w:t xml:space="preserve"> </w:t>
      </w:r>
      <w:r w:rsidRPr="00944966">
        <w:rPr>
          <w:rFonts w:ascii="Arial" w:eastAsia="Arial" w:hAnsi="Arial" w:cs="Arial"/>
          <w:sz w:val="24"/>
          <w:szCs w:val="24"/>
        </w:rPr>
        <w:t xml:space="preserve">   4 </w:t>
      </w:r>
    </w:p>
    <w:p w:rsidR="003A14A0" w:rsidRPr="00944966" w:rsidRDefault="003A14A0" w:rsidP="003A14A0">
      <w:pPr>
        <w:spacing w:line="360" w:lineRule="auto"/>
        <w:rPr>
          <w:rFonts w:ascii="Arial" w:eastAsia="Arial" w:hAnsi="Arial" w:cs="Arial"/>
          <w:sz w:val="24"/>
          <w:szCs w:val="24"/>
        </w:rPr>
      </w:pPr>
      <w:r w:rsidRPr="00944966">
        <w:rPr>
          <w:rFonts w:ascii="Arial" w:eastAsia="Arial" w:hAnsi="Arial" w:cs="Arial"/>
          <w:sz w:val="24"/>
          <w:szCs w:val="24"/>
        </w:rPr>
        <w:t xml:space="preserve">  </w:t>
      </w:r>
      <w:r w:rsidRPr="00944966">
        <w:rPr>
          <w:rFonts w:ascii="Arial" w:eastAsia="Arial" w:hAnsi="Arial" w:cs="Arial"/>
          <w:sz w:val="24"/>
          <w:szCs w:val="24"/>
        </w:rPr>
        <w:tab/>
        <w:t xml:space="preserve">        f. Secure Test</w:t>
      </w:r>
      <w:r w:rsidRPr="00944966">
        <w:rPr>
          <w:rFonts w:ascii="Arial" w:eastAsia="Arial" w:hAnsi="Arial" w:cs="Arial"/>
          <w:sz w:val="24"/>
          <w:szCs w:val="24"/>
        </w:rPr>
        <w:tab/>
      </w:r>
      <w:r w:rsidRPr="00944966">
        <w:rPr>
          <w:rFonts w:ascii="Arial" w:eastAsia="Arial" w:hAnsi="Arial" w:cs="Arial"/>
          <w:sz w:val="24"/>
          <w:szCs w:val="24"/>
        </w:rPr>
        <w:tab/>
      </w:r>
      <w:r w:rsidRPr="00944966">
        <w:rPr>
          <w:rFonts w:ascii="Arial" w:eastAsia="Arial" w:hAnsi="Arial" w:cs="Arial"/>
          <w:sz w:val="24"/>
          <w:szCs w:val="24"/>
        </w:rPr>
        <w:tab/>
      </w:r>
      <w:r w:rsidRPr="00944966">
        <w:rPr>
          <w:rFonts w:ascii="Arial" w:eastAsia="Arial" w:hAnsi="Arial" w:cs="Arial"/>
          <w:sz w:val="24"/>
          <w:szCs w:val="24"/>
        </w:rPr>
        <w:tab/>
      </w:r>
      <w:r w:rsidRPr="00944966">
        <w:rPr>
          <w:rFonts w:ascii="Arial" w:eastAsia="Arial" w:hAnsi="Arial" w:cs="Arial"/>
          <w:sz w:val="24"/>
          <w:szCs w:val="24"/>
        </w:rPr>
        <w:tab/>
        <w:t xml:space="preserve">      </w:t>
      </w:r>
      <w:r>
        <w:rPr>
          <w:rFonts w:ascii="Arial" w:eastAsia="Arial" w:hAnsi="Arial" w:cs="Arial"/>
          <w:sz w:val="24"/>
          <w:szCs w:val="24"/>
        </w:rPr>
        <w:t xml:space="preserve">                       5</w:t>
      </w:r>
    </w:p>
    <w:p w:rsidR="003A14A0" w:rsidRPr="00944966" w:rsidRDefault="003A14A0" w:rsidP="003A14A0">
      <w:pPr>
        <w:spacing w:line="360" w:lineRule="auto"/>
        <w:rPr>
          <w:rFonts w:ascii="Arial" w:eastAsia="Arial" w:hAnsi="Arial" w:cs="Arial"/>
          <w:sz w:val="24"/>
          <w:szCs w:val="24"/>
        </w:rPr>
      </w:pPr>
      <w:r w:rsidRPr="00944966">
        <w:rPr>
          <w:rFonts w:ascii="Arial" w:eastAsia="Arial" w:hAnsi="Arial" w:cs="Arial"/>
          <w:sz w:val="24"/>
          <w:szCs w:val="24"/>
        </w:rPr>
        <w:t xml:space="preserve">     </w:t>
      </w:r>
      <w:r w:rsidRPr="00944966">
        <w:rPr>
          <w:rFonts w:ascii="Arial" w:eastAsia="Arial" w:hAnsi="Arial" w:cs="Arial"/>
          <w:sz w:val="24"/>
          <w:szCs w:val="24"/>
        </w:rPr>
        <w:tab/>
        <w:t xml:space="preserve">        g. Order Test</w:t>
      </w:r>
      <w:r w:rsidRPr="00944966">
        <w:rPr>
          <w:rFonts w:ascii="Arial" w:eastAsia="Arial" w:hAnsi="Arial" w:cs="Arial"/>
          <w:sz w:val="24"/>
          <w:szCs w:val="24"/>
        </w:rPr>
        <w:tab/>
      </w:r>
      <w:r w:rsidRPr="00944966">
        <w:rPr>
          <w:rFonts w:ascii="Arial" w:eastAsia="Arial" w:hAnsi="Arial" w:cs="Arial"/>
          <w:sz w:val="24"/>
          <w:szCs w:val="24"/>
        </w:rPr>
        <w:tab/>
      </w:r>
      <w:r w:rsidRPr="00944966">
        <w:rPr>
          <w:rFonts w:ascii="Arial" w:eastAsia="Arial" w:hAnsi="Arial" w:cs="Arial"/>
          <w:sz w:val="24"/>
          <w:szCs w:val="24"/>
        </w:rPr>
        <w:tab/>
      </w:r>
      <w:r w:rsidRPr="00944966">
        <w:rPr>
          <w:rFonts w:ascii="Arial" w:eastAsia="Arial" w:hAnsi="Arial" w:cs="Arial"/>
          <w:sz w:val="24"/>
          <w:szCs w:val="24"/>
        </w:rPr>
        <w:tab/>
      </w:r>
      <w:r w:rsidRPr="00944966">
        <w:rPr>
          <w:rFonts w:ascii="Arial" w:eastAsia="Arial" w:hAnsi="Arial" w:cs="Arial"/>
          <w:sz w:val="24"/>
          <w:szCs w:val="24"/>
        </w:rPr>
        <w:tab/>
      </w:r>
      <w:r w:rsidRPr="00944966">
        <w:rPr>
          <w:rFonts w:ascii="Arial" w:eastAsia="Arial" w:hAnsi="Arial" w:cs="Arial"/>
          <w:sz w:val="24"/>
          <w:szCs w:val="24"/>
        </w:rPr>
        <w:tab/>
        <w:t xml:space="preserve">                  6</w:t>
      </w:r>
    </w:p>
    <w:p w:rsidR="003A14A0" w:rsidRPr="00944966" w:rsidRDefault="003A14A0" w:rsidP="003A14A0">
      <w:pPr>
        <w:spacing w:line="360" w:lineRule="auto"/>
        <w:rPr>
          <w:rFonts w:ascii="Arial" w:eastAsia="Arial" w:hAnsi="Arial" w:cs="Arial"/>
          <w:sz w:val="24"/>
          <w:szCs w:val="24"/>
        </w:rPr>
      </w:pPr>
    </w:p>
    <w:p w:rsidR="003A14A0" w:rsidRPr="00944966" w:rsidRDefault="003A14A0" w:rsidP="003A14A0">
      <w:pPr>
        <w:spacing w:line="360" w:lineRule="auto"/>
        <w:rPr>
          <w:rFonts w:ascii="Arial" w:eastAsia="Arial" w:hAnsi="Arial" w:cs="Arial"/>
          <w:sz w:val="24"/>
          <w:szCs w:val="24"/>
        </w:rPr>
      </w:pPr>
    </w:p>
    <w:p w:rsidR="003A14A0" w:rsidRPr="00944966" w:rsidRDefault="003A14A0" w:rsidP="003A14A0">
      <w:pPr>
        <w:spacing w:line="360" w:lineRule="auto"/>
        <w:rPr>
          <w:rFonts w:ascii="Arial" w:eastAsia="Arial" w:hAnsi="Arial" w:cs="Arial"/>
          <w:sz w:val="24"/>
          <w:szCs w:val="24"/>
        </w:rPr>
      </w:pPr>
    </w:p>
    <w:p w:rsidR="003A14A0" w:rsidRPr="00944966" w:rsidRDefault="003A14A0" w:rsidP="003A14A0">
      <w:pPr>
        <w:spacing w:line="360" w:lineRule="auto"/>
        <w:rPr>
          <w:rFonts w:ascii="Arial" w:eastAsia="Arial" w:hAnsi="Arial" w:cs="Arial"/>
          <w:sz w:val="24"/>
          <w:szCs w:val="24"/>
        </w:rPr>
      </w:pPr>
    </w:p>
    <w:p w:rsidR="003A14A0" w:rsidRPr="00944966" w:rsidRDefault="003A14A0" w:rsidP="003A14A0">
      <w:pPr>
        <w:spacing w:line="360" w:lineRule="auto"/>
        <w:rPr>
          <w:rFonts w:ascii="Arial" w:eastAsia="Arial" w:hAnsi="Arial" w:cs="Arial"/>
          <w:sz w:val="24"/>
          <w:szCs w:val="24"/>
        </w:rPr>
      </w:pPr>
    </w:p>
    <w:p w:rsidR="003A14A0" w:rsidRPr="00944966" w:rsidRDefault="003A14A0" w:rsidP="003A14A0">
      <w:pPr>
        <w:spacing w:line="360" w:lineRule="auto"/>
        <w:rPr>
          <w:rFonts w:ascii="Lucida Calligraphy" w:eastAsia="Arial" w:hAnsi="Lucida Calligraphy" w:cs="Arial"/>
          <w:b/>
          <w:bCs/>
          <w:sz w:val="28"/>
          <w:szCs w:val="28"/>
        </w:rPr>
      </w:pPr>
      <w:r w:rsidRPr="00944966">
        <w:rPr>
          <w:rFonts w:ascii="Lucida Calligraphy" w:eastAsia="Arial" w:hAnsi="Lucida Calligraphy" w:cs="Arial"/>
          <w:b/>
          <w:bCs/>
          <w:sz w:val="28"/>
          <w:szCs w:val="28"/>
        </w:rPr>
        <w:t>4.</w:t>
      </w:r>
      <w:r w:rsidRPr="00944966">
        <w:rPr>
          <w:rFonts w:ascii="Lucida Calligraphy" w:hAnsi="Lucida Calligraphy" w:cs="Arial"/>
          <w:b/>
          <w:bCs/>
          <w:sz w:val="28"/>
          <w:szCs w:val="28"/>
        </w:rPr>
        <w:t>0</w:t>
      </w:r>
      <w:r w:rsidRPr="00944966">
        <w:rPr>
          <w:rFonts w:ascii="Lucida Calligraphy" w:eastAsia="Arial" w:hAnsi="Lucida Calligraphy" w:cs="Arial"/>
          <w:b/>
          <w:bCs/>
          <w:sz w:val="28"/>
          <w:szCs w:val="28"/>
        </w:rPr>
        <w:t xml:space="preserve"> Test Design Specification</w:t>
      </w:r>
    </w:p>
    <w:p w:rsidR="003A14A0" w:rsidRPr="00944966" w:rsidRDefault="003A14A0" w:rsidP="003A14A0">
      <w:pPr>
        <w:spacing w:line="360" w:lineRule="auto"/>
        <w:jc w:val="center"/>
        <w:rPr>
          <w:rFonts w:ascii="Arial" w:eastAsia="Arial" w:hAnsi="Arial" w:cs="Arial"/>
          <w:sz w:val="24"/>
          <w:szCs w:val="24"/>
        </w:rPr>
      </w:pP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ab/>
        <w:t>This section of the STD specifies what is the requirement and function to be tested, the method to be used and the conditions the test will be implemented. The conditions can be different ways for implementing a test and/or performance requirements. The requirements and function are in full detail in the SRS and SDD, respectively.</w:t>
      </w: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 xml:space="preserve"> </w:t>
      </w:r>
    </w:p>
    <w:p w:rsidR="003A14A0" w:rsidRPr="00944966" w:rsidRDefault="003A14A0" w:rsidP="003A14A0">
      <w:pPr>
        <w:spacing w:line="360" w:lineRule="auto"/>
        <w:rPr>
          <w:rFonts w:ascii="Lucida Calligraphy" w:eastAsia="Arial" w:hAnsi="Lucida Calligraphy" w:cs="Arial"/>
          <w:b/>
          <w:bCs/>
          <w:sz w:val="28"/>
          <w:szCs w:val="28"/>
        </w:rPr>
      </w:pPr>
      <w:r w:rsidRPr="00944966">
        <w:rPr>
          <w:rFonts w:ascii="Lucida Calligraphy" w:eastAsia="Arial" w:hAnsi="Lucida Calligraphy" w:cs="Arial"/>
          <w:b/>
          <w:bCs/>
          <w:sz w:val="28"/>
          <w:szCs w:val="28"/>
        </w:rPr>
        <w:t>4.1 Test 1</w:t>
      </w:r>
    </w:p>
    <w:p w:rsidR="003A14A0" w:rsidRPr="00944966" w:rsidRDefault="003A14A0" w:rsidP="003A14A0">
      <w:pPr>
        <w:spacing w:line="360" w:lineRule="auto"/>
        <w:rPr>
          <w:rFonts w:ascii="Lucida Calligraphy" w:eastAsia="Arial" w:hAnsi="Lucida Calligraphy" w:cs="Arial"/>
          <w:sz w:val="28"/>
          <w:szCs w:val="28"/>
        </w:rPr>
      </w:pPr>
    </w:p>
    <w:p w:rsidR="003A14A0" w:rsidRPr="00944966" w:rsidRDefault="003A14A0" w:rsidP="003A14A0">
      <w:pPr>
        <w:spacing w:line="360" w:lineRule="auto"/>
        <w:rPr>
          <w:rFonts w:ascii="Lucida Calligraphy" w:eastAsia="Arial" w:hAnsi="Lucida Calligraphy" w:cs="Arial"/>
          <w:b/>
          <w:bCs/>
          <w:sz w:val="28"/>
          <w:szCs w:val="28"/>
        </w:rPr>
      </w:pPr>
      <w:r w:rsidRPr="00944966">
        <w:rPr>
          <w:rFonts w:ascii="Lucida Calligraphy" w:eastAsia="Arial" w:hAnsi="Lucida Calligraphy" w:cs="Arial"/>
          <w:b/>
          <w:bCs/>
          <w:sz w:val="28"/>
          <w:szCs w:val="28"/>
        </w:rPr>
        <w:t>4.1</w:t>
      </w:r>
      <w:proofErr w:type="gramStart"/>
      <w:r w:rsidRPr="00944966">
        <w:rPr>
          <w:rFonts w:ascii="Lucida Calligraphy" w:eastAsia="Arial" w:hAnsi="Lucida Calligraphy" w:cs="Arial"/>
          <w:b/>
          <w:bCs/>
          <w:sz w:val="28"/>
          <w:szCs w:val="28"/>
        </w:rPr>
        <w:t>.a</w:t>
      </w:r>
      <w:proofErr w:type="gramEnd"/>
      <w:r w:rsidRPr="00944966">
        <w:rPr>
          <w:rFonts w:ascii="Lucida Calligraphy" w:eastAsia="Arial" w:hAnsi="Lucida Calligraphy" w:cs="Arial"/>
          <w:b/>
          <w:bCs/>
          <w:sz w:val="28"/>
          <w:szCs w:val="28"/>
        </w:rPr>
        <w:t xml:space="preserve"> Test design specification identifier</w:t>
      </w: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ab/>
      </w:r>
    </w:p>
    <w:p w:rsidR="003A14A0" w:rsidRPr="00944966" w:rsidRDefault="003A14A0" w:rsidP="003A14A0">
      <w:pPr>
        <w:spacing w:line="360" w:lineRule="auto"/>
        <w:ind w:firstLine="720"/>
        <w:rPr>
          <w:rFonts w:ascii="Arial" w:eastAsia="Arial" w:hAnsi="Arial" w:cs="Arial"/>
          <w:sz w:val="24"/>
          <w:szCs w:val="24"/>
        </w:rPr>
      </w:pPr>
      <w:r w:rsidRPr="00944966">
        <w:rPr>
          <w:rFonts w:ascii="Arial" w:eastAsia="Arial" w:hAnsi="Arial" w:cs="Arial"/>
          <w:sz w:val="24"/>
          <w:szCs w:val="24"/>
        </w:rPr>
        <w:t xml:space="preserve">Test if the login function allows the user to access the ESILGS. </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Lucida Calligraphy" w:eastAsia="Arial" w:hAnsi="Lucida Calligraphy" w:cs="Arial"/>
          <w:b/>
          <w:bCs/>
          <w:sz w:val="28"/>
          <w:szCs w:val="28"/>
        </w:rPr>
      </w:pPr>
      <w:r w:rsidRPr="00944966">
        <w:rPr>
          <w:rFonts w:ascii="Lucida Calligraphy" w:eastAsia="Arial" w:hAnsi="Lucida Calligraphy" w:cs="Arial"/>
          <w:b/>
          <w:bCs/>
          <w:sz w:val="28"/>
          <w:szCs w:val="28"/>
        </w:rPr>
        <w:lastRenderedPageBreak/>
        <w:t>4.1</w:t>
      </w:r>
      <w:proofErr w:type="gramStart"/>
      <w:r w:rsidRPr="00944966">
        <w:rPr>
          <w:rFonts w:ascii="Lucida Calligraphy" w:eastAsia="Arial" w:hAnsi="Lucida Calligraphy" w:cs="Arial"/>
          <w:b/>
          <w:bCs/>
          <w:sz w:val="28"/>
          <w:szCs w:val="28"/>
        </w:rPr>
        <w:t>.b</w:t>
      </w:r>
      <w:proofErr w:type="gramEnd"/>
      <w:r w:rsidRPr="00944966">
        <w:rPr>
          <w:rFonts w:ascii="Lucida Calligraphy" w:eastAsia="Arial" w:hAnsi="Lucida Calligraphy" w:cs="Arial"/>
          <w:b/>
          <w:bCs/>
          <w:sz w:val="28"/>
          <w:szCs w:val="28"/>
        </w:rPr>
        <w:t xml:space="preserve"> Function to be tested</w:t>
      </w: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ab/>
      </w: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ab/>
        <w:t>Login</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Lucida Calligraphy" w:eastAsia="Arial" w:hAnsi="Lucida Calligraphy" w:cs="Arial"/>
          <w:b/>
          <w:bCs/>
          <w:sz w:val="28"/>
          <w:szCs w:val="28"/>
        </w:rPr>
      </w:pPr>
      <w:r w:rsidRPr="00944966">
        <w:rPr>
          <w:rFonts w:ascii="Lucida Calligraphy" w:eastAsia="Arial" w:hAnsi="Lucida Calligraphy" w:cs="Arial"/>
          <w:b/>
          <w:bCs/>
          <w:sz w:val="28"/>
          <w:szCs w:val="28"/>
        </w:rPr>
        <w:t>4.1</w:t>
      </w:r>
      <w:proofErr w:type="gramStart"/>
      <w:r w:rsidRPr="00944966">
        <w:rPr>
          <w:rFonts w:ascii="Lucida Calligraphy" w:eastAsia="Arial" w:hAnsi="Lucida Calligraphy" w:cs="Arial"/>
          <w:b/>
          <w:bCs/>
          <w:sz w:val="28"/>
          <w:szCs w:val="28"/>
        </w:rPr>
        <w:t>.c</w:t>
      </w:r>
      <w:proofErr w:type="gramEnd"/>
      <w:r w:rsidRPr="00944966">
        <w:rPr>
          <w:rFonts w:ascii="Lucida Calligraphy" w:eastAsia="Arial" w:hAnsi="Lucida Calligraphy" w:cs="Arial"/>
          <w:b/>
          <w:bCs/>
          <w:sz w:val="28"/>
          <w:szCs w:val="28"/>
        </w:rPr>
        <w:t xml:space="preserve"> Method to be used</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Arial" w:hAnsi="Arial" w:cs="Arial"/>
          <w:sz w:val="24"/>
          <w:szCs w:val="24"/>
        </w:rPr>
      </w:pPr>
      <w:r w:rsidRPr="00944966">
        <w:rPr>
          <w:rFonts w:ascii="Arial" w:eastAsia="Arial" w:hAnsi="Arial" w:cs="Arial"/>
          <w:sz w:val="24"/>
          <w:szCs w:val="24"/>
        </w:rPr>
        <w:tab/>
        <w:t>Enter Credentials</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Lucida Calligraphy" w:hAnsi="Lucida Calligraphy" w:cs="Arial"/>
          <w:b/>
          <w:bCs/>
          <w:sz w:val="28"/>
          <w:szCs w:val="28"/>
        </w:rPr>
      </w:pPr>
      <w:r w:rsidRPr="00944966">
        <w:rPr>
          <w:rFonts w:ascii="Lucida Calligraphy" w:eastAsia="Arial" w:hAnsi="Lucida Calligraphy" w:cs="Arial"/>
          <w:b/>
          <w:bCs/>
          <w:sz w:val="28"/>
          <w:szCs w:val="28"/>
        </w:rPr>
        <w:t>4.1</w:t>
      </w:r>
      <w:proofErr w:type="gramStart"/>
      <w:r w:rsidRPr="00944966">
        <w:rPr>
          <w:rFonts w:ascii="Lucida Calligraphy" w:eastAsia="Arial" w:hAnsi="Lucida Calligraphy" w:cs="Arial"/>
          <w:b/>
          <w:bCs/>
          <w:sz w:val="28"/>
          <w:szCs w:val="28"/>
        </w:rPr>
        <w:t>.d</w:t>
      </w:r>
      <w:proofErr w:type="gramEnd"/>
      <w:r w:rsidRPr="00944966">
        <w:rPr>
          <w:rFonts w:ascii="Lucida Calligraphy" w:eastAsia="Arial" w:hAnsi="Lucida Calligraphy" w:cs="Arial"/>
          <w:b/>
          <w:bCs/>
          <w:sz w:val="28"/>
          <w:szCs w:val="28"/>
        </w:rPr>
        <w:t xml:space="preserve"> Conditions for the test</w:t>
      </w:r>
    </w:p>
    <w:p w:rsidR="003A14A0" w:rsidRPr="00944966" w:rsidRDefault="003A14A0" w:rsidP="003A14A0">
      <w:pPr>
        <w:spacing w:line="360" w:lineRule="auto"/>
        <w:jc w:val="both"/>
        <w:rPr>
          <w:rFonts w:ascii="Arial" w:eastAsia="Arial" w:hAnsi="Arial" w:cs="Arial"/>
          <w:b/>
          <w:bCs/>
          <w:sz w:val="24"/>
          <w:szCs w:val="24"/>
        </w:rPr>
      </w:pPr>
    </w:p>
    <w:p w:rsidR="003A14A0" w:rsidRPr="00944966" w:rsidRDefault="003A14A0" w:rsidP="003A14A0">
      <w:pPr>
        <w:numPr>
          <w:ilvl w:val="0"/>
          <w:numId w:val="13"/>
        </w:numPr>
        <w:tabs>
          <w:tab w:val="num" w:pos="1440"/>
        </w:tabs>
        <w:spacing w:line="360" w:lineRule="auto"/>
        <w:jc w:val="both"/>
        <w:rPr>
          <w:rFonts w:ascii="Arial" w:eastAsia="Arial" w:hAnsi="Arial" w:cs="Arial"/>
          <w:sz w:val="24"/>
          <w:szCs w:val="24"/>
        </w:rPr>
      </w:pPr>
      <w:r w:rsidRPr="00944966">
        <w:rPr>
          <w:rFonts w:ascii="Arial" w:eastAsia="Arial" w:hAnsi="Arial" w:cs="Arial"/>
          <w:sz w:val="24"/>
          <w:szCs w:val="24"/>
        </w:rPr>
        <w:t>User enters his/her valid credentials (Username / Password).</w:t>
      </w:r>
    </w:p>
    <w:p w:rsidR="003A14A0" w:rsidRPr="00944966" w:rsidRDefault="003A14A0" w:rsidP="003A14A0">
      <w:pPr>
        <w:numPr>
          <w:ilvl w:val="0"/>
          <w:numId w:val="13"/>
        </w:numPr>
        <w:tabs>
          <w:tab w:val="num" w:pos="1440"/>
        </w:tabs>
        <w:spacing w:line="360" w:lineRule="auto"/>
        <w:jc w:val="both"/>
        <w:rPr>
          <w:rFonts w:ascii="Arial" w:eastAsia="Arial" w:hAnsi="Arial" w:cs="Arial"/>
          <w:sz w:val="24"/>
          <w:szCs w:val="24"/>
        </w:rPr>
      </w:pPr>
      <w:r w:rsidRPr="00944966">
        <w:rPr>
          <w:rFonts w:ascii="Arial" w:eastAsia="Arial" w:hAnsi="Arial" w:cs="Arial"/>
          <w:sz w:val="24"/>
          <w:szCs w:val="24"/>
        </w:rPr>
        <w:t>User enters his/her valid Username but not the valid Password.</w:t>
      </w:r>
    </w:p>
    <w:p w:rsidR="003A14A0" w:rsidRPr="00944966" w:rsidRDefault="003A14A0" w:rsidP="003A14A0">
      <w:pPr>
        <w:numPr>
          <w:ilvl w:val="0"/>
          <w:numId w:val="13"/>
        </w:numPr>
        <w:tabs>
          <w:tab w:val="num" w:pos="1440"/>
        </w:tabs>
        <w:spacing w:line="360" w:lineRule="auto"/>
        <w:jc w:val="both"/>
        <w:rPr>
          <w:rFonts w:ascii="Arial" w:eastAsia="Arial" w:hAnsi="Arial" w:cs="Arial"/>
          <w:sz w:val="24"/>
          <w:szCs w:val="24"/>
        </w:rPr>
      </w:pPr>
      <w:r w:rsidRPr="00944966">
        <w:rPr>
          <w:rFonts w:ascii="Arial" w:eastAsia="Arial" w:hAnsi="Arial" w:cs="Arial"/>
          <w:sz w:val="24"/>
          <w:szCs w:val="24"/>
        </w:rPr>
        <w:t>User enters his/her valid Password but not the valid Username.</w:t>
      </w:r>
    </w:p>
    <w:p w:rsidR="003A14A0" w:rsidRPr="00944966" w:rsidRDefault="003A14A0" w:rsidP="003A14A0">
      <w:pPr>
        <w:numPr>
          <w:ilvl w:val="0"/>
          <w:numId w:val="13"/>
        </w:numPr>
        <w:tabs>
          <w:tab w:val="num" w:pos="1440"/>
        </w:tabs>
        <w:spacing w:line="360" w:lineRule="auto"/>
        <w:jc w:val="both"/>
        <w:rPr>
          <w:rFonts w:ascii="Arial" w:eastAsia="Arial" w:hAnsi="Arial" w:cs="Arial"/>
          <w:sz w:val="24"/>
          <w:szCs w:val="24"/>
        </w:rPr>
      </w:pPr>
      <w:r w:rsidRPr="00944966">
        <w:rPr>
          <w:rFonts w:ascii="Arial" w:eastAsia="Arial" w:hAnsi="Arial" w:cs="Arial"/>
          <w:sz w:val="24"/>
          <w:szCs w:val="24"/>
        </w:rPr>
        <w:t>User does not enter valid Credentials (Username and Password).</w:t>
      </w:r>
    </w:p>
    <w:p w:rsidR="003A14A0" w:rsidRPr="00944966" w:rsidRDefault="003A14A0" w:rsidP="003A14A0">
      <w:pPr>
        <w:numPr>
          <w:ilvl w:val="0"/>
          <w:numId w:val="13"/>
        </w:numPr>
        <w:tabs>
          <w:tab w:val="num" w:pos="1440"/>
        </w:tabs>
        <w:spacing w:line="360" w:lineRule="auto"/>
        <w:jc w:val="both"/>
        <w:rPr>
          <w:rFonts w:ascii="Arial" w:eastAsia="Arial" w:hAnsi="Arial" w:cs="Arial"/>
          <w:sz w:val="24"/>
          <w:szCs w:val="24"/>
        </w:rPr>
      </w:pPr>
      <w:r w:rsidRPr="00944966">
        <w:rPr>
          <w:rFonts w:ascii="Arial" w:eastAsia="Arial" w:hAnsi="Arial" w:cs="Arial"/>
          <w:sz w:val="24"/>
          <w:szCs w:val="24"/>
        </w:rPr>
        <w:t xml:space="preserve">User enters his valid Credentials with Uppercase or Lowercase (Username and </w:t>
      </w:r>
    </w:p>
    <w:p w:rsidR="003A14A0" w:rsidRPr="00944966" w:rsidRDefault="003A14A0" w:rsidP="003A14A0">
      <w:pPr>
        <w:tabs>
          <w:tab w:val="num" w:pos="1440"/>
        </w:tabs>
        <w:spacing w:line="360" w:lineRule="auto"/>
        <w:jc w:val="both"/>
        <w:rPr>
          <w:rFonts w:ascii="Arial" w:eastAsia="Arial" w:hAnsi="Arial" w:cs="Arial"/>
          <w:sz w:val="24"/>
          <w:szCs w:val="24"/>
        </w:rPr>
      </w:pPr>
      <w:r w:rsidRPr="00944966">
        <w:rPr>
          <w:rFonts w:ascii="Arial" w:eastAsia="Arial" w:hAnsi="Arial" w:cs="Arial"/>
          <w:sz w:val="24"/>
          <w:szCs w:val="24"/>
        </w:rPr>
        <w:t xml:space="preserve">          Password)</w:t>
      </w:r>
    </w:p>
    <w:p w:rsidR="003A14A0" w:rsidRPr="00944966" w:rsidRDefault="003A14A0" w:rsidP="003A14A0">
      <w:pPr>
        <w:numPr>
          <w:ilvl w:val="0"/>
          <w:numId w:val="13"/>
        </w:numPr>
        <w:tabs>
          <w:tab w:val="num" w:pos="1440"/>
        </w:tabs>
        <w:spacing w:line="360" w:lineRule="auto"/>
        <w:jc w:val="both"/>
        <w:rPr>
          <w:rFonts w:ascii="Arial" w:eastAsia="Arial" w:hAnsi="Arial" w:cs="Arial"/>
          <w:sz w:val="24"/>
          <w:szCs w:val="24"/>
        </w:rPr>
      </w:pPr>
      <w:r w:rsidRPr="00944966">
        <w:rPr>
          <w:rFonts w:ascii="Arial" w:eastAsia="Arial" w:hAnsi="Arial" w:cs="Arial"/>
          <w:sz w:val="24"/>
          <w:szCs w:val="24"/>
        </w:rPr>
        <w:t>User does not enter any information.</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rPr>
          <w:rFonts w:ascii="Lucida Calligraphy" w:hAnsi="Lucida Calligraphy" w:cs="Arial"/>
          <w:b/>
          <w:bCs/>
          <w:sz w:val="28"/>
          <w:szCs w:val="28"/>
        </w:rPr>
      </w:pPr>
      <w:r w:rsidRPr="00944966">
        <w:rPr>
          <w:rFonts w:ascii="Lucida Calligraphy" w:eastAsia="Arial" w:hAnsi="Lucida Calligraphy" w:cs="Arial"/>
          <w:b/>
          <w:bCs/>
          <w:sz w:val="28"/>
          <w:szCs w:val="28"/>
        </w:rPr>
        <w:t>4.2 Test 2</w:t>
      </w:r>
    </w:p>
    <w:p w:rsidR="003A14A0" w:rsidRPr="00944966" w:rsidRDefault="003A14A0" w:rsidP="003A14A0">
      <w:pPr>
        <w:spacing w:line="360" w:lineRule="auto"/>
        <w:jc w:val="both"/>
        <w:rPr>
          <w:rFonts w:ascii="Lucida Calligraphy" w:eastAsia="Arial" w:hAnsi="Lucida Calligraphy" w:cs="Arial"/>
          <w:b/>
          <w:bCs/>
          <w:sz w:val="28"/>
          <w:szCs w:val="28"/>
        </w:rPr>
      </w:pPr>
      <w:r w:rsidRPr="00944966">
        <w:rPr>
          <w:rFonts w:ascii="Lucida Calligraphy" w:eastAsia="Arial" w:hAnsi="Lucida Calligraphy" w:cs="Arial"/>
          <w:b/>
          <w:bCs/>
          <w:sz w:val="28"/>
          <w:szCs w:val="28"/>
        </w:rPr>
        <w:t>4.2</w:t>
      </w:r>
      <w:proofErr w:type="gramStart"/>
      <w:r w:rsidRPr="00944966">
        <w:rPr>
          <w:rFonts w:ascii="Lucida Calligraphy" w:eastAsia="Arial" w:hAnsi="Lucida Calligraphy" w:cs="Arial"/>
          <w:b/>
          <w:bCs/>
          <w:sz w:val="28"/>
          <w:szCs w:val="28"/>
        </w:rPr>
        <w:t>.a</w:t>
      </w:r>
      <w:proofErr w:type="gramEnd"/>
      <w:r w:rsidRPr="00944966">
        <w:rPr>
          <w:rFonts w:ascii="Lucida Calligraphy" w:eastAsia="Arial" w:hAnsi="Lucida Calligraphy" w:cs="Arial"/>
          <w:b/>
          <w:bCs/>
          <w:sz w:val="28"/>
          <w:szCs w:val="28"/>
        </w:rPr>
        <w:t xml:space="preserve"> Test design specification identifier</w:t>
      </w: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ab/>
      </w:r>
    </w:p>
    <w:p w:rsidR="003A14A0" w:rsidRPr="00944966" w:rsidRDefault="003A14A0" w:rsidP="003A14A0">
      <w:pPr>
        <w:spacing w:line="360" w:lineRule="auto"/>
        <w:ind w:firstLine="720"/>
        <w:jc w:val="both"/>
        <w:rPr>
          <w:rFonts w:ascii="Arial" w:eastAsia="Calibri" w:hAnsi="Arial" w:cs="Arial"/>
          <w:sz w:val="24"/>
          <w:szCs w:val="24"/>
        </w:rPr>
      </w:pPr>
      <w:r w:rsidRPr="00944966">
        <w:rPr>
          <w:rFonts w:ascii="Arial" w:eastAsia="Calibri" w:hAnsi="Arial" w:cs="Arial"/>
          <w:sz w:val="24"/>
          <w:szCs w:val="24"/>
        </w:rPr>
        <w:t>Test if the function local search allows the user to find an item.</w:t>
      </w:r>
    </w:p>
    <w:p w:rsidR="003A14A0" w:rsidRPr="00944966" w:rsidRDefault="003A14A0" w:rsidP="003A14A0">
      <w:pPr>
        <w:spacing w:line="360" w:lineRule="auto"/>
        <w:jc w:val="both"/>
        <w:rPr>
          <w:rFonts w:ascii="Arial" w:eastAsia="Calibri" w:hAnsi="Arial" w:cs="Arial"/>
          <w:sz w:val="24"/>
          <w:szCs w:val="24"/>
        </w:rPr>
      </w:pP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Lucida Calligraphy" w:eastAsia="Arial" w:hAnsi="Lucida Calligraphy" w:cs="Arial"/>
          <w:b/>
          <w:bCs/>
          <w:sz w:val="28"/>
          <w:szCs w:val="28"/>
        </w:rPr>
      </w:pPr>
      <w:r w:rsidRPr="00944966">
        <w:rPr>
          <w:rFonts w:ascii="Lucida Calligraphy" w:eastAsia="Arial" w:hAnsi="Lucida Calligraphy" w:cs="Arial"/>
          <w:b/>
          <w:bCs/>
          <w:sz w:val="28"/>
          <w:szCs w:val="28"/>
        </w:rPr>
        <w:t>4.2</w:t>
      </w:r>
      <w:proofErr w:type="gramStart"/>
      <w:r w:rsidRPr="00944966">
        <w:rPr>
          <w:rFonts w:ascii="Lucida Calligraphy" w:eastAsia="Arial" w:hAnsi="Lucida Calligraphy" w:cs="Arial"/>
          <w:b/>
          <w:bCs/>
          <w:sz w:val="28"/>
          <w:szCs w:val="28"/>
        </w:rPr>
        <w:t>.b</w:t>
      </w:r>
      <w:proofErr w:type="gramEnd"/>
      <w:r w:rsidRPr="00944966">
        <w:rPr>
          <w:rFonts w:ascii="Lucida Calligraphy" w:eastAsia="Arial" w:hAnsi="Lucida Calligraphy" w:cs="Arial"/>
          <w:b/>
          <w:bCs/>
          <w:sz w:val="28"/>
          <w:szCs w:val="28"/>
        </w:rPr>
        <w:t xml:space="preserve"> Function to be tested</w:t>
      </w: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ab/>
      </w:r>
    </w:p>
    <w:p w:rsidR="003A14A0" w:rsidRPr="00944966" w:rsidRDefault="003A14A0" w:rsidP="003A14A0">
      <w:pPr>
        <w:spacing w:line="360" w:lineRule="auto"/>
        <w:ind w:firstLine="720"/>
        <w:jc w:val="both"/>
        <w:rPr>
          <w:rFonts w:ascii="Arial" w:eastAsia="Arial" w:hAnsi="Arial" w:cs="Arial"/>
          <w:sz w:val="24"/>
          <w:szCs w:val="24"/>
        </w:rPr>
      </w:pPr>
      <w:r w:rsidRPr="00944966">
        <w:rPr>
          <w:rFonts w:ascii="Arial" w:eastAsia="Arial" w:hAnsi="Arial" w:cs="Arial"/>
          <w:sz w:val="24"/>
          <w:szCs w:val="24"/>
        </w:rPr>
        <w:t>Local Search</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Lucida Calligraphy" w:eastAsia="Arial" w:hAnsi="Lucida Calligraphy" w:cs="Arial"/>
          <w:b/>
          <w:bCs/>
          <w:sz w:val="28"/>
          <w:szCs w:val="28"/>
        </w:rPr>
      </w:pPr>
      <w:r w:rsidRPr="00944966">
        <w:rPr>
          <w:rFonts w:ascii="Lucida Calligraphy" w:eastAsia="Arial" w:hAnsi="Lucida Calligraphy" w:cs="Arial"/>
          <w:b/>
          <w:bCs/>
          <w:sz w:val="28"/>
          <w:szCs w:val="28"/>
        </w:rPr>
        <w:t>4.2</w:t>
      </w:r>
      <w:proofErr w:type="gramStart"/>
      <w:r w:rsidRPr="00944966">
        <w:rPr>
          <w:rFonts w:ascii="Lucida Calligraphy" w:eastAsia="Arial" w:hAnsi="Lucida Calligraphy" w:cs="Arial"/>
          <w:b/>
          <w:bCs/>
          <w:sz w:val="28"/>
          <w:szCs w:val="28"/>
        </w:rPr>
        <w:t>.c</w:t>
      </w:r>
      <w:proofErr w:type="gramEnd"/>
      <w:r w:rsidRPr="00944966">
        <w:rPr>
          <w:rFonts w:ascii="Lucida Calligraphy" w:eastAsia="Arial" w:hAnsi="Lucida Calligraphy" w:cs="Arial"/>
          <w:b/>
          <w:bCs/>
          <w:sz w:val="28"/>
          <w:szCs w:val="28"/>
        </w:rPr>
        <w:t xml:space="preserve"> Method to be used</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ind w:left="720"/>
        <w:jc w:val="both"/>
        <w:rPr>
          <w:rFonts w:ascii="Arial" w:eastAsia="Arial" w:hAnsi="Arial" w:cs="Arial"/>
          <w:sz w:val="24"/>
          <w:szCs w:val="24"/>
        </w:rPr>
      </w:pPr>
      <w:r w:rsidRPr="00944966">
        <w:rPr>
          <w:rFonts w:ascii="Arial" w:eastAsia="Arial" w:hAnsi="Arial" w:cs="Arial"/>
          <w:sz w:val="24"/>
          <w:szCs w:val="24"/>
        </w:rPr>
        <w:t>Enter item information</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Lucida Calligraphy" w:eastAsia="Arial" w:hAnsi="Lucida Calligraphy" w:cs="Arial"/>
          <w:b/>
          <w:bCs/>
          <w:sz w:val="28"/>
          <w:szCs w:val="28"/>
        </w:rPr>
      </w:pPr>
      <w:r w:rsidRPr="00944966">
        <w:rPr>
          <w:rFonts w:ascii="Lucida Calligraphy" w:eastAsia="Arial" w:hAnsi="Lucida Calligraphy" w:cs="Arial"/>
          <w:b/>
          <w:bCs/>
          <w:sz w:val="28"/>
          <w:szCs w:val="28"/>
        </w:rPr>
        <w:t>4.2</w:t>
      </w:r>
      <w:proofErr w:type="gramStart"/>
      <w:r w:rsidRPr="00944966">
        <w:rPr>
          <w:rFonts w:ascii="Lucida Calligraphy" w:eastAsia="Arial" w:hAnsi="Lucida Calligraphy" w:cs="Arial"/>
          <w:b/>
          <w:bCs/>
          <w:sz w:val="28"/>
          <w:szCs w:val="28"/>
        </w:rPr>
        <w:t>.d</w:t>
      </w:r>
      <w:proofErr w:type="gramEnd"/>
      <w:r w:rsidRPr="00944966">
        <w:rPr>
          <w:rFonts w:ascii="Lucida Calligraphy" w:eastAsia="Arial" w:hAnsi="Lucida Calligraphy" w:cs="Arial"/>
          <w:b/>
          <w:bCs/>
          <w:sz w:val="28"/>
          <w:szCs w:val="28"/>
        </w:rPr>
        <w:t xml:space="preserve"> Conditions for the test</w:t>
      </w: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ab/>
      </w:r>
    </w:p>
    <w:p w:rsidR="003A14A0" w:rsidRPr="00944966" w:rsidRDefault="003A14A0" w:rsidP="003A14A0">
      <w:pPr>
        <w:numPr>
          <w:ilvl w:val="1"/>
          <w:numId w:val="12"/>
        </w:numPr>
        <w:tabs>
          <w:tab w:val="num" w:pos="1440"/>
        </w:tabs>
        <w:spacing w:line="360" w:lineRule="auto"/>
        <w:jc w:val="both"/>
        <w:rPr>
          <w:rFonts w:ascii="Arial" w:eastAsia="Arial" w:hAnsi="Arial" w:cs="Arial"/>
          <w:sz w:val="24"/>
          <w:szCs w:val="24"/>
        </w:rPr>
      </w:pPr>
      <w:r w:rsidRPr="00944966">
        <w:rPr>
          <w:rFonts w:ascii="Arial" w:eastAsia="Arial" w:hAnsi="Arial" w:cs="Arial"/>
          <w:sz w:val="24"/>
          <w:szCs w:val="24"/>
        </w:rPr>
        <w:t xml:space="preserve">User enters wrong item Description </w:t>
      </w:r>
    </w:p>
    <w:p w:rsidR="003A14A0" w:rsidRPr="00944966" w:rsidRDefault="003A14A0" w:rsidP="003A14A0">
      <w:pPr>
        <w:numPr>
          <w:ilvl w:val="1"/>
          <w:numId w:val="12"/>
        </w:numPr>
        <w:tabs>
          <w:tab w:val="num" w:pos="1440"/>
        </w:tabs>
        <w:spacing w:line="360" w:lineRule="auto"/>
        <w:jc w:val="both"/>
        <w:rPr>
          <w:rFonts w:ascii="Arial" w:eastAsia="Arial" w:hAnsi="Arial" w:cs="Arial"/>
          <w:sz w:val="24"/>
          <w:szCs w:val="24"/>
        </w:rPr>
      </w:pPr>
      <w:r w:rsidRPr="00944966">
        <w:rPr>
          <w:rFonts w:ascii="Arial" w:eastAsia="Arial" w:hAnsi="Arial" w:cs="Arial"/>
          <w:sz w:val="24"/>
          <w:szCs w:val="24"/>
        </w:rPr>
        <w:t>User enters correct Description.</w:t>
      </w:r>
    </w:p>
    <w:p w:rsidR="003A14A0" w:rsidRPr="00944966" w:rsidRDefault="003A14A0" w:rsidP="003A14A0">
      <w:pPr>
        <w:numPr>
          <w:ilvl w:val="1"/>
          <w:numId w:val="12"/>
        </w:numPr>
        <w:tabs>
          <w:tab w:val="num" w:pos="1440"/>
        </w:tabs>
        <w:spacing w:line="360" w:lineRule="auto"/>
        <w:jc w:val="both"/>
        <w:rPr>
          <w:rFonts w:ascii="Arial" w:eastAsia="Arial" w:hAnsi="Arial" w:cs="Arial"/>
          <w:sz w:val="24"/>
          <w:szCs w:val="24"/>
        </w:rPr>
      </w:pPr>
      <w:r w:rsidRPr="00944966">
        <w:rPr>
          <w:rFonts w:ascii="Arial" w:eastAsia="Arial" w:hAnsi="Arial" w:cs="Arial"/>
          <w:sz w:val="24"/>
          <w:szCs w:val="24"/>
        </w:rPr>
        <w:t>User enters a Category</w:t>
      </w:r>
    </w:p>
    <w:p w:rsidR="003A14A0" w:rsidRPr="00944966" w:rsidRDefault="003A14A0" w:rsidP="003A14A0">
      <w:pPr>
        <w:numPr>
          <w:ilvl w:val="1"/>
          <w:numId w:val="12"/>
        </w:numPr>
        <w:tabs>
          <w:tab w:val="num" w:pos="1440"/>
        </w:tabs>
        <w:spacing w:line="360" w:lineRule="auto"/>
        <w:jc w:val="both"/>
        <w:rPr>
          <w:rFonts w:ascii="Arial" w:eastAsia="Arial" w:hAnsi="Arial" w:cs="Arial"/>
          <w:sz w:val="24"/>
          <w:szCs w:val="24"/>
        </w:rPr>
      </w:pPr>
      <w:r w:rsidRPr="00944966">
        <w:rPr>
          <w:rFonts w:ascii="Arial" w:eastAsia="Arial" w:hAnsi="Arial" w:cs="Arial"/>
          <w:sz w:val="24"/>
          <w:szCs w:val="24"/>
        </w:rPr>
        <w:t xml:space="preserve">User </w:t>
      </w:r>
      <w:proofErr w:type="gramStart"/>
      <w:r w:rsidRPr="00944966">
        <w:rPr>
          <w:rFonts w:ascii="Arial" w:eastAsia="Arial" w:hAnsi="Arial" w:cs="Arial"/>
          <w:sz w:val="24"/>
          <w:szCs w:val="24"/>
        </w:rPr>
        <w:t>Scans</w:t>
      </w:r>
      <w:proofErr w:type="gramEnd"/>
      <w:r w:rsidRPr="00944966">
        <w:rPr>
          <w:rFonts w:ascii="Arial" w:eastAsia="Arial" w:hAnsi="Arial" w:cs="Arial"/>
          <w:sz w:val="24"/>
          <w:szCs w:val="24"/>
        </w:rPr>
        <w:t xml:space="preserve"> a barcode.</w:t>
      </w:r>
    </w:p>
    <w:p w:rsidR="003A14A0" w:rsidRPr="00944966" w:rsidRDefault="003A14A0" w:rsidP="003A14A0">
      <w:pPr>
        <w:numPr>
          <w:ilvl w:val="1"/>
          <w:numId w:val="12"/>
        </w:numPr>
        <w:tabs>
          <w:tab w:val="num" w:pos="1440"/>
        </w:tabs>
        <w:spacing w:line="360" w:lineRule="auto"/>
        <w:jc w:val="both"/>
        <w:rPr>
          <w:rFonts w:ascii="Arial" w:eastAsia="Arial" w:hAnsi="Arial" w:cs="Arial"/>
          <w:b/>
          <w:bCs/>
          <w:sz w:val="24"/>
          <w:szCs w:val="24"/>
        </w:rPr>
      </w:pPr>
      <w:r w:rsidRPr="00944966">
        <w:rPr>
          <w:rFonts w:ascii="Arial" w:eastAsia="Arial" w:hAnsi="Arial" w:cs="Arial"/>
          <w:sz w:val="24"/>
          <w:szCs w:val="24"/>
        </w:rPr>
        <w:t>User enters correct Price</w:t>
      </w:r>
    </w:p>
    <w:p w:rsidR="003A14A0" w:rsidRPr="00944966" w:rsidRDefault="003A14A0" w:rsidP="003A14A0">
      <w:pPr>
        <w:numPr>
          <w:ilvl w:val="1"/>
          <w:numId w:val="12"/>
        </w:numPr>
        <w:tabs>
          <w:tab w:val="num" w:pos="1440"/>
        </w:tabs>
        <w:spacing w:line="360" w:lineRule="auto"/>
        <w:jc w:val="both"/>
        <w:rPr>
          <w:rFonts w:ascii="Arial" w:eastAsia="Arial" w:hAnsi="Arial" w:cs="Arial"/>
          <w:b/>
          <w:bCs/>
          <w:sz w:val="24"/>
          <w:szCs w:val="24"/>
        </w:rPr>
      </w:pPr>
      <w:r w:rsidRPr="00944966">
        <w:rPr>
          <w:rFonts w:ascii="Arial" w:eastAsia="Arial" w:hAnsi="Arial" w:cs="Arial"/>
          <w:sz w:val="24"/>
          <w:szCs w:val="24"/>
        </w:rPr>
        <w:t>User enters incorrect Price</w:t>
      </w:r>
    </w:p>
    <w:p w:rsidR="003A14A0" w:rsidRPr="00944966" w:rsidRDefault="003A14A0" w:rsidP="003A14A0">
      <w:pPr>
        <w:numPr>
          <w:ilvl w:val="1"/>
          <w:numId w:val="12"/>
        </w:numPr>
        <w:tabs>
          <w:tab w:val="num" w:pos="1440"/>
        </w:tabs>
        <w:spacing w:line="360" w:lineRule="auto"/>
        <w:jc w:val="both"/>
        <w:rPr>
          <w:rFonts w:ascii="Arial" w:eastAsia="Arial" w:hAnsi="Arial" w:cs="Arial"/>
          <w:b/>
          <w:bCs/>
          <w:sz w:val="24"/>
          <w:szCs w:val="24"/>
        </w:rPr>
      </w:pPr>
      <w:r w:rsidRPr="00944966">
        <w:rPr>
          <w:rFonts w:ascii="Arial" w:eastAsia="Arial" w:hAnsi="Arial" w:cs="Arial"/>
          <w:sz w:val="24"/>
          <w:szCs w:val="24"/>
        </w:rPr>
        <w:t>User does not enter any information</w:t>
      </w:r>
    </w:p>
    <w:p w:rsidR="003A14A0" w:rsidRPr="00944966" w:rsidRDefault="003A14A0" w:rsidP="003A14A0">
      <w:pPr>
        <w:tabs>
          <w:tab w:val="num" w:pos="1440"/>
        </w:tabs>
        <w:spacing w:line="360" w:lineRule="auto"/>
        <w:ind w:left="1440"/>
        <w:jc w:val="both"/>
        <w:rPr>
          <w:rFonts w:ascii="Arial" w:eastAsia="Arial" w:hAnsi="Arial" w:cs="Arial"/>
          <w:b/>
          <w:bCs/>
          <w:sz w:val="24"/>
          <w:szCs w:val="24"/>
        </w:rPr>
      </w:pPr>
    </w:p>
    <w:p w:rsidR="003A14A0" w:rsidRPr="00944966" w:rsidRDefault="003A14A0" w:rsidP="003A14A0">
      <w:pPr>
        <w:spacing w:line="360" w:lineRule="auto"/>
        <w:rPr>
          <w:rFonts w:ascii="Lucida Calligraphy" w:eastAsia="Arial" w:hAnsi="Lucida Calligraphy" w:cs="Arial"/>
          <w:b/>
          <w:bCs/>
          <w:sz w:val="28"/>
          <w:szCs w:val="28"/>
        </w:rPr>
      </w:pPr>
      <w:r w:rsidRPr="00944966">
        <w:rPr>
          <w:rFonts w:ascii="Lucida Calligraphy" w:eastAsia="Arial" w:hAnsi="Lucida Calligraphy" w:cs="Arial"/>
          <w:b/>
          <w:bCs/>
          <w:sz w:val="28"/>
          <w:szCs w:val="28"/>
        </w:rPr>
        <w:t>4.3 Test 3</w:t>
      </w:r>
    </w:p>
    <w:p w:rsidR="003A14A0" w:rsidRPr="00944966" w:rsidRDefault="003A14A0" w:rsidP="003A14A0">
      <w:pPr>
        <w:spacing w:line="360" w:lineRule="auto"/>
        <w:jc w:val="both"/>
        <w:rPr>
          <w:rFonts w:ascii="Lucida Calligraphy" w:eastAsia="Arial" w:hAnsi="Lucida Calligraphy" w:cs="Arial"/>
          <w:b/>
          <w:bCs/>
          <w:sz w:val="28"/>
          <w:szCs w:val="28"/>
        </w:rPr>
      </w:pPr>
      <w:r w:rsidRPr="00944966">
        <w:rPr>
          <w:rFonts w:ascii="Lucida Calligraphy" w:eastAsia="Arial" w:hAnsi="Lucida Calligraphy" w:cs="Arial"/>
          <w:b/>
          <w:bCs/>
          <w:sz w:val="28"/>
          <w:szCs w:val="28"/>
        </w:rPr>
        <w:t>4.3</w:t>
      </w:r>
      <w:proofErr w:type="gramStart"/>
      <w:r w:rsidRPr="00944966">
        <w:rPr>
          <w:rFonts w:ascii="Lucida Calligraphy" w:eastAsia="Arial" w:hAnsi="Lucida Calligraphy" w:cs="Arial"/>
          <w:b/>
          <w:bCs/>
          <w:sz w:val="28"/>
          <w:szCs w:val="28"/>
        </w:rPr>
        <w:t>.a</w:t>
      </w:r>
      <w:proofErr w:type="gramEnd"/>
      <w:r w:rsidRPr="00944966">
        <w:rPr>
          <w:rFonts w:ascii="Lucida Calligraphy" w:eastAsia="Arial" w:hAnsi="Lucida Calligraphy" w:cs="Arial"/>
          <w:b/>
          <w:bCs/>
          <w:sz w:val="28"/>
          <w:szCs w:val="28"/>
        </w:rPr>
        <w:t xml:space="preserve"> Test design specification identifier</w:t>
      </w: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ab/>
      </w:r>
    </w:p>
    <w:p w:rsidR="003A14A0" w:rsidRPr="00944966" w:rsidRDefault="003A14A0" w:rsidP="003A14A0">
      <w:pPr>
        <w:spacing w:line="360" w:lineRule="auto"/>
        <w:ind w:left="700"/>
        <w:rPr>
          <w:rFonts w:ascii="Arial" w:hAnsi="Arial" w:cs="Arial"/>
          <w:sz w:val="24"/>
          <w:szCs w:val="24"/>
        </w:rPr>
      </w:pPr>
      <w:r w:rsidRPr="00944966">
        <w:rPr>
          <w:rFonts w:ascii="Arial" w:eastAsia="Arial" w:hAnsi="Arial" w:cs="Arial"/>
          <w:sz w:val="24"/>
          <w:szCs w:val="24"/>
        </w:rPr>
        <w:t xml:space="preserve">Test if the function external search allows user to find an item not available in the store. </w:t>
      </w:r>
    </w:p>
    <w:p w:rsidR="003A14A0" w:rsidRPr="00944966" w:rsidRDefault="003A14A0" w:rsidP="003A14A0">
      <w:pPr>
        <w:spacing w:line="360" w:lineRule="auto"/>
        <w:ind w:left="700"/>
        <w:rPr>
          <w:rFonts w:ascii="Arial" w:eastAsia="Arial" w:hAnsi="Arial" w:cs="Arial"/>
          <w:sz w:val="24"/>
          <w:szCs w:val="24"/>
        </w:rPr>
      </w:pPr>
    </w:p>
    <w:p w:rsidR="003A14A0" w:rsidRPr="00944966" w:rsidRDefault="003A14A0" w:rsidP="003A14A0">
      <w:pPr>
        <w:spacing w:line="360" w:lineRule="auto"/>
        <w:ind w:left="700"/>
        <w:rPr>
          <w:rFonts w:ascii="Arial" w:eastAsia="Arial" w:hAnsi="Arial" w:cs="Arial"/>
          <w:sz w:val="24"/>
          <w:szCs w:val="24"/>
        </w:rPr>
      </w:pPr>
    </w:p>
    <w:p w:rsidR="003A14A0" w:rsidRPr="00944966" w:rsidRDefault="003A14A0" w:rsidP="003A14A0">
      <w:pPr>
        <w:spacing w:line="360" w:lineRule="auto"/>
        <w:jc w:val="both"/>
        <w:rPr>
          <w:rFonts w:ascii="Lucida Calligraphy" w:eastAsia="Arial" w:hAnsi="Lucida Calligraphy" w:cs="Arial"/>
          <w:b/>
          <w:bCs/>
          <w:sz w:val="28"/>
          <w:szCs w:val="28"/>
        </w:rPr>
      </w:pPr>
      <w:r w:rsidRPr="00944966">
        <w:rPr>
          <w:rFonts w:ascii="Lucida Calligraphy" w:eastAsia="Arial" w:hAnsi="Lucida Calligraphy" w:cs="Arial"/>
          <w:b/>
          <w:bCs/>
          <w:sz w:val="28"/>
          <w:szCs w:val="28"/>
        </w:rPr>
        <w:t>4.3</w:t>
      </w:r>
      <w:proofErr w:type="gramStart"/>
      <w:r w:rsidRPr="00944966">
        <w:rPr>
          <w:rFonts w:ascii="Lucida Calligraphy" w:eastAsia="Arial" w:hAnsi="Lucida Calligraphy" w:cs="Arial"/>
          <w:b/>
          <w:bCs/>
          <w:sz w:val="28"/>
          <w:szCs w:val="28"/>
        </w:rPr>
        <w:t>.b</w:t>
      </w:r>
      <w:proofErr w:type="gramEnd"/>
      <w:r w:rsidRPr="00944966">
        <w:rPr>
          <w:rFonts w:ascii="Lucida Calligraphy" w:eastAsia="Arial" w:hAnsi="Lucida Calligraphy" w:cs="Arial"/>
          <w:b/>
          <w:bCs/>
          <w:sz w:val="28"/>
          <w:szCs w:val="28"/>
        </w:rPr>
        <w:t xml:space="preserve"> Function to be tested</w:t>
      </w: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ab/>
      </w:r>
    </w:p>
    <w:p w:rsidR="003A14A0" w:rsidRPr="00944966" w:rsidRDefault="003A14A0" w:rsidP="003A14A0">
      <w:pPr>
        <w:spacing w:line="360" w:lineRule="auto"/>
        <w:jc w:val="both"/>
        <w:rPr>
          <w:rFonts w:ascii="Arial" w:hAnsi="Arial" w:cs="Arial"/>
          <w:sz w:val="24"/>
          <w:szCs w:val="24"/>
        </w:rPr>
      </w:pPr>
      <w:r w:rsidRPr="00944966">
        <w:rPr>
          <w:rFonts w:ascii="Arial" w:eastAsia="Arial" w:hAnsi="Arial" w:cs="Arial"/>
          <w:sz w:val="24"/>
          <w:szCs w:val="24"/>
        </w:rPr>
        <w:tab/>
        <w:t>External Search</w:t>
      </w:r>
    </w:p>
    <w:p w:rsidR="003A14A0" w:rsidRPr="00944966" w:rsidRDefault="003A14A0" w:rsidP="003A14A0">
      <w:pPr>
        <w:spacing w:line="360" w:lineRule="auto"/>
        <w:jc w:val="both"/>
        <w:rPr>
          <w:rFonts w:ascii="Arial" w:hAnsi="Arial" w:cs="Arial"/>
          <w:sz w:val="24"/>
          <w:szCs w:val="24"/>
        </w:rPr>
      </w:pP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Lucida Calligraphy" w:eastAsia="Arial" w:hAnsi="Lucida Calligraphy" w:cs="Arial"/>
          <w:b/>
          <w:bCs/>
          <w:sz w:val="28"/>
          <w:szCs w:val="28"/>
        </w:rPr>
      </w:pPr>
      <w:r w:rsidRPr="00944966">
        <w:rPr>
          <w:rFonts w:ascii="Lucida Calligraphy" w:eastAsia="Arial" w:hAnsi="Lucida Calligraphy" w:cs="Arial"/>
          <w:b/>
          <w:bCs/>
          <w:sz w:val="28"/>
          <w:szCs w:val="28"/>
        </w:rPr>
        <w:t>4.3</w:t>
      </w:r>
      <w:proofErr w:type="gramStart"/>
      <w:r w:rsidRPr="00944966">
        <w:rPr>
          <w:rFonts w:ascii="Lucida Calligraphy" w:eastAsia="Arial" w:hAnsi="Lucida Calligraphy" w:cs="Arial"/>
          <w:b/>
          <w:bCs/>
          <w:sz w:val="28"/>
          <w:szCs w:val="28"/>
        </w:rPr>
        <w:t>.c</w:t>
      </w:r>
      <w:proofErr w:type="gramEnd"/>
      <w:r w:rsidRPr="00944966">
        <w:rPr>
          <w:rFonts w:ascii="Lucida Calligraphy" w:eastAsia="Arial" w:hAnsi="Lucida Calligraphy" w:cs="Arial"/>
          <w:b/>
          <w:bCs/>
          <w:sz w:val="28"/>
          <w:szCs w:val="28"/>
        </w:rPr>
        <w:t xml:space="preserve"> Method to be used</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ab/>
        <w:t>Zip Code Input</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Lucida Calligraphy" w:eastAsia="Arial" w:hAnsi="Lucida Calligraphy" w:cs="Arial"/>
          <w:b/>
          <w:bCs/>
          <w:sz w:val="28"/>
          <w:szCs w:val="28"/>
        </w:rPr>
      </w:pPr>
      <w:r w:rsidRPr="00944966">
        <w:rPr>
          <w:rFonts w:ascii="Lucida Calligraphy" w:eastAsia="Arial" w:hAnsi="Lucida Calligraphy" w:cs="Arial"/>
          <w:b/>
          <w:bCs/>
          <w:sz w:val="28"/>
          <w:szCs w:val="28"/>
        </w:rPr>
        <w:lastRenderedPageBreak/>
        <w:t>4.3</w:t>
      </w:r>
      <w:proofErr w:type="gramStart"/>
      <w:r w:rsidRPr="00944966">
        <w:rPr>
          <w:rFonts w:ascii="Lucida Calligraphy" w:eastAsia="Arial" w:hAnsi="Lucida Calligraphy" w:cs="Arial"/>
          <w:b/>
          <w:bCs/>
          <w:sz w:val="28"/>
          <w:szCs w:val="28"/>
        </w:rPr>
        <w:t>.d</w:t>
      </w:r>
      <w:proofErr w:type="gramEnd"/>
      <w:r w:rsidRPr="00944966">
        <w:rPr>
          <w:rFonts w:ascii="Lucida Calligraphy" w:eastAsia="Arial" w:hAnsi="Lucida Calligraphy" w:cs="Arial"/>
          <w:b/>
          <w:bCs/>
          <w:sz w:val="28"/>
          <w:szCs w:val="28"/>
        </w:rPr>
        <w:t xml:space="preserve"> Conditions for the test</w:t>
      </w:r>
    </w:p>
    <w:p w:rsidR="003A14A0" w:rsidRPr="00944966" w:rsidRDefault="003A14A0" w:rsidP="003A14A0">
      <w:pPr>
        <w:numPr>
          <w:ilvl w:val="1"/>
          <w:numId w:val="11"/>
        </w:numPr>
        <w:tabs>
          <w:tab w:val="num" w:pos="1440"/>
        </w:tabs>
        <w:spacing w:line="360" w:lineRule="auto"/>
        <w:jc w:val="both"/>
        <w:rPr>
          <w:rFonts w:ascii="Arial" w:eastAsia="Arial" w:hAnsi="Arial" w:cs="Arial"/>
          <w:sz w:val="24"/>
          <w:szCs w:val="24"/>
        </w:rPr>
      </w:pPr>
      <w:r w:rsidRPr="00944966">
        <w:rPr>
          <w:rFonts w:ascii="Arial" w:eastAsia="Arial" w:hAnsi="Arial" w:cs="Arial"/>
          <w:sz w:val="24"/>
          <w:szCs w:val="24"/>
        </w:rPr>
        <w:t>User will input correct Zip Code</w:t>
      </w:r>
    </w:p>
    <w:p w:rsidR="003A14A0" w:rsidRPr="00944966" w:rsidRDefault="003A14A0" w:rsidP="003A14A0">
      <w:pPr>
        <w:numPr>
          <w:ilvl w:val="1"/>
          <w:numId w:val="11"/>
        </w:numPr>
        <w:tabs>
          <w:tab w:val="num" w:pos="1440"/>
        </w:tabs>
        <w:spacing w:line="360" w:lineRule="auto"/>
        <w:jc w:val="both"/>
        <w:rPr>
          <w:rFonts w:ascii="Arial" w:eastAsia="Arial" w:hAnsi="Arial" w:cs="Arial"/>
          <w:sz w:val="24"/>
          <w:szCs w:val="24"/>
        </w:rPr>
      </w:pPr>
      <w:r w:rsidRPr="00944966">
        <w:rPr>
          <w:rFonts w:ascii="Arial" w:eastAsia="Arial" w:hAnsi="Arial" w:cs="Arial"/>
          <w:sz w:val="24"/>
          <w:szCs w:val="24"/>
        </w:rPr>
        <w:t xml:space="preserve">User </w:t>
      </w:r>
      <w:proofErr w:type="spellStart"/>
      <w:r w:rsidRPr="00944966">
        <w:rPr>
          <w:rFonts w:ascii="Arial" w:eastAsia="Arial" w:hAnsi="Arial" w:cs="Arial"/>
          <w:sz w:val="24"/>
          <w:szCs w:val="24"/>
        </w:rPr>
        <w:t>wll</w:t>
      </w:r>
      <w:proofErr w:type="spellEnd"/>
      <w:r w:rsidRPr="00944966">
        <w:rPr>
          <w:rFonts w:ascii="Arial" w:eastAsia="Arial" w:hAnsi="Arial" w:cs="Arial"/>
          <w:sz w:val="24"/>
          <w:szCs w:val="24"/>
        </w:rPr>
        <w:t xml:space="preserve"> input incorrect Zip Code</w:t>
      </w:r>
    </w:p>
    <w:p w:rsidR="003A14A0" w:rsidRPr="00944966" w:rsidRDefault="003A14A0" w:rsidP="003A14A0">
      <w:pPr>
        <w:numPr>
          <w:ilvl w:val="1"/>
          <w:numId w:val="11"/>
        </w:numPr>
        <w:tabs>
          <w:tab w:val="num" w:pos="1440"/>
        </w:tabs>
        <w:spacing w:line="360" w:lineRule="auto"/>
        <w:jc w:val="both"/>
        <w:rPr>
          <w:rFonts w:ascii="Arial" w:eastAsia="Arial" w:hAnsi="Arial" w:cs="Arial"/>
          <w:sz w:val="24"/>
          <w:szCs w:val="24"/>
        </w:rPr>
      </w:pPr>
      <w:r w:rsidRPr="00944966">
        <w:rPr>
          <w:rFonts w:ascii="Arial" w:eastAsia="Arial" w:hAnsi="Arial" w:cs="Arial"/>
          <w:sz w:val="24"/>
          <w:szCs w:val="24"/>
        </w:rPr>
        <w:t>User will not enter a Zip Code</w:t>
      </w:r>
    </w:p>
    <w:p w:rsidR="003A14A0" w:rsidRPr="00944966" w:rsidRDefault="003A14A0" w:rsidP="003A14A0">
      <w:pPr>
        <w:spacing w:line="360" w:lineRule="auto"/>
        <w:rPr>
          <w:rFonts w:ascii="Arial" w:eastAsia="Arial" w:hAnsi="Arial" w:cs="Arial"/>
          <w:b/>
          <w:bCs/>
          <w:sz w:val="24"/>
          <w:szCs w:val="24"/>
        </w:rPr>
      </w:pPr>
    </w:p>
    <w:p w:rsidR="003A14A0" w:rsidRPr="00944966" w:rsidRDefault="003A14A0" w:rsidP="003A14A0">
      <w:pPr>
        <w:spacing w:line="360" w:lineRule="auto"/>
        <w:rPr>
          <w:rFonts w:ascii="Lucida Calligraphy" w:eastAsia="Arial" w:hAnsi="Lucida Calligraphy" w:cs="Arial"/>
          <w:b/>
          <w:bCs/>
          <w:sz w:val="28"/>
          <w:szCs w:val="28"/>
        </w:rPr>
      </w:pPr>
      <w:r w:rsidRPr="00944966">
        <w:rPr>
          <w:rFonts w:ascii="Lucida Calligraphy" w:eastAsia="Arial" w:hAnsi="Lucida Calligraphy" w:cs="Arial"/>
          <w:b/>
          <w:bCs/>
          <w:sz w:val="28"/>
          <w:szCs w:val="28"/>
        </w:rPr>
        <w:t>4.4 Test 4</w:t>
      </w:r>
    </w:p>
    <w:p w:rsidR="003A14A0" w:rsidRPr="00944966" w:rsidRDefault="003A14A0" w:rsidP="003A14A0">
      <w:pPr>
        <w:spacing w:line="360" w:lineRule="auto"/>
        <w:jc w:val="both"/>
        <w:rPr>
          <w:rFonts w:ascii="Lucida Calligraphy" w:eastAsia="Arial" w:hAnsi="Lucida Calligraphy" w:cs="Arial"/>
          <w:b/>
          <w:bCs/>
          <w:sz w:val="28"/>
          <w:szCs w:val="28"/>
        </w:rPr>
      </w:pPr>
      <w:r w:rsidRPr="00944966">
        <w:rPr>
          <w:rFonts w:ascii="Lucida Calligraphy" w:eastAsia="Arial" w:hAnsi="Lucida Calligraphy" w:cs="Arial"/>
          <w:b/>
          <w:bCs/>
          <w:sz w:val="28"/>
          <w:szCs w:val="28"/>
        </w:rPr>
        <w:t>4.4</w:t>
      </w:r>
      <w:proofErr w:type="gramStart"/>
      <w:r w:rsidRPr="00944966">
        <w:rPr>
          <w:rFonts w:ascii="Lucida Calligraphy" w:eastAsia="Arial" w:hAnsi="Lucida Calligraphy" w:cs="Arial"/>
          <w:b/>
          <w:bCs/>
          <w:sz w:val="28"/>
          <w:szCs w:val="28"/>
        </w:rPr>
        <w:t>.a</w:t>
      </w:r>
      <w:proofErr w:type="gramEnd"/>
      <w:r w:rsidRPr="00944966">
        <w:rPr>
          <w:rFonts w:ascii="Lucida Calligraphy" w:eastAsia="Arial" w:hAnsi="Lucida Calligraphy" w:cs="Arial"/>
          <w:b/>
          <w:bCs/>
          <w:sz w:val="28"/>
          <w:szCs w:val="28"/>
        </w:rPr>
        <w:t xml:space="preserve"> Test design specification identifier</w:t>
      </w: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ab/>
        <w:t xml:space="preserve">Test if the function Retain can locate a game and receive a confirmation. </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Lucida Calligraphy" w:eastAsia="Arial" w:hAnsi="Lucida Calligraphy" w:cs="Arial"/>
          <w:b/>
          <w:bCs/>
          <w:sz w:val="28"/>
          <w:szCs w:val="28"/>
        </w:rPr>
      </w:pPr>
      <w:r w:rsidRPr="00944966">
        <w:rPr>
          <w:rFonts w:ascii="Lucida Calligraphy" w:eastAsia="Arial" w:hAnsi="Lucida Calligraphy" w:cs="Arial"/>
          <w:b/>
          <w:bCs/>
          <w:sz w:val="28"/>
          <w:szCs w:val="28"/>
        </w:rPr>
        <w:t>4.4</w:t>
      </w:r>
      <w:proofErr w:type="gramStart"/>
      <w:r w:rsidRPr="00944966">
        <w:rPr>
          <w:rFonts w:ascii="Lucida Calligraphy" w:eastAsia="Arial" w:hAnsi="Lucida Calligraphy" w:cs="Arial"/>
          <w:b/>
          <w:bCs/>
          <w:sz w:val="28"/>
          <w:szCs w:val="28"/>
        </w:rPr>
        <w:t>.b</w:t>
      </w:r>
      <w:proofErr w:type="gramEnd"/>
      <w:r w:rsidRPr="00944966">
        <w:rPr>
          <w:rFonts w:ascii="Lucida Calligraphy" w:eastAsia="Arial" w:hAnsi="Lucida Calligraphy" w:cs="Arial"/>
          <w:b/>
          <w:bCs/>
          <w:sz w:val="28"/>
          <w:szCs w:val="28"/>
        </w:rPr>
        <w:t xml:space="preserve"> Function to be tested</w:t>
      </w: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ab/>
      </w: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ab/>
        <w:t>Retain</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Lucida Calligraphy" w:eastAsia="Arial" w:hAnsi="Lucida Calligraphy" w:cs="Arial"/>
          <w:b/>
          <w:bCs/>
          <w:sz w:val="28"/>
          <w:szCs w:val="28"/>
        </w:rPr>
      </w:pPr>
      <w:r w:rsidRPr="00944966">
        <w:rPr>
          <w:rFonts w:ascii="Lucida Calligraphy" w:eastAsia="Arial" w:hAnsi="Lucida Calligraphy" w:cs="Arial"/>
          <w:b/>
          <w:bCs/>
          <w:sz w:val="28"/>
          <w:szCs w:val="28"/>
        </w:rPr>
        <w:t>4.4</w:t>
      </w:r>
      <w:proofErr w:type="gramStart"/>
      <w:r w:rsidRPr="00944966">
        <w:rPr>
          <w:rFonts w:ascii="Lucida Calligraphy" w:eastAsia="Arial" w:hAnsi="Lucida Calligraphy" w:cs="Arial"/>
          <w:b/>
          <w:bCs/>
          <w:sz w:val="28"/>
          <w:szCs w:val="28"/>
        </w:rPr>
        <w:t>.c</w:t>
      </w:r>
      <w:proofErr w:type="gramEnd"/>
      <w:r w:rsidRPr="00944966">
        <w:rPr>
          <w:rFonts w:ascii="Lucida Calligraphy" w:eastAsia="Arial" w:hAnsi="Lucida Calligraphy" w:cs="Arial"/>
          <w:b/>
          <w:bCs/>
          <w:sz w:val="28"/>
          <w:szCs w:val="28"/>
        </w:rPr>
        <w:t xml:space="preserve"> Method to be used</w:t>
      </w:r>
    </w:p>
    <w:p w:rsidR="003A14A0" w:rsidRPr="00944966" w:rsidRDefault="003A14A0" w:rsidP="003A14A0">
      <w:pPr>
        <w:spacing w:line="360" w:lineRule="auto"/>
        <w:jc w:val="both"/>
        <w:rPr>
          <w:rFonts w:ascii="Arial" w:eastAsia="Arial" w:hAnsi="Arial" w:cs="Arial"/>
          <w:bCs/>
          <w:sz w:val="24"/>
          <w:szCs w:val="24"/>
        </w:rPr>
      </w:pPr>
      <w:r w:rsidRPr="00944966">
        <w:rPr>
          <w:rFonts w:ascii="Arial" w:eastAsia="Arial" w:hAnsi="Arial" w:cs="Arial"/>
          <w:b/>
          <w:bCs/>
          <w:sz w:val="24"/>
          <w:szCs w:val="24"/>
        </w:rPr>
        <w:tab/>
      </w:r>
      <w:r w:rsidRPr="00944966">
        <w:rPr>
          <w:rFonts w:ascii="Arial" w:eastAsia="Arial" w:hAnsi="Arial" w:cs="Arial"/>
          <w:bCs/>
          <w:sz w:val="24"/>
          <w:szCs w:val="24"/>
        </w:rPr>
        <w:t>Information Input</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Lucida Calligraphy" w:eastAsia="Arial" w:hAnsi="Lucida Calligraphy" w:cs="Arial"/>
          <w:b/>
          <w:bCs/>
          <w:sz w:val="28"/>
          <w:szCs w:val="28"/>
        </w:rPr>
      </w:pPr>
      <w:r w:rsidRPr="00944966">
        <w:rPr>
          <w:rFonts w:ascii="Lucida Calligraphy" w:eastAsia="Arial" w:hAnsi="Lucida Calligraphy" w:cs="Arial"/>
          <w:b/>
          <w:bCs/>
          <w:sz w:val="28"/>
          <w:szCs w:val="28"/>
        </w:rPr>
        <w:t>4.4</w:t>
      </w:r>
      <w:proofErr w:type="gramStart"/>
      <w:r w:rsidRPr="00944966">
        <w:rPr>
          <w:rFonts w:ascii="Lucida Calligraphy" w:eastAsia="Arial" w:hAnsi="Lucida Calligraphy" w:cs="Arial"/>
          <w:b/>
          <w:bCs/>
          <w:sz w:val="28"/>
          <w:szCs w:val="28"/>
        </w:rPr>
        <w:t>.d</w:t>
      </w:r>
      <w:proofErr w:type="gramEnd"/>
      <w:r w:rsidRPr="00944966">
        <w:rPr>
          <w:rFonts w:ascii="Lucida Calligraphy" w:eastAsia="Arial" w:hAnsi="Lucida Calligraphy" w:cs="Arial"/>
          <w:b/>
          <w:bCs/>
          <w:sz w:val="28"/>
          <w:szCs w:val="28"/>
        </w:rPr>
        <w:t xml:space="preserve"> Conditions for the test</w:t>
      </w:r>
    </w:p>
    <w:p w:rsidR="003A14A0" w:rsidRPr="00944966" w:rsidRDefault="003A14A0" w:rsidP="003A14A0">
      <w:pPr>
        <w:pStyle w:val="ListParagraph"/>
        <w:numPr>
          <w:ilvl w:val="0"/>
          <w:numId w:val="10"/>
        </w:numPr>
        <w:spacing w:line="360" w:lineRule="auto"/>
        <w:jc w:val="both"/>
        <w:rPr>
          <w:rFonts w:ascii="Arial" w:eastAsia="Arial" w:hAnsi="Arial" w:cs="Arial"/>
          <w:sz w:val="24"/>
          <w:szCs w:val="24"/>
        </w:rPr>
      </w:pPr>
      <w:r w:rsidRPr="00944966">
        <w:rPr>
          <w:rFonts w:ascii="Arial" w:eastAsia="Arial" w:hAnsi="Arial" w:cs="Arial"/>
          <w:sz w:val="24"/>
          <w:szCs w:val="24"/>
        </w:rPr>
        <w:t>User enters Email and Name</w:t>
      </w:r>
    </w:p>
    <w:p w:rsidR="003A14A0" w:rsidRPr="00944966" w:rsidRDefault="003A14A0" w:rsidP="003A14A0">
      <w:pPr>
        <w:pStyle w:val="ListParagraph"/>
        <w:numPr>
          <w:ilvl w:val="0"/>
          <w:numId w:val="10"/>
        </w:numPr>
        <w:spacing w:line="360" w:lineRule="auto"/>
        <w:jc w:val="both"/>
        <w:rPr>
          <w:rFonts w:ascii="Arial" w:eastAsia="Arial" w:hAnsi="Arial" w:cs="Arial"/>
          <w:sz w:val="24"/>
          <w:szCs w:val="24"/>
        </w:rPr>
      </w:pPr>
      <w:r w:rsidRPr="00944966">
        <w:rPr>
          <w:rFonts w:ascii="Arial" w:eastAsia="Arial" w:hAnsi="Arial" w:cs="Arial"/>
          <w:sz w:val="24"/>
          <w:szCs w:val="24"/>
        </w:rPr>
        <w:t>User enter Incorrect Email and Name</w:t>
      </w:r>
    </w:p>
    <w:p w:rsidR="003A14A0" w:rsidRPr="00944966" w:rsidRDefault="003A14A0" w:rsidP="003A14A0">
      <w:pPr>
        <w:pStyle w:val="ListParagraph"/>
        <w:numPr>
          <w:ilvl w:val="0"/>
          <w:numId w:val="10"/>
        </w:numPr>
        <w:spacing w:line="360" w:lineRule="auto"/>
        <w:jc w:val="both"/>
        <w:rPr>
          <w:rFonts w:ascii="Arial" w:eastAsia="Arial" w:hAnsi="Arial" w:cs="Arial"/>
          <w:sz w:val="24"/>
          <w:szCs w:val="24"/>
        </w:rPr>
      </w:pPr>
      <w:r w:rsidRPr="00944966">
        <w:rPr>
          <w:rFonts w:ascii="Arial" w:eastAsia="Arial" w:hAnsi="Arial" w:cs="Arial"/>
          <w:sz w:val="24"/>
          <w:szCs w:val="24"/>
        </w:rPr>
        <w:t>User enters correct SKU</w:t>
      </w:r>
    </w:p>
    <w:p w:rsidR="003A14A0" w:rsidRPr="00944966" w:rsidRDefault="003A14A0" w:rsidP="003A14A0">
      <w:pPr>
        <w:pStyle w:val="ListParagraph"/>
        <w:numPr>
          <w:ilvl w:val="0"/>
          <w:numId w:val="10"/>
        </w:numPr>
        <w:spacing w:line="360" w:lineRule="auto"/>
        <w:jc w:val="both"/>
        <w:rPr>
          <w:rFonts w:ascii="Arial" w:eastAsia="Arial" w:hAnsi="Arial" w:cs="Arial"/>
          <w:sz w:val="24"/>
          <w:szCs w:val="24"/>
        </w:rPr>
      </w:pPr>
      <w:r w:rsidRPr="00944966">
        <w:rPr>
          <w:rFonts w:ascii="Arial" w:eastAsia="Arial" w:hAnsi="Arial" w:cs="Arial"/>
          <w:sz w:val="24"/>
          <w:szCs w:val="24"/>
        </w:rPr>
        <w:t>User enters incorrect SKU</w:t>
      </w:r>
    </w:p>
    <w:p w:rsidR="003A14A0" w:rsidRPr="00944966" w:rsidRDefault="003A14A0" w:rsidP="003A14A0">
      <w:pPr>
        <w:pStyle w:val="ListParagraph"/>
        <w:numPr>
          <w:ilvl w:val="0"/>
          <w:numId w:val="10"/>
        </w:numPr>
        <w:tabs>
          <w:tab w:val="num" w:pos="1440"/>
        </w:tabs>
        <w:spacing w:line="360" w:lineRule="auto"/>
        <w:jc w:val="both"/>
        <w:rPr>
          <w:rFonts w:ascii="Arial" w:eastAsia="Arial" w:hAnsi="Arial" w:cs="Arial"/>
          <w:sz w:val="24"/>
          <w:szCs w:val="24"/>
        </w:rPr>
      </w:pPr>
      <w:r w:rsidRPr="00944966">
        <w:rPr>
          <w:rFonts w:ascii="Arial" w:eastAsia="Arial" w:hAnsi="Arial" w:cs="Arial"/>
          <w:sz w:val="24"/>
          <w:szCs w:val="24"/>
        </w:rPr>
        <w:t>User presses the button to have a request sent over.</w:t>
      </w:r>
    </w:p>
    <w:p w:rsidR="003A14A0" w:rsidRPr="00944966" w:rsidRDefault="003A14A0" w:rsidP="003A14A0">
      <w:pPr>
        <w:pStyle w:val="ListParagraph"/>
        <w:numPr>
          <w:ilvl w:val="0"/>
          <w:numId w:val="10"/>
        </w:numPr>
        <w:tabs>
          <w:tab w:val="num" w:pos="1440"/>
        </w:tabs>
        <w:spacing w:line="360" w:lineRule="auto"/>
        <w:jc w:val="both"/>
        <w:rPr>
          <w:rFonts w:ascii="Arial" w:eastAsia="Arial" w:hAnsi="Arial" w:cs="Arial"/>
          <w:sz w:val="24"/>
          <w:szCs w:val="24"/>
        </w:rPr>
      </w:pPr>
      <w:r w:rsidRPr="00944966">
        <w:rPr>
          <w:rFonts w:ascii="Arial" w:eastAsia="Arial" w:hAnsi="Arial" w:cs="Arial"/>
          <w:sz w:val="24"/>
          <w:szCs w:val="24"/>
        </w:rPr>
        <w:t>User closes the window to cancel order</w:t>
      </w:r>
    </w:p>
    <w:p w:rsidR="003A14A0" w:rsidRPr="00944966" w:rsidRDefault="003A14A0" w:rsidP="003A14A0">
      <w:pPr>
        <w:pStyle w:val="ListParagraph"/>
        <w:spacing w:line="360" w:lineRule="auto"/>
        <w:jc w:val="both"/>
        <w:rPr>
          <w:rFonts w:ascii="Arial" w:eastAsia="Arial" w:hAnsi="Arial" w:cs="Arial"/>
          <w:sz w:val="24"/>
          <w:szCs w:val="24"/>
        </w:rPr>
      </w:pPr>
    </w:p>
    <w:p w:rsidR="003A14A0" w:rsidRPr="00944966" w:rsidRDefault="003A14A0" w:rsidP="003A14A0">
      <w:pPr>
        <w:pStyle w:val="ListParagraph"/>
        <w:spacing w:line="360" w:lineRule="auto"/>
        <w:jc w:val="both"/>
        <w:rPr>
          <w:rFonts w:ascii="Arial" w:eastAsia="Arial" w:hAnsi="Arial" w:cs="Arial"/>
          <w:sz w:val="24"/>
          <w:szCs w:val="24"/>
        </w:rPr>
      </w:pPr>
    </w:p>
    <w:p w:rsidR="003A14A0" w:rsidRPr="00944966" w:rsidRDefault="003A14A0" w:rsidP="003A14A0">
      <w:pPr>
        <w:pStyle w:val="ListParagraph"/>
        <w:spacing w:line="360" w:lineRule="auto"/>
        <w:jc w:val="both"/>
        <w:rPr>
          <w:rFonts w:ascii="Arial" w:eastAsia="Arial" w:hAnsi="Arial" w:cs="Arial"/>
          <w:sz w:val="24"/>
          <w:szCs w:val="24"/>
        </w:rPr>
      </w:pPr>
    </w:p>
    <w:p w:rsidR="003A14A0" w:rsidRPr="00944966" w:rsidRDefault="003A14A0" w:rsidP="003A14A0">
      <w:pPr>
        <w:pStyle w:val="ListParagraph"/>
        <w:spacing w:line="360" w:lineRule="auto"/>
        <w:jc w:val="both"/>
        <w:rPr>
          <w:rFonts w:ascii="Arial" w:eastAsia="Arial" w:hAnsi="Arial" w:cs="Arial"/>
          <w:sz w:val="24"/>
          <w:szCs w:val="24"/>
        </w:rPr>
      </w:pPr>
    </w:p>
    <w:p w:rsidR="003A14A0" w:rsidRPr="00944966" w:rsidRDefault="003A14A0" w:rsidP="003A14A0">
      <w:pPr>
        <w:pStyle w:val="ListParagraph"/>
        <w:spacing w:line="360" w:lineRule="auto"/>
        <w:jc w:val="both"/>
        <w:rPr>
          <w:rFonts w:ascii="Arial" w:eastAsia="Arial" w:hAnsi="Arial" w:cs="Arial"/>
          <w:sz w:val="24"/>
          <w:szCs w:val="24"/>
        </w:rPr>
      </w:pPr>
    </w:p>
    <w:p w:rsidR="003A14A0" w:rsidRPr="00944966" w:rsidRDefault="003A14A0" w:rsidP="003A14A0">
      <w:pPr>
        <w:pStyle w:val="ListParagraph"/>
        <w:spacing w:line="360" w:lineRule="auto"/>
        <w:jc w:val="both"/>
        <w:rPr>
          <w:rFonts w:ascii="Arial" w:eastAsia="Arial" w:hAnsi="Arial" w:cs="Arial"/>
          <w:sz w:val="24"/>
          <w:szCs w:val="24"/>
        </w:rPr>
      </w:pPr>
    </w:p>
    <w:p w:rsidR="003A14A0" w:rsidRDefault="003A14A0" w:rsidP="003A14A0">
      <w:pPr>
        <w:pStyle w:val="ListParagraph"/>
        <w:spacing w:line="360" w:lineRule="auto"/>
        <w:jc w:val="both"/>
        <w:rPr>
          <w:rFonts w:ascii="Arial" w:eastAsia="Arial" w:hAnsi="Arial" w:cs="Arial"/>
          <w:sz w:val="24"/>
          <w:szCs w:val="24"/>
        </w:rPr>
      </w:pPr>
    </w:p>
    <w:p w:rsidR="003A14A0" w:rsidRPr="00944966" w:rsidRDefault="003A14A0" w:rsidP="003A14A0">
      <w:pPr>
        <w:pStyle w:val="ListParagraph"/>
        <w:spacing w:line="360" w:lineRule="auto"/>
        <w:jc w:val="both"/>
        <w:rPr>
          <w:rFonts w:ascii="Arial" w:eastAsia="Arial" w:hAnsi="Arial" w:cs="Arial"/>
          <w:sz w:val="24"/>
          <w:szCs w:val="24"/>
        </w:rPr>
      </w:pPr>
    </w:p>
    <w:p w:rsidR="003A14A0" w:rsidRDefault="003A14A0" w:rsidP="003A14A0">
      <w:pPr>
        <w:spacing w:line="360" w:lineRule="auto"/>
        <w:rPr>
          <w:rFonts w:ascii="Arial" w:eastAsia="Arial" w:hAnsi="Arial" w:cs="Arial"/>
          <w:b/>
          <w:bCs/>
          <w:sz w:val="24"/>
          <w:szCs w:val="24"/>
        </w:rPr>
      </w:pPr>
    </w:p>
    <w:p w:rsidR="003A14A0" w:rsidRPr="00944966" w:rsidRDefault="003A14A0" w:rsidP="003A14A0">
      <w:pPr>
        <w:spacing w:line="360" w:lineRule="auto"/>
        <w:rPr>
          <w:rFonts w:ascii="Lucida Calligraphy" w:eastAsia="Arial" w:hAnsi="Lucida Calligraphy" w:cs="Arial"/>
          <w:b/>
          <w:bCs/>
          <w:sz w:val="28"/>
          <w:szCs w:val="28"/>
        </w:rPr>
      </w:pPr>
      <w:r w:rsidRPr="00944966">
        <w:rPr>
          <w:rFonts w:ascii="Lucida Calligraphy" w:eastAsia="Arial" w:hAnsi="Lucida Calligraphy" w:cs="Arial"/>
          <w:b/>
          <w:bCs/>
          <w:sz w:val="28"/>
          <w:szCs w:val="28"/>
        </w:rPr>
        <w:t>4.5 Test 5</w:t>
      </w:r>
    </w:p>
    <w:p w:rsidR="003A14A0" w:rsidRPr="00944966" w:rsidRDefault="003A14A0" w:rsidP="003A14A0">
      <w:pPr>
        <w:spacing w:line="360" w:lineRule="auto"/>
        <w:jc w:val="center"/>
        <w:rPr>
          <w:rFonts w:ascii="Lucida Calligraphy" w:eastAsia="Arial" w:hAnsi="Lucida Calligraphy" w:cs="Arial"/>
          <w:sz w:val="28"/>
          <w:szCs w:val="28"/>
        </w:rPr>
      </w:pPr>
    </w:p>
    <w:p w:rsidR="003A14A0" w:rsidRPr="00944966" w:rsidRDefault="003A14A0" w:rsidP="003A14A0">
      <w:pPr>
        <w:spacing w:line="360" w:lineRule="auto"/>
        <w:jc w:val="both"/>
        <w:rPr>
          <w:rFonts w:ascii="Lucida Calligraphy" w:eastAsia="Arial" w:hAnsi="Lucida Calligraphy" w:cs="Arial"/>
          <w:b/>
          <w:bCs/>
          <w:sz w:val="28"/>
          <w:szCs w:val="28"/>
        </w:rPr>
      </w:pPr>
      <w:r w:rsidRPr="00944966">
        <w:rPr>
          <w:rFonts w:ascii="Lucida Calligraphy" w:eastAsia="Arial" w:hAnsi="Lucida Calligraphy" w:cs="Arial"/>
          <w:b/>
          <w:bCs/>
          <w:sz w:val="28"/>
          <w:szCs w:val="28"/>
        </w:rPr>
        <w:t>4.5</w:t>
      </w:r>
      <w:proofErr w:type="gramStart"/>
      <w:r w:rsidRPr="00944966">
        <w:rPr>
          <w:rFonts w:ascii="Lucida Calligraphy" w:eastAsia="Arial" w:hAnsi="Lucida Calligraphy" w:cs="Arial"/>
          <w:b/>
          <w:bCs/>
          <w:sz w:val="28"/>
          <w:szCs w:val="28"/>
        </w:rPr>
        <w:t>.a</w:t>
      </w:r>
      <w:proofErr w:type="gramEnd"/>
      <w:r w:rsidRPr="00944966">
        <w:rPr>
          <w:rFonts w:ascii="Lucida Calligraphy" w:eastAsia="Arial" w:hAnsi="Lucida Calligraphy" w:cs="Arial"/>
          <w:b/>
          <w:bCs/>
          <w:sz w:val="28"/>
          <w:szCs w:val="28"/>
        </w:rPr>
        <w:t xml:space="preserve"> Test design specification identifier</w:t>
      </w:r>
    </w:p>
    <w:p w:rsidR="003A14A0" w:rsidRPr="00944966" w:rsidRDefault="003A14A0" w:rsidP="003A14A0">
      <w:pPr>
        <w:spacing w:line="360" w:lineRule="auto"/>
        <w:ind w:firstLine="720"/>
        <w:rPr>
          <w:rFonts w:ascii="Arial" w:eastAsia="Arial" w:hAnsi="Arial" w:cs="Arial"/>
          <w:sz w:val="24"/>
          <w:szCs w:val="24"/>
        </w:rPr>
      </w:pPr>
    </w:p>
    <w:p w:rsidR="003A14A0" w:rsidRPr="00944966" w:rsidRDefault="003A14A0" w:rsidP="003A14A0">
      <w:pPr>
        <w:spacing w:line="360" w:lineRule="auto"/>
        <w:ind w:firstLine="720"/>
        <w:rPr>
          <w:rFonts w:ascii="Arial" w:eastAsia="Arial" w:hAnsi="Arial" w:cs="Arial"/>
          <w:sz w:val="24"/>
          <w:szCs w:val="24"/>
        </w:rPr>
      </w:pPr>
      <w:r w:rsidRPr="00944966">
        <w:rPr>
          <w:rFonts w:ascii="Arial" w:eastAsia="Arial" w:hAnsi="Arial" w:cs="Arial"/>
          <w:sz w:val="24"/>
          <w:szCs w:val="24"/>
        </w:rPr>
        <w:t xml:space="preserve">Test if the </w:t>
      </w:r>
      <w:proofErr w:type="gramStart"/>
      <w:r w:rsidRPr="00944966">
        <w:rPr>
          <w:rFonts w:ascii="Arial" w:eastAsia="Arial" w:hAnsi="Arial" w:cs="Arial"/>
          <w:sz w:val="24"/>
          <w:szCs w:val="24"/>
        </w:rPr>
        <w:t>Secure</w:t>
      </w:r>
      <w:proofErr w:type="gramEnd"/>
      <w:r w:rsidRPr="00944966">
        <w:rPr>
          <w:rFonts w:ascii="Arial" w:eastAsia="Arial" w:hAnsi="Arial" w:cs="Arial"/>
          <w:sz w:val="24"/>
          <w:szCs w:val="24"/>
        </w:rPr>
        <w:t xml:space="preserve"> function can locate an item, receive a confirmation and save the transaction.</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Lucida Calligraphy" w:eastAsia="Arial" w:hAnsi="Lucida Calligraphy" w:cs="Arial"/>
          <w:b/>
          <w:bCs/>
          <w:sz w:val="28"/>
          <w:szCs w:val="28"/>
        </w:rPr>
      </w:pPr>
      <w:r w:rsidRPr="00944966">
        <w:rPr>
          <w:rFonts w:ascii="Lucida Calligraphy" w:eastAsia="Arial" w:hAnsi="Lucida Calligraphy" w:cs="Arial"/>
          <w:b/>
          <w:bCs/>
          <w:sz w:val="28"/>
          <w:szCs w:val="28"/>
        </w:rPr>
        <w:t>4.5</w:t>
      </w:r>
      <w:proofErr w:type="gramStart"/>
      <w:r w:rsidRPr="00944966">
        <w:rPr>
          <w:rFonts w:ascii="Lucida Calligraphy" w:eastAsia="Arial" w:hAnsi="Lucida Calligraphy" w:cs="Arial"/>
          <w:b/>
          <w:bCs/>
          <w:sz w:val="28"/>
          <w:szCs w:val="28"/>
        </w:rPr>
        <w:t>.b</w:t>
      </w:r>
      <w:proofErr w:type="gramEnd"/>
      <w:r w:rsidRPr="00944966">
        <w:rPr>
          <w:rFonts w:ascii="Lucida Calligraphy" w:eastAsia="Arial" w:hAnsi="Lucida Calligraphy" w:cs="Arial"/>
          <w:b/>
          <w:bCs/>
          <w:sz w:val="28"/>
          <w:szCs w:val="28"/>
        </w:rPr>
        <w:t xml:space="preserve"> Function to be tested</w:t>
      </w: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ab/>
      </w: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ab/>
        <w:t>Secure</w:t>
      </w:r>
    </w:p>
    <w:p w:rsidR="003A14A0" w:rsidRPr="00944966" w:rsidRDefault="003A14A0" w:rsidP="003A14A0">
      <w:pPr>
        <w:spacing w:line="360" w:lineRule="auto"/>
        <w:jc w:val="both"/>
        <w:rPr>
          <w:rFonts w:ascii="Lucida Calligraphy" w:eastAsia="Arial" w:hAnsi="Lucida Calligraphy" w:cs="Arial"/>
          <w:sz w:val="28"/>
          <w:szCs w:val="28"/>
        </w:rPr>
      </w:pPr>
    </w:p>
    <w:p w:rsidR="003A14A0" w:rsidRPr="00944966" w:rsidRDefault="003A14A0" w:rsidP="003A14A0">
      <w:pPr>
        <w:spacing w:line="360" w:lineRule="auto"/>
        <w:jc w:val="both"/>
        <w:rPr>
          <w:rFonts w:ascii="Lucida Calligraphy" w:eastAsia="Arial" w:hAnsi="Lucida Calligraphy" w:cs="Arial"/>
          <w:b/>
          <w:bCs/>
          <w:sz w:val="28"/>
          <w:szCs w:val="28"/>
        </w:rPr>
      </w:pPr>
      <w:r w:rsidRPr="00944966">
        <w:rPr>
          <w:rFonts w:ascii="Lucida Calligraphy" w:eastAsia="Arial" w:hAnsi="Lucida Calligraphy" w:cs="Arial"/>
          <w:b/>
          <w:bCs/>
          <w:sz w:val="28"/>
          <w:szCs w:val="28"/>
        </w:rPr>
        <w:t>4.5</w:t>
      </w:r>
      <w:proofErr w:type="gramStart"/>
      <w:r w:rsidRPr="00944966">
        <w:rPr>
          <w:rFonts w:ascii="Lucida Calligraphy" w:eastAsia="Arial" w:hAnsi="Lucida Calligraphy" w:cs="Arial"/>
          <w:b/>
          <w:bCs/>
          <w:sz w:val="28"/>
          <w:szCs w:val="28"/>
        </w:rPr>
        <w:t>.c</w:t>
      </w:r>
      <w:proofErr w:type="gramEnd"/>
      <w:r w:rsidRPr="00944966">
        <w:rPr>
          <w:rFonts w:ascii="Lucida Calligraphy" w:eastAsia="Arial" w:hAnsi="Lucida Calligraphy" w:cs="Arial"/>
          <w:b/>
          <w:bCs/>
          <w:sz w:val="28"/>
          <w:szCs w:val="28"/>
        </w:rPr>
        <w:t xml:space="preserve"> Method to be used</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ab/>
        <w:t>Information Input</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Lucida Calligraphy" w:eastAsia="Arial" w:hAnsi="Lucida Calligraphy" w:cs="Arial"/>
          <w:b/>
          <w:bCs/>
          <w:sz w:val="28"/>
          <w:szCs w:val="28"/>
        </w:rPr>
      </w:pPr>
      <w:r w:rsidRPr="00944966">
        <w:rPr>
          <w:rFonts w:ascii="Lucida Calligraphy" w:eastAsia="Arial" w:hAnsi="Lucida Calligraphy" w:cs="Arial"/>
          <w:b/>
          <w:bCs/>
          <w:sz w:val="28"/>
          <w:szCs w:val="28"/>
        </w:rPr>
        <w:t>4.5</w:t>
      </w:r>
      <w:proofErr w:type="gramStart"/>
      <w:r w:rsidRPr="00944966">
        <w:rPr>
          <w:rFonts w:ascii="Lucida Calligraphy" w:eastAsia="Arial" w:hAnsi="Lucida Calligraphy" w:cs="Arial"/>
          <w:b/>
          <w:bCs/>
          <w:sz w:val="28"/>
          <w:szCs w:val="28"/>
        </w:rPr>
        <w:t>.d</w:t>
      </w:r>
      <w:proofErr w:type="gramEnd"/>
      <w:r w:rsidRPr="00944966">
        <w:rPr>
          <w:rFonts w:ascii="Lucida Calligraphy" w:eastAsia="Arial" w:hAnsi="Lucida Calligraphy" w:cs="Arial"/>
          <w:b/>
          <w:bCs/>
          <w:sz w:val="28"/>
          <w:szCs w:val="28"/>
        </w:rPr>
        <w:t xml:space="preserve"> Conditions for the test</w:t>
      </w:r>
    </w:p>
    <w:p w:rsidR="003A14A0" w:rsidRPr="00944966" w:rsidRDefault="003A14A0" w:rsidP="003A14A0">
      <w:pPr>
        <w:spacing w:line="360" w:lineRule="auto"/>
        <w:jc w:val="both"/>
        <w:rPr>
          <w:rFonts w:ascii="Arial" w:eastAsia="Arial" w:hAnsi="Arial" w:cs="Arial"/>
          <w:b/>
          <w:bCs/>
          <w:sz w:val="24"/>
          <w:szCs w:val="24"/>
        </w:rPr>
      </w:pPr>
    </w:p>
    <w:p w:rsidR="003A14A0" w:rsidRPr="00944966" w:rsidRDefault="003A14A0" w:rsidP="003A14A0">
      <w:pPr>
        <w:pStyle w:val="ListParagraph"/>
        <w:numPr>
          <w:ilvl w:val="0"/>
          <w:numId w:val="17"/>
        </w:numPr>
        <w:spacing w:line="360" w:lineRule="auto"/>
        <w:jc w:val="both"/>
        <w:rPr>
          <w:rFonts w:ascii="Arial" w:eastAsia="Arial" w:hAnsi="Arial" w:cs="Arial"/>
          <w:sz w:val="24"/>
          <w:szCs w:val="24"/>
        </w:rPr>
      </w:pPr>
      <w:r w:rsidRPr="00944966">
        <w:rPr>
          <w:rFonts w:ascii="Arial" w:eastAsia="Arial" w:hAnsi="Arial" w:cs="Arial"/>
          <w:sz w:val="24"/>
          <w:szCs w:val="24"/>
        </w:rPr>
        <w:t>User enters Email and Name</w:t>
      </w:r>
    </w:p>
    <w:p w:rsidR="003A14A0" w:rsidRPr="00944966" w:rsidRDefault="003A14A0" w:rsidP="003A14A0">
      <w:pPr>
        <w:pStyle w:val="ListParagraph"/>
        <w:numPr>
          <w:ilvl w:val="0"/>
          <w:numId w:val="17"/>
        </w:numPr>
        <w:spacing w:line="360" w:lineRule="auto"/>
        <w:jc w:val="both"/>
        <w:rPr>
          <w:rFonts w:ascii="Arial" w:eastAsia="Arial" w:hAnsi="Arial" w:cs="Arial"/>
          <w:sz w:val="24"/>
          <w:szCs w:val="24"/>
        </w:rPr>
      </w:pPr>
      <w:r w:rsidRPr="00944966">
        <w:rPr>
          <w:rFonts w:ascii="Arial" w:eastAsia="Arial" w:hAnsi="Arial" w:cs="Arial"/>
          <w:sz w:val="24"/>
          <w:szCs w:val="24"/>
        </w:rPr>
        <w:t>User enter Incorrect Email and Name</w:t>
      </w:r>
    </w:p>
    <w:p w:rsidR="003A14A0" w:rsidRPr="00944966" w:rsidRDefault="003A14A0" w:rsidP="003A14A0">
      <w:pPr>
        <w:pStyle w:val="ListParagraph"/>
        <w:numPr>
          <w:ilvl w:val="0"/>
          <w:numId w:val="17"/>
        </w:numPr>
        <w:spacing w:line="360" w:lineRule="auto"/>
        <w:jc w:val="both"/>
        <w:rPr>
          <w:rFonts w:ascii="Arial" w:eastAsia="Arial" w:hAnsi="Arial" w:cs="Arial"/>
          <w:sz w:val="24"/>
          <w:szCs w:val="24"/>
        </w:rPr>
      </w:pPr>
      <w:r w:rsidRPr="00944966">
        <w:rPr>
          <w:rFonts w:ascii="Arial" w:eastAsia="Arial" w:hAnsi="Arial" w:cs="Arial"/>
          <w:sz w:val="24"/>
          <w:szCs w:val="24"/>
        </w:rPr>
        <w:t>User enters correct SKU</w:t>
      </w:r>
    </w:p>
    <w:p w:rsidR="003A14A0" w:rsidRPr="00944966" w:rsidRDefault="003A14A0" w:rsidP="003A14A0">
      <w:pPr>
        <w:pStyle w:val="ListParagraph"/>
        <w:numPr>
          <w:ilvl w:val="0"/>
          <w:numId w:val="17"/>
        </w:numPr>
        <w:spacing w:line="360" w:lineRule="auto"/>
        <w:jc w:val="both"/>
        <w:rPr>
          <w:rFonts w:ascii="Arial" w:eastAsia="Arial" w:hAnsi="Arial" w:cs="Arial"/>
          <w:sz w:val="24"/>
          <w:szCs w:val="24"/>
        </w:rPr>
      </w:pPr>
      <w:r w:rsidRPr="00944966">
        <w:rPr>
          <w:rFonts w:ascii="Arial" w:eastAsia="Arial" w:hAnsi="Arial" w:cs="Arial"/>
          <w:sz w:val="24"/>
          <w:szCs w:val="24"/>
        </w:rPr>
        <w:t>User enters incorrect SKU</w:t>
      </w:r>
    </w:p>
    <w:p w:rsidR="003A14A0" w:rsidRPr="00944966" w:rsidRDefault="003A14A0" w:rsidP="003A14A0">
      <w:pPr>
        <w:pStyle w:val="ListParagraph"/>
        <w:numPr>
          <w:ilvl w:val="0"/>
          <w:numId w:val="17"/>
        </w:numPr>
        <w:spacing w:line="360" w:lineRule="auto"/>
        <w:jc w:val="both"/>
        <w:rPr>
          <w:rFonts w:ascii="Arial" w:eastAsia="Arial" w:hAnsi="Arial" w:cs="Arial"/>
          <w:sz w:val="24"/>
          <w:szCs w:val="24"/>
        </w:rPr>
      </w:pPr>
      <w:r w:rsidRPr="00944966">
        <w:rPr>
          <w:rFonts w:ascii="Arial" w:eastAsia="Arial" w:hAnsi="Arial" w:cs="Arial"/>
          <w:sz w:val="24"/>
          <w:szCs w:val="24"/>
        </w:rPr>
        <w:t>User presses the button to have a request sent over from another store.</w:t>
      </w:r>
    </w:p>
    <w:p w:rsidR="003A14A0" w:rsidRPr="00944966" w:rsidRDefault="003A14A0" w:rsidP="003A14A0">
      <w:pPr>
        <w:pStyle w:val="ListParagraph"/>
        <w:numPr>
          <w:ilvl w:val="0"/>
          <w:numId w:val="17"/>
        </w:numPr>
        <w:spacing w:line="360" w:lineRule="auto"/>
        <w:jc w:val="both"/>
        <w:rPr>
          <w:rFonts w:ascii="Arial" w:eastAsia="Arial" w:hAnsi="Arial" w:cs="Arial"/>
          <w:sz w:val="24"/>
          <w:szCs w:val="24"/>
        </w:rPr>
      </w:pPr>
      <w:r w:rsidRPr="00944966">
        <w:rPr>
          <w:rFonts w:ascii="Arial" w:eastAsia="Arial" w:hAnsi="Arial" w:cs="Arial"/>
          <w:sz w:val="24"/>
          <w:szCs w:val="24"/>
        </w:rPr>
        <w:t>User closes the window to cancel order</w:t>
      </w:r>
    </w:p>
    <w:p w:rsidR="003A14A0" w:rsidRPr="00944966" w:rsidRDefault="003A14A0" w:rsidP="003A14A0">
      <w:pPr>
        <w:tabs>
          <w:tab w:val="num" w:pos="1440"/>
        </w:tabs>
        <w:spacing w:line="360" w:lineRule="auto"/>
        <w:ind w:left="1440"/>
        <w:jc w:val="both"/>
        <w:rPr>
          <w:rFonts w:ascii="Arial" w:eastAsia="Arial" w:hAnsi="Arial" w:cs="Arial"/>
          <w:sz w:val="24"/>
          <w:szCs w:val="24"/>
        </w:rPr>
      </w:pPr>
    </w:p>
    <w:p w:rsidR="003A14A0" w:rsidRPr="00944966" w:rsidRDefault="003A14A0" w:rsidP="003A14A0">
      <w:pPr>
        <w:spacing w:line="360" w:lineRule="auto"/>
        <w:ind w:left="720" w:firstLine="720"/>
        <w:jc w:val="both"/>
        <w:rPr>
          <w:rFonts w:ascii="Arial" w:eastAsia="Arial" w:hAnsi="Arial" w:cs="Arial"/>
          <w:b/>
          <w:bCs/>
          <w:sz w:val="24"/>
          <w:szCs w:val="24"/>
        </w:rPr>
      </w:pPr>
    </w:p>
    <w:p w:rsidR="003A14A0" w:rsidRPr="00944966" w:rsidRDefault="003A14A0" w:rsidP="003A14A0">
      <w:pPr>
        <w:spacing w:line="360" w:lineRule="auto"/>
        <w:ind w:left="720" w:firstLine="720"/>
        <w:jc w:val="both"/>
        <w:rPr>
          <w:rFonts w:ascii="Arial" w:eastAsia="Arial" w:hAnsi="Arial" w:cs="Arial"/>
          <w:b/>
          <w:bCs/>
          <w:sz w:val="24"/>
          <w:szCs w:val="24"/>
        </w:rPr>
      </w:pPr>
    </w:p>
    <w:p w:rsidR="003A14A0" w:rsidRPr="00944966" w:rsidRDefault="003A14A0" w:rsidP="003A14A0">
      <w:pPr>
        <w:spacing w:line="360" w:lineRule="auto"/>
        <w:ind w:left="720" w:firstLine="720"/>
        <w:jc w:val="both"/>
        <w:rPr>
          <w:rFonts w:ascii="Arial" w:eastAsia="Arial" w:hAnsi="Arial" w:cs="Arial"/>
          <w:b/>
          <w:bCs/>
          <w:sz w:val="24"/>
          <w:szCs w:val="24"/>
        </w:rPr>
      </w:pPr>
    </w:p>
    <w:p w:rsidR="003A14A0" w:rsidRPr="00944966" w:rsidRDefault="003A14A0" w:rsidP="003A14A0">
      <w:pPr>
        <w:spacing w:line="360" w:lineRule="auto"/>
        <w:ind w:left="720" w:firstLine="720"/>
        <w:jc w:val="both"/>
        <w:rPr>
          <w:rFonts w:ascii="Arial" w:eastAsia="Arial" w:hAnsi="Arial" w:cs="Arial"/>
          <w:b/>
          <w:bCs/>
          <w:sz w:val="24"/>
          <w:szCs w:val="24"/>
        </w:rPr>
      </w:pPr>
    </w:p>
    <w:p w:rsidR="003A14A0" w:rsidRPr="00944966" w:rsidRDefault="003A14A0" w:rsidP="003A14A0">
      <w:pPr>
        <w:spacing w:line="360" w:lineRule="auto"/>
        <w:ind w:left="720" w:firstLine="720"/>
        <w:jc w:val="both"/>
        <w:rPr>
          <w:rFonts w:ascii="Arial" w:eastAsia="Arial" w:hAnsi="Arial" w:cs="Arial"/>
          <w:b/>
          <w:bCs/>
          <w:sz w:val="24"/>
          <w:szCs w:val="24"/>
        </w:rPr>
      </w:pPr>
    </w:p>
    <w:p w:rsidR="003A14A0" w:rsidRPr="00944966" w:rsidRDefault="003A14A0" w:rsidP="003A14A0">
      <w:pPr>
        <w:spacing w:line="360" w:lineRule="auto"/>
        <w:ind w:left="720" w:firstLine="720"/>
        <w:jc w:val="both"/>
        <w:rPr>
          <w:rFonts w:ascii="Arial" w:eastAsia="Arial" w:hAnsi="Arial" w:cs="Arial"/>
          <w:b/>
          <w:bCs/>
          <w:sz w:val="24"/>
          <w:szCs w:val="24"/>
        </w:rPr>
      </w:pPr>
    </w:p>
    <w:p w:rsidR="003A14A0" w:rsidRPr="00944966" w:rsidRDefault="003A14A0" w:rsidP="003A14A0">
      <w:pPr>
        <w:spacing w:line="360" w:lineRule="auto"/>
        <w:ind w:left="720" w:firstLine="720"/>
        <w:jc w:val="both"/>
        <w:rPr>
          <w:rFonts w:ascii="Arial" w:eastAsia="Arial" w:hAnsi="Arial" w:cs="Arial"/>
          <w:b/>
          <w:bCs/>
          <w:sz w:val="24"/>
          <w:szCs w:val="24"/>
        </w:rPr>
      </w:pPr>
    </w:p>
    <w:p w:rsidR="003A14A0" w:rsidRPr="00944966" w:rsidRDefault="003A14A0" w:rsidP="003A14A0">
      <w:pPr>
        <w:spacing w:line="360" w:lineRule="auto"/>
        <w:rPr>
          <w:rFonts w:ascii="Lucida Calligraphy" w:eastAsia="Arial" w:hAnsi="Lucida Calligraphy" w:cs="Arial"/>
          <w:b/>
          <w:bCs/>
          <w:sz w:val="28"/>
          <w:szCs w:val="28"/>
        </w:rPr>
      </w:pPr>
      <w:r w:rsidRPr="00944966">
        <w:rPr>
          <w:rFonts w:ascii="Lucida Calligraphy" w:eastAsia="Arial" w:hAnsi="Lucida Calligraphy" w:cs="Arial"/>
          <w:b/>
          <w:bCs/>
          <w:sz w:val="28"/>
          <w:szCs w:val="28"/>
        </w:rPr>
        <w:t>4.6 Test 6</w:t>
      </w:r>
    </w:p>
    <w:p w:rsidR="003A14A0" w:rsidRPr="00944966" w:rsidRDefault="003A14A0" w:rsidP="003A14A0">
      <w:pPr>
        <w:spacing w:line="360" w:lineRule="auto"/>
        <w:jc w:val="center"/>
        <w:rPr>
          <w:rFonts w:ascii="Lucida Calligraphy" w:eastAsia="Arial" w:hAnsi="Lucida Calligraphy" w:cs="Arial"/>
          <w:sz w:val="28"/>
          <w:szCs w:val="28"/>
        </w:rPr>
      </w:pPr>
    </w:p>
    <w:p w:rsidR="003A14A0" w:rsidRPr="00944966" w:rsidRDefault="003A14A0" w:rsidP="003A14A0">
      <w:pPr>
        <w:spacing w:line="360" w:lineRule="auto"/>
        <w:jc w:val="both"/>
        <w:rPr>
          <w:rFonts w:ascii="Lucida Calligraphy" w:eastAsia="Arial" w:hAnsi="Lucida Calligraphy" w:cs="Arial"/>
          <w:b/>
          <w:bCs/>
          <w:sz w:val="28"/>
          <w:szCs w:val="28"/>
        </w:rPr>
      </w:pPr>
      <w:r w:rsidRPr="00944966">
        <w:rPr>
          <w:rFonts w:ascii="Lucida Calligraphy" w:eastAsia="Arial" w:hAnsi="Lucida Calligraphy" w:cs="Arial"/>
          <w:b/>
          <w:bCs/>
          <w:sz w:val="28"/>
          <w:szCs w:val="28"/>
        </w:rPr>
        <w:t>4.6</w:t>
      </w:r>
      <w:proofErr w:type="gramStart"/>
      <w:r w:rsidRPr="00944966">
        <w:rPr>
          <w:rFonts w:ascii="Lucida Calligraphy" w:eastAsia="Arial" w:hAnsi="Lucida Calligraphy" w:cs="Arial"/>
          <w:b/>
          <w:bCs/>
          <w:sz w:val="28"/>
          <w:szCs w:val="28"/>
        </w:rPr>
        <w:t>.a</w:t>
      </w:r>
      <w:proofErr w:type="gramEnd"/>
      <w:r w:rsidRPr="00944966">
        <w:rPr>
          <w:rFonts w:ascii="Lucida Calligraphy" w:eastAsia="Arial" w:hAnsi="Lucida Calligraphy" w:cs="Arial"/>
          <w:b/>
          <w:bCs/>
          <w:sz w:val="28"/>
          <w:szCs w:val="28"/>
        </w:rPr>
        <w:t xml:space="preserve"> Test design specification identifier</w:t>
      </w:r>
    </w:p>
    <w:p w:rsidR="003A14A0" w:rsidRPr="00944966" w:rsidRDefault="003A14A0" w:rsidP="003A14A0">
      <w:pPr>
        <w:spacing w:line="360" w:lineRule="auto"/>
        <w:ind w:firstLine="720"/>
        <w:rPr>
          <w:rFonts w:ascii="Arial" w:eastAsia="Arial" w:hAnsi="Arial" w:cs="Arial"/>
          <w:sz w:val="24"/>
          <w:szCs w:val="24"/>
        </w:rPr>
      </w:pPr>
    </w:p>
    <w:p w:rsidR="003A14A0" w:rsidRPr="00944966" w:rsidRDefault="003A14A0" w:rsidP="003A14A0">
      <w:pPr>
        <w:spacing w:line="360" w:lineRule="auto"/>
        <w:ind w:firstLine="720"/>
        <w:rPr>
          <w:rFonts w:ascii="Arial" w:eastAsia="Arial" w:hAnsi="Arial" w:cs="Arial"/>
          <w:sz w:val="24"/>
          <w:szCs w:val="24"/>
        </w:rPr>
      </w:pPr>
      <w:r w:rsidRPr="00944966">
        <w:rPr>
          <w:rFonts w:ascii="Arial" w:eastAsia="Arial" w:hAnsi="Arial" w:cs="Arial"/>
          <w:sz w:val="24"/>
          <w:szCs w:val="24"/>
        </w:rPr>
        <w:t>Test if the Order function can locate an item that is not available to have it delivered to the store.</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Lucida Calligraphy" w:eastAsia="Arial" w:hAnsi="Lucida Calligraphy" w:cs="Arial"/>
          <w:b/>
          <w:bCs/>
          <w:sz w:val="28"/>
          <w:szCs w:val="28"/>
        </w:rPr>
      </w:pPr>
      <w:r w:rsidRPr="00944966">
        <w:rPr>
          <w:rFonts w:ascii="Lucida Calligraphy" w:eastAsia="Arial" w:hAnsi="Lucida Calligraphy" w:cs="Arial"/>
          <w:b/>
          <w:bCs/>
          <w:sz w:val="28"/>
          <w:szCs w:val="28"/>
        </w:rPr>
        <w:t>4.6</w:t>
      </w:r>
      <w:proofErr w:type="gramStart"/>
      <w:r w:rsidRPr="00944966">
        <w:rPr>
          <w:rFonts w:ascii="Lucida Calligraphy" w:eastAsia="Arial" w:hAnsi="Lucida Calligraphy" w:cs="Arial"/>
          <w:b/>
          <w:bCs/>
          <w:sz w:val="28"/>
          <w:szCs w:val="28"/>
        </w:rPr>
        <w:t>.b</w:t>
      </w:r>
      <w:proofErr w:type="gramEnd"/>
      <w:r w:rsidRPr="00944966">
        <w:rPr>
          <w:rFonts w:ascii="Lucida Calligraphy" w:eastAsia="Arial" w:hAnsi="Lucida Calligraphy" w:cs="Arial"/>
          <w:b/>
          <w:bCs/>
          <w:sz w:val="28"/>
          <w:szCs w:val="28"/>
        </w:rPr>
        <w:t xml:space="preserve"> Function to be tested</w:t>
      </w: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ab/>
      </w: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ab/>
        <w:t>Order</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Lucida Calligraphy" w:eastAsia="Arial" w:hAnsi="Lucida Calligraphy" w:cs="Arial"/>
          <w:b/>
          <w:bCs/>
          <w:sz w:val="28"/>
          <w:szCs w:val="28"/>
        </w:rPr>
      </w:pPr>
      <w:r w:rsidRPr="00944966">
        <w:rPr>
          <w:rFonts w:ascii="Lucida Calligraphy" w:eastAsia="Arial" w:hAnsi="Lucida Calligraphy" w:cs="Arial"/>
          <w:b/>
          <w:bCs/>
          <w:sz w:val="28"/>
          <w:szCs w:val="28"/>
        </w:rPr>
        <w:t>4.6</w:t>
      </w:r>
      <w:proofErr w:type="gramStart"/>
      <w:r w:rsidRPr="00944966">
        <w:rPr>
          <w:rFonts w:ascii="Lucida Calligraphy" w:eastAsia="Arial" w:hAnsi="Lucida Calligraphy" w:cs="Arial"/>
          <w:b/>
          <w:bCs/>
          <w:sz w:val="28"/>
          <w:szCs w:val="28"/>
        </w:rPr>
        <w:t>.c</w:t>
      </w:r>
      <w:proofErr w:type="gramEnd"/>
      <w:r w:rsidRPr="00944966">
        <w:rPr>
          <w:rFonts w:ascii="Lucida Calligraphy" w:eastAsia="Arial" w:hAnsi="Lucida Calligraphy" w:cs="Arial"/>
          <w:b/>
          <w:bCs/>
          <w:sz w:val="28"/>
          <w:szCs w:val="28"/>
        </w:rPr>
        <w:t xml:space="preserve"> Method to be use</w:t>
      </w:r>
      <w:r>
        <w:rPr>
          <w:rFonts w:ascii="Lucida Calligraphy" w:eastAsia="Arial" w:hAnsi="Lucida Calligraphy" w:cs="Arial"/>
          <w:b/>
          <w:bCs/>
          <w:sz w:val="28"/>
          <w:szCs w:val="28"/>
        </w:rPr>
        <w:t>d</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ab/>
        <w:t>Information Input</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Lucida Calligraphy" w:eastAsia="Arial" w:hAnsi="Lucida Calligraphy" w:cs="Arial"/>
          <w:b/>
          <w:bCs/>
          <w:sz w:val="28"/>
          <w:szCs w:val="28"/>
        </w:rPr>
      </w:pPr>
      <w:r w:rsidRPr="00944966">
        <w:rPr>
          <w:rFonts w:ascii="Lucida Calligraphy" w:eastAsia="Arial" w:hAnsi="Lucida Calligraphy" w:cs="Arial"/>
          <w:b/>
          <w:bCs/>
          <w:sz w:val="28"/>
          <w:szCs w:val="28"/>
        </w:rPr>
        <w:t>4.6</w:t>
      </w:r>
      <w:proofErr w:type="gramStart"/>
      <w:r w:rsidRPr="00944966">
        <w:rPr>
          <w:rFonts w:ascii="Lucida Calligraphy" w:eastAsia="Arial" w:hAnsi="Lucida Calligraphy" w:cs="Arial"/>
          <w:b/>
          <w:bCs/>
          <w:sz w:val="28"/>
          <w:szCs w:val="28"/>
        </w:rPr>
        <w:t>.d</w:t>
      </w:r>
      <w:proofErr w:type="gramEnd"/>
      <w:r w:rsidRPr="00944966">
        <w:rPr>
          <w:rFonts w:ascii="Lucida Calligraphy" w:eastAsia="Arial" w:hAnsi="Lucida Calligraphy" w:cs="Arial"/>
          <w:b/>
          <w:bCs/>
          <w:sz w:val="28"/>
          <w:szCs w:val="28"/>
        </w:rPr>
        <w:t xml:space="preserve"> Conditions for the test</w:t>
      </w:r>
    </w:p>
    <w:p w:rsidR="003A14A0" w:rsidRPr="00944966" w:rsidRDefault="003A14A0" w:rsidP="003A14A0">
      <w:pPr>
        <w:spacing w:line="360" w:lineRule="auto"/>
        <w:jc w:val="both"/>
        <w:rPr>
          <w:rFonts w:ascii="Arial" w:eastAsia="Arial" w:hAnsi="Arial" w:cs="Arial"/>
          <w:b/>
          <w:bCs/>
          <w:sz w:val="24"/>
          <w:szCs w:val="24"/>
        </w:rPr>
      </w:pPr>
    </w:p>
    <w:p w:rsidR="003A14A0" w:rsidRPr="00944966" w:rsidRDefault="003A14A0" w:rsidP="003A14A0">
      <w:pPr>
        <w:pStyle w:val="ListParagraph"/>
        <w:numPr>
          <w:ilvl w:val="0"/>
          <w:numId w:val="18"/>
        </w:numPr>
        <w:spacing w:line="360" w:lineRule="auto"/>
        <w:jc w:val="both"/>
        <w:rPr>
          <w:rFonts w:ascii="Arial" w:eastAsia="Arial" w:hAnsi="Arial" w:cs="Arial"/>
          <w:sz w:val="24"/>
          <w:szCs w:val="24"/>
        </w:rPr>
      </w:pPr>
      <w:r w:rsidRPr="00944966">
        <w:rPr>
          <w:rFonts w:ascii="Arial" w:eastAsia="Arial" w:hAnsi="Arial" w:cs="Arial"/>
          <w:sz w:val="24"/>
          <w:szCs w:val="24"/>
        </w:rPr>
        <w:t>User enters Email and Name</w:t>
      </w:r>
    </w:p>
    <w:p w:rsidR="003A14A0" w:rsidRPr="00944966" w:rsidRDefault="003A14A0" w:rsidP="003A14A0">
      <w:pPr>
        <w:pStyle w:val="ListParagraph"/>
        <w:numPr>
          <w:ilvl w:val="0"/>
          <w:numId w:val="18"/>
        </w:numPr>
        <w:spacing w:line="360" w:lineRule="auto"/>
        <w:jc w:val="both"/>
        <w:rPr>
          <w:rFonts w:ascii="Arial" w:eastAsia="Arial" w:hAnsi="Arial" w:cs="Arial"/>
          <w:sz w:val="24"/>
          <w:szCs w:val="24"/>
        </w:rPr>
      </w:pPr>
      <w:r w:rsidRPr="00944966">
        <w:rPr>
          <w:rFonts w:ascii="Arial" w:eastAsia="Arial" w:hAnsi="Arial" w:cs="Arial"/>
          <w:sz w:val="24"/>
          <w:szCs w:val="24"/>
        </w:rPr>
        <w:t>User enter Incorrect Email and Name</w:t>
      </w:r>
    </w:p>
    <w:p w:rsidR="003A14A0" w:rsidRPr="00944966" w:rsidRDefault="003A14A0" w:rsidP="003A14A0">
      <w:pPr>
        <w:pStyle w:val="ListParagraph"/>
        <w:numPr>
          <w:ilvl w:val="0"/>
          <w:numId w:val="18"/>
        </w:numPr>
        <w:spacing w:line="360" w:lineRule="auto"/>
        <w:jc w:val="both"/>
        <w:rPr>
          <w:rFonts w:ascii="Arial" w:eastAsia="Arial" w:hAnsi="Arial" w:cs="Arial"/>
          <w:sz w:val="24"/>
          <w:szCs w:val="24"/>
        </w:rPr>
      </w:pPr>
      <w:r w:rsidRPr="00944966">
        <w:rPr>
          <w:rFonts w:ascii="Arial" w:eastAsia="Arial" w:hAnsi="Arial" w:cs="Arial"/>
          <w:sz w:val="24"/>
          <w:szCs w:val="24"/>
        </w:rPr>
        <w:t>User enters correct SKU</w:t>
      </w:r>
    </w:p>
    <w:p w:rsidR="003A14A0" w:rsidRPr="00944966" w:rsidRDefault="003A14A0" w:rsidP="003A14A0">
      <w:pPr>
        <w:pStyle w:val="ListParagraph"/>
        <w:numPr>
          <w:ilvl w:val="0"/>
          <w:numId w:val="18"/>
        </w:numPr>
        <w:spacing w:line="360" w:lineRule="auto"/>
        <w:jc w:val="both"/>
        <w:rPr>
          <w:rFonts w:ascii="Arial" w:eastAsia="Arial" w:hAnsi="Arial" w:cs="Arial"/>
          <w:sz w:val="24"/>
          <w:szCs w:val="24"/>
        </w:rPr>
      </w:pPr>
      <w:r w:rsidRPr="00944966">
        <w:rPr>
          <w:rFonts w:ascii="Arial" w:eastAsia="Arial" w:hAnsi="Arial" w:cs="Arial"/>
          <w:sz w:val="24"/>
          <w:szCs w:val="24"/>
        </w:rPr>
        <w:t>User enters incorrect SKU</w:t>
      </w:r>
    </w:p>
    <w:p w:rsidR="003A14A0" w:rsidRPr="00944966" w:rsidRDefault="003A14A0" w:rsidP="003A14A0">
      <w:pPr>
        <w:pStyle w:val="ListParagraph"/>
        <w:numPr>
          <w:ilvl w:val="0"/>
          <w:numId w:val="18"/>
        </w:numPr>
        <w:spacing w:line="360" w:lineRule="auto"/>
        <w:jc w:val="both"/>
        <w:rPr>
          <w:rFonts w:ascii="Arial" w:eastAsia="Arial" w:hAnsi="Arial" w:cs="Arial"/>
          <w:sz w:val="24"/>
          <w:szCs w:val="24"/>
        </w:rPr>
      </w:pPr>
      <w:r w:rsidRPr="00944966">
        <w:rPr>
          <w:rFonts w:ascii="Arial" w:eastAsia="Arial" w:hAnsi="Arial" w:cs="Arial"/>
          <w:sz w:val="24"/>
          <w:szCs w:val="24"/>
        </w:rPr>
        <w:lastRenderedPageBreak/>
        <w:t>User presses the button to have a request sent over from the warehouse.</w:t>
      </w:r>
    </w:p>
    <w:p w:rsidR="003A14A0" w:rsidRPr="00944966" w:rsidRDefault="003A14A0" w:rsidP="003A14A0">
      <w:pPr>
        <w:pStyle w:val="ListParagraph"/>
        <w:numPr>
          <w:ilvl w:val="0"/>
          <w:numId w:val="18"/>
        </w:numPr>
        <w:spacing w:line="360" w:lineRule="auto"/>
        <w:jc w:val="both"/>
        <w:rPr>
          <w:rFonts w:ascii="Arial" w:eastAsia="Arial" w:hAnsi="Arial" w:cs="Arial"/>
          <w:sz w:val="24"/>
          <w:szCs w:val="24"/>
        </w:rPr>
      </w:pPr>
      <w:r w:rsidRPr="00944966">
        <w:rPr>
          <w:rFonts w:ascii="Arial" w:eastAsia="Arial" w:hAnsi="Arial" w:cs="Arial"/>
          <w:sz w:val="24"/>
          <w:szCs w:val="24"/>
        </w:rPr>
        <w:t>User closes the window to cancel order</w:t>
      </w:r>
    </w:p>
    <w:p w:rsidR="003A14A0" w:rsidRPr="00944966" w:rsidRDefault="003A14A0" w:rsidP="003A14A0">
      <w:pPr>
        <w:spacing w:line="360" w:lineRule="auto"/>
        <w:jc w:val="both"/>
        <w:rPr>
          <w:rFonts w:ascii="Arial" w:eastAsia="Arial" w:hAnsi="Arial" w:cs="Arial"/>
          <w:b/>
          <w:bCs/>
          <w:sz w:val="24"/>
          <w:szCs w:val="24"/>
        </w:rPr>
      </w:pPr>
    </w:p>
    <w:p w:rsidR="003A14A0" w:rsidRPr="00944966" w:rsidRDefault="003A14A0" w:rsidP="003A14A0">
      <w:pPr>
        <w:spacing w:line="360" w:lineRule="auto"/>
        <w:rPr>
          <w:rFonts w:ascii="Arial" w:eastAsia="Arial" w:hAnsi="Arial" w:cs="Arial"/>
          <w:b/>
          <w:bCs/>
          <w:sz w:val="24"/>
          <w:szCs w:val="24"/>
        </w:rPr>
      </w:pPr>
    </w:p>
    <w:p w:rsidR="003A14A0" w:rsidRPr="00944966" w:rsidRDefault="003A14A0" w:rsidP="003A14A0">
      <w:pPr>
        <w:spacing w:line="360" w:lineRule="auto"/>
        <w:rPr>
          <w:rFonts w:ascii="Lucida Calligraphy" w:hAnsi="Lucida Calligraphy" w:cs="Arial"/>
          <w:b/>
          <w:bCs/>
          <w:sz w:val="28"/>
          <w:szCs w:val="28"/>
        </w:rPr>
      </w:pPr>
      <w:r w:rsidRPr="00944966">
        <w:rPr>
          <w:rFonts w:ascii="Lucida Calligraphy" w:hAnsi="Lucida Calligraphy" w:cs="Arial"/>
          <w:b/>
          <w:bCs/>
          <w:sz w:val="28"/>
          <w:szCs w:val="28"/>
        </w:rPr>
        <w:t>5.0 Test</w:t>
      </w:r>
      <w:r w:rsidRPr="00944966">
        <w:rPr>
          <w:rFonts w:ascii="Lucida Calligraphy" w:eastAsia="Arial" w:hAnsi="Lucida Calligraphy" w:cs="Arial"/>
          <w:b/>
          <w:bCs/>
          <w:sz w:val="28"/>
          <w:szCs w:val="28"/>
        </w:rPr>
        <w:t xml:space="preserve"> Description</w:t>
      </w:r>
    </w:p>
    <w:p w:rsidR="003A14A0" w:rsidRPr="00944966" w:rsidRDefault="003A14A0" w:rsidP="003A14A0">
      <w:pPr>
        <w:spacing w:line="360" w:lineRule="auto"/>
        <w:jc w:val="center"/>
        <w:rPr>
          <w:rFonts w:ascii="Arial" w:eastAsia="Arial" w:hAnsi="Arial" w:cs="Arial"/>
          <w:b/>
          <w:bCs/>
          <w:sz w:val="24"/>
          <w:szCs w:val="24"/>
        </w:rPr>
      </w:pPr>
    </w:p>
    <w:p w:rsidR="003A14A0" w:rsidRPr="00944966" w:rsidRDefault="003A14A0" w:rsidP="003A14A0">
      <w:pPr>
        <w:spacing w:line="360" w:lineRule="auto"/>
        <w:jc w:val="both"/>
        <w:rPr>
          <w:rFonts w:ascii="Arial" w:eastAsia="Arial" w:hAnsi="Arial" w:cs="Arial"/>
          <w:sz w:val="24"/>
          <w:szCs w:val="24"/>
        </w:rPr>
      </w:pPr>
      <w:r w:rsidRPr="00944966">
        <w:rPr>
          <w:rFonts w:ascii="Arial" w:hAnsi="Arial" w:cs="Arial"/>
          <w:sz w:val="24"/>
          <w:szCs w:val="24"/>
        </w:rPr>
        <w:tab/>
        <w:t>This section</w:t>
      </w:r>
      <w:r w:rsidRPr="00944966">
        <w:rPr>
          <w:rFonts w:ascii="Arial" w:eastAsia="Arial" w:hAnsi="Arial" w:cs="Arial"/>
          <w:sz w:val="24"/>
          <w:szCs w:val="24"/>
        </w:rPr>
        <w:t xml:space="preserve"> describe</w:t>
      </w:r>
      <w:r w:rsidRPr="00944966">
        <w:rPr>
          <w:rFonts w:ascii="Arial" w:hAnsi="Arial" w:cs="Arial"/>
          <w:sz w:val="24"/>
          <w:szCs w:val="24"/>
        </w:rPr>
        <w:t>s</w:t>
      </w:r>
      <w:r w:rsidRPr="00944966">
        <w:rPr>
          <w:rFonts w:ascii="Arial" w:eastAsia="Arial" w:hAnsi="Arial" w:cs="Arial"/>
          <w:sz w:val="24"/>
          <w:szCs w:val="24"/>
        </w:rPr>
        <w:t xml:space="preserve"> in full detai</w:t>
      </w:r>
      <w:r w:rsidRPr="00944966">
        <w:rPr>
          <w:rFonts w:ascii="Arial" w:hAnsi="Arial" w:cs="Arial"/>
          <w:sz w:val="24"/>
          <w:szCs w:val="24"/>
        </w:rPr>
        <w:t>l what data will be used for each condition within the test. We shall also have the expected results and the procedure for running the tests. The expected results are considered by taking conditions in consideration.</w:t>
      </w:r>
    </w:p>
    <w:p w:rsidR="003A14A0" w:rsidRDefault="003A14A0" w:rsidP="003A14A0">
      <w:pPr>
        <w:spacing w:line="360" w:lineRule="auto"/>
        <w:rPr>
          <w:rFonts w:ascii="Arial" w:eastAsia="Arial" w:hAnsi="Arial" w:cs="Arial"/>
          <w:sz w:val="24"/>
          <w:szCs w:val="24"/>
        </w:rPr>
      </w:pPr>
    </w:p>
    <w:p w:rsidR="003A14A0" w:rsidRPr="00944966" w:rsidRDefault="003A14A0" w:rsidP="003A14A0">
      <w:pPr>
        <w:spacing w:line="360" w:lineRule="auto"/>
        <w:rPr>
          <w:rFonts w:ascii="Lucida Calligraphy" w:hAnsi="Lucida Calligraphy" w:cs="Arial"/>
          <w:b/>
          <w:bCs/>
          <w:sz w:val="28"/>
          <w:szCs w:val="28"/>
        </w:rPr>
      </w:pPr>
      <w:r w:rsidRPr="00944966">
        <w:rPr>
          <w:rFonts w:ascii="Lucida Calligraphy" w:eastAsia="Arial" w:hAnsi="Lucida Calligraphy" w:cs="Arial"/>
          <w:b/>
          <w:bCs/>
          <w:sz w:val="28"/>
          <w:szCs w:val="28"/>
        </w:rPr>
        <w:t>5.1 Test 1</w:t>
      </w:r>
    </w:p>
    <w:p w:rsidR="003A14A0" w:rsidRPr="00944966" w:rsidRDefault="003A14A0" w:rsidP="003A14A0">
      <w:pPr>
        <w:spacing w:line="360" w:lineRule="auto"/>
        <w:jc w:val="both"/>
        <w:rPr>
          <w:rFonts w:ascii="Lucida Calligraphy" w:hAnsi="Lucida Calligraphy" w:cs="Arial"/>
          <w:b/>
          <w:sz w:val="28"/>
          <w:szCs w:val="28"/>
        </w:rPr>
      </w:pPr>
      <w:r w:rsidRPr="00944966">
        <w:rPr>
          <w:rFonts w:ascii="Lucida Calligraphy" w:eastAsia="Arial" w:hAnsi="Lucida Calligraphy" w:cs="Arial"/>
          <w:b/>
          <w:sz w:val="28"/>
          <w:szCs w:val="28"/>
        </w:rPr>
        <w:t>5.1</w:t>
      </w:r>
      <w:proofErr w:type="gramStart"/>
      <w:r w:rsidRPr="00944966">
        <w:rPr>
          <w:rFonts w:ascii="Lucida Calligraphy" w:eastAsia="Arial" w:hAnsi="Lucida Calligraphy" w:cs="Arial"/>
          <w:b/>
          <w:sz w:val="28"/>
          <w:szCs w:val="28"/>
        </w:rPr>
        <w:t>.a</w:t>
      </w:r>
      <w:proofErr w:type="gramEnd"/>
      <w:r w:rsidRPr="00944966">
        <w:rPr>
          <w:rFonts w:ascii="Lucida Calligraphy" w:eastAsia="Arial" w:hAnsi="Lucida Calligraphy" w:cs="Arial"/>
          <w:b/>
          <w:sz w:val="28"/>
          <w:szCs w:val="28"/>
        </w:rPr>
        <w:t xml:space="preserve">  Test Data</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ab/>
        <w:t>The test data is the username and password.</w:t>
      </w:r>
    </w:p>
    <w:p w:rsidR="003A14A0" w:rsidRPr="00944966" w:rsidRDefault="003A14A0" w:rsidP="003A14A0">
      <w:pPr>
        <w:spacing w:line="360" w:lineRule="auto"/>
        <w:jc w:val="both"/>
        <w:rPr>
          <w:rFonts w:ascii="Arial" w:eastAsia="Arial" w:hAnsi="Arial" w:cs="Arial"/>
          <w:b/>
          <w:sz w:val="24"/>
          <w:szCs w:val="24"/>
        </w:rPr>
      </w:pPr>
    </w:p>
    <w:p w:rsidR="003A14A0" w:rsidRPr="00944966" w:rsidRDefault="003A14A0" w:rsidP="003A14A0">
      <w:pPr>
        <w:spacing w:line="360" w:lineRule="auto"/>
        <w:jc w:val="both"/>
        <w:rPr>
          <w:rFonts w:ascii="Lucida Calligraphy" w:hAnsi="Lucida Calligraphy" w:cs="Arial"/>
          <w:b/>
          <w:sz w:val="28"/>
          <w:szCs w:val="28"/>
        </w:rPr>
      </w:pPr>
      <w:r w:rsidRPr="00944966">
        <w:rPr>
          <w:rFonts w:ascii="Lucida Calligraphy" w:eastAsia="Arial" w:hAnsi="Lucida Calligraphy" w:cs="Arial"/>
          <w:b/>
          <w:sz w:val="28"/>
          <w:szCs w:val="28"/>
        </w:rPr>
        <w:t>5.1</w:t>
      </w:r>
      <w:proofErr w:type="gramStart"/>
      <w:r w:rsidRPr="00944966">
        <w:rPr>
          <w:rFonts w:ascii="Lucida Calligraphy" w:eastAsia="Arial" w:hAnsi="Lucida Calligraphy" w:cs="Arial"/>
          <w:b/>
          <w:sz w:val="28"/>
          <w:szCs w:val="28"/>
        </w:rPr>
        <w:t>.b</w:t>
      </w:r>
      <w:proofErr w:type="gramEnd"/>
      <w:r w:rsidRPr="00944966">
        <w:rPr>
          <w:rFonts w:ascii="Lucida Calligraphy" w:eastAsia="Arial" w:hAnsi="Lucida Calligraphy" w:cs="Arial"/>
          <w:b/>
          <w:sz w:val="28"/>
          <w:szCs w:val="28"/>
        </w:rPr>
        <w:t xml:space="preserve">  Expected Results</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ab/>
        <w:t>The login will be successful only for the first and fifth condition. Conditions two through four are unsuccessful and the last condition would have the log in prompt expire.</w:t>
      </w:r>
    </w:p>
    <w:p w:rsidR="003A14A0" w:rsidRPr="00944966" w:rsidRDefault="003A14A0" w:rsidP="003A14A0">
      <w:pPr>
        <w:spacing w:line="360" w:lineRule="auto"/>
        <w:jc w:val="both"/>
        <w:rPr>
          <w:rFonts w:ascii="Arial" w:eastAsia="Arial" w:hAnsi="Arial" w:cs="Arial"/>
          <w:b/>
          <w:sz w:val="24"/>
          <w:szCs w:val="24"/>
        </w:rPr>
      </w:pPr>
    </w:p>
    <w:p w:rsidR="003A14A0" w:rsidRPr="00944966" w:rsidRDefault="003A14A0" w:rsidP="003A14A0">
      <w:pPr>
        <w:spacing w:line="360" w:lineRule="auto"/>
        <w:jc w:val="both"/>
        <w:rPr>
          <w:rFonts w:ascii="Lucida Calligraphy" w:hAnsi="Lucida Calligraphy" w:cs="Arial"/>
          <w:b/>
          <w:sz w:val="28"/>
          <w:szCs w:val="28"/>
        </w:rPr>
      </w:pPr>
      <w:r w:rsidRPr="00944966">
        <w:rPr>
          <w:rFonts w:ascii="Lucida Calligraphy" w:eastAsia="Arial" w:hAnsi="Lucida Calligraphy" w:cs="Arial"/>
          <w:b/>
          <w:sz w:val="28"/>
          <w:szCs w:val="28"/>
        </w:rPr>
        <w:t>5.1</w:t>
      </w:r>
      <w:proofErr w:type="gramStart"/>
      <w:r w:rsidRPr="00944966">
        <w:rPr>
          <w:rFonts w:ascii="Lucida Calligraphy" w:eastAsia="Arial" w:hAnsi="Lucida Calligraphy" w:cs="Arial"/>
          <w:b/>
          <w:sz w:val="28"/>
          <w:szCs w:val="28"/>
        </w:rPr>
        <w:t>.c</w:t>
      </w:r>
      <w:proofErr w:type="gramEnd"/>
      <w:r w:rsidRPr="00944966">
        <w:rPr>
          <w:rFonts w:ascii="Lucida Calligraphy" w:eastAsia="Arial" w:hAnsi="Lucida Calligraphy" w:cs="Arial"/>
          <w:b/>
          <w:sz w:val="28"/>
          <w:szCs w:val="28"/>
        </w:rPr>
        <w:t xml:space="preserve">  Test Procedure</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ind w:left="720"/>
        <w:jc w:val="both"/>
        <w:rPr>
          <w:rFonts w:ascii="Arial" w:eastAsia="Arial" w:hAnsi="Arial" w:cs="Arial"/>
          <w:sz w:val="24"/>
          <w:szCs w:val="24"/>
        </w:rPr>
      </w:pPr>
      <w:r w:rsidRPr="00944966">
        <w:rPr>
          <w:rFonts w:ascii="Arial" w:eastAsia="Arial" w:hAnsi="Arial" w:cs="Arial"/>
          <w:sz w:val="24"/>
          <w:szCs w:val="24"/>
        </w:rPr>
        <w:t>1. Press the button to log in.</w:t>
      </w:r>
    </w:p>
    <w:p w:rsidR="003A14A0" w:rsidRPr="00944966" w:rsidRDefault="003A14A0" w:rsidP="003A14A0">
      <w:pPr>
        <w:spacing w:line="360" w:lineRule="auto"/>
        <w:ind w:left="720"/>
        <w:jc w:val="both"/>
        <w:rPr>
          <w:rFonts w:ascii="Arial" w:eastAsia="Arial" w:hAnsi="Arial" w:cs="Arial"/>
          <w:sz w:val="24"/>
          <w:szCs w:val="24"/>
        </w:rPr>
      </w:pPr>
      <w:r w:rsidRPr="00944966">
        <w:rPr>
          <w:rFonts w:ascii="Arial" w:eastAsia="Arial" w:hAnsi="Arial" w:cs="Arial"/>
          <w:sz w:val="24"/>
          <w:szCs w:val="24"/>
        </w:rPr>
        <w:t>2. For Test 6, do no enter any information.</w:t>
      </w:r>
    </w:p>
    <w:p w:rsidR="003A14A0" w:rsidRPr="00944966" w:rsidRDefault="003A14A0" w:rsidP="003A14A0">
      <w:pPr>
        <w:spacing w:line="360" w:lineRule="auto"/>
        <w:ind w:left="720"/>
        <w:jc w:val="both"/>
        <w:rPr>
          <w:rFonts w:ascii="Arial" w:eastAsia="Arial" w:hAnsi="Arial" w:cs="Arial"/>
          <w:sz w:val="24"/>
          <w:szCs w:val="24"/>
        </w:rPr>
      </w:pPr>
      <w:r w:rsidRPr="00944966">
        <w:rPr>
          <w:rFonts w:ascii="Arial" w:eastAsia="Arial" w:hAnsi="Arial" w:cs="Arial"/>
          <w:sz w:val="24"/>
          <w:szCs w:val="24"/>
        </w:rPr>
        <w:t>3. Enter Username and Password</w:t>
      </w:r>
    </w:p>
    <w:p w:rsidR="003A14A0" w:rsidRPr="00944966" w:rsidRDefault="003A14A0" w:rsidP="003A14A0">
      <w:pPr>
        <w:spacing w:line="360" w:lineRule="auto"/>
        <w:ind w:left="720"/>
        <w:jc w:val="both"/>
        <w:rPr>
          <w:rFonts w:ascii="Arial" w:eastAsia="Arial" w:hAnsi="Arial" w:cs="Arial"/>
          <w:sz w:val="24"/>
          <w:szCs w:val="24"/>
        </w:rPr>
      </w:pPr>
      <w:r w:rsidRPr="00944966">
        <w:rPr>
          <w:rFonts w:ascii="Arial" w:eastAsia="Arial" w:hAnsi="Arial" w:cs="Arial"/>
          <w:sz w:val="24"/>
          <w:szCs w:val="24"/>
        </w:rPr>
        <w:t>4. Press Login</w:t>
      </w:r>
    </w:p>
    <w:p w:rsidR="003A14A0" w:rsidRPr="00944966" w:rsidRDefault="003A14A0" w:rsidP="003A14A0">
      <w:pPr>
        <w:spacing w:line="360" w:lineRule="auto"/>
        <w:ind w:left="720"/>
        <w:jc w:val="both"/>
        <w:rPr>
          <w:rFonts w:ascii="Arial" w:eastAsia="Arial" w:hAnsi="Arial" w:cs="Arial"/>
          <w:sz w:val="24"/>
          <w:szCs w:val="24"/>
        </w:rPr>
      </w:pPr>
      <w:r w:rsidRPr="00944966">
        <w:rPr>
          <w:rFonts w:ascii="Arial" w:eastAsia="Arial" w:hAnsi="Arial" w:cs="Arial"/>
          <w:sz w:val="24"/>
          <w:szCs w:val="24"/>
        </w:rPr>
        <w:t xml:space="preserve">5. For Test 2 repeat steps 1 and 2 but with incorrect password. </w:t>
      </w:r>
    </w:p>
    <w:p w:rsidR="003A14A0" w:rsidRPr="00944966" w:rsidRDefault="003A14A0" w:rsidP="003A14A0">
      <w:pPr>
        <w:spacing w:line="360" w:lineRule="auto"/>
        <w:ind w:left="720"/>
        <w:jc w:val="both"/>
        <w:rPr>
          <w:rFonts w:ascii="Arial" w:eastAsia="Arial" w:hAnsi="Arial" w:cs="Arial"/>
          <w:sz w:val="24"/>
          <w:szCs w:val="24"/>
        </w:rPr>
      </w:pPr>
      <w:r w:rsidRPr="00944966">
        <w:rPr>
          <w:rFonts w:ascii="Arial" w:eastAsia="Arial" w:hAnsi="Arial" w:cs="Arial"/>
          <w:sz w:val="24"/>
          <w:szCs w:val="24"/>
        </w:rPr>
        <w:t>6. For Test 3 repeat steps 1 and 2 but with incorrect Username.</w:t>
      </w:r>
    </w:p>
    <w:p w:rsidR="003A14A0" w:rsidRPr="00944966" w:rsidRDefault="003A14A0" w:rsidP="003A14A0">
      <w:pPr>
        <w:spacing w:line="360" w:lineRule="auto"/>
        <w:ind w:left="720"/>
        <w:jc w:val="both"/>
        <w:rPr>
          <w:rFonts w:ascii="Arial" w:eastAsia="Arial" w:hAnsi="Arial" w:cs="Arial"/>
          <w:sz w:val="24"/>
          <w:szCs w:val="24"/>
        </w:rPr>
      </w:pPr>
      <w:r w:rsidRPr="00944966">
        <w:rPr>
          <w:rFonts w:ascii="Arial" w:eastAsia="Arial" w:hAnsi="Arial" w:cs="Arial"/>
          <w:sz w:val="24"/>
          <w:szCs w:val="24"/>
        </w:rPr>
        <w:lastRenderedPageBreak/>
        <w:t>7. For Test 4 repeat steps 1 and 2 but with incorrect Username and Password.</w:t>
      </w:r>
    </w:p>
    <w:p w:rsidR="003A14A0" w:rsidRPr="00944966" w:rsidRDefault="003A14A0" w:rsidP="003A14A0">
      <w:pPr>
        <w:spacing w:line="360" w:lineRule="auto"/>
        <w:ind w:left="720"/>
        <w:jc w:val="both"/>
        <w:rPr>
          <w:rFonts w:ascii="Arial" w:eastAsia="Arial" w:hAnsi="Arial" w:cs="Arial"/>
          <w:sz w:val="24"/>
          <w:szCs w:val="24"/>
        </w:rPr>
      </w:pPr>
      <w:r w:rsidRPr="00944966">
        <w:rPr>
          <w:rFonts w:ascii="Arial" w:eastAsia="Arial" w:hAnsi="Arial" w:cs="Arial"/>
          <w:sz w:val="24"/>
          <w:szCs w:val="24"/>
        </w:rPr>
        <w:t>8. For Test 5 repeat steps 1 and 2 but with Uppercase or Lowercase Username and Password.</w:t>
      </w:r>
    </w:p>
    <w:p w:rsidR="003A14A0" w:rsidRPr="00944966" w:rsidRDefault="003A14A0" w:rsidP="003A14A0">
      <w:pPr>
        <w:spacing w:line="360" w:lineRule="auto"/>
        <w:rPr>
          <w:rFonts w:ascii="Lucida Calligraphy" w:eastAsia="Arial" w:hAnsi="Lucida Calligraphy" w:cs="Arial"/>
          <w:sz w:val="28"/>
          <w:szCs w:val="28"/>
        </w:rPr>
      </w:pPr>
    </w:p>
    <w:p w:rsidR="003A14A0" w:rsidRPr="00944966" w:rsidRDefault="003A14A0" w:rsidP="003A14A0">
      <w:pPr>
        <w:spacing w:line="360" w:lineRule="auto"/>
        <w:rPr>
          <w:rFonts w:ascii="Lucida Calligraphy" w:eastAsia="Arial" w:hAnsi="Lucida Calligraphy" w:cs="Arial"/>
          <w:b/>
          <w:sz w:val="28"/>
          <w:szCs w:val="28"/>
        </w:rPr>
      </w:pPr>
      <w:r w:rsidRPr="00944966">
        <w:rPr>
          <w:rFonts w:ascii="Lucida Calligraphy" w:eastAsia="Arial" w:hAnsi="Lucida Calligraphy" w:cs="Arial"/>
          <w:b/>
          <w:sz w:val="28"/>
          <w:szCs w:val="28"/>
        </w:rPr>
        <w:t>Test 2</w:t>
      </w:r>
    </w:p>
    <w:p w:rsidR="003A14A0" w:rsidRPr="00944966" w:rsidRDefault="003A14A0" w:rsidP="003A14A0">
      <w:pPr>
        <w:spacing w:line="360" w:lineRule="auto"/>
        <w:jc w:val="both"/>
        <w:rPr>
          <w:rFonts w:ascii="Lucida Calligraphy" w:eastAsia="Arial" w:hAnsi="Lucida Calligraphy" w:cs="Arial"/>
          <w:sz w:val="28"/>
          <w:szCs w:val="28"/>
        </w:rPr>
      </w:pPr>
    </w:p>
    <w:p w:rsidR="003A14A0" w:rsidRPr="00944966" w:rsidRDefault="003A14A0" w:rsidP="003A14A0">
      <w:pPr>
        <w:spacing w:line="360" w:lineRule="auto"/>
        <w:jc w:val="both"/>
        <w:rPr>
          <w:rFonts w:ascii="Lucida Calligraphy" w:hAnsi="Lucida Calligraphy" w:cs="Arial"/>
          <w:b/>
          <w:sz w:val="28"/>
          <w:szCs w:val="28"/>
        </w:rPr>
      </w:pPr>
      <w:r w:rsidRPr="00944966">
        <w:rPr>
          <w:rFonts w:ascii="Lucida Calligraphy" w:eastAsia="Arial" w:hAnsi="Lucida Calligraphy" w:cs="Arial"/>
          <w:b/>
          <w:sz w:val="28"/>
          <w:szCs w:val="28"/>
        </w:rPr>
        <w:t>5.2</w:t>
      </w:r>
      <w:proofErr w:type="gramStart"/>
      <w:r w:rsidRPr="00944966">
        <w:rPr>
          <w:rFonts w:ascii="Lucida Calligraphy" w:eastAsia="Arial" w:hAnsi="Lucida Calligraphy" w:cs="Arial"/>
          <w:b/>
          <w:sz w:val="28"/>
          <w:szCs w:val="28"/>
        </w:rPr>
        <w:t>.a</w:t>
      </w:r>
      <w:proofErr w:type="gramEnd"/>
      <w:r w:rsidRPr="00944966">
        <w:rPr>
          <w:rFonts w:ascii="Lucida Calligraphy" w:eastAsia="Arial" w:hAnsi="Lucida Calligraphy" w:cs="Arial"/>
          <w:b/>
          <w:sz w:val="28"/>
          <w:szCs w:val="28"/>
        </w:rPr>
        <w:t>. Test Data</w:t>
      </w:r>
    </w:p>
    <w:p w:rsidR="003A14A0" w:rsidRPr="00944966" w:rsidRDefault="003A14A0" w:rsidP="003A14A0">
      <w:pPr>
        <w:spacing w:line="360" w:lineRule="auto"/>
        <w:jc w:val="both"/>
        <w:rPr>
          <w:rFonts w:ascii="Arial" w:eastAsia="Arial" w:hAnsi="Arial" w:cs="Arial"/>
          <w:b/>
          <w:sz w:val="24"/>
          <w:szCs w:val="24"/>
        </w:rPr>
      </w:pP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ab/>
        <w:t>The data for this test is item information.</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Lucida Calligraphy" w:hAnsi="Lucida Calligraphy" w:cs="Arial"/>
          <w:b/>
          <w:sz w:val="28"/>
          <w:szCs w:val="28"/>
        </w:rPr>
      </w:pPr>
      <w:r w:rsidRPr="00944966">
        <w:rPr>
          <w:rFonts w:ascii="Lucida Calligraphy" w:eastAsia="Arial" w:hAnsi="Lucida Calligraphy" w:cs="Arial"/>
          <w:b/>
          <w:sz w:val="28"/>
          <w:szCs w:val="28"/>
        </w:rPr>
        <w:t>5.2</w:t>
      </w:r>
      <w:proofErr w:type="gramStart"/>
      <w:r w:rsidRPr="00944966">
        <w:rPr>
          <w:rFonts w:ascii="Lucida Calligraphy" w:eastAsia="Arial" w:hAnsi="Lucida Calligraphy" w:cs="Arial"/>
          <w:b/>
          <w:sz w:val="28"/>
          <w:szCs w:val="28"/>
        </w:rPr>
        <w:t>.b</w:t>
      </w:r>
      <w:proofErr w:type="gramEnd"/>
      <w:r w:rsidRPr="00944966">
        <w:rPr>
          <w:rFonts w:ascii="Lucida Calligraphy" w:eastAsia="Arial" w:hAnsi="Lucida Calligraphy" w:cs="Arial"/>
          <w:b/>
          <w:sz w:val="28"/>
          <w:szCs w:val="28"/>
        </w:rPr>
        <w:t>. Expected Results</w:t>
      </w:r>
    </w:p>
    <w:p w:rsidR="003A14A0" w:rsidRPr="00944966" w:rsidRDefault="003A14A0" w:rsidP="003A14A0">
      <w:pPr>
        <w:spacing w:line="360" w:lineRule="auto"/>
        <w:jc w:val="both"/>
        <w:rPr>
          <w:rFonts w:ascii="Arial" w:eastAsia="Arial" w:hAnsi="Arial" w:cs="Arial"/>
          <w:b/>
          <w:sz w:val="24"/>
          <w:szCs w:val="24"/>
        </w:rPr>
      </w:pP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ab/>
        <w:t>The results for tests 1, 6 and 7 will yield search results, but not the ones intended. Test 2, 3, 4 and 5 all find the exact item.</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Lucida Calligraphy" w:hAnsi="Lucida Calligraphy" w:cs="Arial"/>
          <w:b/>
          <w:sz w:val="28"/>
          <w:szCs w:val="28"/>
        </w:rPr>
      </w:pPr>
      <w:r w:rsidRPr="00944966">
        <w:rPr>
          <w:rFonts w:ascii="Lucida Calligraphy" w:eastAsia="Arial" w:hAnsi="Lucida Calligraphy" w:cs="Arial"/>
          <w:b/>
          <w:sz w:val="28"/>
          <w:szCs w:val="28"/>
        </w:rPr>
        <w:t>5.2</w:t>
      </w:r>
      <w:proofErr w:type="gramStart"/>
      <w:r w:rsidRPr="00944966">
        <w:rPr>
          <w:rFonts w:ascii="Lucida Calligraphy" w:eastAsia="Arial" w:hAnsi="Lucida Calligraphy" w:cs="Arial"/>
          <w:b/>
          <w:sz w:val="28"/>
          <w:szCs w:val="28"/>
        </w:rPr>
        <w:t>.c</w:t>
      </w:r>
      <w:proofErr w:type="gramEnd"/>
      <w:r w:rsidRPr="00944966">
        <w:rPr>
          <w:rFonts w:ascii="Lucida Calligraphy" w:eastAsia="Arial" w:hAnsi="Lucida Calligraphy" w:cs="Arial"/>
          <w:b/>
          <w:sz w:val="28"/>
          <w:szCs w:val="28"/>
        </w:rPr>
        <w:t xml:space="preserve"> Test Procedure</w:t>
      </w:r>
    </w:p>
    <w:p w:rsidR="003A14A0" w:rsidRPr="00944966" w:rsidRDefault="003A14A0" w:rsidP="003A14A0">
      <w:pPr>
        <w:spacing w:line="360" w:lineRule="auto"/>
        <w:jc w:val="both"/>
        <w:rPr>
          <w:rFonts w:ascii="Arial" w:eastAsia="Arial" w:hAnsi="Arial" w:cs="Arial"/>
          <w:b/>
          <w:sz w:val="24"/>
          <w:szCs w:val="24"/>
        </w:rPr>
      </w:pPr>
    </w:p>
    <w:p w:rsidR="003A14A0" w:rsidRPr="00944966" w:rsidRDefault="003A14A0" w:rsidP="003A14A0">
      <w:pPr>
        <w:pStyle w:val="ListParagraph"/>
        <w:numPr>
          <w:ilvl w:val="0"/>
          <w:numId w:val="14"/>
        </w:numPr>
        <w:spacing w:line="360" w:lineRule="auto"/>
        <w:jc w:val="both"/>
        <w:rPr>
          <w:rFonts w:ascii="Arial" w:eastAsia="Arial" w:hAnsi="Arial" w:cs="Arial"/>
          <w:sz w:val="24"/>
          <w:szCs w:val="24"/>
        </w:rPr>
      </w:pPr>
      <w:r w:rsidRPr="00944966">
        <w:rPr>
          <w:rFonts w:ascii="Arial" w:eastAsia="Arial" w:hAnsi="Arial" w:cs="Arial"/>
          <w:sz w:val="24"/>
          <w:szCs w:val="24"/>
        </w:rPr>
        <w:t>For Test 1, input the wrong item Description.</w:t>
      </w:r>
    </w:p>
    <w:p w:rsidR="003A14A0" w:rsidRPr="00944966" w:rsidRDefault="003A14A0" w:rsidP="003A14A0">
      <w:pPr>
        <w:pStyle w:val="ListParagraph"/>
        <w:numPr>
          <w:ilvl w:val="0"/>
          <w:numId w:val="14"/>
        </w:numPr>
        <w:spacing w:line="360" w:lineRule="auto"/>
        <w:jc w:val="both"/>
        <w:rPr>
          <w:rFonts w:ascii="Arial" w:eastAsia="Arial" w:hAnsi="Arial" w:cs="Arial"/>
          <w:sz w:val="24"/>
          <w:szCs w:val="24"/>
        </w:rPr>
      </w:pPr>
      <w:r w:rsidRPr="00944966">
        <w:rPr>
          <w:rFonts w:ascii="Arial" w:eastAsia="Arial" w:hAnsi="Arial" w:cs="Arial"/>
          <w:sz w:val="24"/>
          <w:szCs w:val="24"/>
        </w:rPr>
        <w:t>Press Search</w:t>
      </w:r>
    </w:p>
    <w:p w:rsidR="003A14A0" w:rsidRPr="00944966" w:rsidRDefault="003A14A0" w:rsidP="003A14A0">
      <w:pPr>
        <w:pStyle w:val="ListParagraph"/>
        <w:numPr>
          <w:ilvl w:val="0"/>
          <w:numId w:val="14"/>
        </w:numPr>
        <w:spacing w:line="360" w:lineRule="auto"/>
        <w:jc w:val="both"/>
        <w:rPr>
          <w:rFonts w:ascii="Arial" w:eastAsia="Arial" w:hAnsi="Arial" w:cs="Arial"/>
          <w:sz w:val="24"/>
          <w:szCs w:val="24"/>
        </w:rPr>
      </w:pPr>
      <w:r w:rsidRPr="00944966">
        <w:rPr>
          <w:rFonts w:ascii="Arial" w:eastAsia="Arial" w:hAnsi="Arial" w:cs="Arial"/>
          <w:sz w:val="24"/>
          <w:szCs w:val="24"/>
        </w:rPr>
        <w:t>For Test 2, enter correct description.</w:t>
      </w:r>
    </w:p>
    <w:p w:rsidR="003A14A0" w:rsidRPr="00944966" w:rsidRDefault="003A14A0" w:rsidP="003A14A0">
      <w:pPr>
        <w:pStyle w:val="ListParagraph"/>
        <w:numPr>
          <w:ilvl w:val="0"/>
          <w:numId w:val="14"/>
        </w:numPr>
        <w:spacing w:line="360" w:lineRule="auto"/>
        <w:jc w:val="both"/>
        <w:rPr>
          <w:rFonts w:ascii="Arial" w:eastAsia="Arial" w:hAnsi="Arial" w:cs="Arial"/>
          <w:sz w:val="24"/>
          <w:szCs w:val="24"/>
        </w:rPr>
      </w:pPr>
      <w:r w:rsidRPr="00944966">
        <w:rPr>
          <w:rFonts w:ascii="Arial" w:eastAsia="Arial" w:hAnsi="Arial" w:cs="Arial"/>
          <w:sz w:val="24"/>
          <w:szCs w:val="24"/>
        </w:rPr>
        <w:t xml:space="preserve"> Repeat Step 2</w:t>
      </w:r>
    </w:p>
    <w:p w:rsidR="003A14A0" w:rsidRPr="00944966" w:rsidRDefault="003A14A0" w:rsidP="003A14A0">
      <w:pPr>
        <w:pStyle w:val="ListParagraph"/>
        <w:numPr>
          <w:ilvl w:val="0"/>
          <w:numId w:val="14"/>
        </w:numPr>
        <w:spacing w:line="360" w:lineRule="auto"/>
        <w:jc w:val="both"/>
        <w:rPr>
          <w:rFonts w:ascii="Arial" w:eastAsia="Arial" w:hAnsi="Arial" w:cs="Arial"/>
          <w:sz w:val="24"/>
          <w:szCs w:val="24"/>
        </w:rPr>
      </w:pPr>
      <w:r w:rsidRPr="00944966">
        <w:rPr>
          <w:rFonts w:ascii="Arial" w:eastAsia="Arial" w:hAnsi="Arial" w:cs="Arial"/>
          <w:sz w:val="24"/>
          <w:szCs w:val="24"/>
        </w:rPr>
        <w:t>For Test 3, choose a category.</w:t>
      </w:r>
    </w:p>
    <w:p w:rsidR="003A14A0" w:rsidRPr="00944966" w:rsidRDefault="003A14A0" w:rsidP="003A14A0">
      <w:pPr>
        <w:pStyle w:val="ListParagraph"/>
        <w:numPr>
          <w:ilvl w:val="0"/>
          <w:numId w:val="14"/>
        </w:numPr>
        <w:spacing w:line="360" w:lineRule="auto"/>
        <w:jc w:val="both"/>
        <w:rPr>
          <w:rFonts w:ascii="Arial" w:eastAsia="Arial" w:hAnsi="Arial" w:cs="Arial"/>
          <w:sz w:val="24"/>
          <w:szCs w:val="24"/>
        </w:rPr>
      </w:pPr>
      <w:r w:rsidRPr="00944966">
        <w:rPr>
          <w:rFonts w:ascii="Arial" w:eastAsia="Arial" w:hAnsi="Arial" w:cs="Arial"/>
          <w:sz w:val="24"/>
          <w:szCs w:val="24"/>
        </w:rPr>
        <w:t>Repeat Step 2</w:t>
      </w:r>
    </w:p>
    <w:p w:rsidR="003A14A0" w:rsidRPr="00944966" w:rsidRDefault="003A14A0" w:rsidP="003A14A0">
      <w:pPr>
        <w:pStyle w:val="ListParagraph"/>
        <w:numPr>
          <w:ilvl w:val="0"/>
          <w:numId w:val="14"/>
        </w:numPr>
        <w:spacing w:line="360" w:lineRule="auto"/>
        <w:jc w:val="both"/>
        <w:rPr>
          <w:rFonts w:ascii="Arial" w:eastAsia="Arial" w:hAnsi="Arial" w:cs="Arial"/>
          <w:sz w:val="24"/>
          <w:szCs w:val="24"/>
        </w:rPr>
      </w:pPr>
      <w:r w:rsidRPr="00944966">
        <w:rPr>
          <w:rFonts w:ascii="Arial" w:eastAsia="Arial" w:hAnsi="Arial" w:cs="Arial"/>
          <w:sz w:val="24"/>
          <w:szCs w:val="24"/>
        </w:rPr>
        <w:t>For Test 4, scan a barcode.</w:t>
      </w:r>
    </w:p>
    <w:p w:rsidR="003A14A0" w:rsidRPr="00944966" w:rsidRDefault="003A14A0" w:rsidP="003A14A0">
      <w:pPr>
        <w:pStyle w:val="ListParagraph"/>
        <w:numPr>
          <w:ilvl w:val="0"/>
          <w:numId w:val="14"/>
        </w:numPr>
        <w:spacing w:line="360" w:lineRule="auto"/>
        <w:jc w:val="both"/>
        <w:rPr>
          <w:rFonts w:ascii="Arial" w:eastAsia="Arial" w:hAnsi="Arial" w:cs="Arial"/>
          <w:sz w:val="24"/>
          <w:szCs w:val="24"/>
        </w:rPr>
      </w:pPr>
      <w:r w:rsidRPr="00944966">
        <w:rPr>
          <w:rFonts w:ascii="Arial" w:eastAsia="Arial" w:hAnsi="Arial" w:cs="Arial"/>
          <w:sz w:val="24"/>
          <w:szCs w:val="24"/>
        </w:rPr>
        <w:t xml:space="preserve"> Repeat Step 2</w:t>
      </w:r>
    </w:p>
    <w:p w:rsidR="003A14A0" w:rsidRPr="00944966" w:rsidRDefault="003A14A0" w:rsidP="003A14A0">
      <w:pPr>
        <w:pStyle w:val="ListParagraph"/>
        <w:numPr>
          <w:ilvl w:val="0"/>
          <w:numId w:val="14"/>
        </w:numPr>
        <w:spacing w:line="360" w:lineRule="auto"/>
        <w:jc w:val="both"/>
        <w:rPr>
          <w:rFonts w:ascii="Arial" w:eastAsia="Arial" w:hAnsi="Arial" w:cs="Arial"/>
          <w:sz w:val="24"/>
          <w:szCs w:val="24"/>
        </w:rPr>
      </w:pPr>
      <w:r w:rsidRPr="00944966">
        <w:rPr>
          <w:rFonts w:ascii="Arial" w:eastAsia="Arial" w:hAnsi="Arial" w:cs="Arial"/>
          <w:sz w:val="24"/>
          <w:szCs w:val="24"/>
        </w:rPr>
        <w:t>For Test 5, enter correct price.</w:t>
      </w:r>
    </w:p>
    <w:p w:rsidR="003A14A0" w:rsidRPr="00944966" w:rsidRDefault="003A14A0" w:rsidP="003A14A0">
      <w:pPr>
        <w:pStyle w:val="ListParagraph"/>
        <w:numPr>
          <w:ilvl w:val="0"/>
          <w:numId w:val="14"/>
        </w:numPr>
        <w:spacing w:line="360" w:lineRule="auto"/>
        <w:jc w:val="both"/>
        <w:rPr>
          <w:rFonts w:ascii="Arial" w:eastAsia="Arial" w:hAnsi="Arial" w:cs="Arial"/>
          <w:sz w:val="24"/>
          <w:szCs w:val="24"/>
        </w:rPr>
      </w:pPr>
      <w:r w:rsidRPr="00944966">
        <w:rPr>
          <w:rFonts w:ascii="Arial" w:eastAsia="Arial" w:hAnsi="Arial" w:cs="Arial"/>
          <w:sz w:val="24"/>
          <w:szCs w:val="24"/>
        </w:rPr>
        <w:t>Repeat Step 2</w:t>
      </w:r>
    </w:p>
    <w:p w:rsidR="003A14A0" w:rsidRPr="00944966" w:rsidRDefault="003A14A0" w:rsidP="003A14A0">
      <w:pPr>
        <w:pStyle w:val="ListParagraph"/>
        <w:numPr>
          <w:ilvl w:val="0"/>
          <w:numId w:val="14"/>
        </w:numPr>
        <w:spacing w:line="360" w:lineRule="auto"/>
        <w:jc w:val="both"/>
        <w:rPr>
          <w:rFonts w:ascii="Arial" w:eastAsia="Arial" w:hAnsi="Arial" w:cs="Arial"/>
          <w:sz w:val="24"/>
          <w:szCs w:val="24"/>
        </w:rPr>
      </w:pPr>
      <w:r w:rsidRPr="00944966">
        <w:rPr>
          <w:rFonts w:ascii="Arial" w:eastAsia="Arial" w:hAnsi="Arial" w:cs="Arial"/>
          <w:sz w:val="24"/>
          <w:szCs w:val="24"/>
        </w:rPr>
        <w:t>For Test 6, enter incorrect price.</w:t>
      </w:r>
    </w:p>
    <w:p w:rsidR="003A14A0" w:rsidRPr="00944966" w:rsidRDefault="003A14A0" w:rsidP="003A14A0">
      <w:pPr>
        <w:pStyle w:val="ListParagraph"/>
        <w:numPr>
          <w:ilvl w:val="0"/>
          <w:numId w:val="14"/>
        </w:numPr>
        <w:spacing w:line="360" w:lineRule="auto"/>
        <w:jc w:val="both"/>
        <w:rPr>
          <w:rFonts w:ascii="Arial" w:eastAsia="Arial" w:hAnsi="Arial" w:cs="Arial"/>
          <w:sz w:val="24"/>
          <w:szCs w:val="24"/>
        </w:rPr>
      </w:pPr>
      <w:r w:rsidRPr="00944966">
        <w:rPr>
          <w:rFonts w:ascii="Arial" w:eastAsia="Arial" w:hAnsi="Arial" w:cs="Arial"/>
          <w:sz w:val="24"/>
          <w:szCs w:val="24"/>
        </w:rPr>
        <w:lastRenderedPageBreak/>
        <w:t xml:space="preserve"> Repeat Step 2</w:t>
      </w:r>
    </w:p>
    <w:p w:rsidR="003A14A0" w:rsidRPr="00944966" w:rsidRDefault="003A14A0" w:rsidP="003A14A0">
      <w:pPr>
        <w:pStyle w:val="ListParagraph"/>
        <w:numPr>
          <w:ilvl w:val="0"/>
          <w:numId w:val="14"/>
        </w:numPr>
        <w:spacing w:line="360" w:lineRule="auto"/>
        <w:jc w:val="both"/>
        <w:rPr>
          <w:rFonts w:ascii="Arial" w:eastAsia="Arial" w:hAnsi="Arial" w:cs="Arial"/>
          <w:sz w:val="24"/>
          <w:szCs w:val="24"/>
        </w:rPr>
      </w:pPr>
      <w:r w:rsidRPr="00944966">
        <w:rPr>
          <w:rFonts w:ascii="Arial" w:eastAsia="Arial" w:hAnsi="Arial" w:cs="Arial"/>
          <w:sz w:val="24"/>
          <w:szCs w:val="24"/>
        </w:rPr>
        <w:t>For Test 7, do no enter any information.</w:t>
      </w:r>
    </w:p>
    <w:p w:rsidR="003A14A0" w:rsidRPr="00944966" w:rsidRDefault="003A14A0" w:rsidP="003A14A0">
      <w:pPr>
        <w:spacing w:line="360" w:lineRule="auto"/>
        <w:jc w:val="center"/>
        <w:rPr>
          <w:rFonts w:ascii="Arial" w:hAnsi="Arial" w:cs="Arial"/>
          <w:sz w:val="24"/>
          <w:szCs w:val="24"/>
        </w:rPr>
      </w:pPr>
    </w:p>
    <w:p w:rsidR="003A14A0" w:rsidRPr="00944966" w:rsidRDefault="003A14A0" w:rsidP="003A14A0">
      <w:pPr>
        <w:spacing w:line="360" w:lineRule="auto"/>
        <w:jc w:val="center"/>
        <w:rPr>
          <w:rFonts w:ascii="Arial" w:hAnsi="Arial" w:cs="Arial"/>
          <w:sz w:val="24"/>
          <w:szCs w:val="24"/>
        </w:rPr>
      </w:pPr>
    </w:p>
    <w:p w:rsidR="003A14A0" w:rsidRPr="00944966" w:rsidRDefault="003A14A0" w:rsidP="003A14A0">
      <w:pPr>
        <w:spacing w:line="360" w:lineRule="auto"/>
        <w:jc w:val="center"/>
        <w:rPr>
          <w:rFonts w:ascii="Arial" w:hAnsi="Arial" w:cs="Arial"/>
          <w:sz w:val="24"/>
          <w:szCs w:val="24"/>
        </w:rPr>
      </w:pPr>
    </w:p>
    <w:p w:rsidR="003A14A0" w:rsidRPr="00313810" w:rsidRDefault="003A14A0" w:rsidP="003A14A0">
      <w:pPr>
        <w:spacing w:line="360" w:lineRule="auto"/>
        <w:jc w:val="center"/>
        <w:rPr>
          <w:rFonts w:ascii="Lucida Calligraphy" w:eastAsia="Arial" w:hAnsi="Lucida Calligraphy" w:cs="Arial"/>
          <w:b/>
          <w:sz w:val="28"/>
          <w:szCs w:val="28"/>
        </w:rPr>
      </w:pPr>
      <w:r w:rsidRPr="00313810">
        <w:rPr>
          <w:rFonts w:ascii="Lucida Calligraphy" w:eastAsia="Arial" w:hAnsi="Lucida Calligraphy" w:cs="Arial"/>
          <w:b/>
          <w:sz w:val="28"/>
          <w:szCs w:val="28"/>
        </w:rPr>
        <w:t>Test 3</w:t>
      </w:r>
    </w:p>
    <w:p w:rsidR="003A14A0" w:rsidRPr="00313810" w:rsidRDefault="003A14A0" w:rsidP="003A14A0">
      <w:pPr>
        <w:spacing w:line="360" w:lineRule="auto"/>
        <w:jc w:val="both"/>
        <w:rPr>
          <w:rFonts w:ascii="Lucida Calligraphy" w:eastAsia="Arial" w:hAnsi="Lucida Calligraphy" w:cs="Arial"/>
          <w:sz w:val="28"/>
          <w:szCs w:val="28"/>
        </w:rPr>
      </w:pPr>
    </w:p>
    <w:p w:rsidR="003A14A0" w:rsidRPr="00313810" w:rsidRDefault="003A14A0" w:rsidP="003A14A0">
      <w:pPr>
        <w:spacing w:line="360" w:lineRule="auto"/>
        <w:jc w:val="both"/>
        <w:rPr>
          <w:rFonts w:ascii="Lucida Calligraphy" w:hAnsi="Lucida Calligraphy" w:cs="Arial"/>
          <w:b/>
          <w:sz w:val="28"/>
          <w:szCs w:val="28"/>
        </w:rPr>
      </w:pPr>
      <w:r w:rsidRPr="00313810">
        <w:rPr>
          <w:rFonts w:ascii="Lucida Calligraphy" w:eastAsia="Arial" w:hAnsi="Lucida Calligraphy" w:cs="Arial"/>
          <w:b/>
          <w:sz w:val="28"/>
          <w:szCs w:val="28"/>
        </w:rPr>
        <w:t>5.3</w:t>
      </w:r>
      <w:proofErr w:type="gramStart"/>
      <w:r w:rsidRPr="00313810">
        <w:rPr>
          <w:rFonts w:ascii="Lucida Calligraphy" w:eastAsia="Arial" w:hAnsi="Lucida Calligraphy" w:cs="Arial"/>
          <w:b/>
          <w:sz w:val="28"/>
          <w:szCs w:val="28"/>
        </w:rPr>
        <w:t>.a</w:t>
      </w:r>
      <w:proofErr w:type="gramEnd"/>
      <w:r w:rsidRPr="00313810">
        <w:rPr>
          <w:rFonts w:ascii="Lucida Calligraphy" w:eastAsia="Arial" w:hAnsi="Lucida Calligraphy" w:cs="Arial"/>
          <w:b/>
          <w:sz w:val="28"/>
          <w:szCs w:val="28"/>
        </w:rPr>
        <w:t>. Test Data</w:t>
      </w:r>
    </w:p>
    <w:p w:rsidR="003A14A0" w:rsidRPr="00944966" w:rsidRDefault="003A14A0" w:rsidP="003A14A0">
      <w:pPr>
        <w:spacing w:line="360" w:lineRule="auto"/>
        <w:jc w:val="both"/>
        <w:rPr>
          <w:rFonts w:ascii="Arial" w:eastAsia="Arial" w:hAnsi="Arial" w:cs="Arial"/>
          <w:b/>
          <w:sz w:val="24"/>
          <w:szCs w:val="24"/>
        </w:rPr>
      </w:pPr>
    </w:p>
    <w:p w:rsidR="003A14A0" w:rsidRPr="00944966" w:rsidRDefault="003A14A0" w:rsidP="003A14A0">
      <w:pPr>
        <w:spacing w:line="360" w:lineRule="auto"/>
        <w:ind w:left="720"/>
        <w:jc w:val="both"/>
        <w:rPr>
          <w:rFonts w:ascii="Arial" w:eastAsia="Arial" w:hAnsi="Arial" w:cs="Arial"/>
          <w:sz w:val="24"/>
          <w:szCs w:val="24"/>
        </w:rPr>
      </w:pPr>
      <w:r w:rsidRPr="00944966">
        <w:rPr>
          <w:rFonts w:ascii="Arial" w:eastAsia="Arial" w:hAnsi="Arial" w:cs="Arial"/>
          <w:sz w:val="24"/>
          <w:szCs w:val="24"/>
        </w:rPr>
        <w:t>The data for this test are the zip codes entered by the user.</w:t>
      </w:r>
    </w:p>
    <w:p w:rsidR="003A14A0" w:rsidRPr="00313810" w:rsidRDefault="003A14A0" w:rsidP="003A14A0">
      <w:pPr>
        <w:spacing w:line="360" w:lineRule="auto"/>
        <w:jc w:val="both"/>
        <w:rPr>
          <w:rFonts w:ascii="Lucida Calligraphy" w:eastAsia="Arial" w:hAnsi="Lucida Calligraphy" w:cs="Arial"/>
          <w:sz w:val="28"/>
          <w:szCs w:val="28"/>
        </w:rPr>
      </w:pPr>
    </w:p>
    <w:p w:rsidR="003A14A0" w:rsidRPr="00944966" w:rsidRDefault="003A14A0" w:rsidP="003A14A0">
      <w:pPr>
        <w:spacing w:line="360" w:lineRule="auto"/>
        <w:jc w:val="both"/>
        <w:rPr>
          <w:rFonts w:ascii="Arial" w:hAnsi="Arial" w:cs="Arial"/>
          <w:b/>
          <w:sz w:val="24"/>
          <w:szCs w:val="24"/>
        </w:rPr>
      </w:pPr>
      <w:r w:rsidRPr="00313810">
        <w:rPr>
          <w:rFonts w:ascii="Lucida Calligraphy" w:eastAsia="Arial" w:hAnsi="Lucida Calligraphy" w:cs="Arial"/>
          <w:b/>
          <w:sz w:val="28"/>
          <w:szCs w:val="28"/>
        </w:rPr>
        <w:t>5.3</w:t>
      </w:r>
      <w:proofErr w:type="gramStart"/>
      <w:r w:rsidRPr="00313810">
        <w:rPr>
          <w:rFonts w:ascii="Lucida Calligraphy" w:eastAsia="Arial" w:hAnsi="Lucida Calligraphy" w:cs="Arial"/>
          <w:b/>
          <w:sz w:val="28"/>
          <w:szCs w:val="28"/>
        </w:rPr>
        <w:t>.b</w:t>
      </w:r>
      <w:proofErr w:type="gramEnd"/>
      <w:r w:rsidRPr="00313810">
        <w:rPr>
          <w:rFonts w:ascii="Lucida Calligraphy" w:eastAsia="Arial" w:hAnsi="Lucida Calligraphy" w:cs="Arial"/>
          <w:b/>
          <w:sz w:val="28"/>
          <w:szCs w:val="28"/>
        </w:rPr>
        <w:t>. Expected Results</w:t>
      </w:r>
    </w:p>
    <w:p w:rsidR="003A14A0" w:rsidRPr="00944966" w:rsidRDefault="003A14A0" w:rsidP="003A14A0">
      <w:pPr>
        <w:spacing w:line="360" w:lineRule="auto"/>
        <w:jc w:val="both"/>
        <w:rPr>
          <w:rFonts w:ascii="Arial" w:eastAsia="Arial" w:hAnsi="Arial" w:cs="Arial"/>
          <w:b/>
          <w:sz w:val="24"/>
          <w:szCs w:val="24"/>
        </w:rPr>
      </w:pP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ab/>
        <w:t xml:space="preserve">The results will all display results but only the first one will get the desired results. </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Arial" w:eastAsia="Arial" w:hAnsi="Arial" w:cs="Arial"/>
          <w:sz w:val="24"/>
          <w:szCs w:val="24"/>
        </w:rPr>
      </w:pPr>
    </w:p>
    <w:p w:rsidR="003A14A0" w:rsidRPr="00313810" w:rsidRDefault="003A14A0" w:rsidP="003A14A0">
      <w:pPr>
        <w:spacing w:line="360" w:lineRule="auto"/>
        <w:jc w:val="both"/>
        <w:rPr>
          <w:rFonts w:ascii="Lucida Calligraphy" w:hAnsi="Lucida Calligraphy" w:cs="Arial"/>
          <w:b/>
          <w:sz w:val="28"/>
          <w:szCs w:val="28"/>
        </w:rPr>
      </w:pPr>
      <w:r w:rsidRPr="00313810">
        <w:rPr>
          <w:rFonts w:ascii="Lucida Calligraphy" w:eastAsia="Arial" w:hAnsi="Lucida Calligraphy" w:cs="Arial"/>
          <w:b/>
          <w:sz w:val="28"/>
          <w:szCs w:val="28"/>
        </w:rPr>
        <w:t>5.3</w:t>
      </w:r>
      <w:proofErr w:type="gramStart"/>
      <w:r w:rsidRPr="00313810">
        <w:rPr>
          <w:rFonts w:ascii="Lucida Calligraphy" w:eastAsia="Arial" w:hAnsi="Lucida Calligraphy" w:cs="Arial"/>
          <w:b/>
          <w:sz w:val="28"/>
          <w:szCs w:val="28"/>
        </w:rPr>
        <w:t>.c</w:t>
      </w:r>
      <w:proofErr w:type="gramEnd"/>
      <w:r w:rsidRPr="00313810">
        <w:rPr>
          <w:rFonts w:ascii="Lucida Calligraphy" w:eastAsia="Arial" w:hAnsi="Lucida Calligraphy" w:cs="Arial"/>
          <w:b/>
          <w:sz w:val="28"/>
          <w:szCs w:val="28"/>
        </w:rPr>
        <w:t xml:space="preserve"> Test Procedure  </w:t>
      </w:r>
    </w:p>
    <w:p w:rsidR="003A14A0" w:rsidRPr="00944966" w:rsidRDefault="003A14A0" w:rsidP="003A14A0">
      <w:pPr>
        <w:spacing w:line="360" w:lineRule="auto"/>
        <w:jc w:val="both"/>
        <w:rPr>
          <w:rFonts w:ascii="Arial" w:eastAsia="Arial" w:hAnsi="Arial" w:cs="Arial"/>
          <w:b/>
          <w:sz w:val="24"/>
          <w:szCs w:val="24"/>
        </w:rPr>
      </w:pPr>
    </w:p>
    <w:p w:rsidR="003A14A0" w:rsidRPr="00944966" w:rsidRDefault="003A14A0" w:rsidP="003A14A0">
      <w:pPr>
        <w:pStyle w:val="ListParagraph"/>
        <w:numPr>
          <w:ilvl w:val="0"/>
          <w:numId w:val="15"/>
        </w:numPr>
        <w:spacing w:line="360" w:lineRule="auto"/>
        <w:jc w:val="both"/>
        <w:rPr>
          <w:rFonts w:ascii="Arial" w:eastAsia="Arial" w:hAnsi="Arial" w:cs="Arial"/>
          <w:sz w:val="24"/>
          <w:szCs w:val="24"/>
        </w:rPr>
      </w:pPr>
      <w:r w:rsidRPr="00944966">
        <w:rPr>
          <w:rFonts w:ascii="Arial" w:eastAsia="Arial" w:hAnsi="Arial" w:cs="Arial"/>
          <w:sz w:val="24"/>
          <w:szCs w:val="24"/>
        </w:rPr>
        <w:t>For Test 1, input correct Zip Code.</w:t>
      </w:r>
    </w:p>
    <w:p w:rsidR="003A14A0" w:rsidRPr="00944966" w:rsidRDefault="003A14A0" w:rsidP="003A14A0">
      <w:pPr>
        <w:pStyle w:val="ListParagraph"/>
        <w:numPr>
          <w:ilvl w:val="0"/>
          <w:numId w:val="15"/>
        </w:numPr>
        <w:spacing w:line="360" w:lineRule="auto"/>
        <w:jc w:val="both"/>
        <w:rPr>
          <w:rFonts w:ascii="Arial" w:eastAsia="Arial" w:hAnsi="Arial" w:cs="Arial"/>
          <w:sz w:val="24"/>
          <w:szCs w:val="24"/>
        </w:rPr>
      </w:pPr>
      <w:r w:rsidRPr="00944966">
        <w:rPr>
          <w:rFonts w:ascii="Arial" w:eastAsia="Arial" w:hAnsi="Arial" w:cs="Arial"/>
          <w:sz w:val="24"/>
          <w:szCs w:val="24"/>
        </w:rPr>
        <w:t>Press search</w:t>
      </w:r>
    </w:p>
    <w:p w:rsidR="003A14A0" w:rsidRPr="00944966" w:rsidRDefault="003A14A0" w:rsidP="003A14A0">
      <w:pPr>
        <w:pStyle w:val="ListParagraph"/>
        <w:numPr>
          <w:ilvl w:val="0"/>
          <w:numId w:val="15"/>
        </w:numPr>
        <w:spacing w:line="360" w:lineRule="auto"/>
        <w:jc w:val="both"/>
        <w:rPr>
          <w:rFonts w:ascii="Arial" w:eastAsia="Arial" w:hAnsi="Arial" w:cs="Arial"/>
          <w:sz w:val="24"/>
          <w:szCs w:val="24"/>
        </w:rPr>
      </w:pPr>
      <w:r w:rsidRPr="00944966">
        <w:rPr>
          <w:rFonts w:ascii="Arial" w:eastAsia="Arial" w:hAnsi="Arial" w:cs="Arial"/>
          <w:sz w:val="24"/>
          <w:szCs w:val="24"/>
        </w:rPr>
        <w:t>For Test 2, input incorrect Zip Code.</w:t>
      </w:r>
    </w:p>
    <w:p w:rsidR="003A14A0" w:rsidRPr="00944966" w:rsidRDefault="003A14A0" w:rsidP="003A14A0">
      <w:pPr>
        <w:pStyle w:val="ListParagraph"/>
        <w:numPr>
          <w:ilvl w:val="0"/>
          <w:numId w:val="15"/>
        </w:numPr>
        <w:spacing w:line="360" w:lineRule="auto"/>
        <w:jc w:val="both"/>
        <w:rPr>
          <w:rFonts w:ascii="Arial" w:eastAsia="Arial" w:hAnsi="Arial" w:cs="Arial"/>
          <w:sz w:val="24"/>
          <w:szCs w:val="24"/>
        </w:rPr>
      </w:pPr>
      <w:r w:rsidRPr="00944966">
        <w:rPr>
          <w:rFonts w:ascii="Arial" w:eastAsia="Arial" w:hAnsi="Arial" w:cs="Arial"/>
          <w:sz w:val="24"/>
          <w:szCs w:val="24"/>
        </w:rPr>
        <w:t>Repeat Step 2</w:t>
      </w:r>
    </w:p>
    <w:p w:rsidR="003A14A0" w:rsidRPr="00944966" w:rsidRDefault="003A14A0" w:rsidP="003A14A0">
      <w:pPr>
        <w:pStyle w:val="ListParagraph"/>
        <w:numPr>
          <w:ilvl w:val="0"/>
          <w:numId w:val="15"/>
        </w:numPr>
        <w:spacing w:line="360" w:lineRule="auto"/>
        <w:jc w:val="both"/>
        <w:rPr>
          <w:rFonts w:ascii="Arial" w:eastAsia="Arial" w:hAnsi="Arial" w:cs="Arial"/>
          <w:sz w:val="24"/>
          <w:szCs w:val="24"/>
        </w:rPr>
      </w:pPr>
      <w:r w:rsidRPr="00944966">
        <w:rPr>
          <w:rFonts w:ascii="Arial" w:eastAsia="Arial" w:hAnsi="Arial" w:cs="Arial"/>
          <w:sz w:val="24"/>
          <w:szCs w:val="24"/>
        </w:rPr>
        <w:t>For Test 3, input no correct Zip Code.</w:t>
      </w:r>
    </w:p>
    <w:p w:rsidR="003A14A0" w:rsidRPr="00944966" w:rsidRDefault="003A14A0" w:rsidP="003A14A0">
      <w:pPr>
        <w:pStyle w:val="ListParagraph"/>
        <w:numPr>
          <w:ilvl w:val="0"/>
          <w:numId w:val="15"/>
        </w:numPr>
        <w:spacing w:line="360" w:lineRule="auto"/>
        <w:jc w:val="both"/>
        <w:rPr>
          <w:rFonts w:ascii="Arial" w:eastAsia="Arial" w:hAnsi="Arial" w:cs="Arial"/>
          <w:sz w:val="24"/>
          <w:szCs w:val="24"/>
        </w:rPr>
      </w:pPr>
      <w:r w:rsidRPr="00944966">
        <w:rPr>
          <w:rFonts w:ascii="Arial" w:eastAsia="Arial" w:hAnsi="Arial" w:cs="Arial"/>
          <w:sz w:val="24"/>
          <w:szCs w:val="24"/>
        </w:rPr>
        <w:t>Repeat Step 2</w:t>
      </w:r>
    </w:p>
    <w:p w:rsidR="003A14A0" w:rsidRPr="00944966" w:rsidRDefault="003A14A0" w:rsidP="003A14A0">
      <w:pPr>
        <w:pStyle w:val="ListParagraph"/>
        <w:spacing w:line="360" w:lineRule="auto"/>
        <w:ind w:left="1080"/>
        <w:jc w:val="both"/>
        <w:rPr>
          <w:rFonts w:ascii="Arial" w:eastAsia="Arial" w:hAnsi="Arial" w:cs="Arial"/>
          <w:sz w:val="24"/>
          <w:szCs w:val="24"/>
        </w:rPr>
      </w:pPr>
    </w:p>
    <w:p w:rsidR="003A14A0" w:rsidRPr="00944966" w:rsidRDefault="003A14A0" w:rsidP="003A14A0">
      <w:pPr>
        <w:spacing w:line="360" w:lineRule="auto"/>
        <w:ind w:left="720"/>
        <w:jc w:val="both"/>
        <w:rPr>
          <w:rFonts w:ascii="Arial" w:eastAsia="Arial" w:hAnsi="Arial" w:cs="Arial"/>
          <w:sz w:val="24"/>
          <w:szCs w:val="24"/>
        </w:rPr>
      </w:pPr>
    </w:p>
    <w:p w:rsidR="003A14A0" w:rsidRPr="00944966" w:rsidRDefault="003A14A0" w:rsidP="003A14A0">
      <w:pPr>
        <w:spacing w:line="360" w:lineRule="auto"/>
        <w:ind w:left="720"/>
        <w:jc w:val="both"/>
        <w:rPr>
          <w:rFonts w:ascii="Arial" w:eastAsia="Arial" w:hAnsi="Arial" w:cs="Arial"/>
          <w:sz w:val="24"/>
          <w:szCs w:val="24"/>
        </w:rPr>
      </w:pPr>
    </w:p>
    <w:p w:rsidR="003A14A0" w:rsidRPr="00944966" w:rsidRDefault="003A14A0" w:rsidP="003A14A0">
      <w:pPr>
        <w:spacing w:line="360" w:lineRule="auto"/>
        <w:ind w:left="720"/>
        <w:jc w:val="both"/>
        <w:rPr>
          <w:rFonts w:ascii="Arial" w:eastAsia="Arial" w:hAnsi="Arial" w:cs="Arial"/>
          <w:sz w:val="24"/>
          <w:szCs w:val="24"/>
        </w:rPr>
      </w:pPr>
    </w:p>
    <w:p w:rsidR="003A14A0" w:rsidRPr="00944966" w:rsidRDefault="003A14A0" w:rsidP="003A14A0">
      <w:pPr>
        <w:spacing w:line="360" w:lineRule="auto"/>
        <w:ind w:left="720"/>
        <w:jc w:val="both"/>
        <w:rPr>
          <w:rFonts w:ascii="Arial" w:eastAsia="Arial" w:hAnsi="Arial" w:cs="Arial"/>
          <w:sz w:val="24"/>
          <w:szCs w:val="24"/>
        </w:rPr>
      </w:pPr>
    </w:p>
    <w:p w:rsidR="003A14A0" w:rsidRPr="00944966" w:rsidRDefault="003A14A0" w:rsidP="003A14A0">
      <w:pPr>
        <w:spacing w:line="360" w:lineRule="auto"/>
        <w:jc w:val="center"/>
        <w:rPr>
          <w:rFonts w:ascii="Arial" w:hAnsi="Arial" w:cs="Arial"/>
          <w:sz w:val="24"/>
          <w:szCs w:val="24"/>
        </w:rPr>
      </w:pPr>
    </w:p>
    <w:p w:rsidR="003A14A0" w:rsidRPr="00944966" w:rsidRDefault="003A14A0" w:rsidP="003A14A0">
      <w:pPr>
        <w:spacing w:line="360" w:lineRule="auto"/>
        <w:jc w:val="center"/>
        <w:rPr>
          <w:rFonts w:ascii="Arial" w:hAnsi="Arial" w:cs="Arial"/>
          <w:sz w:val="24"/>
          <w:szCs w:val="24"/>
        </w:rPr>
      </w:pPr>
    </w:p>
    <w:p w:rsidR="003A14A0" w:rsidRPr="00944966" w:rsidRDefault="003A14A0" w:rsidP="003A14A0">
      <w:pPr>
        <w:spacing w:line="360" w:lineRule="auto"/>
        <w:rPr>
          <w:rFonts w:ascii="Arial" w:hAnsi="Arial" w:cs="Arial"/>
          <w:sz w:val="24"/>
          <w:szCs w:val="24"/>
        </w:rPr>
      </w:pPr>
    </w:p>
    <w:p w:rsidR="003A14A0" w:rsidRPr="00944966" w:rsidRDefault="003A14A0" w:rsidP="003A14A0">
      <w:pPr>
        <w:spacing w:line="360" w:lineRule="auto"/>
        <w:jc w:val="center"/>
        <w:rPr>
          <w:rFonts w:ascii="Arial" w:hAnsi="Arial" w:cs="Arial"/>
          <w:sz w:val="24"/>
          <w:szCs w:val="24"/>
        </w:rPr>
      </w:pPr>
    </w:p>
    <w:p w:rsidR="003A14A0" w:rsidRPr="00313810" w:rsidRDefault="003A14A0" w:rsidP="003A14A0">
      <w:pPr>
        <w:spacing w:line="360" w:lineRule="auto"/>
        <w:jc w:val="center"/>
        <w:rPr>
          <w:rFonts w:ascii="Lucida Calligraphy" w:eastAsia="Arial" w:hAnsi="Lucida Calligraphy" w:cs="Arial"/>
          <w:b/>
          <w:sz w:val="28"/>
          <w:szCs w:val="28"/>
        </w:rPr>
      </w:pPr>
      <w:r w:rsidRPr="00313810">
        <w:rPr>
          <w:rFonts w:ascii="Lucida Calligraphy" w:eastAsia="Arial" w:hAnsi="Lucida Calligraphy" w:cs="Arial"/>
          <w:b/>
          <w:sz w:val="28"/>
          <w:szCs w:val="28"/>
        </w:rPr>
        <w:t>Test 4</w:t>
      </w:r>
    </w:p>
    <w:p w:rsidR="003A14A0" w:rsidRPr="00313810" w:rsidRDefault="003A14A0" w:rsidP="003A14A0">
      <w:pPr>
        <w:spacing w:line="360" w:lineRule="auto"/>
        <w:jc w:val="both"/>
        <w:rPr>
          <w:rFonts w:ascii="Lucida Calligraphy" w:eastAsia="Arial" w:hAnsi="Lucida Calligraphy" w:cs="Arial"/>
          <w:sz w:val="28"/>
          <w:szCs w:val="28"/>
        </w:rPr>
      </w:pPr>
    </w:p>
    <w:p w:rsidR="003A14A0" w:rsidRPr="00313810" w:rsidRDefault="003A14A0" w:rsidP="003A14A0">
      <w:pPr>
        <w:spacing w:line="360" w:lineRule="auto"/>
        <w:jc w:val="both"/>
        <w:rPr>
          <w:rFonts w:ascii="Lucida Calligraphy" w:hAnsi="Lucida Calligraphy" w:cs="Arial"/>
          <w:b/>
          <w:sz w:val="28"/>
          <w:szCs w:val="28"/>
        </w:rPr>
      </w:pPr>
      <w:r w:rsidRPr="00313810">
        <w:rPr>
          <w:rFonts w:ascii="Lucida Calligraphy" w:eastAsia="Arial" w:hAnsi="Lucida Calligraphy" w:cs="Arial"/>
          <w:b/>
          <w:sz w:val="28"/>
          <w:szCs w:val="28"/>
        </w:rPr>
        <w:t>5.4</w:t>
      </w:r>
      <w:proofErr w:type="gramStart"/>
      <w:r w:rsidRPr="00313810">
        <w:rPr>
          <w:rFonts w:ascii="Lucida Calligraphy" w:eastAsia="Arial" w:hAnsi="Lucida Calligraphy" w:cs="Arial"/>
          <w:b/>
          <w:sz w:val="28"/>
          <w:szCs w:val="28"/>
        </w:rPr>
        <w:t>.a</w:t>
      </w:r>
      <w:proofErr w:type="gramEnd"/>
      <w:r w:rsidRPr="00313810">
        <w:rPr>
          <w:rFonts w:ascii="Lucida Calligraphy" w:eastAsia="Arial" w:hAnsi="Lucida Calligraphy" w:cs="Arial"/>
          <w:b/>
          <w:sz w:val="28"/>
          <w:szCs w:val="28"/>
        </w:rPr>
        <w:t>. Test Data</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ab/>
        <w:t>The data for this test is the customer SKU, Name and Email.DS</w:t>
      </w:r>
    </w:p>
    <w:p w:rsidR="003A14A0" w:rsidRPr="00313810" w:rsidRDefault="003A14A0" w:rsidP="003A14A0">
      <w:pPr>
        <w:spacing w:line="360" w:lineRule="auto"/>
        <w:jc w:val="both"/>
        <w:rPr>
          <w:rFonts w:ascii="Lucida Calligraphy" w:eastAsia="Arial" w:hAnsi="Lucida Calligraphy" w:cs="Arial"/>
          <w:sz w:val="28"/>
          <w:szCs w:val="28"/>
        </w:rPr>
      </w:pPr>
    </w:p>
    <w:p w:rsidR="003A14A0" w:rsidRPr="00313810" w:rsidRDefault="003A14A0" w:rsidP="003A14A0">
      <w:pPr>
        <w:spacing w:line="360" w:lineRule="auto"/>
        <w:jc w:val="both"/>
        <w:rPr>
          <w:rFonts w:ascii="Lucida Calligraphy" w:hAnsi="Lucida Calligraphy" w:cs="Arial"/>
          <w:b/>
          <w:sz w:val="28"/>
          <w:szCs w:val="28"/>
        </w:rPr>
      </w:pPr>
      <w:r w:rsidRPr="00313810">
        <w:rPr>
          <w:rFonts w:ascii="Lucida Calligraphy" w:eastAsia="Arial" w:hAnsi="Lucida Calligraphy" w:cs="Arial"/>
          <w:b/>
          <w:sz w:val="28"/>
          <w:szCs w:val="28"/>
        </w:rPr>
        <w:t>5.4</w:t>
      </w:r>
      <w:proofErr w:type="gramStart"/>
      <w:r w:rsidRPr="00313810">
        <w:rPr>
          <w:rFonts w:ascii="Lucida Calligraphy" w:eastAsia="Arial" w:hAnsi="Lucida Calligraphy" w:cs="Arial"/>
          <w:b/>
          <w:sz w:val="28"/>
          <w:szCs w:val="28"/>
        </w:rPr>
        <w:t>.b</w:t>
      </w:r>
      <w:proofErr w:type="gramEnd"/>
      <w:r w:rsidRPr="00313810">
        <w:rPr>
          <w:rFonts w:ascii="Lucida Calligraphy" w:eastAsia="Arial" w:hAnsi="Lucida Calligraphy" w:cs="Arial"/>
          <w:b/>
          <w:sz w:val="28"/>
          <w:szCs w:val="28"/>
        </w:rPr>
        <w:t>. Expected Results</w:t>
      </w:r>
    </w:p>
    <w:p w:rsidR="003A14A0" w:rsidRPr="00944966" w:rsidRDefault="003A14A0" w:rsidP="003A14A0">
      <w:pPr>
        <w:spacing w:line="360" w:lineRule="auto"/>
        <w:jc w:val="both"/>
        <w:rPr>
          <w:rFonts w:ascii="Arial" w:eastAsia="Arial" w:hAnsi="Arial" w:cs="Arial"/>
          <w:b/>
          <w:sz w:val="24"/>
          <w:szCs w:val="24"/>
        </w:rPr>
      </w:pP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b/>
          <w:sz w:val="24"/>
          <w:szCs w:val="24"/>
        </w:rPr>
        <w:tab/>
      </w:r>
      <w:r w:rsidRPr="00944966">
        <w:rPr>
          <w:rFonts w:ascii="Arial" w:eastAsia="Arial" w:hAnsi="Arial" w:cs="Arial"/>
          <w:sz w:val="24"/>
          <w:szCs w:val="24"/>
        </w:rPr>
        <w:t xml:space="preserve">The results for this test will only be successful for the first condition. Condition two gets a result but it will be for the wrong client. </w:t>
      </w:r>
      <w:proofErr w:type="spellStart"/>
      <w:r w:rsidRPr="00944966">
        <w:rPr>
          <w:rFonts w:ascii="Arial" w:eastAsia="Arial" w:hAnsi="Arial" w:cs="Arial"/>
          <w:sz w:val="24"/>
          <w:szCs w:val="24"/>
        </w:rPr>
        <w:t>Conditons</w:t>
      </w:r>
      <w:proofErr w:type="spellEnd"/>
      <w:r w:rsidRPr="00944966">
        <w:rPr>
          <w:rFonts w:ascii="Arial" w:eastAsia="Arial" w:hAnsi="Arial" w:cs="Arial"/>
          <w:sz w:val="24"/>
          <w:szCs w:val="24"/>
        </w:rPr>
        <w:t xml:space="preserve"> 3 and 4 are successful, but 4 will get the wrong item. The last two conditions will cancel the order, resulting in failure.</w:t>
      </w:r>
    </w:p>
    <w:p w:rsidR="003A14A0" w:rsidRPr="00944966" w:rsidRDefault="003A14A0" w:rsidP="003A14A0">
      <w:pPr>
        <w:spacing w:line="360" w:lineRule="auto"/>
        <w:jc w:val="both"/>
        <w:rPr>
          <w:rFonts w:ascii="Arial" w:eastAsia="Arial" w:hAnsi="Arial" w:cs="Arial"/>
          <w:sz w:val="24"/>
          <w:szCs w:val="24"/>
        </w:rPr>
      </w:pPr>
    </w:p>
    <w:p w:rsidR="003A14A0" w:rsidRPr="00313810" w:rsidRDefault="003A14A0" w:rsidP="003A14A0">
      <w:pPr>
        <w:spacing w:line="360" w:lineRule="auto"/>
        <w:jc w:val="both"/>
        <w:rPr>
          <w:rFonts w:ascii="Lucida Calligraphy" w:hAnsi="Lucida Calligraphy" w:cs="Arial"/>
          <w:b/>
          <w:sz w:val="28"/>
          <w:szCs w:val="28"/>
        </w:rPr>
      </w:pPr>
      <w:r w:rsidRPr="00313810">
        <w:rPr>
          <w:rFonts w:ascii="Lucida Calligraphy" w:eastAsia="Arial" w:hAnsi="Lucida Calligraphy" w:cs="Arial"/>
          <w:b/>
          <w:sz w:val="28"/>
          <w:szCs w:val="28"/>
        </w:rPr>
        <w:t>5.4</w:t>
      </w:r>
      <w:proofErr w:type="gramStart"/>
      <w:r w:rsidRPr="00313810">
        <w:rPr>
          <w:rFonts w:ascii="Lucida Calligraphy" w:eastAsia="Arial" w:hAnsi="Lucida Calligraphy" w:cs="Arial"/>
          <w:b/>
          <w:sz w:val="28"/>
          <w:szCs w:val="28"/>
        </w:rPr>
        <w:t>.c</w:t>
      </w:r>
      <w:proofErr w:type="gramEnd"/>
      <w:r w:rsidRPr="00313810">
        <w:rPr>
          <w:rFonts w:ascii="Lucida Calligraphy" w:eastAsia="Arial" w:hAnsi="Lucida Calligraphy" w:cs="Arial"/>
          <w:b/>
          <w:sz w:val="28"/>
          <w:szCs w:val="28"/>
        </w:rPr>
        <w:t xml:space="preserve"> Test Procedure</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pStyle w:val="ListParagraph"/>
        <w:numPr>
          <w:ilvl w:val="0"/>
          <w:numId w:val="16"/>
        </w:numPr>
        <w:spacing w:line="360" w:lineRule="auto"/>
        <w:jc w:val="both"/>
        <w:rPr>
          <w:rFonts w:ascii="Arial" w:eastAsia="Arial" w:hAnsi="Arial" w:cs="Arial"/>
          <w:sz w:val="24"/>
          <w:szCs w:val="24"/>
        </w:rPr>
      </w:pPr>
      <w:r w:rsidRPr="00944966">
        <w:rPr>
          <w:rFonts w:ascii="Arial" w:eastAsia="Arial" w:hAnsi="Arial" w:cs="Arial"/>
          <w:sz w:val="24"/>
          <w:szCs w:val="24"/>
        </w:rPr>
        <w:t>For Test 1, input the correct Name and Email.</w:t>
      </w:r>
    </w:p>
    <w:p w:rsidR="003A14A0" w:rsidRPr="00944966" w:rsidRDefault="003A14A0" w:rsidP="003A14A0">
      <w:pPr>
        <w:pStyle w:val="ListParagraph"/>
        <w:numPr>
          <w:ilvl w:val="0"/>
          <w:numId w:val="16"/>
        </w:numPr>
        <w:spacing w:line="360" w:lineRule="auto"/>
        <w:jc w:val="both"/>
        <w:rPr>
          <w:rFonts w:ascii="Arial" w:eastAsia="Arial" w:hAnsi="Arial" w:cs="Arial"/>
          <w:sz w:val="24"/>
          <w:szCs w:val="24"/>
        </w:rPr>
      </w:pPr>
      <w:r w:rsidRPr="00944966">
        <w:rPr>
          <w:rFonts w:ascii="Arial" w:eastAsia="Arial" w:hAnsi="Arial" w:cs="Arial"/>
          <w:sz w:val="24"/>
          <w:szCs w:val="24"/>
        </w:rPr>
        <w:t>Enter SKU (This is also Test 3).</w:t>
      </w:r>
    </w:p>
    <w:p w:rsidR="003A14A0" w:rsidRPr="00944966" w:rsidRDefault="003A14A0" w:rsidP="003A14A0">
      <w:pPr>
        <w:pStyle w:val="ListParagraph"/>
        <w:numPr>
          <w:ilvl w:val="0"/>
          <w:numId w:val="16"/>
        </w:numPr>
        <w:spacing w:line="360" w:lineRule="auto"/>
        <w:jc w:val="both"/>
        <w:rPr>
          <w:rFonts w:ascii="Arial" w:eastAsia="Arial" w:hAnsi="Arial" w:cs="Arial"/>
          <w:sz w:val="24"/>
          <w:szCs w:val="24"/>
        </w:rPr>
      </w:pPr>
      <w:r w:rsidRPr="00944966">
        <w:rPr>
          <w:rFonts w:ascii="Arial" w:eastAsia="Arial" w:hAnsi="Arial" w:cs="Arial"/>
          <w:sz w:val="24"/>
          <w:szCs w:val="24"/>
        </w:rPr>
        <w:t>Send request.</w:t>
      </w:r>
    </w:p>
    <w:p w:rsidR="003A14A0" w:rsidRPr="00944966" w:rsidRDefault="003A14A0" w:rsidP="003A14A0">
      <w:pPr>
        <w:pStyle w:val="ListParagraph"/>
        <w:numPr>
          <w:ilvl w:val="0"/>
          <w:numId w:val="16"/>
        </w:numPr>
        <w:spacing w:line="360" w:lineRule="auto"/>
        <w:jc w:val="both"/>
        <w:rPr>
          <w:rFonts w:ascii="Arial" w:eastAsia="Arial" w:hAnsi="Arial" w:cs="Arial"/>
          <w:sz w:val="24"/>
          <w:szCs w:val="24"/>
        </w:rPr>
      </w:pPr>
      <w:r w:rsidRPr="00944966">
        <w:rPr>
          <w:rFonts w:ascii="Arial" w:eastAsia="Arial" w:hAnsi="Arial" w:cs="Arial"/>
          <w:sz w:val="24"/>
          <w:szCs w:val="24"/>
        </w:rPr>
        <w:t>Get confirmation.</w:t>
      </w:r>
    </w:p>
    <w:p w:rsidR="003A14A0" w:rsidRPr="00944966" w:rsidRDefault="003A14A0" w:rsidP="003A14A0">
      <w:pPr>
        <w:pStyle w:val="ListParagraph"/>
        <w:numPr>
          <w:ilvl w:val="0"/>
          <w:numId w:val="16"/>
        </w:numPr>
        <w:spacing w:line="360" w:lineRule="auto"/>
        <w:jc w:val="both"/>
        <w:rPr>
          <w:rFonts w:ascii="Arial" w:eastAsia="Arial" w:hAnsi="Arial" w:cs="Arial"/>
          <w:sz w:val="24"/>
          <w:szCs w:val="24"/>
        </w:rPr>
      </w:pPr>
      <w:r w:rsidRPr="00944966">
        <w:rPr>
          <w:rFonts w:ascii="Arial" w:eastAsia="Arial" w:hAnsi="Arial" w:cs="Arial"/>
          <w:sz w:val="24"/>
          <w:szCs w:val="24"/>
        </w:rPr>
        <w:t>For Test 2, repeat steps 1-3 but with incorrect Name and Email.</w:t>
      </w:r>
    </w:p>
    <w:p w:rsidR="003A14A0" w:rsidRPr="00944966" w:rsidRDefault="003A14A0" w:rsidP="003A14A0">
      <w:pPr>
        <w:pStyle w:val="ListParagraph"/>
        <w:numPr>
          <w:ilvl w:val="0"/>
          <w:numId w:val="16"/>
        </w:numPr>
        <w:spacing w:line="360" w:lineRule="auto"/>
        <w:jc w:val="both"/>
        <w:rPr>
          <w:rFonts w:ascii="Arial" w:eastAsia="Arial" w:hAnsi="Arial" w:cs="Arial"/>
          <w:sz w:val="24"/>
          <w:szCs w:val="24"/>
        </w:rPr>
      </w:pPr>
      <w:r w:rsidRPr="00944966">
        <w:rPr>
          <w:rFonts w:ascii="Arial" w:eastAsia="Arial" w:hAnsi="Arial" w:cs="Arial"/>
          <w:sz w:val="24"/>
          <w:szCs w:val="24"/>
        </w:rPr>
        <w:t>For Test 4, repeat steps1-4 but with the incorrect SKU</w:t>
      </w:r>
    </w:p>
    <w:p w:rsidR="003A14A0" w:rsidRPr="00944966" w:rsidRDefault="003A14A0" w:rsidP="003A14A0">
      <w:pPr>
        <w:pStyle w:val="ListParagraph"/>
        <w:numPr>
          <w:ilvl w:val="0"/>
          <w:numId w:val="16"/>
        </w:numPr>
        <w:spacing w:line="360" w:lineRule="auto"/>
        <w:jc w:val="both"/>
        <w:rPr>
          <w:rFonts w:ascii="Arial" w:eastAsia="Arial" w:hAnsi="Arial" w:cs="Arial"/>
          <w:sz w:val="24"/>
          <w:szCs w:val="24"/>
        </w:rPr>
      </w:pPr>
      <w:r w:rsidRPr="00944966">
        <w:rPr>
          <w:rFonts w:ascii="Arial" w:eastAsia="Arial" w:hAnsi="Arial" w:cs="Arial"/>
          <w:sz w:val="24"/>
          <w:szCs w:val="24"/>
        </w:rPr>
        <w:t>For Test 5, repeat steps 1-3 but without entering any information.</w:t>
      </w:r>
    </w:p>
    <w:p w:rsidR="003A14A0" w:rsidRPr="00944966" w:rsidRDefault="003A14A0" w:rsidP="003A14A0">
      <w:pPr>
        <w:pStyle w:val="ListParagraph"/>
        <w:numPr>
          <w:ilvl w:val="0"/>
          <w:numId w:val="16"/>
        </w:numPr>
        <w:spacing w:line="360" w:lineRule="auto"/>
        <w:jc w:val="both"/>
        <w:rPr>
          <w:rFonts w:ascii="Arial" w:eastAsia="Arial" w:hAnsi="Arial" w:cs="Arial"/>
          <w:sz w:val="24"/>
          <w:szCs w:val="24"/>
        </w:rPr>
      </w:pPr>
      <w:r w:rsidRPr="00944966">
        <w:rPr>
          <w:rFonts w:ascii="Arial" w:eastAsia="Arial" w:hAnsi="Arial" w:cs="Arial"/>
          <w:sz w:val="24"/>
          <w:szCs w:val="24"/>
        </w:rPr>
        <w:t>For Test 6, close the window.</w:t>
      </w:r>
    </w:p>
    <w:p w:rsidR="003A14A0" w:rsidRPr="00944966" w:rsidRDefault="003A14A0" w:rsidP="003A14A0">
      <w:pPr>
        <w:pStyle w:val="ListParagraph"/>
        <w:spacing w:line="360" w:lineRule="auto"/>
        <w:ind w:left="1080"/>
        <w:jc w:val="both"/>
        <w:rPr>
          <w:rFonts w:ascii="Arial" w:eastAsia="Arial" w:hAnsi="Arial" w:cs="Arial"/>
          <w:sz w:val="24"/>
          <w:szCs w:val="24"/>
        </w:rPr>
      </w:pPr>
    </w:p>
    <w:p w:rsidR="003A14A0" w:rsidRPr="00944966" w:rsidRDefault="003A14A0" w:rsidP="003A14A0">
      <w:pPr>
        <w:spacing w:line="360" w:lineRule="auto"/>
        <w:ind w:left="720"/>
        <w:jc w:val="both"/>
        <w:rPr>
          <w:rFonts w:ascii="Arial" w:eastAsia="Arial" w:hAnsi="Arial" w:cs="Arial"/>
          <w:sz w:val="24"/>
          <w:szCs w:val="24"/>
        </w:rPr>
      </w:pPr>
    </w:p>
    <w:p w:rsidR="003A14A0" w:rsidRPr="00944966" w:rsidRDefault="003A14A0" w:rsidP="003A14A0">
      <w:pPr>
        <w:spacing w:line="360" w:lineRule="auto"/>
        <w:ind w:left="720"/>
        <w:jc w:val="both"/>
        <w:rPr>
          <w:rFonts w:ascii="Arial" w:eastAsia="Arial" w:hAnsi="Arial" w:cs="Arial"/>
          <w:sz w:val="24"/>
          <w:szCs w:val="24"/>
        </w:rPr>
      </w:pPr>
    </w:p>
    <w:p w:rsidR="003A14A0" w:rsidRPr="00944966" w:rsidRDefault="003A14A0" w:rsidP="003A14A0">
      <w:pPr>
        <w:spacing w:line="360" w:lineRule="auto"/>
        <w:ind w:left="720"/>
        <w:jc w:val="both"/>
        <w:rPr>
          <w:rFonts w:ascii="Arial" w:eastAsia="Arial" w:hAnsi="Arial" w:cs="Arial"/>
          <w:sz w:val="24"/>
          <w:szCs w:val="24"/>
        </w:rPr>
      </w:pP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ind w:left="720"/>
        <w:jc w:val="both"/>
        <w:rPr>
          <w:rFonts w:ascii="Arial" w:eastAsia="Arial" w:hAnsi="Arial" w:cs="Arial"/>
          <w:sz w:val="24"/>
          <w:szCs w:val="24"/>
        </w:rPr>
      </w:pPr>
    </w:p>
    <w:p w:rsidR="003A14A0" w:rsidRPr="00313810" w:rsidRDefault="003A14A0" w:rsidP="003A14A0">
      <w:pPr>
        <w:spacing w:line="360" w:lineRule="auto"/>
        <w:jc w:val="center"/>
        <w:rPr>
          <w:rFonts w:ascii="Lucida Calligraphy" w:eastAsia="Arial" w:hAnsi="Lucida Calligraphy" w:cs="Arial"/>
          <w:b/>
          <w:sz w:val="28"/>
          <w:szCs w:val="28"/>
        </w:rPr>
      </w:pPr>
      <w:r w:rsidRPr="00313810">
        <w:rPr>
          <w:rFonts w:ascii="Lucida Calligraphy" w:eastAsia="Arial" w:hAnsi="Lucida Calligraphy" w:cs="Arial"/>
          <w:b/>
          <w:sz w:val="28"/>
          <w:szCs w:val="28"/>
        </w:rPr>
        <w:t>Test 5</w:t>
      </w:r>
    </w:p>
    <w:p w:rsidR="003A14A0" w:rsidRPr="00313810" w:rsidRDefault="003A14A0" w:rsidP="003A14A0">
      <w:pPr>
        <w:spacing w:line="360" w:lineRule="auto"/>
        <w:jc w:val="both"/>
        <w:rPr>
          <w:rFonts w:ascii="Lucida Calligraphy" w:eastAsia="Arial" w:hAnsi="Lucida Calligraphy" w:cs="Arial"/>
          <w:b/>
          <w:sz w:val="28"/>
          <w:szCs w:val="28"/>
        </w:rPr>
      </w:pPr>
    </w:p>
    <w:p w:rsidR="003A14A0" w:rsidRPr="00313810" w:rsidRDefault="003A14A0" w:rsidP="003A14A0">
      <w:pPr>
        <w:spacing w:line="360" w:lineRule="auto"/>
        <w:jc w:val="both"/>
        <w:rPr>
          <w:rFonts w:ascii="Lucida Calligraphy" w:hAnsi="Lucida Calligraphy" w:cs="Arial"/>
          <w:b/>
          <w:sz w:val="28"/>
          <w:szCs w:val="28"/>
        </w:rPr>
      </w:pPr>
      <w:r w:rsidRPr="00313810">
        <w:rPr>
          <w:rFonts w:ascii="Lucida Calligraphy" w:eastAsia="Arial" w:hAnsi="Lucida Calligraphy" w:cs="Arial"/>
          <w:b/>
          <w:sz w:val="28"/>
          <w:szCs w:val="28"/>
        </w:rPr>
        <w:t>5.5</w:t>
      </w:r>
      <w:proofErr w:type="gramStart"/>
      <w:r w:rsidRPr="00313810">
        <w:rPr>
          <w:rFonts w:ascii="Lucida Calligraphy" w:eastAsia="Arial" w:hAnsi="Lucida Calligraphy" w:cs="Arial"/>
          <w:b/>
          <w:sz w:val="28"/>
          <w:szCs w:val="28"/>
        </w:rPr>
        <w:t>.a</w:t>
      </w:r>
      <w:proofErr w:type="gramEnd"/>
      <w:r w:rsidRPr="00313810">
        <w:rPr>
          <w:rFonts w:ascii="Lucida Calligraphy" w:eastAsia="Arial" w:hAnsi="Lucida Calligraphy" w:cs="Arial"/>
          <w:b/>
          <w:sz w:val="28"/>
          <w:szCs w:val="28"/>
        </w:rPr>
        <w:t>. Test Data</w:t>
      </w: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ab/>
        <w:t xml:space="preserve">The data for this test will again be the </w:t>
      </w:r>
      <w:proofErr w:type="spellStart"/>
      <w:r w:rsidRPr="00944966">
        <w:rPr>
          <w:rFonts w:ascii="Arial" w:eastAsia="Arial" w:hAnsi="Arial" w:cs="Arial"/>
          <w:sz w:val="24"/>
          <w:szCs w:val="24"/>
        </w:rPr>
        <w:t>sku</w:t>
      </w:r>
      <w:proofErr w:type="spellEnd"/>
      <w:r w:rsidRPr="00944966">
        <w:rPr>
          <w:rFonts w:ascii="Arial" w:eastAsia="Arial" w:hAnsi="Arial" w:cs="Arial"/>
          <w:sz w:val="24"/>
          <w:szCs w:val="24"/>
        </w:rPr>
        <w:t>, email and name.</w:t>
      </w:r>
    </w:p>
    <w:p w:rsidR="003A14A0" w:rsidRPr="00944966" w:rsidRDefault="003A14A0" w:rsidP="003A14A0">
      <w:pPr>
        <w:spacing w:line="360" w:lineRule="auto"/>
        <w:ind w:left="720"/>
        <w:jc w:val="both"/>
        <w:rPr>
          <w:rFonts w:ascii="Arial" w:eastAsia="Arial" w:hAnsi="Arial" w:cs="Arial"/>
          <w:sz w:val="24"/>
          <w:szCs w:val="24"/>
        </w:rPr>
      </w:pPr>
    </w:p>
    <w:p w:rsidR="003A14A0" w:rsidRPr="00944966" w:rsidRDefault="003A14A0" w:rsidP="003A14A0">
      <w:pPr>
        <w:spacing w:line="360" w:lineRule="auto"/>
        <w:jc w:val="both"/>
        <w:rPr>
          <w:rFonts w:ascii="Arial" w:eastAsia="Arial" w:hAnsi="Arial" w:cs="Arial"/>
          <w:sz w:val="24"/>
          <w:szCs w:val="24"/>
        </w:rPr>
      </w:pPr>
    </w:p>
    <w:p w:rsidR="003A14A0" w:rsidRPr="00313810" w:rsidRDefault="003A14A0" w:rsidP="003A14A0">
      <w:pPr>
        <w:spacing w:line="360" w:lineRule="auto"/>
        <w:jc w:val="both"/>
        <w:rPr>
          <w:rFonts w:ascii="Lucida Calligraphy" w:hAnsi="Lucida Calligraphy" w:cs="Arial"/>
          <w:b/>
          <w:sz w:val="28"/>
          <w:szCs w:val="28"/>
        </w:rPr>
      </w:pPr>
      <w:r w:rsidRPr="00313810">
        <w:rPr>
          <w:rFonts w:ascii="Lucida Calligraphy" w:eastAsia="Arial" w:hAnsi="Lucida Calligraphy" w:cs="Arial"/>
          <w:b/>
          <w:sz w:val="28"/>
          <w:szCs w:val="28"/>
        </w:rPr>
        <w:t>5.5</w:t>
      </w:r>
      <w:proofErr w:type="gramStart"/>
      <w:r w:rsidRPr="00313810">
        <w:rPr>
          <w:rFonts w:ascii="Lucida Calligraphy" w:eastAsia="Arial" w:hAnsi="Lucida Calligraphy" w:cs="Arial"/>
          <w:b/>
          <w:sz w:val="28"/>
          <w:szCs w:val="28"/>
        </w:rPr>
        <w:t>.b</w:t>
      </w:r>
      <w:proofErr w:type="gramEnd"/>
      <w:r w:rsidRPr="00313810">
        <w:rPr>
          <w:rFonts w:ascii="Lucida Calligraphy" w:eastAsia="Arial" w:hAnsi="Lucida Calligraphy" w:cs="Arial"/>
          <w:b/>
          <w:sz w:val="28"/>
          <w:szCs w:val="28"/>
        </w:rPr>
        <w:t>. Expected Results</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ab/>
        <w:t>For this test, the first two conditions will get results back, but condition 2 leads towards an erroneous hold.</w:t>
      </w:r>
    </w:p>
    <w:p w:rsidR="003A14A0" w:rsidRPr="00944966" w:rsidRDefault="003A14A0" w:rsidP="003A14A0">
      <w:pPr>
        <w:spacing w:line="360" w:lineRule="auto"/>
        <w:jc w:val="both"/>
        <w:rPr>
          <w:rFonts w:ascii="Arial" w:eastAsia="Arial" w:hAnsi="Arial" w:cs="Arial"/>
          <w:sz w:val="24"/>
          <w:szCs w:val="24"/>
        </w:rPr>
      </w:pPr>
    </w:p>
    <w:p w:rsidR="003A14A0" w:rsidRPr="00313810" w:rsidRDefault="003A14A0" w:rsidP="003A14A0">
      <w:pPr>
        <w:spacing w:line="360" w:lineRule="auto"/>
        <w:jc w:val="both"/>
        <w:rPr>
          <w:rFonts w:ascii="Lucida Calligraphy" w:hAnsi="Lucida Calligraphy" w:cs="Arial"/>
          <w:b/>
          <w:sz w:val="28"/>
          <w:szCs w:val="28"/>
        </w:rPr>
      </w:pPr>
      <w:r w:rsidRPr="00313810">
        <w:rPr>
          <w:rFonts w:ascii="Lucida Calligraphy" w:eastAsia="Arial" w:hAnsi="Lucida Calligraphy" w:cs="Arial"/>
          <w:b/>
          <w:sz w:val="28"/>
          <w:szCs w:val="28"/>
        </w:rPr>
        <w:t>5.5</w:t>
      </w:r>
      <w:proofErr w:type="gramStart"/>
      <w:r w:rsidRPr="00313810">
        <w:rPr>
          <w:rFonts w:ascii="Lucida Calligraphy" w:eastAsia="Arial" w:hAnsi="Lucida Calligraphy" w:cs="Arial"/>
          <w:b/>
          <w:sz w:val="28"/>
          <w:szCs w:val="28"/>
        </w:rPr>
        <w:t>.c</w:t>
      </w:r>
      <w:proofErr w:type="gramEnd"/>
      <w:r w:rsidRPr="00313810">
        <w:rPr>
          <w:rFonts w:ascii="Lucida Calligraphy" w:eastAsia="Arial" w:hAnsi="Lucida Calligraphy" w:cs="Arial"/>
          <w:b/>
          <w:sz w:val="28"/>
          <w:szCs w:val="28"/>
        </w:rPr>
        <w:t xml:space="preserve"> Test Procedure</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pStyle w:val="ListParagraph"/>
        <w:numPr>
          <w:ilvl w:val="0"/>
          <w:numId w:val="19"/>
        </w:numPr>
        <w:spacing w:line="360" w:lineRule="auto"/>
        <w:jc w:val="both"/>
        <w:rPr>
          <w:rFonts w:ascii="Arial" w:eastAsia="Arial" w:hAnsi="Arial" w:cs="Arial"/>
          <w:sz w:val="24"/>
          <w:szCs w:val="24"/>
        </w:rPr>
      </w:pPr>
      <w:r w:rsidRPr="00944966">
        <w:rPr>
          <w:rFonts w:ascii="Arial" w:eastAsia="Arial" w:hAnsi="Arial" w:cs="Arial"/>
          <w:sz w:val="24"/>
          <w:szCs w:val="24"/>
        </w:rPr>
        <w:t>For Test 1, input the correct Name and Email.</w:t>
      </w:r>
    </w:p>
    <w:p w:rsidR="003A14A0" w:rsidRPr="00944966" w:rsidRDefault="003A14A0" w:rsidP="003A14A0">
      <w:pPr>
        <w:pStyle w:val="ListParagraph"/>
        <w:numPr>
          <w:ilvl w:val="0"/>
          <w:numId w:val="19"/>
        </w:numPr>
        <w:spacing w:line="360" w:lineRule="auto"/>
        <w:jc w:val="both"/>
        <w:rPr>
          <w:rFonts w:ascii="Arial" w:eastAsia="Arial" w:hAnsi="Arial" w:cs="Arial"/>
          <w:sz w:val="24"/>
          <w:szCs w:val="24"/>
        </w:rPr>
      </w:pPr>
      <w:r w:rsidRPr="00944966">
        <w:rPr>
          <w:rFonts w:ascii="Arial" w:eastAsia="Arial" w:hAnsi="Arial" w:cs="Arial"/>
          <w:sz w:val="24"/>
          <w:szCs w:val="24"/>
        </w:rPr>
        <w:t>Enter SKU (This is also Test 3).</w:t>
      </w:r>
    </w:p>
    <w:p w:rsidR="003A14A0" w:rsidRPr="00944966" w:rsidRDefault="003A14A0" w:rsidP="003A14A0">
      <w:pPr>
        <w:pStyle w:val="ListParagraph"/>
        <w:numPr>
          <w:ilvl w:val="0"/>
          <w:numId w:val="19"/>
        </w:numPr>
        <w:spacing w:line="360" w:lineRule="auto"/>
        <w:jc w:val="both"/>
        <w:rPr>
          <w:rFonts w:ascii="Arial" w:eastAsia="Arial" w:hAnsi="Arial" w:cs="Arial"/>
          <w:sz w:val="24"/>
          <w:szCs w:val="24"/>
        </w:rPr>
      </w:pPr>
      <w:r w:rsidRPr="00944966">
        <w:rPr>
          <w:rFonts w:ascii="Arial" w:eastAsia="Arial" w:hAnsi="Arial" w:cs="Arial"/>
          <w:sz w:val="24"/>
          <w:szCs w:val="24"/>
        </w:rPr>
        <w:t>Send request.</w:t>
      </w:r>
    </w:p>
    <w:p w:rsidR="003A14A0" w:rsidRPr="00944966" w:rsidRDefault="003A14A0" w:rsidP="003A14A0">
      <w:pPr>
        <w:pStyle w:val="ListParagraph"/>
        <w:numPr>
          <w:ilvl w:val="0"/>
          <w:numId w:val="19"/>
        </w:numPr>
        <w:spacing w:line="360" w:lineRule="auto"/>
        <w:jc w:val="both"/>
        <w:rPr>
          <w:rFonts w:ascii="Arial" w:eastAsia="Arial" w:hAnsi="Arial" w:cs="Arial"/>
          <w:sz w:val="24"/>
          <w:szCs w:val="24"/>
        </w:rPr>
      </w:pPr>
      <w:r w:rsidRPr="00944966">
        <w:rPr>
          <w:rFonts w:ascii="Arial" w:eastAsia="Arial" w:hAnsi="Arial" w:cs="Arial"/>
          <w:sz w:val="24"/>
          <w:szCs w:val="24"/>
        </w:rPr>
        <w:t>Get confirmation.</w:t>
      </w:r>
    </w:p>
    <w:p w:rsidR="003A14A0" w:rsidRPr="00944966" w:rsidRDefault="003A14A0" w:rsidP="003A14A0">
      <w:pPr>
        <w:pStyle w:val="ListParagraph"/>
        <w:numPr>
          <w:ilvl w:val="0"/>
          <w:numId w:val="19"/>
        </w:numPr>
        <w:spacing w:line="360" w:lineRule="auto"/>
        <w:jc w:val="both"/>
        <w:rPr>
          <w:rFonts w:ascii="Arial" w:eastAsia="Arial" w:hAnsi="Arial" w:cs="Arial"/>
          <w:sz w:val="24"/>
          <w:szCs w:val="24"/>
        </w:rPr>
      </w:pPr>
      <w:r w:rsidRPr="00944966">
        <w:rPr>
          <w:rFonts w:ascii="Arial" w:eastAsia="Arial" w:hAnsi="Arial" w:cs="Arial"/>
          <w:sz w:val="24"/>
          <w:szCs w:val="24"/>
        </w:rPr>
        <w:t>For Test 2, repeat steps 1-3 but with incorrect Name and Email.</w:t>
      </w:r>
    </w:p>
    <w:p w:rsidR="003A14A0" w:rsidRPr="00944966" w:rsidRDefault="003A14A0" w:rsidP="003A14A0">
      <w:pPr>
        <w:pStyle w:val="ListParagraph"/>
        <w:numPr>
          <w:ilvl w:val="0"/>
          <w:numId w:val="19"/>
        </w:numPr>
        <w:spacing w:line="360" w:lineRule="auto"/>
        <w:jc w:val="both"/>
        <w:rPr>
          <w:rFonts w:ascii="Arial" w:eastAsia="Arial" w:hAnsi="Arial" w:cs="Arial"/>
          <w:sz w:val="24"/>
          <w:szCs w:val="24"/>
        </w:rPr>
      </w:pPr>
      <w:r w:rsidRPr="00944966">
        <w:rPr>
          <w:rFonts w:ascii="Arial" w:eastAsia="Arial" w:hAnsi="Arial" w:cs="Arial"/>
          <w:sz w:val="24"/>
          <w:szCs w:val="24"/>
        </w:rPr>
        <w:t>For Test 4, repeat steps1-4 but with the incorrect SKU</w:t>
      </w:r>
    </w:p>
    <w:p w:rsidR="003A14A0" w:rsidRPr="00944966" w:rsidRDefault="003A14A0" w:rsidP="003A14A0">
      <w:pPr>
        <w:pStyle w:val="ListParagraph"/>
        <w:numPr>
          <w:ilvl w:val="0"/>
          <w:numId w:val="19"/>
        </w:numPr>
        <w:spacing w:line="360" w:lineRule="auto"/>
        <w:jc w:val="both"/>
        <w:rPr>
          <w:rFonts w:ascii="Arial" w:eastAsia="Arial" w:hAnsi="Arial" w:cs="Arial"/>
          <w:sz w:val="24"/>
          <w:szCs w:val="24"/>
        </w:rPr>
      </w:pPr>
      <w:r w:rsidRPr="00944966">
        <w:rPr>
          <w:rFonts w:ascii="Arial" w:eastAsia="Arial" w:hAnsi="Arial" w:cs="Arial"/>
          <w:sz w:val="24"/>
          <w:szCs w:val="24"/>
        </w:rPr>
        <w:t>For Test 5, repeat steps 1-3 but without entering any information.</w:t>
      </w:r>
    </w:p>
    <w:p w:rsidR="003A14A0" w:rsidRPr="00944966" w:rsidRDefault="003A14A0" w:rsidP="003A14A0">
      <w:pPr>
        <w:pStyle w:val="ListParagraph"/>
        <w:numPr>
          <w:ilvl w:val="0"/>
          <w:numId w:val="19"/>
        </w:numPr>
        <w:spacing w:line="360" w:lineRule="auto"/>
        <w:jc w:val="both"/>
        <w:rPr>
          <w:rFonts w:ascii="Arial" w:eastAsia="Arial" w:hAnsi="Arial" w:cs="Arial"/>
          <w:sz w:val="24"/>
          <w:szCs w:val="24"/>
        </w:rPr>
      </w:pPr>
      <w:r w:rsidRPr="00944966">
        <w:rPr>
          <w:rFonts w:ascii="Arial" w:eastAsia="Arial" w:hAnsi="Arial" w:cs="Arial"/>
          <w:sz w:val="24"/>
          <w:szCs w:val="24"/>
        </w:rPr>
        <w:t>For Test 6, close the window.</w:t>
      </w:r>
    </w:p>
    <w:p w:rsidR="003A14A0" w:rsidRPr="00944966" w:rsidRDefault="003A14A0" w:rsidP="003A14A0">
      <w:pPr>
        <w:spacing w:line="360" w:lineRule="auto"/>
        <w:ind w:left="720"/>
        <w:jc w:val="both"/>
        <w:rPr>
          <w:rFonts w:ascii="Arial" w:eastAsia="Arial" w:hAnsi="Arial" w:cs="Arial"/>
          <w:sz w:val="24"/>
          <w:szCs w:val="24"/>
        </w:rPr>
      </w:pPr>
    </w:p>
    <w:p w:rsidR="003A14A0" w:rsidRPr="00944966" w:rsidRDefault="003A14A0" w:rsidP="003A14A0">
      <w:pPr>
        <w:spacing w:line="360" w:lineRule="auto"/>
        <w:ind w:left="720"/>
        <w:jc w:val="both"/>
        <w:rPr>
          <w:rFonts w:ascii="Arial" w:eastAsia="Arial" w:hAnsi="Arial" w:cs="Arial"/>
          <w:sz w:val="24"/>
          <w:szCs w:val="24"/>
        </w:rPr>
      </w:pPr>
    </w:p>
    <w:p w:rsidR="003A14A0" w:rsidRPr="00944966" w:rsidRDefault="003A14A0" w:rsidP="003A14A0">
      <w:pPr>
        <w:spacing w:line="360" w:lineRule="auto"/>
        <w:ind w:left="720"/>
        <w:jc w:val="both"/>
        <w:rPr>
          <w:rFonts w:ascii="Arial" w:eastAsia="Arial" w:hAnsi="Arial" w:cs="Arial"/>
          <w:sz w:val="24"/>
          <w:szCs w:val="24"/>
        </w:rPr>
      </w:pPr>
    </w:p>
    <w:p w:rsidR="003A14A0" w:rsidRPr="00944966" w:rsidRDefault="003A14A0" w:rsidP="003A14A0">
      <w:pPr>
        <w:spacing w:line="360" w:lineRule="auto"/>
        <w:ind w:left="720"/>
        <w:jc w:val="both"/>
        <w:rPr>
          <w:rFonts w:ascii="Arial" w:eastAsia="Arial" w:hAnsi="Arial" w:cs="Arial"/>
          <w:sz w:val="24"/>
          <w:szCs w:val="24"/>
        </w:rPr>
      </w:pPr>
    </w:p>
    <w:p w:rsidR="003A14A0" w:rsidRPr="00944966" w:rsidRDefault="003A14A0" w:rsidP="003A14A0">
      <w:pPr>
        <w:spacing w:line="360" w:lineRule="auto"/>
        <w:ind w:left="720"/>
        <w:jc w:val="both"/>
        <w:rPr>
          <w:rFonts w:ascii="Arial" w:eastAsia="Arial" w:hAnsi="Arial" w:cs="Arial"/>
          <w:sz w:val="24"/>
          <w:szCs w:val="24"/>
        </w:rPr>
      </w:pPr>
    </w:p>
    <w:p w:rsidR="003A14A0" w:rsidRPr="00944966" w:rsidRDefault="003A14A0" w:rsidP="003A14A0">
      <w:pPr>
        <w:spacing w:line="360" w:lineRule="auto"/>
        <w:ind w:left="720"/>
        <w:jc w:val="both"/>
        <w:rPr>
          <w:rFonts w:ascii="Arial" w:eastAsia="Arial" w:hAnsi="Arial" w:cs="Arial"/>
          <w:sz w:val="24"/>
          <w:szCs w:val="24"/>
        </w:rPr>
      </w:pPr>
    </w:p>
    <w:p w:rsidR="003A14A0" w:rsidRPr="00944966" w:rsidRDefault="003A14A0" w:rsidP="003A14A0">
      <w:pPr>
        <w:spacing w:line="360" w:lineRule="auto"/>
        <w:jc w:val="both"/>
        <w:rPr>
          <w:rFonts w:ascii="Arial" w:eastAsia="Arial" w:hAnsi="Arial" w:cs="Arial"/>
          <w:sz w:val="24"/>
          <w:szCs w:val="24"/>
        </w:rPr>
      </w:pPr>
    </w:p>
    <w:p w:rsidR="003A14A0" w:rsidRPr="00313810" w:rsidRDefault="003A14A0" w:rsidP="003A14A0">
      <w:pPr>
        <w:spacing w:line="360" w:lineRule="auto"/>
        <w:ind w:left="720"/>
        <w:jc w:val="both"/>
        <w:rPr>
          <w:rFonts w:ascii="Lucida Calligraphy" w:eastAsia="Arial" w:hAnsi="Lucida Calligraphy" w:cs="Arial"/>
          <w:sz w:val="28"/>
          <w:szCs w:val="28"/>
        </w:rPr>
      </w:pPr>
    </w:p>
    <w:p w:rsidR="003A14A0" w:rsidRPr="00313810" w:rsidRDefault="003A14A0" w:rsidP="003A14A0">
      <w:pPr>
        <w:spacing w:line="360" w:lineRule="auto"/>
        <w:jc w:val="center"/>
        <w:rPr>
          <w:rFonts w:ascii="Lucida Calligraphy" w:eastAsia="Arial" w:hAnsi="Lucida Calligraphy" w:cs="Arial"/>
          <w:b/>
          <w:sz w:val="28"/>
          <w:szCs w:val="28"/>
        </w:rPr>
      </w:pPr>
      <w:r w:rsidRPr="00313810">
        <w:rPr>
          <w:rFonts w:ascii="Lucida Calligraphy" w:eastAsia="Arial" w:hAnsi="Lucida Calligraphy" w:cs="Arial"/>
          <w:b/>
          <w:sz w:val="28"/>
          <w:szCs w:val="28"/>
        </w:rPr>
        <w:t>Test 6</w:t>
      </w:r>
    </w:p>
    <w:p w:rsidR="003A14A0" w:rsidRPr="00313810" w:rsidRDefault="003A14A0" w:rsidP="003A14A0">
      <w:pPr>
        <w:spacing w:line="360" w:lineRule="auto"/>
        <w:jc w:val="both"/>
        <w:rPr>
          <w:rFonts w:ascii="Lucida Calligraphy" w:eastAsia="Arial" w:hAnsi="Lucida Calligraphy" w:cs="Arial"/>
          <w:b/>
          <w:sz w:val="28"/>
          <w:szCs w:val="28"/>
        </w:rPr>
      </w:pPr>
    </w:p>
    <w:p w:rsidR="003A14A0" w:rsidRPr="00313810" w:rsidRDefault="003A14A0" w:rsidP="003A14A0">
      <w:pPr>
        <w:spacing w:line="360" w:lineRule="auto"/>
        <w:jc w:val="both"/>
        <w:rPr>
          <w:rFonts w:ascii="Lucida Calligraphy" w:hAnsi="Lucida Calligraphy" w:cs="Arial"/>
          <w:b/>
          <w:sz w:val="28"/>
          <w:szCs w:val="28"/>
        </w:rPr>
      </w:pPr>
      <w:r w:rsidRPr="00313810">
        <w:rPr>
          <w:rFonts w:ascii="Lucida Calligraphy" w:eastAsia="Arial" w:hAnsi="Lucida Calligraphy" w:cs="Arial"/>
          <w:b/>
          <w:sz w:val="28"/>
          <w:szCs w:val="28"/>
        </w:rPr>
        <w:t>5.6</w:t>
      </w:r>
      <w:proofErr w:type="gramStart"/>
      <w:r w:rsidRPr="00313810">
        <w:rPr>
          <w:rFonts w:ascii="Lucida Calligraphy" w:eastAsia="Arial" w:hAnsi="Lucida Calligraphy" w:cs="Arial"/>
          <w:b/>
          <w:sz w:val="28"/>
          <w:szCs w:val="28"/>
        </w:rPr>
        <w:t>.a</w:t>
      </w:r>
      <w:proofErr w:type="gramEnd"/>
      <w:r w:rsidRPr="00313810">
        <w:rPr>
          <w:rFonts w:ascii="Lucida Calligraphy" w:eastAsia="Arial" w:hAnsi="Lucida Calligraphy" w:cs="Arial"/>
          <w:b/>
          <w:sz w:val="28"/>
          <w:szCs w:val="28"/>
        </w:rPr>
        <w:t>. Test Data</w:t>
      </w:r>
    </w:p>
    <w:p w:rsidR="003A14A0" w:rsidRPr="00944966" w:rsidRDefault="003A14A0" w:rsidP="003A14A0">
      <w:pPr>
        <w:spacing w:line="360" w:lineRule="auto"/>
        <w:jc w:val="both"/>
        <w:rPr>
          <w:rFonts w:ascii="Arial" w:eastAsia="Arial" w:hAnsi="Arial" w:cs="Arial"/>
          <w:b/>
          <w:sz w:val="24"/>
          <w:szCs w:val="24"/>
        </w:rPr>
      </w:pP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ab/>
        <w:t xml:space="preserve">The data for this test are the </w:t>
      </w:r>
      <w:proofErr w:type="gramStart"/>
      <w:r w:rsidRPr="00944966">
        <w:rPr>
          <w:rFonts w:ascii="Arial" w:eastAsia="Arial" w:hAnsi="Arial" w:cs="Arial"/>
          <w:sz w:val="24"/>
          <w:szCs w:val="24"/>
        </w:rPr>
        <w:t>Name ,</w:t>
      </w:r>
      <w:proofErr w:type="gramEnd"/>
      <w:r w:rsidRPr="00944966">
        <w:rPr>
          <w:rFonts w:ascii="Arial" w:eastAsia="Arial" w:hAnsi="Arial" w:cs="Arial"/>
          <w:sz w:val="24"/>
          <w:szCs w:val="24"/>
        </w:rPr>
        <w:t xml:space="preserve"> Email and SKU course</w:t>
      </w:r>
      <w:r w:rsidRPr="00944966">
        <w:rPr>
          <w:rFonts w:ascii="Arial" w:hAnsi="Arial" w:cs="Arial"/>
          <w:sz w:val="24"/>
          <w:szCs w:val="24"/>
        </w:rPr>
        <w:t>s</w:t>
      </w:r>
      <w:r w:rsidRPr="00944966">
        <w:rPr>
          <w:rFonts w:ascii="Arial" w:eastAsia="Arial" w:hAnsi="Arial" w:cs="Arial"/>
          <w:sz w:val="24"/>
          <w:szCs w:val="24"/>
        </w:rPr>
        <w:t xml:space="preserve"> from the schedule:</w:t>
      </w:r>
    </w:p>
    <w:p w:rsidR="003A14A0" w:rsidRPr="00944966" w:rsidRDefault="003A14A0" w:rsidP="003A14A0">
      <w:pPr>
        <w:spacing w:line="360" w:lineRule="auto"/>
        <w:ind w:left="720"/>
        <w:jc w:val="both"/>
        <w:rPr>
          <w:rFonts w:ascii="Arial" w:eastAsia="Arial" w:hAnsi="Arial" w:cs="Arial"/>
          <w:sz w:val="24"/>
          <w:szCs w:val="24"/>
        </w:rPr>
      </w:pPr>
    </w:p>
    <w:p w:rsidR="003A14A0" w:rsidRPr="00944966" w:rsidRDefault="003A14A0" w:rsidP="003A14A0">
      <w:pPr>
        <w:spacing w:line="360" w:lineRule="auto"/>
        <w:jc w:val="both"/>
        <w:rPr>
          <w:rFonts w:ascii="Arial" w:eastAsia="Arial" w:hAnsi="Arial" w:cs="Arial"/>
          <w:sz w:val="24"/>
          <w:szCs w:val="24"/>
        </w:rPr>
      </w:pPr>
    </w:p>
    <w:p w:rsidR="003A14A0" w:rsidRPr="00313810" w:rsidRDefault="003A14A0" w:rsidP="003A14A0">
      <w:pPr>
        <w:spacing w:line="360" w:lineRule="auto"/>
        <w:jc w:val="both"/>
        <w:rPr>
          <w:rFonts w:ascii="Lucida Calligraphy" w:hAnsi="Lucida Calligraphy" w:cs="Arial"/>
          <w:b/>
          <w:sz w:val="28"/>
          <w:szCs w:val="28"/>
        </w:rPr>
      </w:pPr>
      <w:r w:rsidRPr="00313810">
        <w:rPr>
          <w:rFonts w:ascii="Lucida Calligraphy" w:eastAsia="Arial" w:hAnsi="Lucida Calligraphy" w:cs="Arial"/>
          <w:b/>
          <w:sz w:val="28"/>
          <w:szCs w:val="28"/>
        </w:rPr>
        <w:t>5.6</w:t>
      </w:r>
      <w:proofErr w:type="gramStart"/>
      <w:r w:rsidRPr="00313810">
        <w:rPr>
          <w:rFonts w:ascii="Lucida Calligraphy" w:eastAsia="Arial" w:hAnsi="Lucida Calligraphy" w:cs="Arial"/>
          <w:b/>
          <w:sz w:val="28"/>
          <w:szCs w:val="28"/>
        </w:rPr>
        <w:t>.b</w:t>
      </w:r>
      <w:proofErr w:type="gramEnd"/>
      <w:r w:rsidRPr="00313810">
        <w:rPr>
          <w:rFonts w:ascii="Lucida Calligraphy" w:eastAsia="Arial" w:hAnsi="Lucida Calligraphy" w:cs="Arial"/>
          <w:b/>
          <w:sz w:val="28"/>
          <w:szCs w:val="28"/>
        </w:rPr>
        <w:t>. Expected Results</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jc w:val="both"/>
        <w:rPr>
          <w:rFonts w:ascii="Arial" w:eastAsia="Arial" w:hAnsi="Arial" w:cs="Arial"/>
          <w:sz w:val="24"/>
          <w:szCs w:val="24"/>
        </w:rPr>
      </w:pPr>
      <w:r w:rsidRPr="00944966">
        <w:rPr>
          <w:rFonts w:ascii="Arial" w:eastAsia="Arial" w:hAnsi="Arial" w:cs="Arial"/>
          <w:sz w:val="24"/>
          <w:szCs w:val="24"/>
        </w:rPr>
        <w:tab/>
        <w:t>The tests will be the same as secure except that the item will be shipped to the store.</w:t>
      </w:r>
    </w:p>
    <w:p w:rsidR="003A14A0" w:rsidRPr="00944966" w:rsidRDefault="003A14A0" w:rsidP="003A14A0">
      <w:pPr>
        <w:spacing w:line="360" w:lineRule="auto"/>
        <w:jc w:val="both"/>
        <w:rPr>
          <w:rFonts w:ascii="Arial" w:eastAsia="Arial" w:hAnsi="Arial" w:cs="Arial"/>
          <w:b/>
          <w:sz w:val="24"/>
          <w:szCs w:val="24"/>
        </w:rPr>
      </w:pPr>
    </w:p>
    <w:p w:rsidR="003A14A0" w:rsidRPr="00944966" w:rsidRDefault="003A14A0" w:rsidP="003A14A0">
      <w:pPr>
        <w:spacing w:line="360" w:lineRule="auto"/>
        <w:jc w:val="both"/>
        <w:rPr>
          <w:rFonts w:ascii="Arial" w:eastAsia="Arial" w:hAnsi="Arial" w:cs="Arial"/>
          <w:b/>
          <w:sz w:val="24"/>
          <w:szCs w:val="24"/>
        </w:rPr>
      </w:pPr>
    </w:p>
    <w:p w:rsidR="003A14A0" w:rsidRPr="00313810" w:rsidRDefault="003A14A0" w:rsidP="003A14A0">
      <w:pPr>
        <w:spacing w:line="360" w:lineRule="auto"/>
        <w:jc w:val="both"/>
        <w:rPr>
          <w:rFonts w:ascii="Lucida Calligraphy" w:eastAsia="Arial" w:hAnsi="Lucida Calligraphy" w:cs="Arial"/>
          <w:b/>
          <w:sz w:val="28"/>
          <w:szCs w:val="28"/>
        </w:rPr>
      </w:pPr>
      <w:r w:rsidRPr="00313810">
        <w:rPr>
          <w:rFonts w:ascii="Lucida Calligraphy" w:eastAsia="Arial" w:hAnsi="Lucida Calligraphy" w:cs="Arial"/>
          <w:b/>
          <w:sz w:val="28"/>
          <w:szCs w:val="28"/>
        </w:rPr>
        <w:t>5.6</w:t>
      </w:r>
      <w:proofErr w:type="gramStart"/>
      <w:r w:rsidRPr="00313810">
        <w:rPr>
          <w:rFonts w:ascii="Lucida Calligraphy" w:eastAsia="Arial" w:hAnsi="Lucida Calligraphy" w:cs="Arial"/>
          <w:b/>
          <w:sz w:val="28"/>
          <w:szCs w:val="28"/>
        </w:rPr>
        <w:t>.c</w:t>
      </w:r>
      <w:proofErr w:type="gramEnd"/>
      <w:r w:rsidRPr="00313810">
        <w:rPr>
          <w:rFonts w:ascii="Lucida Calligraphy" w:eastAsia="Arial" w:hAnsi="Lucida Calligraphy" w:cs="Arial"/>
          <w:b/>
          <w:sz w:val="28"/>
          <w:szCs w:val="28"/>
        </w:rPr>
        <w:t xml:space="preserve"> Test Procedure</w:t>
      </w:r>
    </w:p>
    <w:p w:rsidR="003A14A0" w:rsidRPr="00944966" w:rsidRDefault="003A14A0" w:rsidP="003A14A0">
      <w:pPr>
        <w:spacing w:line="360" w:lineRule="auto"/>
        <w:jc w:val="both"/>
        <w:rPr>
          <w:rFonts w:ascii="Arial" w:hAnsi="Arial" w:cs="Arial"/>
          <w:b/>
          <w:sz w:val="24"/>
          <w:szCs w:val="24"/>
        </w:rPr>
      </w:pPr>
    </w:p>
    <w:p w:rsidR="003A14A0" w:rsidRPr="00944966" w:rsidRDefault="003A14A0" w:rsidP="003A14A0">
      <w:pPr>
        <w:pStyle w:val="ListParagraph"/>
        <w:numPr>
          <w:ilvl w:val="0"/>
          <w:numId w:val="20"/>
        </w:numPr>
        <w:spacing w:line="360" w:lineRule="auto"/>
        <w:jc w:val="both"/>
        <w:rPr>
          <w:rFonts w:ascii="Arial" w:eastAsia="Arial" w:hAnsi="Arial" w:cs="Arial"/>
          <w:sz w:val="24"/>
          <w:szCs w:val="24"/>
        </w:rPr>
      </w:pPr>
      <w:r w:rsidRPr="00944966">
        <w:rPr>
          <w:rFonts w:ascii="Arial" w:eastAsia="Arial" w:hAnsi="Arial" w:cs="Arial"/>
          <w:sz w:val="24"/>
          <w:szCs w:val="24"/>
        </w:rPr>
        <w:t>For Test 1, input the correct Name and Email.</w:t>
      </w:r>
    </w:p>
    <w:p w:rsidR="003A14A0" w:rsidRPr="00944966" w:rsidRDefault="003A14A0" w:rsidP="003A14A0">
      <w:pPr>
        <w:pStyle w:val="ListParagraph"/>
        <w:numPr>
          <w:ilvl w:val="0"/>
          <w:numId w:val="20"/>
        </w:numPr>
        <w:spacing w:line="360" w:lineRule="auto"/>
        <w:jc w:val="both"/>
        <w:rPr>
          <w:rFonts w:ascii="Arial" w:eastAsia="Arial" w:hAnsi="Arial" w:cs="Arial"/>
          <w:sz w:val="24"/>
          <w:szCs w:val="24"/>
        </w:rPr>
      </w:pPr>
      <w:r w:rsidRPr="00944966">
        <w:rPr>
          <w:rFonts w:ascii="Arial" w:eastAsia="Arial" w:hAnsi="Arial" w:cs="Arial"/>
          <w:sz w:val="24"/>
          <w:szCs w:val="24"/>
        </w:rPr>
        <w:t>Enter SKU (This is also Test 3).</w:t>
      </w:r>
    </w:p>
    <w:p w:rsidR="003A14A0" w:rsidRPr="00944966" w:rsidRDefault="003A14A0" w:rsidP="003A14A0">
      <w:pPr>
        <w:pStyle w:val="ListParagraph"/>
        <w:numPr>
          <w:ilvl w:val="0"/>
          <w:numId w:val="20"/>
        </w:numPr>
        <w:spacing w:line="360" w:lineRule="auto"/>
        <w:jc w:val="both"/>
        <w:rPr>
          <w:rFonts w:ascii="Arial" w:eastAsia="Arial" w:hAnsi="Arial" w:cs="Arial"/>
          <w:sz w:val="24"/>
          <w:szCs w:val="24"/>
        </w:rPr>
      </w:pPr>
      <w:r w:rsidRPr="00944966">
        <w:rPr>
          <w:rFonts w:ascii="Arial" w:eastAsia="Arial" w:hAnsi="Arial" w:cs="Arial"/>
          <w:sz w:val="24"/>
          <w:szCs w:val="24"/>
        </w:rPr>
        <w:t>Send request.</w:t>
      </w:r>
    </w:p>
    <w:p w:rsidR="003A14A0" w:rsidRPr="00944966" w:rsidRDefault="003A14A0" w:rsidP="003A14A0">
      <w:pPr>
        <w:pStyle w:val="ListParagraph"/>
        <w:numPr>
          <w:ilvl w:val="0"/>
          <w:numId w:val="20"/>
        </w:numPr>
        <w:spacing w:line="360" w:lineRule="auto"/>
        <w:jc w:val="both"/>
        <w:rPr>
          <w:rFonts w:ascii="Arial" w:eastAsia="Arial" w:hAnsi="Arial" w:cs="Arial"/>
          <w:sz w:val="24"/>
          <w:szCs w:val="24"/>
        </w:rPr>
      </w:pPr>
      <w:r w:rsidRPr="00944966">
        <w:rPr>
          <w:rFonts w:ascii="Arial" w:eastAsia="Arial" w:hAnsi="Arial" w:cs="Arial"/>
          <w:sz w:val="24"/>
          <w:szCs w:val="24"/>
        </w:rPr>
        <w:t>Get confirmation.</w:t>
      </w:r>
    </w:p>
    <w:p w:rsidR="003A14A0" w:rsidRPr="00944966" w:rsidRDefault="003A14A0" w:rsidP="003A14A0">
      <w:pPr>
        <w:pStyle w:val="ListParagraph"/>
        <w:numPr>
          <w:ilvl w:val="0"/>
          <w:numId w:val="20"/>
        </w:numPr>
        <w:spacing w:line="360" w:lineRule="auto"/>
        <w:jc w:val="both"/>
        <w:rPr>
          <w:rFonts w:ascii="Arial" w:eastAsia="Arial" w:hAnsi="Arial" w:cs="Arial"/>
          <w:sz w:val="24"/>
          <w:szCs w:val="24"/>
        </w:rPr>
      </w:pPr>
      <w:r w:rsidRPr="00944966">
        <w:rPr>
          <w:rFonts w:ascii="Arial" w:eastAsia="Arial" w:hAnsi="Arial" w:cs="Arial"/>
          <w:sz w:val="24"/>
          <w:szCs w:val="24"/>
        </w:rPr>
        <w:t>For Test 2, repeat steps 1-3 but with incorrect Name and Email.</w:t>
      </w:r>
    </w:p>
    <w:p w:rsidR="003A14A0" w:rsidRPr="00944966" w:rsidRDefault="003A14A0" w:rsidP="003A14A0">
      <w:pPr>
        <w:pStyle w:val="ListParagraph"/>
        <w:numPr>
          <w:ilvl w:val="0"/>
          <w:numId w:val="20"/>
        </w:numPr>
        <w:spacing w:line="360" w:lineRule="auto"/>
        <w:jc w:val="both"/>
        <w:rPr>
          <w:rFonts w:ascii="Arial" w:eastAsia="Arial" w:hAnsi="Arial" w:cs="Arial"/>
          <w:sz w:val="24"/>
          <w:szCs w:val="24"/>
        </w:rPr>
      </w:pPr>
      <w:r w:rsidRPr="00944966">
        <w:rPr>
          <w:rFonts w:ascii="Arial" w:eastAsia="Arial" w:hAnsi="Arial" w:cs="Arial"/>
          <w:sz w:val="24"/>
          <w:szCs w:val="24"/>
        </w:rPr>
        <w:t>For Test 4, repeat steps1-4 but with the incorrect SKU</w:t>
      </w:r>
    </w:p>
    <w:p w:rsidR="003A14A0" w:rsidRPr="00944966" w:rsidRDefault="003A14A0" w:rsidP="003A14A0">
      <w:pPr>
        <w:pStyle w:val="ListParagraph"/>
        <w:numPr>
          <w:ilvl w:val="0"/>
          <w:numId w:val="20"/>
        </w:numPr>
        <w:spacing w:line="360" w:lineRule="auto"/>
        <w:jc w:val="both"/>
        <w:rPr>
          <w:rFonts w:ascii="Arial" w:eastAsia="Arial" w:hAnsi="Arial" w:cs="Arial"/>
          <w:sz w:val="24"/>
          <w:szCs w:val="24"/>
        </w:rPr>
      </w:pPr>
      <w:r w:rsidRPr="00944966">
        <w:rPr>
          <w:rFonts w:ascii="Arial" w:eastAsia="Arial" w:hAnsi="Arial" w:cs="Arial"/>
          <w:sz w:val="24"/>
          <w:szCs w:val="24"/>
        </w:rPr>
        <w:t>For Test 5, repeat steps 1-3 but without entering any information.</w:t>
      </w:r>
    </w:p>
    <w:p w:rsidR="003A14A0" w:rsidRPr="00944966" w:rsidRDefault="003A14A0" w:rsidP="003A14A0">
      <w:pPr>
        <w:pStyle w:val="ListParagraph"/>
        <w:numPr>
          <w:ilvl w:val="0"/>
          <w:numId w:val="20"/>
        </w:numPr>
        <w:spacing w:line="360" w:lineRule="auto"/>
        <w:jc w:val="both"/>
        <w:rPr>
          <w:rFonts w:ascii="Arial" w:eastAsia="Arial" w:hAnsi="Arial" w:cs="Arial"/>
          <w:sz w:val="24"/>
          <w:szCs w:val="24"/>
        </w:rPr>
      </w:pPr>
      <w:r w:rsidRPr="00944966">
        <w:rPr>
          <w:rFonts w:ascii="Arial" w:eastAsia="Arial" w:hAnsi="Arial" w:cs="Arial"/>
          <w:sz w:val="24"/>
          <w:szCs w:val="24"/>
        </w:rPr>
        <w:t>For Test 6, close the window.</w:t>
      </w:r>
    </w:p>
    <w:p w:rsidR="003A14A0" w:rsidRPr="00944966" w:rsidRDefault="003A14A0" w:rsidP="003A14A0">
      <w:pPr>
        <w:spacing w:line="360" w:lineRule="auto"/>
        <w:ind w:left="720"/>
        <w:jc w:val="both"/>
        <w:rPr>
          <w:rFonts w:ascii="Arial" w:eastAsia="Arial" w:hAnsi="Arial" w:cs="Arial"/>
          <w:sz w:val="24"/>
          <w:szCs w:val="24"/>
        </w:rPr>
      </w:pPr>
    </w:p>
    <w:p w:rsidR="003A14A0" w:rsidRPr="00944966" w:rsidRDefault="003A14A0" w:rsidP="003A14A0">
      <w:pPr>
        <w:spacing w:line="360" w:lineRule="auto"/>
        <w:ind w:left="720"/>
        <w:jc w:val="both"/>
        <w:rPr>
          <w:rFonts w:ascii="Arial" w:eastAsia="Arial" w:hAnsi="Arial" w:cs="Arial"/>
          <w:sz w:val="24"/>
          <w:szCs w:val="24"/>
        </w:rPr>
      </w:pPr>
    </w:p>
    <w:p w:rsidR="003A14A0" w:rsidRPr="00944966" w:rsidRDefault="003A14A0" w:rsidP="003A14A0">
      <w:pPr>
        <w:spacing w:line="360" w:lineRule="auto"/>
        <w:jc w:val="center"/>
        <w:rPr>
          <w:rFonts w:ascii="Arial" w:hAnsi="Arial" w:cs="Arial"/>
          <w:b/>
          <w:sz w:val="24"/>
          <w:szCs w:val="24"/>
        </w:rPr>
      </w:pPr>
    </w:p>
    <w:p w:rsidR="003A14A0" w:rsidRPr="00944966" w:rsidRDefault="003A14A0" w:rsidP="003A14A0">
      <w:pPr>
        <w:spacing w:line="360" w:lineRule="auto"/>
        <w:ind w:left="720"/>
        <w:jc w:val="center"/>
        <w:rPr>
          <w:rFonts w:ascii="Arial" w:eastAsia="Arial" w:hAnsi="Arial" w:cs="Arial"/>
          <w:b/>
          <w:bCs/>
          <w:sz w:val="24"/>
          <w:szCs w:val="24"/>
        </w:rPr>
      </w:pPr>
    </w:p>
    <w:p w:rsidR="003A14A0" w:rsidRPr="00944966" w:rsidRDefault="003A14A0" w:rsidP="003A14A0">
      <w:pPr>
        <w:spacing w:line="360" w:lineRule="auto"/>
        <w:ind w:left="720"/>
        <w:jc w:val="center"/>
        <w:rPr>
          <w:rFonts w:ascii="Arial" w:eastAsia="Arial" w:hAnsi="Arial" w:cs="Arial"/>
          <w:b/>
          <w:bCs/>
          <w:sz w:val="24"/>
          <w:szCs w:val="24"/>
        </w:rPr>
      </w:pPr>
    </w:p>
    <w:p w:rsidR="003A14A0" w:rsidRPr="00944966" w:rsidRDefault="003A14A0" w:rsidP="003A14A0">
      <w:pPr>
        <w:spacing w:line="360" w:lineRule="auto"/>
        <w:ind w:left="720"/>
        <w:jc w:val="center"/>
        <w:rPr>
          <w:rFonts w:ascii="Arial" w:eastAsia="Arial" w:hAnsi="Arial" w:cs="Arial"/>
          <w:b/>
          <w:bCs/>
          <w:sz w:val="24"/>
          <w:szCs w:val="24"/>
        </w:rPr>
      </w:pPr>
    </w:p>
    <w:p w:rsidR="003A14A0" w:rsidRPr="00313810" w:rsidRDefault="003A14A0" w:rsidP="003A14A0">
      <w:pPr>
        <w:spacing w:line="360" w:lineRule="auto"/>
        <w:ind w:left="720"/>
        <w:jc w:val="center"/>
        <w:rPr>
          <w:rFonts w:ascii="Lucida Calligraphy" w:hAnsi="Lucida Calligraphy" w:cs="Arial"/>
          <w:b/>
          <w:bCs/>
          <w:sz w:val="28"/>
          <w:szCs w:val="28"/>
        </w:rPr>
      </w:pPr>
      <w:r w:rsidRPr="00313810">
        <w:rPr>
          <w:rFonts w:ascii="Lucida Calligraphy" w:eastAsia="Arial" w:hAnsi="Lucida Calligraphy" w:cs="Arial"/>
          <w:b/>
          <w:bCs/>
          <w:sz w:val="28"/>
          <w:szCs w:val="28"/>
        </w:rPr>
        <w:t>6.</w:t>
      </w:r>
      <w:r w:rsidRPr="00313810">
        <w:rPr>
          <w:rFonts w:ascii="Lucida Calligraphy" w:hAnsi="Lucida Calligraphy" w:cs="Arial"/>
          <w:b/>
          <w:bCs/>
          <w:sz w:val="28"/>
          <w:szCs w:val="28"/>
        </w:rPr>
        <w:t>0</w:t>
      </w:r>
      <w:r w:rsidRPr="00313810">
        <w:rPr>
          <w:rFonts w:ascii="Lucida Calligraphy" w:eastAsia="Arial" w:hAnsi="Lucida Calligraphy" w:cs="Arial"/>
          <w:b/>
          <w:bCs/>
          <w:sz w:val="28"/>
          <w:szCs w:val="28"/>
        </w:rPr>
        <w:t xml:space="preserve"> Performance Test</w:t>
      </w:r>
    </w:p>
    <w:p w:rsidR="003A14A0" w:rsidRPr="00944966" w:rsidRDefault="003A14A0" w:rsidP="003A14A0">
      <w:pPr>
        <w:spacing w:line="360" w:lineRule="auto"/>
        <w:ind w:left="720"/>
        <w:jc w:val="center"/>
        <w:rPr>
          <w:rFonts w:ascii="Arial" w:eastAsia="Arial" w:hAnsi="Arial" w:cs="Arial"/>
          <w:b/>
          <w:bCs/>
          <w:sz w:val="24"/>
          <w:szCs w:val="24"/>
        </w:rPr>
      </w:pPr>
    </w:p>
    <w:p w:rsidR="003A14A0" w:rsidRPr="00944966" w:rsidRDefault="003A14A0" w:rsidP="003A14A0">
      <w:pPr>
        <w:spacing w:line="360" w:lineRule="auto"/>
        <w:ind w:left="720"/>
        <w:jc w:val="both"/>
        <w:rPr>
          <w:rFonts w:ascii="Arial" w:eastAsia="Arial" w:hAnsi="Arial" w:cs="Arial"/>
          <w:sz w:val="24"/>
          <w:szCs w:val="24"/>
        </w:rPr>
      </w:pPr>
      <w:r w:rsidRPr="00944966">
        <w:rPr>
          <w:rFonts w:ascii="Arial" w:eastAsia="Arial" w:hAnsi="Arial" w:cs="Arial"/>
          <w:sz w:val="24"/>
          <w:szCs w:val="24"/>
        </w:rPr>
        <w:tab/>
        <w:t xml:space="preserve">This section will describe the tests that are going to be </w:t>
      </w:r>
      <w:r w:rsidRPr="00944966">
        <w:rPr>
          <w:rFonts w:ascii="Arial" w:hAnsi="Arial" w:cs="Arial"/>
          <w:sz w:val="24"/>
          <w:szCs w:val="24"/>
        </w:rPr>
        <w:t>made</w:t>
      </w:r>
      <w:r w:rsidRPr="00944966">
        <w:rPr>
          <w:rFonts w:ascii="Arial" w:eastAsia="Arial" w:hAnsi="Arial" w:cs="Arial"/>
          <w:sz w:val="24"/>
          <w:szCs w:val="24"/>
        </w:rPr>
        <w:t xml:space="preserve"> for the complete system. This test will be done after each of the tests described on sections 4 and 5. Some conditions that have already been described are similar to the following tests, but this is necessary to the simple nature of the tests.</w:t>
      </w:r>
    </w:p>
    <w:p w:rsidR="003A14A0" w:rsidRPr="00944966" w:rsidRDefault="003A14A0" w:rsidP="003A14A0">
      <w:pPr>
        <w:spacing w:line="360" w:lineRule="auto"/>
        <w:ind w:left="720"/>
        <w:jc w:val="both"/>
        <w:rPr>
          <w:rFonts w:ascii="Arial" w:eastAsia="Arial" w:hAnsi="Arial" w:cs="Arial"/>
          <w:sz w:val="24"/>
          <w:szCs w:val="24"/>
        </w:rPr>
      </w:pPr>
    </w:p>
    <w:p w:rsidR="003A14A0" w:rsidRPr="00313810" w:rsidRDefault="003A14A0" w:rsidP="003A14A0">
      <w:pPr>
        <w:spacing w:line="360" w:lineRule="auto"/>
        <w:ind w:left="720"/>
        <w:jc w:val="both"/>
        <w:rPr>
          <w:rFonts w:ascii="Lucida Calligraphy" w:hAnsi="Lucida Calligraphy" w:cs="Arial"/>
          <w:b/>
          <w:sz w:val="28"/>
          <w:szCs w:val="28"/>
        </w:rPr>
      </w:pPr>
      <w:r w:rsidRPr="00313810">
        <w:rPr>
          <w:rFonts w:ascii="Lucida Calligraphy" w:eastAsia="Arial" w:hAnsi="Lucida Calligraphy" w:cs="Arial"/>
          <w:b/>
          <w:sz w:val="28"/>
          <w:szCs w:val="28"/>
        </w:rPr>
        <w:t>6.1 Stress</w:t>
      </w:r>
    </w:p>
    <w:p w:rsidR="003A14A0" w:rsidRPr="00944966" w:rsidRDefault="003A14A0" w:rsidP="003A14A0">
      <w:pPr>
        <w:spacing w:line="360" w:lineRule="auto"/>
        <w:ind w:left="720"/>
        <w:jc w:val="both"/>
        <w:rPr>
          <w:rFonts w:ascii="Arial" w:eastAsia="Arial" w:hAnsi="Arial" w:cs="Arial"/>
          <w:b/>
          <w:sz w:val="24"/>
          <w:szCs w:val="24"/>
        </w:rPr>
      </w:pPr>
    </w:p>
    <w:p w:rsidR="003A14A0" w:rsidRPr="00944966" w:rsidRDefault="003A14A0" w:rsidP="003A14A0">
      <w:pPr>
        <w:numPr>
          <w:ilvl w:val="1"/>
          <w:numId w:val="4"/>
        </w:numPr>
        <w:tabs>
          <w:tab w:val="num" w:pos="1440"/>
        </w:tabs>
        <w:spacing w:line="360" w:lineRule="auto"/>
        <w:jc w:val="both"/>
        <w:rPr>
          <w:rFonts w:ascii="Arial" w:eastAsia="Arial" w:hAnsi="Arial" w:cs="Arial"/>
          <w:sz w:val="24"/>
          <w:szCs w:val="24"/>
        </w:rPr>
      </w:pPr>
      <w:r w:rsidRPr="00944966">
        <w:rPr>
          <w:rFonts w:ascii="Arial" w:eastAsia="Arial" w:hAnsi="Arial" w:cs="Arial"/>
          <w:sz w:val="24"/>
          <w:szCs w:val="24"/>
        </w:rPr>
        <w:t>To test the live updates, merchandise will be received constantly for 10 minutes every hour.</w:t>
      </w:r>
    </w:p>
    <w:p w:rsidR="003A14A0" w:rsidRPr="00944966" w:rsidRDefault="003A14A0" w:rsidP="003A14A0">
      <w:pPr>
        <w:numPr>
          <w:ilvl w:val="1"/>
          <w:numId w:val="4"/>
        </w:numPr>
        <w:tabs>
          <w:tab w:val="num" w:pos="1440"/>
        </w:tabs>
        <w:spacing w:line="360" w:lineRule="auto"/>
        <w:jc w:val="both"/>
        <w:rPr>
          <w:rFonts w:ascii="Arial" w:eastAsia="Arial" w:hAnsi="Arial" w:cs="Arial"/>
          <w:sz w:val="24"/>
          <w:szCs w:val="24"/>
        </w:rPr>
      </w:pPr>
      <w:r w:rsidRPr="00944966">
        <w:rPr>
          <w:rFonts w:ascii="Arial" w:eastAsia="Arial" w:hAnsi="Arial" w:cs="Arial"/>
          <w:sz w:val="24"/>
          <w:szCs w:val="24"/>
        </w:rPr>
        <w:t xml:space="preserve">For testing the maximum capacity of the servers, every store will be required to do a search at five past every hour. </w:t>
      </w:r>
    </w:p>
    <w:p w:rsidR="003A14A0" w:rsidRPr="00944966" w:rsidRDefault="003A14A0" w:rsidP="003A14A0">
      <w:pPr>
        <w:spacing w:line="360" w:lineRule="auto"/>
        <w:ind w:left="1440"/>
        <w:jc w:val="both"/>
        <w:rPr>
          <w:rFonts w:ascii="Arial" w:eastAsia="Arial" w:hAnsi="Arial" w:cs="Arial"/>
          <w:sz w:val="24"/>
          <w:szCs w:val="24"/>
        </w:rPr>
      </w:pPr>
    </w:p>
    <w:p w:rsidR="003A14A0" w:rsidRPr="00313810" w:rsidRDefault="003A14A0" w:rsidP="003A14A0">
      <w:pPr>
        <w:spacing w:line="360" w:lineRule="auto"/>
        <w:ind w:left="720"/>
        <w:jc w:val="both"/>
        <w:rPr>
          <w:rFonts w:ascii="Lucida Calligraphy" w:hAnsi="Lucida Calligraphy" w:cs="Arial"/>
          <w:b/>
          <w:sz w:val="28"/>
          <w:szCs w:val="28"/>
        </w:rPr>
      </w:pPr>
      <w:r w:rsidRPr="00313810">
        <w:rPr>
          <w:rFonts w:ascii="Lucida Calligraphy" w:eastAsia="Arial" w:hAnsi="Lucida Calligraphy" w:cs="Arial"/>
          <w:b/>
          <w:sz w:val="28"/>
          <w:szCs w:val="28"/>
        </w:rPr>
        <w:t>6.2 Load</w:t>
      </w:r>
    </w:p>
    <w:p w:rsidR="003A14A0" w:rsidRPr="00944966" w:rsidRDefault="003A14A0" w:rsidP="003A14A0">
      <w:pPr>
        <w:spacing w:line="360" w:lineRule="auto"/>
        <w:ind w:left="720"/>
        <w:jc w:val="both"/>
        <w:rPr>
          <w:rFonts w:ascii="Arial" w:eastAsia="Arial" w:hAnsi="Arial" w:cs="Arial"/>
          <w:b/>
          <w:sz w:val="24"/>
          <w:szCs w:val="24"/>
        </w:rPr>
      </w:pPr>
    </w:p>
    <w:p w:rsidR="003A14A0" w:rsidRPr="00944966" w:rsidRDefault="003A14A0" w:rsidP="003A14A0">
      <w:pPr>
        <w:numPr>
          <w:ilvl w:val="1"/>
          <w:numId w:val="5"/>
        </w:numPr>
        <w:tabs>
          <w:tab w:val="num" w:pos="1440"/>
        </w:tabs>
        <w:spacing w:line="360" w:lineRule="auto"/>
        <w:jc w:val="both"/>
        <w:rPr>
          <w:rFonts w:ascii="Arial" w:eastAsia="Arial" w:hAnsi="Arial" w:cs="Arial"/>
          <w:sz w:val="24"/>
          <w:szCs w:val="24"/>
        </w:rPr>
      </w:pPr>
      <w:r w:rsidRPr="00944966">
        <w:rPr>
          <w:rFonts w:ascii="Arial" w:eastAsia="Arial" w:hAnsi="Arial" w:cs="Arial"/>
          <w:sz w:val="24"/>
          <w:szCs w:val="24"/>
        </w:rPr>
        <w:t xml:space="preserve">1000 users will process orders. </w:t>
      </w:r>
    </w:p>
    <w:p w:rsidR="003A14A0" w:rsidRPr="00944966" w:rsidRDefault="003A14A0" w:rsidP="003A14A0">
      <w:pPr>
        <w:spacing w:line="360" w:lineRule="auto"/>
        <w:ind w:left="720"/>
        <w:jc w:val="both"/>
        <w:rPr>
          <w:rFonts w:ascii="Arial" w:hAnsi="Arial" w:cs="Arial"/>
          <w:sz w:val="24"/>
          <w:szCs w:val="24"/>
        </w:rPr>
      </w:pPr>
    </w:p>
    <w:p w:rsidR="003A14A0" w:rsidRPr="00944966" w:rsidRDefault="003A14A0" w:rsidP="003A14A0">
      <w:pPr>
        <w:spacing w:line="360" w:lineRule="auto"/>
        <w:ind w:left="720"/>
        <w:jc w:val="both"/>
        <w:rPr>
          <w:rFonts w:ascii="Arial" w:eastAsia="Arial" w:hAnsi="Arial" w:cs="Arial"/>
          <w:sz w:val="24"/>
          <w:szCs w:val="24"/>
        </w:rPr>
      </w:pPr>
    </w:p>
    <w:p w:rsidR="003A14A0" w:rsidRPr="00313810" w:rsidRDefault="003A14A0" w:rsidP="003A14A0">
      <w:pPr>
        <w:spacing w:line="360" w:lineRule="auto"/>
        <w:ind w:left="720"/>
        <w:jc w:val="both"/>
        <w:rPr>
          <w:rFonts w:ascii="Lucida Calligraphy" w:hAnsi="Lucida Calligraphy" w:cs="Arial"/>
          <w:b/>
          <w:sz w:val="28"/>
          <w:szCs w:val="28"/>
        </w:rPr>
      </w:pPr>
      <w:r w:rsidRPr="00313810">
        <w:rPr>
          <w:rFonts w:ascii="Lucida Calligraphy" w:eastAsia="Arial" w:hAnsi="Lucida Calligraphy" w:cs="Arial"/>
          <w:b/>
          <w:sz w:val="28"/>
          <w:szCs w:val="28"/>
        </w:rPr>
        <w:t>6.3 Endurance</w:t>
      </w:r>
    </w:p>
    <w:p w:rsidR="003A14A0" w:rsidRPr="00944966" w:rsidRDefault="003A14A0" w:rsidP="003A14A0">
      <w:pPr>
        <w:spacing w:line="360" w:lineRule="auto"/>
        <w:ind w:left="720"/>
        <w:jc w:val="both"/>
        <w:rPr>
          <w:rFonts w:ascii="Arial" w:eastAsia="Arial" w:hAnsi="Arial" w:cs="Arial"/>
          <w:sz w:val="24"/>
          <w:szCs w:val="24"/>
        </w:rPr>
      </w:pPr>
    </w:p>
    <w:p w:rsidR="003A14A0" w:rsidRPr="00944966" w:rsidRDefault="003A14A0" w:rsidP="003A14A0">
      <w:pPr>
        <w:numPr>
          <w:ilvl w:val="1"/>
          <w:numId w:val="6"/>
        </w:numPr>
        <w:tabs>
          <w:tab w:val="num" w:pos="1440"/>
        </w:tabs>
        <w:spacing w:line="360" w:lineRule="auto"/>
        <w:jc w:val="both"/>
        <w:rPr>
          <w:rFonts w:ascii="Arial" w:eastAsia="Arial" w:hAnsi="Arial" w:cs="Arial"/>
          <w:sz w:val="24"/>
          <w:szCs w:val="24"/>
        </w:rPr>
      </w:pPr>
      <w:r w:rsidRPr="00944966">
        <w:rPr>
          <w:rFonts w:ascii="Arial" w:eastAsia="Arial" w:hAnsi="Arial" w:cs="Arial"/>
          <w:sz w:val="24"/>
          <w:szCs w:val="24"/>
        </w:rPr>
        <w:t xml:space="preserve">At least two ESILGS must be open per stores and run the same search over and over. </w:t>
      </w:r>
    </w:p>
    <w:p w:rsidR="003A14A0" w:rsidRPr="00944966" w:rsidRDefault="003A14A0" w:rsidP="003A14A0">
      <w:pPr>
        <w:spacing w:line="360" w:lineRule="auto"/>
        <w:ind w:left="720"/>
        <w:jc w:val="both"/>
        <w:rPr>
          <w:rFonts w:ascii="Arial" w:eastAsia="Arial" w:hAnsi="Arial" w:cs="Arial"/>
          <w:sz w:val="24"/>
          <w:szCs w:val="24"/>
        </w:rPr>
      </w:pPr>
    </w:p>
    <w:p w:rsidR="003A14A0" w:rsidRPr="00313810" w:rsidRDefault="003A14A0" w:rsidP="003A14A0">
      <w:pPr>
        <w:spacing w:line="360" w:lineRule="auto"/>
        <w:ind w:left="720"/>
        <w:jc w:val="both"/>
        <w:rPr>
          <w:rFonts w:ascii="Lucida Calligraphy" w:hAnsi="Lucida Calligraphy" w:cs="Arial"/>
          <w:b/>
          <w:sz w:val="28"/>
          <w:szCs w:val="28"/>
        </w:rPr>
      </w:pPr>
      <w:r w:rsidRPr="00313810">
        <w:rPr>
          <w:rFonts w:ascii="Lucida Calligraphy" w:eastAsia="Arial" w:hAnsi="Lucida Calligraphy" w:cs="Arial"/>
          <w:b/>
          <w:sz w:val="28"/>
          <w:szCs w:val="28"/>
        </w:rPr>
        <w:t>6.4 Spike</w:t>
      </w:r>
    </w:p>
    <w:p w:rsidR="003A14A0" w:rsidRPr="00944966" w:rsidRDefault="003A14A0" w:rsidP="003A14A0">
      <w:pPr>
        <w:spacing w:line="360" w:lineRule="auto"/>
        <w:ind w:left="720"/>
        <w:jc w:val="both"/>
        <w:rPr>
          <w:rFonts w:ascii="Arial" w:eastAsia="Arial" w:hAnsi="Arial" w:cs="Arial"/>
          <w:b/>
          <w:sz w:val="24"/>
          <w:szCs w:val="24"/>
        </w:rPr>
      </w:pPr>
    </w:p>
    <w:p w:rsidR="003A14A0" w:rsidRPr="00944966" w:rsidRDefault="003A14A0" w:rsidP="003A14A0">
      <w:pPr>
        <w:numPr>
          <w:ilvl w:val="1"/>
          <w:numId w:val="7"/>
        </w:numPr>
        <w:tabs>
          <w:tab w:val="num" w:pos="1440"/>
        </w:tabs>
        <w:spacing w:line="360" w:lineRule="auto"/>
        <w:jc w:val="both"/>
        <w:rPr>
          <w:rFonts w:ascii="Arial" w:eastAsia="Arial" w:hAnsi="Arial" w:cs="Arial"/>
          <w:sz w:val="24"/>
          <w:szCs w:val="24"/>
        </w:rPr>
      </w:pPr>
      <w:r w:rsidRPr="00944966">
        <w:rPr>
          <w:rFonts w:ascii="Arial" w:eastAsia="Arial" w:hAnsi="Arial" w:cs="Arial"/>
          <w:sz w:val="24"/>
          <w:szCs w:val="24"/>
        </w:rPr>
        <w:t>Every store will process incoming merchandise while simultaneously running multiple searches during the same 10 minute period. Followed by double the processes after two minutes.</w:t>
      </w:r>
    </w:p>
    <w:p w:rsidR="003A14A0" w:rsidRPr="00944966" w:rsidRDefault="003A14A0" w:rsidP="003A14A0">
      <w:pPr>
        <w:spacing w:line="360" w:lineRule="auto"/>
        <w:jc w:val="both"/>
        <w:rPr>
          <w:rFonts w:ascii="Arial" w:eastAsia="Arial" w:hAnsi="Arial" w:cs="Arial"/>
          <w:sz w:val="24"/>
          <w:szCs w:val="24"/>
        </w:rPr>
      </w:pPr>
    </w:p>
    <w:p w:rsidR="003A14A0" w:rsidRPr="00944966" w:rsidRDefault="003A14A0" w:rsidP="003A14A0">
      <w:pPr>
        <w:spacing w:line="360" w:lineRule="auto"/>
        <w:ind w:left="720"/>
        <w:jc w:val="both"/>
        <w:rPr>
          <w:rFonts w:ascii="Arial" w:eastAsia="Arial" w:hAnsi="Arial" w:cs="Arial"/>
          <w:sz w:val="24"/>
          <w:szCs w:val="24"/>
        </w:rPr>
      </w:pPr>
    </w:p>
    <w:p w:rsidR="003A14A0" w:rsidRPr="00313810" w:rsidRDefault="003A14A0" w:rsidP="003A14A0">
      <w:pPr>
        <w:pStyle w:val="ListParagraph"/>
        <w:numPr>
          <w:ilvl w:val="1"/>
          <w:numId w:val="15"/>
        </w:numPr>
        <w:spacing w:line="360" w:lineRule="auto"/>
        <w:jc w:val="both"/>
        <w:rPr>
          <w:rFonts w:ascii="Lucida Calligraphy" w:hAnsi="Lucida Calligraphy" w:cs="Arial"/>
          <w:b/>
          <w:sz w:val="28"/>
          <w:szCs w:val="28"/>
        </w:rPr>
      </w:pPr>
      <w:r w:rsidRPr="00313810">
        <w:rPr>
          <w:rFonts w:ascii="Lucida Calligraphy" w:eastAsia="Arial" w:hAnsi="Lucida Calligraphy" w:cs="Arial"/>
          <w:b/>
          <w:sz w:val="28"/>
          <w:szCs w:val="28"/>
        </w:rPr>
        <w:t>Scalability</w:t>
      </w:r>
    </w:p>
    <w:p w:rsidR="003A14A0" w:rsidRPr="00944966" w:rsidRDefault="003A14A0" w:rsidP="003A14A0">
      <w:pPr>
        <w:spacing w:line="360" w:lineRule="auto"/>
        <w:ind w:left="720"/>
        <w:jc w:val="both"/>
        <w:rPr>
          <w:rFonts w:ascii="Arial" w:eastAsia="Arial" w:hAnsi="Arial" w:cs="Arial"/>
          <w:b/>
          <w:sz w:val="24"/>
          <w:szCs w:val="24"/>
        </w:rPr>
      </w:pPr>
    </w:p>
    <w:p w:rsidR="003A14A0" w:rsidRPr="00944966" w:rsidRDefault="003A14A0" w:rsidP="003A14A0">
      <w:pPr>
        <w:numPr>
          <w:ilvl w:val="1"/>
          <w:numId w:val="8"/>
        </w:numPr>
        <w:tabs>
          <w:tab w:val="num" w:pos="1440"/>
        </w:tabs>
        <w:spacing w:line="360" w:lineRule="auto"/>
        <w:jc w:val="both"/>
        <w:rPr>
          <w:rFonts w:ascii="Arial" w:eastAsia="Arial" w:hAnsi="Arial" w:cs="Arial"/>
          <w:sz w:val="24"/>
          <w:szCs w:val="24"/>
        </w:rPr>
      </w:pPr>
      <w:r w:rsidRPr="00944966">
        <w:rPr>
          <w:rFonts w:ascii="Arial" w:eastAsia="Arial" w:hAnsi="Arial" w:cs="Arial"/>
          <w:sz w:val="24"/>
          <w:szCs w:val="24"/>
        </w:rPr>
        <w:t>30 users will retain, secure and order 5 consecutive times followed by repeating the process constantly for 1 hour.</w:t>
      </w:r>
    </w:p>
    <w:p w:rsidR="003A14A0" w:rsidRPr="00313810" w:rsidRDefault="003A14A0" w:rsidP="003A14A0">
      <w:pPr>
        <w:spacing w:line="360" w:lineRule="auto"/>
        <w:ind w:left="720"/>
        <w:jc w:val="both"/>
        <w:rPr>
          <w:rFonts w:ascii="Lucida Calligraphy" w:eastAsia="Arial" w:hAnsi="Lucida Calligraphy" w:cs="Arial"/>
          <w:sz w:val="28"/>
          <w:szCs w:val="28"/>
        </w:rPr>
      </w:pPr>
    </w:p>
    <w:p w:rsidR="003A14A0" w:rsidRPr="00313810" w:rsidRDefault="003A14A0" w:rsidP="003A14A0">
      <w:pPr>
        <w:spacing w:line="360" w:lineRule="auto"/>
        <w:ind w:left="720"/>
        <w:jc w:val="both"/>
        <w:rPr>
          <w:rFonts w:ascii="Lucida Calligraphy" w:hAnsi="Lucida Calligraphy" w:cs="Arial"/>
          <w:b/>
          <w:sz w:val="28"/>
          <w:szCs w:val="28"/>
        </w:rPr>
      </w:pPr>
      <w:r w:rsidRPr="00313810">
        <w:rPr>
          <w:rFonts w:ascii="Lucida Calligraphy" w:eastAsia="Arial" w:hAnsi="Lucida Calligraphy" w:cs="Arial"/>
          <w:b/>
          <w:sz w:val="28"/>
          <w:szCs w:val="28"/>
        </w:rPr>
        <w:t xml:space="preserve">6.6 Isolation </w:t>
      </w:r>
    </w:p>
    <w:p w:rsidR="003A14A0" w:rsidRPr="00944966" w:rsidRDefault="003A14A0" w:rsidP="003A14A0">
      <w:pPr>
        <w:spacing w:line="360" w:lineRule="auto"/>
        <w:ind w:left="720"/>
        <w:jc w:val="both"/>
        <w:rPr>
          <w:rFonts w:ascii="Arial" w:eastAsia="Arial" w:hAnsi="Arial" w:cs="Arial"/>
          <w:b/>
          <w:sz w:val="24"/>
          <w:szCs w:val="24"/>
        </w:rPr>
      </w:pPr>
    </w:p>
    <w:p w:rsidR="003A14A0" w:rsidRPr="00944966" w:rsidRDefault="003A14A0" w:rsidP="003A14A0">
      <w:pPr>
        <w:numPr>
          <w:ilvl w:val="1"/>
          <w:numId w:val="9"/>
        </w:numPr>
        <w:tabs>
          <w:tab w:val="num" w:pos="1440"/>
        </w:tabs>
        <w:spacing w:line="360" w:lineRule="auto"/>
        <w:jc w:val="both"/>
        <w:rPr>
          <w:rFonts w:ascii="Arial" w:eastAsia="Arial" w:hAnsi="Arial" w:cs="Arial"/>
          <w:sz w:val="24"/>
          <w:szCs w:val="24"/>
        </w:rPr>
      </w:pPr>
      <w:r w:rsidRPr="00944966">
        <w:rPr>
          <w:rFonts w:ascii="Arial" w:eastAsia="Arial" w:hAnsi="Arial" w:cs="Arial"/>
          <w:sz w:val="24"/>
          <w:szCs w:val="24"/>
        </w:rPr>
        <w:t>Remove 1 GB of RAM from the PCs being tested.</w:t>
      </w:r>
    </w:p>
    <w:p w:rsidR="003A14A0" w:rsidRPr="00944966" w:rsidRDefault="003A14A0" w:rsidP="003A14A0">
      <w:pPr>
        <w:numPr>
          <w:ilvl w:val="1"/>
          <w:numId w:val="9"/>
        </w:numPr>
        <w:tabs>
          <w:tab w:val="num" w:pos="1440"/>
        </w:tabs>
        <w:spacing w:line="360" w:lineRule="auto"/>
        <w:jc w:val="both"/>
        <w:rPr>
          <w:rFonts w:ascii="Arial" w:eastAsia="Arial" w:hAnsi="Arial" w:cs="Arial"/>
          <w:sz w:val="24"/>
          <w:szCs w:val="24"/>
        </w:rPr>
      </w:pPr>
      <w:r w:rsidRPr="00944966">
        <w:rPr>
          <w:rFonts w:ascii="Arial" w:eastAsia="Arial" w:hAnsi="Arial" w:cs="Arial"/>
          <w:sz w:val="24"/>
          <w:szCs w:val="24"/>
        </w:rPr>
        <w:t>Do the same for the servers.</w:t>
      </w:r>
    </w:p>
    <w:p w:rsidR="003A14A0" w:rsidRPr="00944966" w:rsidRDefault="003A14A0" w:rsidP="003A14A0">
      <w:pPr>
        <w:numPr>
          <w:ilvl w:val="1"/>
          <w:numId w:val="9"/>
        </w:numPr>
        <w:tabs>
          <w:tab w:val="num" w:pos="1440"/>
        </w:tabs>
        <w:spacing w:line="360" w:lineRule="auto"/>
        <w:jc w:val="both"/>
        <w:rPr>
          <w:rFonts w:ascii="Arial" w:eastAsia="Arial" w:hAnsi="Arial" w:cs="Arial"/>
          <w:sz w:val="24"/>
          <w:szCs w:val="24"/>
        </w:rPr>
      </w:pPr>
      <w:r w:rsidRPr="00944966">
        <w:rPr>
          <w:rFonts w:ascii="Arial" w:eastAsia="Arial" w:hAnsi="Arial" w:cs="Arial"/>
          <w:sz w:val="24"/>
          <w:szCs w:val="24"/>
        </w:rPr>
        <w:t>Have 1000 employees run external searches.</w:t>
      </w:r>
    </w:p>
    <w:p w:rsidR="003A14A0" w:rsidRPr="00944966" w:rsidRDefault="003A14A0" w:rsidP="003A14A0">
      <w:pPr>
        <w:pStyle w:val="Heading1"/>
        <w:spacing w:before="480" w:after="120" w:line="276" w:lineRule="auto"/>
        <w:jc w:val="center"/>
        <w:rPr>
          <w:sz w:val="24"/>
          <w:szCs w:val="24"/>
        </w:rPr>
      </w:pPr>
    </w:p>
    <w:p w:rsidR="00AA40F4" w:rsidRDefault="00AA40F4"/>
    <w:sectPr w:rsidR="00AA40F4" w:rsidSect="003A14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4A0" w:rsidRDefault="003A14A0" w:rsidP="003A14A0">
      <w:r>
        <w:separator/>
      </w:r>
    </w:p>
  </w:endnote>
  <w:endnote w:type="continuationSeparator" w:id="0">
    <w:p w:rsidR="003A14A0" w:rsidRDefault="003A14A0" w:rsidP="003A1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Lucida Calligraphy">
    <w:panose1 w:val="03010101010101010101"/>
    <w:charset w:val="00"/>
    <w:family w:val="script"/>
    <w:pitch w:val="variable"/>
    <w:sig w:usb0="00000003" w:usb1="00000000" w:usb2="00000000" w:usb3="00000000" w:csb0="00000001" w:csb1="00000000"/>
  </w:font>
  <w:font w:name="SimSun">
    <w:altName w:val="ËÎÌå"/>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4A0" w:rsidRDefault="003A14A0" w:rsidP="003A14A0">
      <w:r>
        <w:separator/>
      </w:r>
    </w:p>
  </w:footnote>
  <w:footnote w:type="continuationSeparator" w:id="0">
    <w:p w:rsidR="003A14A0" w:rsidRDefault="003A14A0" w:rsidP="003A14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
    <w:nsid w:val="0000000E"/>
    <w:multiLevelType w:val="hybridMultilevel"/>
    <w:tmpl w:val="0000000E"/>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4">
    <w:nsid w:val="0000000F"/>
    <w:multiLevelType w:val="hybridMultilevel"/>
    <w:tmpl w:val="0000000F"/>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5">
    <w:nsid w:val="00000010"/>
    <w:multiLevelType w:val="hybridMultilevel"/>
    <w:tmpl w:val="00000010"/>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6">
    <w:nsid w:val="00000011"/>
    <w:multiLevelType w:val="hybridMultilevel"/>
    <w:tmpl w:val="00000011"/>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7">
    <w:nsid w:val="00000012"/>
    <w:multiLevelType w:val="hybridMultilevel"/>
    <w:tmpl w:val="00000012"/>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8">
    <w:nsid w:val="00000013"/>
    <w:multiLevelType w:val="hybridMultilevel"/>
    <w:tmpl w:val="00000013"/>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9">
    <w:nsid w:val="282E37C8"/>
    <w:multiLevelType w:val="hybridMultilevel"/>
    <w:tmpl w:val="192CF9F4"/>
    <w:lvl w:ilvl="0" w:tplc="51EC29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312CCB"/>
    <w:multiLevelType w:val="hybridMultilevel"/>
    <w:tmpl w:val="C34AA39E"/>
    <w:lvl w:ilvl="0" w:tplc="68201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6AB6F03"/>
    <w:multiLevelType w:val="hybridMultilevel"/>
    <w:tmpl w:val="192CF9F4"/>
    <w:lvl w:ilvl="0" w:tplc="51EC29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8244B6F"/>
    <w:multiLevelType w:val="hybridMultilevel"/>
    <w:tmpl w:val="29A88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51615A"/>
    <w:multiLevelType w:val="hybridMultilevel"/>
    <w:tmpl w:val="F888396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0409000F">
      <w:start w:val="1"/>
      <w:numFmt w:val="decimal"/>
      <w:lvlText w:val="%2."/>
      <w:lvlJc w:val="left"/>
      <w:pPr>
        <w:tabs>
          <w:tab w:val="num" w:pos="1080"/>
        </w:tabs>
        <w:ind w:left="1440" w:hanging="360"/>
      </w:pPr>
      <w:rPr>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14">
    <w:nsid w:val="4CE65921"/>
    <w:multiLevelType w:val="multilevel"/>
    <w:tmpl w:val="1E588B3A"/>
    <w:lvl w:ilvl="0">
      <w:start w:val="1"/>
      <w:numFmt w:val="decimal"/>
      <w:lvlText w:val="%1."/>
      <w:lvlJc w:val="left"/>
      <w:pPr>
        <w:ind w:left="1080" w:hanging="360"/>
      </w:pPr>
      <w:rPr>
        <w:rFonts w:eastAsia="Times New Roman" w:hint="default"/>
      </w:rPr>
    </w:lvl>
    <w:lvl w:ilvl="1">
      <w:start w:val="5"/>
      <w:numFmt w:val="decimal"/>
      <w:isLgl/>
      <w:lvlText w:val="%1.%2"/>
      <w:lvlJc w:val="left"/>
      <w:pPr>
        <w:ind w:left="1080" w:hanging="360"/>
      </w:pPr>
      <w:rPr>
        <w:rFonts w:eastAsia="Arial" w:hint="default"/>
      </w:rPr>
    </w:lvl>
    <w:lvl w:ilvl="2">
      <w:start w:val="1"/>
      <w:numFmt w:val="lowerLetter"/>
      <w:isLgl/>
      <w:lvlText w:val="%1.%2.%3"/>
      <w:lvlJc w:val="left"/>
      <w:pPr>
        <w:ind w:left="1440" w:hanging="720"/>
      </w:pPr>
      <w:rPr>
        <w:rFonts w:eastAsia="Arial" w:hint="default"/>
      </w:rPr>
    </w:lvl>
    <w:lvl w:ilvl="3">
      <w:start w:val="1"/>
      <w:numFmt w:val="upperLetter"/>
      <w:isLgl/>
      <w:lvlText w:val="%1.%2.%3.%4"/>
      <w:lvlJc w:val="left"/>
      <w:pPr>
        <w:ind w:left="1800" w:hanging="1080"/>
      </w:pPr>
      <w:rPr>
        <w:rFonts w:eastAsia="Arial" w:hint="default"/>
      </w:rPr>
    </w:lvl>
    <w:lvl w:ilvl="4">
      <w:start w:val="1"/>
      <w:numFmt w:val="upperLetter"/>
      <w:isLgl/>
      <w:lvlText w:val="%1.%2.%3.%4.%5"/>
      <w:lvlJc w:val="left"/>
      <w:pPr>
        <w:ind w:left="1800" w:hanging="1080"/>
      </w:pPr>
      <w:rPr>
        <w:rFonts w:eastAsia="Arial" w:hint="default"/>
      </w:rPr>
    </w:lvl>
    <w:lvl w:ilvl="5">
      <w:start w:val="1"/>
      <w:numFmt w:val="decimal"/>
      <w:isLgl/>
      <w:lvlText w:val="%1.%2.%3.%4.%5.%6"/>
      <w:lvlJc w:val="left"/>
      <w:pPr>
        <w:ind w:left="2160" w:hanging="1440"/>
      </w:pPr>
      <w:rPr>
        <w:rFonts w:eastAsia="Arial" w:hint="default"/>
      </w:rPr>
    </w:lvl>
    <w:lvl w:ilvl="6">
      <w:start w:val="1"/>
      <w:numFmt w:val="decimal"/>
      <w:isLgl/>
      <w:lvlText w:val="%1.%2.%3.%4.%5.%6.%7"/>
      <w:lvlJc w:val="left"/>
      <w:pPr>
        <w:ind w:left="2160" w:hanging="1440"/>
      </w:pPr>
      <w:rPr>
        <w:rFonts w:eastAsia="Arial" w:hint="default"/>
      </w:rPr>
    </w:lvl>
    <w:lvl w:ilvl="7">
      <w:start w:val="1"/>
      <w:numFmt w:val="decimal"/>
      <w:isLgl/>
      <w:lvlText w:val="%1.%2.%3.%4.%5.%6.%7.%8"/>
      <w:lvlJc w:val="left"/>
      <w:pPr>
        <w:ind w:left="2520" w:hanging="1800"/>
      </w:pPr>
      <w:rPr>
        <w:rFonts w:eastAsia="Arial" w:hint="default"/>
      </w:rPr>
    </w:lvl>
    <w:lvl w:ilvl="8">
      <w:start w:val="1"/>
      <w:numFmt w:val="decimal"/>
      <w:isLgl/>
      <w:lvlText w:val="%1.%2.%3.%4.%5.%6.%7.%8.%9"/>
      <w:lvlJc w:val="left"/>
      <w:pPr>
        <w:ind w:left="2520" w:hanging="1800"/>
      </w:pPr>
      <w:rPr>
        <w:rFonts w:eastAsia="Arial" w:hint="default"/>
      </w:rPr>
    </w:lvl>
  </w:abstractNum>
  <w:abstractNum w:abstractNumId="15">
    <w:nsid w:val="51376DA8"/>
    <w:multiLevelType w:val="hybridMultilevel"/>
    <w:tmpl w:val="29A88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167050"/>
    <w:multiLevelType w:val="hybridMultilevel"/>
    <w:tmpl w:val="192CF9F4"/>
    <w:lvl w:ilvl="0" w:tplc="51EC29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38A65BA"/>
    <w:multiLevelType w:val="hybridMultilevel"/>
    <w:tmpl w:val="D5A26290"/>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0409000F">
      <w:start w:val="1"/>
      <w:numFmt w:val="decimal"/>
      <w:lvlText w:val="%2."/>
      <w:lvlJc w:val="left"/>
      <w:pPr>
        <w:tabs>
          <w:tab w:val="num" w:pos="1080"/>
        </w:tabs>
        <w:ind w:left="1440" w:hanging="360"/>
      </w:pPr>
      <w:rPr>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8">
    <w:nsid w:val="668F403D"/>
    <w:multiLevelType w:val="hybridMultilevel"/>
    <w:tmpl w:val="57D037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4041FA"/>
    <w:multiLevelType w:val="hybridMultilevel"/>
    <w:tmpl w:val="BCE084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C31D4D"/>
    <w:multiLevelType w:val="hybridMultilevel"/>
    <w:tmpl w:val="29A88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5"/>
  </w:num>
  <w:num w:numId="11">
    <w:abstractNumId w:val="17"/>
  </w:num>
  <w:num w:numId="12">
    <w:abstractNumId w:val="13"/>
  </w:num>
  <w:num w:numId="13">
    <w:abstractNumId w:val="19"/>
  </w:num>
  <w:num w:numId="14">
    <w:abstractNumId w:val="10"/>
  </w:num>
  <w:num w:numId="15">
    <w:abstractNumId w:val="14"/>
  </w:num>
  <w:num w:numId="16">
    <w:abstractNumId w:val="16"/>
  </w:num>
  <w:num w:numId="17">
    <w:abstractNumId w:val="20"/>
  </w:num>
  <w:num w:numId="18">
    <w:abstractNumId w:val="12"/>
  </w:num>
  <w:num w:numId="19">
    <w:abstractNumId w:val="11"/>
  </w:num>
  <w:num w:numId="20">
    <w:abstractNumId w:val="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4A0"/>
    <w:rsid w:val="003A14A0"/>
    <w:rsid w:val="006F27B8"/>
    <w:rsid w:val="006F59DA"/>
    <w:rsid w:val="00AA40F4"/>
    <w:rsid w:val="00E81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Schoolbook" w:eastAsiaTheme="minorHAnsi" w:hAnsi="Century Schoolbook"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4A0"/>
    <w:pPr>
      <w:spacing w:after="0" w:line="240" w:lineRule="auto"/>
    </w:pPr>
    <w:rPr>
      <w:rFonts w:ascii="Times New Roman" w:eastAsia="Times New Roman" w:hAnsi="Times New Roman" w:cs="Times New Roman"/>
      <w:color w:val="000000"/>
      <w:sz w:val="22"/>
    </w:rPr>
  </w:style>
  <w:style w:type="paragraph" w:styleId="Heading1">
    <w:name w:val="heading 1"/>
    <w:basedOn w:val="Normal"/>
    <w:next w:val="Normal"/>
    <w:link w:val="Heading1Char"/>
    <w:qFormat/>
    <w:rsid w:val="003A14A0"/>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3A14A0"/>
    <w:pPr>
      <w:spacing w:before="240" w:after="60"/>
      <w:outlineLvl w:val="1"/>
    </w:pPr>
    <w:rPr>
      <w:rFonts w:ascii="Arial" w:eastAsia="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14A0"/>
    <w:rPr>
      <w:rFonts w:ascii="Arial" w:eastAsia="Arial" w:hAnsi="Arial" w:cs="Arial"/>
      <w:b/>
      <w:bCs/>
      <w:color w:val="000000"/>
      <w:sz w:val="32"/>
      <w:szCs w:val="32"/>
    </w:rPr>
  </w:style>
  <w:style w:type="character" w:customStyle="1" w:styleId="Heading2Char">
    <w:name w:val="Heading 2 Char"/>
    <w:basedOn w:val="DefaultParagraphFont"/>
    <w:link w:val="Heading2"/>
    <w:rsid w:val="003A14A0"/>
    <w:rPr>
      <w:rFonts w:ascii="Arial" w:eastAsia="Arial" w:hAnsi="Arial" w:cs="Arial"/>
      <w:b/>
      <w:bCs/>
      <w:i/>
      <w:iCs/>
      <w:color w:val="000000"/>
      <w:sz w:val="28"/>
      <w:szCs w:val="28"/>
    </w:rPr>
  </w:style>
  <w:style w:type="paragraph" w:styleId="ListParagraph">
    <w:name w:val="List Paragraph"/>
    <w:basedOn w:val="Normal"/>
    <w:uiPriority w:val="34"/>
    <w:qFormat/>
    <w:rsid w:val="003A14A0"/>
    <w:pPr>
      <w:ind w:left="720"/>
      <w:contextualSpacing/>
    </w:pPr>
  </w:style>
  <w:style w:type="paragraph" w:styleId="Footer">
    <w:name w:val="footer"/>
    <w:basedOn w:val="Normal"/>
    <w:link w:val="FooterChar"/>
    <w:uiPriority w:val="99"/>
    <w:unhideWhenUsed/>
    <w:rsid w:val="003A14A0"/>
    <w:pPr>
      <w:tabs>
        <w:tab w:val="center" w:pos="4680"/>
        <w:tab w:val="right" w:pos="9360"/>
      </w:tabs>
    </w:pPr>
  </w:style>
  <w:style w:type="character" w:customStyle="1" w:styleId="FooterChar">
    <w:name w:val="Footer Char"/>
    <w:basedOn w:val="DefaultParagraphFont"/>
    <w:link w:val="Footer"/>
    <w:uiPriority w:val="99"/>
    <w:rsid w:val="003A14A0"/>
    <w:rPr>
      <w:rFonts w:ascii="Times New Roman" w:eastAsia="Times New Roman" w:hAnsi="Times New Roman" w:cs="Times New Roman"/>
      <w:color w:val="000000"/>
      <w:sz w:val="22"/>
    </w:rPr>
  </w:style>
  <w:style w:type="paragraph" w:styleId="Header">
    <w:name w:val="header"/>
    <w:basedOn w:val="Normal"/>
    <w:link w:val="HeaderChar"/>
    <w:uiPriority w:val="99"/>
    <w:semiHidden/>
    <w:unhideWhenUsed/>
    <w:rsid w:val="003A14A0"/>
    <w:pPr>
      <w:tabs>
        <w:tab w:val="center" w:pos="4680"/>
        <w:tab w:val="right" w:pos="9360"/>
      </w:tabs>
    </w:pPr>
  </w:style>
  <w:style w:type="character" w:customStyle="1" w:styleId="HeaderChar">
    <w:name w:val="Header Char"/>
    <w:basedOn w:val="DefaultParagraphFont"/>
    <w:link w:val="Header"/>
    <w:uiPriority w:val="99"/>
    <w:semiHidden/>
    <w:rsid w:val="003A14A0"/>
    <w:rPr>
      <w:rFonts w:ascii="Times New Roman" w:eastAsia="Times New Roman" w:hAnsi="Times New Roman" w:cs="Times New Roman"/>
      <w:color w:val="00000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Schoolbook" w:eastAsiaTheme="minorHAnsi" w:hAnsi="Century Schoolbook"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4A0"/>
    <w:pPr>
      <w:spacing w:after="0" w:line="240" w:lineRule="auto"/>
    </w:pPr>
    <w:rPr>
      <w:rFonts w:ascii="Times New Roman" w:eastAsia="Times New Roman" w:hAnsi="Times New Roman" w:cs="Times New Roman"/>
      <w:color w:val="000000"/>
      <w:sz w:val="22"/>
    </w:rPr>
  </w:style>
  <w:style w:type="paragraph" w:styleId="Heading1">
    <w:name w:val="heading 1"/>
    <w:basedOn w:val="Normal"/>
    <w:next w:val="Normal"/>
    <w:link w:val="Heading1Char"/>
    <w:qFormat/>
    <w:rsid w:val="003A14A0"/>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3A14A0"/>
    <w:pPr>
      <w:spacing w:before="240" w:after="60"/>
      <w:outlineLvl w:val="1"/>
    </w:pPr>
    <w:rPr>
      <w:rFonts w:ascii="Arial" w:eastAsia="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14A0"/>
    <w:rPr>
      <w:rFonts w:ascii="Arial" w:eastAsia="Arial" w:hAnsi="Arial" w:cs="Arial"/>
      <w:b/>
      <w:bCs/>
      <w:color w:val="000000"/>
      <w:sz w:val="32"/>
      <w:szCs w:val="32"/>
    </w:rPr>
  </w:style>
  <w:style w:type="character" w:customStyle="1" w:styleId="Heading2Char">
    <w:name w:val="Heading 2 Char"/>
    <w:basedOn w:val="DefaultParagraphFont"/>
    <w:link w:val="Heading2"/>
    <w:rsid w:val="003A14A0"/>
    <w:rPr>
      <w:rFonts w:ascii="Arial" w:eastAsia="Arial" w:hAnsi="Arial" w:cs="Arial"/>
      <w:b/>
      <w:bCs/>
      <w:i/>
      <w:iCs/>
      <w:color w:val="000000"/>
      <w:sz w:val="28"/>
      <w:szCs w:val="28"/>
    </w:rPr>
  </w:style>
  <w:style w:type="paragraph" w:styleId="ListParagraph">
    <w:name w:val="List Paragraph"/>
    <w:basedOn w:val="Normal"/>
    <w:uiPriority w:val="34"/>
    <w:qFormat/>
    <w:rsid w:val="003A14A0"/>
    <w:pPr>
      <w:ind w:left="720"/>
      <w:contextualSpacing/>
    </w:pPr>
  </w:style>
  <w:style w:type="paragraph" w:styleId="Footer">
    <w:name w:val="footer"/>
    <w:basedOn w:val="Normal"/>
    <w:link w:val="FooterChar"/>
    <w:uiPriority w:val="99"/>
    <w:unhideWhenUsed/>
    <w:rsid w:val="003A14A0"/>
    <w:pPr>
      <w:tabs>
        <w:tab w:val="center" w:pos="4680"/>
        <w:tab w:val="right" w:pos="9360"/>
      </w:tabs>
    </w:pPr>
  </w:style>
  <w:style w:type="character" w:customStyle="1" w:styleId="FooterChar">
    <w:name w:val="Footer Char"/>
    <w:basedOn w:val="DefaultParagraphFont"/>
    <w:link w:val="Footer"/>
    <w:uiPriority w:val="99"/>
    <w:rsid w:val="003A14A0"/>
    <w:rPr>
      <w:rFonts w:ascii="Times New Roman" w:eastAsia="Times New Roman" w:hAnsi="Times New Roman" w:cs="Times New Roman"/>
      <w:color w:val="000000"/>
      <w:sz w:val="22"/>
    </w:rPr>
  </w:style>
  <w:style w:type="paragraph" w:styleId="Header">
    <w:name w:val="header"/>
    <w:basedOn w:val="Normal"/>
    <w:link w:val="HeaderChar"/>
    <w:uiPriority w:val="99"/>
    <w:semiHidden/>
    <w:unhideWhenUsed/>
    <w:rsid w:val="003A14A0"/>
    <w:pPr>
      <w:tabs>
        <w:tab w:val="center" w:pos="4680"/>
        <w:tab w:val="right" w:pos="9360"/>
      </w:tabs>
    </w:pPr>
  </w:style>
  <w:style w:type="character" w:customStyle="1" w:styleId="HeaderChar">
    <w:name w:val="Header Char"/>
    <w:basedOn w:val="DefaultParagraphFont"/>
    <w:link w:val="Header"/>
    <w:uiPriority w:val="99"/>
    <w:semiHidden/>
    <w:rsid w:val="003A14A0"/>
    <w:rPr>
      <w:rFonts w:ascii="Times New Roman" w:eastAsia="Times New Roman" w:hAnsi="Times New Roman" w:cs="Times New Roman"/>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Yani</cp:lastModifiedBy>
  <cp:revision>2</cp:revision>
  <dcterms:created xsi:type="dcterms:W3CDTF">2011-11-03T18:53:00Z</dcterms:created>
  <dcterms:modified xsi:type="dcterms:W3CDTF">2011-11-03T18:53:00Z</dcterms:modified>
</cp:coreProperties>
</file>