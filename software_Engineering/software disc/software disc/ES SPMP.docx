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8D8" w:rsidRPr="00262C5D" w:rsidRDefault="005978D8" w:rsidP="00FD5948">
      <w:pPr>
        <w:widowControl w:val="0"/>
        <w:autoSpaceDE w:val="0"/>
        <w:autoSpaceDN w:val="0"/>
        <w:adjustRightInd w:val="0"/>
        <w:spacing w:after="240" w:line="480" w:lineRule="auto"/>
        <w:contextualSpacing/>
        <w:rPr>
          <w:rFonts w:ascii="Lucida Calligraphy" w:hAnsi="Lucida Calligraphy" w:cs="Arial"/>
          <w:sz w:val="28"/>
          <w:szCs w:val="28"/>
        </w:rPr>
      </w:pPr>
      <w:r w:rsidRPr="00262C5D">
        <w:rPr>
          <w:rFonts w:ascii="Lucida Calligraphy" w:hAnsi="Lucida Calligraphy" w:cs="Arial"/>
          <w:sz w:val="28"/>
          <w:szCs w:val="28"/>
        </w:rPr>
        <w:t>1. Introduction</w:t>
      </w:r>
    </w:p>
    <w:p w:rsidR="00FD5948" w:rsidRPr="00262C5D" w:rsidRDefault="005978D8" w:rsidP="00FD5948">
      <w:pPr>
        <w:widowControl w:val="0"/>
        <w:autoSpaceDE w:val="0"/>
        <w:autoSpaceDN w:val="0"/>
        <w:adjustRightInd w:val="0"/>
        <w:spacing w:after="240" w:line="480" w:lineRule="auto"/>
        <w:contextualSpacing/>
        <w:rPr>
          <w:rFonts w:ascii="Lucida Calligraphy" w:hAnsi="Lucida Calligraphy" w:cs="Arial"/>
          <w:sz w:val="28"/>
          <w:szCs w:val="28"/>
        </w:rPr>
      </w:pPr>
      <w:r w:rsidRPr="00262C5D">
        <w:rPr>
          <w:rFonts w:ascii="Lucida Calligraphy" w:hAnsi="Lucida Calligraphy" w:cs="Arial"/>
          <w:sz w:val="28"/>
          <w:szCs w:val="28"/>
        </w:rPr>
        <w:t>1.1 Project Overview</w:t>
      </w:r>
    </w:p>
    <w:p w:rsidR="00FD5948" w:rsidRDefault="00262C5D" w:rsidP="002020A5">
      <w:pPr>
        <w:widowControl w:val="0"/>
        <w:autoSpaceDE w:val="0"/>
        <w:autoSpaceDN w:val="0"/>
        <w:adjustRightInd w:val="0"/>
        <w:spacing w:after="240" w:line="480" w:lineRule="auto"/>
        <w:contextualSpacing/>
        <w:jc w:val="both"/>
        <w:rPr>
          <w:rFonts w:ascii="Arial" w:hAnsi="Arial" w:cs="Arial"/>
          <w:sz w:val="24"/>
          <w:szCs w:val="24"/>
        </w:rPr>
      </w:pPr>
      <w:r>
        <w:rPr>
          <w:rFonts w:ascii="Arial" w:hAnsi="Arial" w:cs="Arial"/>
          <w:sz w:val="24"/>
          <w:szCs w:val="24"/>
        </w:rPr>
        <w:tab/>
      </w:r>
      <w:r w:rsidR="00C645D3">
        <w:rPr>
          <w:rFonts w:ascii="Arial" w:hAnsi="Arial" w:cs="Arial"/>
          <w:sz w:val="24"/>
          <w:szCs w:val="24"/>
        </w:rPr>
        <w:t>The ESIL-GS is a</w:t>
      </w:r>
      <w:r w:rsidR="005978D8" w:rsidRPr="00262C5D">
        <w:rPr>
          <w:rFonts w:ascii="Arial" w:hAnsi="Arial" w:cs="Arial"/>
          <w:sz w:val="24"/>
          <w:szCs w:val="24"/>
        </w:rPr>
        <w:t xml:space="preserve"> modi</w:t>
      </w:r>
      <w:r w:rsidR="00C645D3">
        <w:rPr>
          <w:rFonts w:ascii="Arial" w:hAnsi="Arial" w:cs="Arial"/>
          <w:sz w:val="24"/>
          <w:szCs w:val="24"/>
        </w:rPr>
        <w:t>fied version of the Item Lookup that GameStop</w:t>
      </w:r>
      <w:r w:rsidR="005978D8" w:rsidRPr="00262C5D">
        <w:rPr>
          <w:rFonts w:ascii="Arial" w:hAnsi="Arial" w:cs="Arial"/>
          <w:sz w:val="24"/>
          <w:szCs w:val="24"/>
        </w:rPr>
        <w:t xml:space="preserve"> has currently. Enable Systems* was tasked with creating a more efficient version removing the unnecessary and adding features f</w:t>
      </w:r>
      <w:r w:rsidR="00C645D3">
        <w:rPr>
          <w:rFonts w:ascii="Arial" w:hAnsi="Arial" w:cs="Arial"/>
          <w:sz w:val="24"/>
          <w:szCs w:val="24"/>
        </w:rPr>
        <w:t xml:space="preserve">or improving customer service. </w:t>
      </w:r>
      <w:r w:rsidR="005978D8" w:rsidRPr="00262C5D">
        <w:rPr>
          <w:rFonts w:ascii="Arial" w:hAnsi="Arial" w:cs="Arial"/>
          <w:sz w:val="24"/>
          <w:szCs w:val="24"/>
        </w:rPr>
        <w:t>The current Item Lookup was cluttered with categories for describing an item that were rarely used, such as Sub-Category and the need for an '*' before a description to broaden the search. Also, when searching for item availability outside of the store, the results would be displayed, on another window,  with values from forty-eight (48) hours before and include arbitrary quantities, such as Less Than Four (&lt;4), Between Four and Nine ( 4 - 9) and Ten o</w:t>
      </w:r>
      <w:r w:rsidR="00C645D3">
        <w:rPr>
          <w:rFonts w:ascii="Arial" w:hAnsi="Arial" w:cs="Arial"/>
          <w:sz w:val="24"/>
          <w:szCs w:val="24"/>
        </w:rPr>
        <w:t>r More (10+).</w:t>
      </w:r>
      <w:r w:rsidR="005978D8" w:rsidRPr="00262C5D">
        <w:rPr>
          <w:rFonts w:ascii="Arial" w:hAnsi="Arial" w:cs="Arial"/>
          <w:sz w:val="24"/>
          <w:szCs w:val="24"/>
        </w:rPr>
        <w:t xml:space="preserve"> The ESIL-GS will have the ability to update the </w:t>
      </w:r>
      <w:r w:rsidR="00C645D3" w:rsidRPr="00262C5D">
        <w:rPr>
          <w:rFonts w:ascii="Arial" w:hAnsi="Arial" w:cs="Arial"/>
          <w:sz w:val="24"/>
          <w:szCs w:val="24"/>
        </w:rPr>
        <w:t>quantities</w:t>
      </w:r>
      <w:r w:rsidR="005978D8" w:rsidRPr="00262C5D">
        <w:rPr>
          <w:rFonts w:ascii="Arial" w:hAnsi="Arial" w:cs="Arial"/>
          <w:sz w:val="24"/>
          <w:szCs w:val="24"/>
        </w:rPr>
        <w:t xml:space="preserve"> as soon as they are altered, by sales, returns, or receiving, and have the external search in the same window as soon as a zip code is chosen. The ESIL-GS will also have the option availab</w:t>
      </w:r>
      <w:r w:rsidR="00C645D3">
        <w:rPr>
          <w:rFonts w:ascii="Arial" w:hAnsi="Arial" w:cs="Arial"/>
          <w:sz w:val="24"/>
          <w:szCs w:val="24"/>
        </w:rPr>
        <w:t>le for Retain, Secure and Order</w:t>
      </w:r>
      <w:r w:rsidR="005978D8" w:rsidRPr="00262C5D">
        <w:rPr>
          <w:rFonts w:ascii="Arial" w:hAnsi="Arial" w:cs="Arial"/>
          <w:sz w:val="24"/>
          <w:szCs w:val="24"/>
        </w:rPr>
        <w:t xml:space="preserve">. </w:t>
      </w:r>
      <w:r w:rsidR="00C645D3">
        <w:rPr>
          <w:rFonts w:ascii="Arial" w:hAnsi="Arial" w:cs="Arial"/>
          <w:sz w:val="24"/>
          <w:szCs w:val="24"/>
        </w:rPr>
        <w:t>The options, Retain and Secure</w:t>
      </w:r>
      <w:r w:rsidR="005978D8" w:rsidRPr="00262C5D">
        <w:rPr>
          <w:rFonts w:ascii="Arial" w:hAnsi="Arial" w:cs="Arial"/>
          <w:sz w:val="24"/>
          <w:szCs w:val="24"/>
        </w:rPr>
        <w:t xml:space="preserve">, will be processed after confirmation from the other locale. The Order </w:t>
      </w:r>
      <w:r w:rsidR="00C645D3" w:rsidRPr="00262C5D">
        <w:rPr>
          <w:rFonts w:ascii="Arial" w:hAnsi="Arial" w:cs="Arial"/>
          <w:sz w:val="24"/>
          <w:szCs w:val="24"/>
        </w:rPr>
        <w:t>option will</w:t>
      </w:r>
      <w:r w:rsidR="005978D8" w:rsidRPr="00262C5D">
        <w:rPr>
          <w:rFonts w:ascii="Arial" w:hAnsi="Arial" w:cs="Arial"/>
          <w:sz w:val="24"/>
          <w:szCs w:val="24"/>
        </w:rPr>
        <w:t xml:space="preserve"> have the item delivered to the store for pickup when the item is not available in close proximity but is still in stock in the GS </w:t>
      </w:r>
      <w:proofErr w:type="spellStart"/>
      <w:r w:rsidR="005978D8" w:rsidRPr="00262C5D">
        <w:rPr>
          <w:rFonts w:ascii="Arial" w:hAnsi="Arial" w:cs="Arial"/>
          <w:sz w:val="24"/>
          <w:szCs w:val="24"/>
        </w:rPr>
        <w:t>Warehouse</w:t>
      </w:r>
      <w:r w:rsidR="00FD5948">
        <w:rPr>
          <w:rFonts w:ascii="Arial" w:hAnsi="Arial" w:cs="Arial"/>
          <w:sz w:val="24"/>
          <w:szCs w:val="24"/>
        </w:rPr>
        <w:t>.</w:t>
      </w:r>
      <w:r w:rsidR="005978D8" w:rsidRPr="00262C5D">
        <w:rPr>
          <w:rFonts w:ascii="Arial" w:hAnsi="Arial" w:cs="Arial"/>
          <w:sz w:val="24"/>
          <w:szCs w:val="24"/>
        </w:rPr>
        <w:t>The</w:t>
      </w:r>
      <w:proofErr w:type="spellEnd"/>
      <w:r w:rsidR="005978D8" w:rsidRPr="00262C5D">
        <w:rPr>
          <w:rFonts w:ascii="Arial" w:hAnsi="Arial" w:cs="Arial"/>
          <w:sz w:val="24"/>
          <w:szCs w:val="24"/>
        </w:rPr>
        <w:t xml:space="preserve"> ESIL-GS Package will be composed of the ESIL-GS Software, the ESIL-GS SRS, the ESIL-GS SDD and the ESIL-GS STD in addition to this document, ESIL-GS SPMP. The Start Date for the project was August 15, 2011, the End Date was November 2, 2011 and Delivery Date of November 3, 2011. During this time the project was developed two times a week formally and any other time individually by all group members. Documentation and execution of the project was done with personal laptops and several p</w:t>
      </w:r>
      <w:r w:rsidR="00C645D3">
        <w:rPr>
          <w:rFonts w:ascii="Arial" w:hAnsi="Arial" w:cs="Arial"/>
          <w:sz w:val="24"/>
          <w:szCs w:val="24"/>
        </w:rPr>
        <w:t>rograms, such as Visual Studios, Visio and MS</w:t>
      </w:r>
      <w:r w:rsidR="005978D8" w:rsidRPr="00262C5D">
        <w:rPr>
          <w:rFonts w:ascii="Arial" w:hAnsi="Arial" w:cs="Arial"/>
          <w:sz w:val="24"/>
          <w:szCs w:val="24"/>
        </w:rPr>
        <w:t xml:space="preserve"> Office. </w:t>
      </w:r>
    </w:p>
    <w:p w:rsidR="005978D8" w:rsidRPr="00262C5D" w:rsidRDefault="005978D8" w:rsidP="00FD5948">
      <w:pPr>
        <w:widowControl w:val="0"/>
        <w:autoSpaceDE w:val="0"/>
        <w:autoSpaceDN w:val="0"/>
        <w:adjustRightInd w:val="0"/>
        <w:spacing w:after="240" w:line="480" w:lineRule="auto"/>
        <w:contextualSpacing/>
        <w:rPr>
          <w:rFonts w:ascii="Lucida Calligraphy" w:hAnsi="Lucida Calligraphy" w:cs="Arial"/>
          <w:sz w:val="28"/>
          <w:szCs w:val="28"/>
        </w:rPr>
      </w:pPr>
      <w:r w:rsidRPr="00262C5D">
        <w:rPr>
          <w:rFonts w:ascii="Lucida Calligraphy" w:hAnsi="Lucida Calligraphy" w:cs="Arial"/>
          <w:sz w:val="28"/>
          <w:szCs w:val="28"/>
        </w:rPr>
        <w:lastRenderedPageBreak/>
        <w:t>1.2 Project Deliverables</w:t>
      </w:r>
    </w:p>
    <w:p w:rsidR="005978D8" w:rsidRPr="00262C5D" w:rsidRDefault="005978D8" w:rsidP="00FD5948">
      <w:pPr>
        <w:widowControl w:val="0"/>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ab/>
        <w:t>The ESIL-GS package consists of the software and the documentation for it:</w:t>
      </w:r>
    </w:p>
    <w:p w:rsidR="005978D8" w:rsidRPr="0000676E" w:rsidRDefault="005978D8" w:rsidP="00FD5948">
      <w:pPr>
        <w:widowControl w:val="0"/>
        <w:numPr>
          <w:ilvl w:val="1"/>
          <w:numId w:val="10"/>
        </w:numPr>
        <w:tabs>
          <w:tab w:val="left" w:pos="940"/>
          <w:tab w:val="left" w:pos="1440"/>
        </w:tabs>
        <w:autoSpaceDE w:val="0"/>
        <w:autoSpaceDN w:val="0"/>
        <w:adjustRightInd w:val="0"/>
        <w:spacing w:after="240" w:line="480" w:lineRule="auto"/>
        <w:contextualSpacing/>
        <w:rPr>
          <w:rFonts w:ascii="Arial" w:hAnsi="Arial" w:cs="Arial"/>
          <w:b/>
          <w:sz w:val="24"/>
          <w:szCs w:val="24"/>
          <w:u w:val="single"/>
        </w:rPr>
      </w:pPr>
      <w:r w:rsidRPr="0000676E">
        <w:rPr>
          <w:rFonts w:ascii="Arial" w:hAnsi="Arial" w:cs="Arial"/>
          <w:b/>
          <w:sz w:val="24"/>
          <w:szCs w:val="24"/>
          <w:u w:val="single"/>
        </w:rPr>
        <w:t>ESIL-GS Software</w:t>
      </w:r>
    </w:p>
    <w:p w:rsidR="005978D8" w:rsidRPr="00262C5D" w:rsidRDefault="005978D8" w:rsidP="00FD5948">
      <w:pPr>
        <w:widowControl w:val="0"/>
        <w:numPr>
          <w:ilvl w:val="2"/>
          <w:numId w:val="10"/>
        </w:numPr>
        <w:tabs>
          <w:tab w:val="left" w:pos="1660"/>
          <w:tab w:val="left" w:pos="216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To be delivered November 3, 2011</w:t>
      </w:r>
    </w:p>
    <w:p w:rsidR="005978D8" w:rsidRPr="00262C5D" w:rsidRDefault="005978D8" w:rsidP="00FD5948">
      <w:pPr>
        <w:widowControl w:val="0"/>
        <w:numPr>
          <w:ilvl w:val="2"/>
          <w:numId w:val="10"/>
        </w:numPr>
        <w:tabs>
          <w:tab w:val="left" w:pos="1660"/>
          <w:tab w:val="left" w:pos="216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Polytechnic University of Puerto Rico</w:t>
      </w:r>
    </w:p>
    <w:p w:rsidR="005978D8" w:rsidRPr="00262C5D" w:rsidRDefault="005978D8" w:rsidP="00FD5948">
      <w:pPr>
        <w:widowControl w:val="0"/>
        <w:numPr>
          <w:ilvl w:val="2"/>
          <w:numId w:val="10"/>
        </w:numPr>
        <w:tabs>
          <w:tab w:val="left" w:pos="1660"/>
          <w:tab w:val="left" w:pos="216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One (1) Copy of the Software will be delivered.</w:t>
      </w:r>
    </w:p>
    <w:p w:rsidR="005978D8" w:rsidRPr="0000676E" w:rsidRDefault="005978D8" w:rsidP="00FD5948">
      <w:pPr>
        <w:widowControl w:val="0"/>
        <w:numPr>
          <w:ilvl w:val="1"/>
          <w:numId w:val="10"/>
        </w:numPr>
        <w:tabs>
          <w:tab w:val="left" w:pos="940"/>
          <w:tab w:val="left" w:pos="1440"/>
        </w:tabs>
        <w:autoSpaceDE w:val="0"/>
        <w:autoSpaceDN w:val="0"/>
        <w:adjustRightInd w:val="0"/>
        <w:spacing w:after="240" w:line="480" w:lineRule="auto"/>
        <w:contextualSpacing/>
        <w:rPr>
          <w:rFonts w:ascii="Arial" w:hAnsi="Arial" w:cs="Arial"/>
          <w:b/>
          <w:sz w:val="24"/>
          <w:szCs w:val="24"/>
          <w:u w:val="single"/>
        </w:rPr>
      </w:pPr>
      <w:r w:rsidRPr="0000676E">
        <w:rPr>
          <w:rFonts w:ascii="Arial" w:hAnsi="Arial" w:cs="Arial"/>
          <w:b/>
          <w:sz w:val="24"/>
          <w:szCs w:val="24"/>
          <w:u w:val="single"/>
        </w:rPr>
        <w:t>SRS</w:t>
      </w:r>
    </w:p>
    <w:p w:rsidR="005978D8" w:rsidRPr="00262C5D" w:rsidRDefault="005978D8" w:rsidP="00FD5948">
      <w:pPr>
        <w:widowControl w:val="0"/>
        <w:numPr>
          <w:ilvl w:val="2"/>
          <w:numId w:val="10"/>
        </w:numPr>
        <w:tabs>
          <w:tab w:val="left" w:pos="1660"/>
          <w:tab w:val="left" w:pos="216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To be delivered November 3, 2011</w:t>
      </w:r>
    </w:p>
    <w:p w:rsidR="005978D8" w:rsidRPr="00262C5D" w:rsidRDefault="005978D8" w:rsidP="00FD5948">
      <w:pPr>
        <w:widowControl w:val="0"/>
        <w:numPr>
          <w:ilvl w:val="2"/>
          <w:numId w:val="10"/>
        </w:numPr>
        <w:tabs>
          <w:tab w:val="left" w:pos="1660"/>
          <w:tab w:val="left" w:pos="216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Polytechnic University of Puerto Rico</w:t>
      </w:r>
    </w:p>
    <w:p w:rsidR="005978D8" w:rsidRPr="00262C5D" w:rsidRDefault="005978D8" w:rsidP="00FD5948">
      <w:pPr>
        <w:widowControl w:val="0"/>
        <w:numPr>
          <w:ilvl w:val="2"/>
          <w:numId w:val="10"/>
        </w:numPr>
        <w:tabs>
          <w:tab w:val="left" w:pos="1660"/>
          <w:tab w:val="left" w:pos="216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 xml:space="preserve">One (1) copy of the </w:t>
      </w:r>
      <w:r w:rsidR="0000676E" w:rsidRPr="00262C5D">
        <w:rPr>
          <w:rFonts w:ascii="Arial" w:hAnsi="Arial" w:cs="Arial"/>
          <w:sz w:val="24"/>
          <w:szCs w:val="24"/>
        </w:rPr>
        <w:t>document</w:t>
      </w:r>
      <w:r w:rsidRPr="00262C5D">
        <w:rPr>
          <w:rFonts w:ascii="Arial" w:hAnsi="Arial" w:cs="Arial"/>
          <w:sz w:val="24"/>
          <w:szCs w:val="24"/>
        </w:rPr>
        <w:t xml:space="preserve"> will be delivered.</w:t>
      </w:r>
    </w:p>
    <w:p w:rsidR="005978D8" w:rsidRPr="0000676E" w:rsidRDefault="005978D8" w:rsidP="00FD5948">
      <w:pPr>
        <w:widowControl w:val="0"/>
        <w:numPr>
          <w:ilvl w:val="1"/>
          <w:numId w:val="10"/>
        </w:numPr>
        <w:tabs>
          <w:tab w:val="left" w:pos="940"/>
          <w:tab w:val="left" w:pos="1440"/>
        </w:tabs>
        <w:autoSpaceDE w:val="0"/>
        <w:autoSpaceDN w:val="0"/>
        <w:adjustRightInd w:val="0"/>
        <w:spacing w:after="240" w:line="480" w:lineRule="auto"/>
        <w:contextualSpacing/>
        <w:rPr>
          <w:rFonts w:ascii="Arial" w:hAnsi="Arial" w:cs="Arial"/>
          <w:b/>
          <w:sz w:val="24"/>
          <w:szCs w:val="24"/>
          <w:u w:val="single"/>
        </w:rPr>
      </w:pPr>
      <w:r w:rsidRPr="0000676E">
        <w:rPr>
          <w:rFonts w:ascii="Arial" w:hAnsi="Arial" w:cs="Arial"/>
          <w:b/>
          <w:sz w:val="24"/>
          <w:szCs w:val="24"/>
          <w:u w:val="single"/>
        </w:rPr>
        <w:t>STD</w:t>
      </w:r>
    </w:p>
    <w:p w:rsidR="005978D8" w:rsidRPr="00262C5D" w:rsidRDefault="005978D8" w:rsidP="00FD5948">
      <w:pPr>
        <w:widowControl w:val="0"/>
        <w:numPr>
          <w:ilvl w:val="2"/>
          <w:numId w:val="10"/>
        </w:numPr>
        <w:tabs>
          <w:tab w:val="left" w:pos="1660"/>
          <w:tab w:val="left" w:pos="216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To be delivered November 3, 2011</w:t>
      </w:r>
    </w:p>
    <w:p w:rsidR="005978D8" w:rsidRPr="00262C5D" w:rsidRDefault="005978D8" w:rsidP="00FD5948">
      <w:pPr>
        <w:widowControl w:val="0"/>
        <w:numPr>
          <w:ilvl w:val="2"/>
          <w:numId w:val="10"/>
        </w:numPr>
        <w:tabs>
          <w:tab w:val="left" w:pos="1660"/>
          <w:tab w:val="left" w:pos="216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Polytechnic University of Puerto Rico</w:t>
      </w:r>
    </w:p>
    <w:p w:rsidR="005978D8" w:rsidRPr="00262C5D" w:rsidRDefault="005978D8" w:rsidP="00FD5948">
      <w:pPr>
        <w:widowControl w:val="0"/>
        <w:numPr>
          <w:ilvl w:val="2"/>
          <w:numId w:val="10"/>
        </w:numPr>
        <w:tabs>
          <w:tab w:val="left" w:pos="1660"/>
          <w:tab w:val="left" w:pos="216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 xml:space="preserve">One (1) Physical copy of the </w:t>
      </w:r>
      <w:r w:rsidR="0000676E" w:rsidRPr="00262C5D">
        <w:rPr>
          <w:rFonts w:ascii="Arial" w:hAnsi="Arial" w:cs="Arial"/>
          <w:sz w:val="24"/>
          <w:szCs w:val="24"/>
        </w:rPr>
        <w:t>document</w:t>
      </w:r>
      <w:r w:rsidRPr="00262C5D">
        <w:rPr>
          <w:rFonts w:ascii="Arial" w:hAnsi="Arial" w:cs="Arial"/>
          <w:sz w:val="24"/>
          <w:szCs w:val="24"/>
        </w:rPr>
        <w:t xml:space="preserve"> will be delivered.</w:t>
      </w:r>
    </w:p>
    <w:p w:rsidR="005978D8" w:rsidRPr="0000676E" w:rsidRDefault="005978D8" w:rsidP="00FD5948">
      <w:pPr>
        <w:widowControl w:val="0"/>
        <w:numPr>
          <w:ilvl w:val="1"/>
          <w:numId w:val="10"/>
        </w:numPr>
        <w:tabs>
          <w:tab w:val="left" w:pos="940"/>
          <w:tab w:val="left" w:pos="1440"/>
        </w:tabs>
        <w:autoSpaceDE w:val="0"/>
        <w:autoSpaceDN w:val="0"/>
        <w:adjustRightInd w:val="0"/>
        <w:spacing w:after="240" w:line="480" w:lineRule="auto"/>
        <w:contextualSpacing/>
        <w:rPr>
          <w:rFonts w:ascii="Arial" w:hAnsi="Arial" w:cs="Arial"/>
          <w:b/>
          <w:sz w:val="24"/>
          <w:szCs w:val="24"/>
          <w:u w:val="single"/>
        </w:rPr>
      </w:pPr>
      <w:r w:rsidRPr="0000676E">
        <w:rPr>
          <w:rFonts w:ascii="Arial" w:hAnsi="Arial" w:cs="Arial"/>
          <w:b/>
          <w:sz w:val="24"/>
          <w:szCs w:val="24"/>
          <w:u w:val="single"/>
        </w:rPr>
        <w:t>SDD</w:t>
      </w:r>
    </w:p>
    <w:p w:rsidR="005978D8" w:rsidRPr="00262C5D" w:rsidRDefault="005978D8" w:rsidP="00FD5948">
      <w:pPr>
        <w:widowControl w:val="0"/>
        <w:numPr>
          <w:ilvl w:val="2"/>
          <w:numId w:val="10"/>
        </w:numPr>
        <w:tabs>
          <w:tab w:val="left" w:pos="1660"/>
          <w:tab w:val="left" w:pos="216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To be delivered November 3, 2011</w:t>
      </w:r>
    </w:p>
    <w:p w:rsidR="005978D8" w:rsidRPr="00262C5D" w:rsidRDefault="005978D8" w:rsidP="00FD5948">
      <w:pPr>
        <w:widowControl w:val="0"/>
        <w:numPr>
          <w:ilvl w:val="2"/>
          <w:numId w:val="10"/>
        </w:numPr>
        <w:tabs>
          <w:tab w:val="left" w:pos="1660"/>
          <w:tab w:val="left" w:pos="216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Polytechnic University of Puerto Rico</w:t>
      </w:r>
    </w:p>
    <w:p w:rsidR="005978D8" w:rsidRPr="00262C5D" w:rsidRDefault="005978D8" w:rsidP="00FD5948">
      <w:pPr>
        <w:widowControl w:val="0"/>
        <w:numPr>
          <w:ilvl w:val="2"/>
          <w:numId w:val="10"/>
        </w:numPr>
        <w:tabs>
          <w:tab w:val="left" w:pos="1660"/>
          <w:tab w:val="left" w:pos="216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 xml:space="preserve">One (1) Physical copy of the </w:t>
      </w:r>
      <w:r w:rsidR="0000676E" w:rsidRPr="00262C5D">
        <w:rPr>
          <w:rFonts w:ascii="Arial" w:hAnsi="Arial" w:cs="Arial"/>
          <w:sz w:val="24"/>
          <w:szCs w:val="24"/>
        </w:rPr>
        <w:t>document</w:t>
      </w:r>
      <w:r w:rsidRPr="00262C5D">
        <w:rPr>
          <w:rFonts w:ascii="Arial" w:hAnsi="Arial" w:cs="Arial"/>
          <w:sz w:val="24"/>
          <w:szCs w:val="24"/>
        </w:rPr>
        <w:t xml:space="preserve"> will be delivered.</w:t>
      </w:r>
    </w:p>
    <w:p w:rsidR="005978D8" w:rsidRPr="0000676E" w:rsidRDefault="005978D8" w:rsidP="00FD5948">
      <w:pPr>
        <w:widowControl w:val="0"/>
        <w:numPr>
          <w:ilvl w:val="1"/>
          <w:numId w:val="10"/>
        </w:numPr>
        <w:tabs>
          <w:tab w:val="left" w:pos="940"/>
          <w:tab w:val="left" w:pos="1440"/>
        </w:tabs>
        <w:autoSpaceDE w:val="0"/>
        <w:autoSpaceDN w:val="0"/>
        <w:adjustRightInd w:val="0"/>
        <w:spacing w:after="240" w:line="480" w:lineRule="auto"/>
        <w:contextualSpacing/>
        <w:rPr>
          <w:rFonts w:ascii="Arial" w:hAnsi="Arial" w:cs="Arial"/>
          <w:b/>
          <w:sz w:val="24"/>
          <w:szCs w:val="24"/>
          <w:u w:val="single"/>
        </w:rPr>
      </w:pPr>
      <w:r w:rsidRPr="0000676E">
        <w:rPr>
          <w:rFonts w:ascii="Arial" w:hAnsi="Arial" w:cs="Arial"/>
          <w:b/>
          <w:sz w:val="24"/>
          <w:szCs w:val="24"/>
          <w:u w:val="single"/>
        </w:rPr>
        <w:t>SPMP</w:t>
      </w:r>
    </w:p>
    <w:p w:rsidR="005978D8" w:rsidRPr="00262C5D" w:rsidRDefault="005978D8" w:rsidP="00FD5948">
      <w:pPr>
        <w:widowControl w:val="0"/>
        <w:numPr>
          <w:ilvl w:val="2"/>
          <w:numId w:val="10"/>
        </w:numPr>
        <w:tabs>
          <w:tab w:val="left" w:pos="1660"/>
          <w:tab w:val="left" w:pos="216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To be delivered November 3, 2011</w:t>
      </w:r>
    </w:p>
    <w:p w:rsidR="005978D8" w:rsidRPr="00262C5D" w:rsidRDefault="005978D8" w:rsidP="00FD5948">
      <w:pPr>
        <w:widowControl w:val="0"/>
        <w:numPr>
          <w:ilvl w:val="2"/>
          <w:numId w:val="10"/>
        </w:numPr>
        <w:tabs>
          <w:tab w:val="left" w:pos="1660"/>
          <w:tab w:val="left" w:pos="216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Polytechnic University of Puerto Rico</w:t>
      </w:r>
    </w:p>
    <w:p w:rsidR="005978D8" w:rsidRPr="00262C5D" w:rsidRDefault="005978D8" w:rsidP="00FD5948">
      <w:pPr>
        <w:widowControl w:val="0"/>
        <w:numPr>
          <w:ilvl w:val="2"/>
          <w:numId w:val="10"/>
        </w:numPr>
        <w:tabs>
          <w:tab w:val="left" w:pos="1660"/>
          <w:tab w:val="left" w:pos="216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 xml:space="preserve">One (1) Physical copy of the </w:t>
      </w:r>
      <w:r w:rsidR="0000676E" w:rsidRPr="00262C5D">
        <w:rPr>
          <w:rFonts w:ascii="Arial" w:hAnsi="Arial" w:cs="Arial"/>
          <w:sz w:val="24"/>
          <w:szCs w:val="24"/>
        </w:rPr>
        <w:t>document</w:t>
      </w:r>
      <w:r w:rsidRPr="00262C5D">
        <w:rPr>
          <w:rFonts w:ascii="Arial" w:hAnsi="Arial" w:cs="Arial"/>
          <w:sz w:val="24"/>
          <w:szCs w:val="24"/>
        </w:rPr>
        <w:t xml:space="preserve"> will be delivered.</w:t>
      </w:r>
    </w:p>
    <w:p w:rsidR="005978D8" w:rsidRPr="00262C5D" w:rsidRDefault="005978D8" w:rsidP="00FD5948">
      <w:pPr>
        <w:widowControl w:val="0"/>
        <w:tabs>
          <w:tab w:val="left" w:pos="720"/>
          <w:tab w:val="left" w:pos="1440"/>
          <w:tab w:val="left" w:pos="2160"/>
        </w:tabs>
        <w:autoSpaceDE w:val="0"/>
        <w:autoSpaceDN w:val="0"/>
        <w:adjustRightInd w:val="0"/>
        <w:spacing w:after="240" w:line="480" w:lineRule="auto"/>
        <w:contextualSpacing/>
        <w:rPr>
          <w:rFonts w:ascii="Arial" w:hAnsi="Arial" w:cs="Arial"/>
          <w:sz w:val="24"/>
          <w:szCs w:val="24"/>
        </w:rPr>
      </w:pPr>
    </w:p>
    <w:p w:rsidR="005978D8" w:rsidRPr="00262C5D" w:rsidRDefault="005978D8" w:rsidP="00FD5948">
      <w:pPr>
        <w:widowControl w:val="0"/>
        <w:autoSpaceDE w:val="0"/>
        <w:autoSpaceDN w:val="0"/>
        <w:adjustRightInd w:val="0"/>
        <w:spacing w:after="240" w:line="480" w:lineRule="auto"/>
        <w:contextualSpacing/>
        <w:rPr>
          <w:rFonts w:ascii="Lucida Calligraphy" w:hAnsi="Lucida Calligraphy" w:cs="Arial"/>
          <w:sz w:val="28"/>
          <w:szCs w:val="28"/>
        </w:rPr>
      </w:pPr>
      <w:r w:rsidRPr="00262C5D">
        <w:rPr>
          <w:rFonts w:ascii="Lucida Calligraphy" w:hAnsi="Lucida Calligraphy" w:cs="Arial"/>
          <w:sz w:val="28"/>
          <w:szCs w:val="28"/>
        </w:rPr>
        <w:lastRenderedPageBreak/>
        <w:t>1.3 Evolution of the SPMP</w:t>
      </w:r>
    </w:p>
    <w:p w:rsidR="00FD5948" w:rsidRPr="00FD5948" w:rsidRDefault="00262C5D" w:rsidP="00FD5948">
      <w:pPr>
        <w:widowControl w:val="0"/>
        <w:autoSpaceDE w:val="0"/>
        <w:autoSpaceDN w:val="0"/>
        <w:adjustRightInd w:val="0"/>
        <w:spacing w:after="240" w:line="480" w:lineRule="auto"/>
        <w:contextualSpacing/>
        <w:rPr>
          <w:rFonts w:ascii="Arial" w:hAnsi="Arial" w:cs="Arial"/>
          <w:sz w:val="24"/>
          <w:szCs w:val="24"/>
        </w:rPr>
      </w:pPr>
      <w:r>
        <w:rPr>
          <w:rFonts w:ascii="Arial" w:hAnsi="Arial" w:cs="Arial"/>
          <w:sz w:val="24"/>
          <w:szCs w:val="24"/>
        </w:rPr>
        <w:tab/>
        <w:t xml:space="preserve">The use of this document is purely for documentation so if ESIL-GS were to be modified or altered, all documents related including the SPMP would be edited to </w:t>
      </w:r>
      <w:r w:rsidR="008A1BC3">
        <w:rPr>
          <w:rFonts w:ascii="Arial" w:hAnsi="Arial" w:cs="Arial"/>
          <w:sz w:val="24"/>
          <w:szCs w:val="24"/>
        </w:rPr>
        <w:t>be in sync with the changes. As such, this document will be edited every time the software is updated or if any unscheduled maintenance issue arises.</w:t>
      </w:r>
    </w:p>
    <w:p w:rsidR="005978D8" w:rsidRPr="00262C5D" w:rsidRDefault="005978D8" w:rsidP="00FD5948">
      <w:pPr>
        <w:widowControl w:val="0"/>
        <w:autoSpaceDE w:val="0"/>
        <w:autoSpaceDN w:val="0"/>
        <w:adjustRightInd w:val="0"/>
        <w:spacing w:after="240" w:line="480" w:lineRule="auto"/>
        <w:contextualSpacing/>
        <w:rPr>
          <w:rFonts w:ascii="Lucida Calligraphy" w:hAnsi="Lucida Calligraphy" w:cs="Arial"/>
          <w:sz w:val="28"/>
          <w:szCs w:val="28"/>
        </w:rPr>
      </w:pPr>
      <w:r w:rsidRPr="00262C5D">
        <w:rPr>
          <w:rFonts w:ascii="Lucida Calligraphy" w:hAnsi="Lucida Calligraphy" w:cs="Arial"/>
          <w:sz w:val="28"/>
          <w:szCs w:val="28"/>
        </w:rPr>
        <w:t>1.4 Reference Materials</w:t>
      </w:r>
    </w:p>
    <w:p w:rsidR="005978D8" w:rsidRPr="00262C5D" w:rsidRDefault="005978D8" w:rsidP="00FD5948">
      <w:pPr>
        <w:widowControl w:val="0"/>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ab/>
        <w:t>The documents used for reference during these projects are:</w:t>
      </w:r>
    </w:p>
    <w:p w:rsidR="005978D8" w:rsidRPr="00262C5D" w:rsidRDefault="005978D8" w:rsidP="00FD5948">
      <w:pPr>
        <w:widowControl w:val="0"/>
        <w:numPr>
          <w:ilvl w:val="1"/>
          <w:numId w:val="11"/>
        </w:numPr>
        <w:tabs>
          <w:tab w:val="left" w:pos="940"/>
          <w:tab w:val="left" w:pos="144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 xml:space="preserve">Institute of Electrical and Electronics Engineers Standard for Software Project Management Plans </w:t>
      </w:r>
    </w:p>
    <w:p w:rsidR="005978D8" w:rsidRPr="00262C5D" w:rsidRDefault="005978D8" w:rsidP="00FD5948">
      <w:pPr>
        <w:widowControl w:val="0"/>
        <w:numPr>
          <w:ilvl w:val="2"/>
          <w:numId w:val="11"/>
        </w:numPr>
        <w:tabs>
          <w:tab w:val="left" w:pos="1660"/>
          <w:tab w:val="left" w:pos="216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Std. 1058.1-1987</w:t>
      </w:r>
    </w:p>
    <w:p w:rsidR="005978D8" w:rsidRPr="00262C5D" w:rsidRDefault="005978D8" w:rsidP="00FD5948">
      <w:pPr>
        <w:widowControl w:val="0"/>
        <w:numPr>
          <w:ilvl w:val="2"/>
          <w:numId w:val="11"/>
        </w:numPr>
        <w:tabs>
          <w:tab w:val="left" w:pos="1660"/>
          <w:tab w:val="left" w:pos="216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Institute of Electrical and Electronics Engineers, 445, Hoes Lane, P.O. Box 1331, Piscataway, NJ 0855-1331</w:t>
      </w:r>
    </w:p>
    <w:p w:rsidR="005978D8" w:rsidRPr="00262C5D" w:rsidRDefault="005978D8" w:rsidP="00FD5948">
      <w:pPr>
        <w:widowControl w:val="0"/>
        <w:numPr>
          <w:ilvl w:val="1"/>
          <w:numId w:val="11"/>
        </w:numPr>
        <w:tabs>
          <w:tab w:val="left" w:pos="940"/>
          <w:tab w:val="left" w:pos="144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Institute of Electrical and Electronics Engineers Standard for Software Test Documentation</w:t>
      </w:r>
    </w:p>
    <w:p w:rsidR="005978D8" w:rsidRPr="00262C5D" w:rsidRDefault="005978D8" w:rsidP="00FD5948">
      <w:pPr>
        <w:widowControl w:val="0"/>
        <w:numPr>
          <w:ilvl w:val="2"/>
          <w:numId w:val="11"/>
        </w:numPr>
        <w:tabs>
          <w:tab w:val="left" w:pos="1660"/>
          <w:tab w:val="left" w:pos="216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Std. 829-1998</w:t>
      </w:r>
    </w:p>
    <w:p w:rsidR="005978D8" w:rsidRPr="00262C5D" w:rsidRDefault="005978D8" w:rsidP="00FD5948">
      <w:pPr>
        <w:widowControl w:val="0"/>
        <w:numPr>
          <w:ilvl w:val="2"/>
          <w:numId w:val="11"/>
        </w:numPr>
        <w:tabs>
          <w:tab w:val="left" w:pos="1660"/>
          <w:tab w:val="left" w:pos="216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Institute of Electrical and Electronics Engineers, 445, Hoes Lane, P.O. Box 1331, Piscataway, NJ 0855-1331</w:t>
      </w:r>
    </w:p>
    <w:p w:rsidR="005978D8" w:rsidRPr="00262C5D" w:rsidRDefault="005978D8" w:rsidP="00FD5948">
      <w:pPr>
        <w:widowControl w:val="0"/>
        <w:numPr>
          <w:ilvl w:val="1"/>
          <w:numId w:val="11"/>
        </w:numPr>
        <w:tabs>
          <w:tab w:val="left" w:pos="940"/>
          <w:tab w:val="left" w:pos="144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Institute of Electrical and Electronics Engineers Recommended Practice for Software Requirements Specifications</w:t>
      </w:r>
    </w:p>
    <w:p w:rsidR="005978D8" w:rsidRPr="00262C5D" w:rsidRDefault="005978D8" w:rsidP="00FD5948">
      <w:pPr>
        <w:widowControl w:val="0"/>
        <w:numPr>
          <w:ilvl w:val="2"/>
          <w:numId w:val="11"/>
        </w:numPr>
        <w:tabs>
          <w:tab w:val="left" w:pos="1660"/>
          <w:tab w:val="left" w:pos="216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Std. 830-1998</w:t>
      </w:r>
    </w:p>
    <w:p w:rsidR="005978D8" w:rsidRDefault="005978D8" w:rsidP="00FD5948">
      <w:pPr>
        <w:widowControl w:val="0"/>
        <w:numPr>
          <w:ilvl w:val="2"/>
          <w:numId w:val="11"/>
        </w:numPr>
        <w:tabs>
          <w:tab w:val="left" w:pos="1660"/>
          <w:tab w:val="left" w:pos="216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Institute of Electrical and Electronics Engineers, 445, Hoes Lane, P.O. Box 1331, Piscataway, NJ 0855-1331</w:t>
      </w:r>
    </w:p>
    <w:p w:rsidR="00FD5948" w:rsidRPr="00262C5D" w:rsidRDefault="00FD5948" w:rsidP="00FD5948">
      <w:pPr>
        <w:widowControl w:val="0"/>
        <w:tabs>
          <w:tab w:val="left" w:pos="1660"/>
          <w:tab w:val="left" w:pos="2160"/>
        </w:tabs>
        <w:autoSpaceDE w:val="0"/>
        <w:autoSpaceDN w:val="0"/>
        <w:adjustRightInd w:val="0"/>
        <w:spacing w:after="240" w:line="480" w:lineRule="auto"/>
        <w:ind w:left="2160"/>
        <w:contextualSpacing/>
        <w:rPr>
          <w:rFonts w:ascii="Arial" w:hAnsi="Arial" w:cs="Arial"/>
          <w:sz w:val="24"/>
          <w:szCs w:val="24"/>
        </w:rPr>
      </w:pPr>
    </w:p>
    <w:p w:rsidR="005978D8" w:rsidRPr="00262C5D" w:rsidRDefault="005978D8" w:rsidP="00FD5948">
      <w:pPr>
        <w:widowControl w:val="0"/>
        <w:numPr>
          <w:ilvl w:val="1"/>
          <w:numId w:val="11"/>
        </w:numPr>
        <w:tabs>
          <w:tab w:val="left" w:pos="940"/>
          <w:tab w:val="left" w:pos="144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lastRenderedPageBreak/>
        <w:t>Institute of Electrical and Electronics Engineers Recommended Practice for Software Design Descriptions</w:t>
      </w:r>
    </w:p>
    <w:p w:rsidR="005978D8" w:rsidRPr="00262C5D" w:rsidRDefault="005978D8" w:rsidP="00FD5948">
      <w:pPr>
        <w:widowControl w:val="0"/>
        <w:numPr>
          <w:ilvl w:val="2"/>
          <w:numId w:val="11"/>
        </w:numPr>
        <w:tabs>
          <w:tab w:val="left" w:pos="1660"/>
          <w:tab w:val="left" w:pos="216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Std. 1016-1998</w:t>
      </w:r>
    </w:p>
    <w:p w:rsidR="00FD5948" w:rsidRPr="001376B4" w:rsidRDefault="005978D8" w:rsidP="00FD5948">
      <w:pPr>
        <w:widowControl w:val="0"/>
        <w:numPr>
          <w:ilvl w:val="2"/>
          <w:numId w:val="11"/>
        </w:numPr>
        <w:tabs>
          <w:tab w:val="left" w:pos="1660"/>
          <w:tab w:val="left" w:pos="2160"/>
        </w:tabs>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Institute of Electrical and Electronics Engineers, 445, Hoes Lane, P.O. Box 1331, Piscataway, NJ 0855-1331</w:t>
      </w:r>
    </w:p>
    <w:p w:rsidR="00D36229" w:rsidRDefault="005978D8" w:rsidP="00FD5948">
      <w:pPr>
        <w:widowControl w:val="0"/>
        <w:autoSpaceDE w:val="0"/>
        <w:autoSpaceDN w:val="0"/>
        <w:adjustRightInd w:val="0"/>
        <w:spacing w:after="240" w:line="480" w:lineRule="auto"/>
        <w:contextualSpacing/>
        <w:rPr>
          <w:rFonts w:ascii="Lucida Calligraphy" w:hAnsi="Lucida Calligraphy" w:cs="Arial"/>
          <w:sz w:val="28"/>
          <w:szCs w:val="28"/>
        </w:rPr>
      </w:pPr>
      <w:r w:rsidRPr="00262C5D">
        <w:rPr>
          <w:rFonts w:ascii="Lucida Calligraphy" w:hAnsi="Lucida Calligraphy" w:cs="Arial"/>
          <w:sz w:val="28"/>
          <w:szCs w:val="28"/>
        </w:rPr>
        <w:t>1.5 Definitions and Acronyms</w:t>
      </w:r>
    </w:p>
    <w:tbl>
      <w:tblPr>
        <w:tblStyle w:val="LightList-Accent11"/>
        <w:tblW w:w="0" w:type="auto"/>
        <w:tblLook w:val="04A0" w:firstRow="1" w:lastRow="0" w:firstColumn="1" w:lastColumn="0" w:noHBand="0" w:noVBand="1"/>
      </w:tblPr>
      <w:tblGrid>
        <w:gridCol w:w="4158"/>
        <w:gridCol w:w="630"/>
        <w:gridCol w:w="4788"/>
      </w:tblGrid>
      <w:tr w:rsidR="00C645D3" w:rsidTr="002020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8" w:type="dxa"/>
            <w:gridSpan w:val="2"/>
          </w:tcPr>
          <w:p w:rsidR="00C645D3" w:rsidRPr="00FD5948" w:rsidRDefault="00C645D3" w:rsidP="00FD5948">
            <w:pPr>
              <w:widowControl w:val="0"/>
              <w:autoSpaceDE w:val="0"/>
              <w:autoSpaceDN w:val="0"/>
              <w:adjustRightInd w:val="0"/>
              <w:spacing w:after="240" w:line="480" w:lineRule="auto"/>
              <w:contextualSpacing/>
              <w:jc w:val="center"/>
              <w:rPr>
                <w:rFonts w:ascii="Arial" w:hAnsi="Arial" w:cs="Arial"/>
                <w:sz w:val="24"/>
                <w:szCs w:val="24"/>
              </w:rPr>
            </w:pPr>
            <w:r w:rsidRPr="00FD5948">
              <w:rPr>
                <w:rFonts w:ascii="Arial" w:hAnsi="Arial" w:cs="Arial"/>
                <w:sz w:val="24"/>
                <w:szCs w:val="24"/>
              </w:rPr>
              <w:t>Word / Acronym</w:t>
            </w:r>
          </w:p>
        </w:tc>
        <w:tc>
          <w:tcPr>
            <w:tcW w:w="4788" w:type="dxa"/>
          </w:tcPr>
          <w:p w:rsidR="00C645D3" w:rsidRPr="00FD5948" w:rsidRDefault="00C645D3" w:rsidP="00FD5948">
            <w:pPr>
              <w:widowControl w:val="0"/>
              <w:autoSpaceDE w:val="0"/>
              <w:autoSpaceDN w:val="0"/>
              <w:adjustRightInd w:val="0"/>
              <w:spacing w:after="240"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D5948">
              <w:rPr>
                <w:rFonts w:ascii="Arial" w:hAnsi="Arial" w:cs="Arial"/>
                <w:sz w:val="24"/>
                <w:szCs w:val="24"/>
              </w:rPr>
              <w:t>Definition</w:t>
            </w:r>
          </w:p>
        </w:tc>
      </w:tr>
      <w:tr w:rsidR="00C645D3" w:rsidTr="0009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Pr>
          <w:p w:rsidR="00C645D3" w:rsidRPr="00FD5948" w:rsidRDefault="00C645D3" w:rsidP="00FD5948">
            <w:pPr>
              <w:widowControl w:val="0"/>
              <w:autoSpaceDE w:val="0"/>
              <w:autoSpaceDN w:val="0"/>
              <w:adjustRightInd w:val="0"/>
              <w:spacing w:after="240" w:line="480" w:lineRule="auto"/>
              <w:contextualSpacing/>
              <w:jc w:val="center"/>
              <w:rPr>
                <w:rFonts w:ascii="Arial" w:hAnsi="Arial" w:cs="Arial"/>
                <w:sz w:val="24"/>
                <w:szCs w:val="24"/>
              </w:rPr>
            </w:pPr>
            <w:r w:rsidRPr="00FD5948">
              <w:rPr>
                <w:rFonts w:ascii="Arial" w:hAnsi="Arial" w:cs="Arial"/>
                <w:sz w:val="24"/>
                <w:szCs w:val="24"/>
              </w:rPr>
              <w:t>ESIL-GS</w:t>
            </w:r>
          </w:p>
        </w:tc>
        <w:tc>
          <w:tcPr>
            <w:tcW w:w="4788" w:type="dxa"/>
          </w:tcPr>
          <w:p w:rsidR="00C645D3" w:rsidRPr="00FD5948" w:rsidRDefault="00C645D3" w:rsidP="00FD5948">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FD5948">
              <w:rPr>
                <w:rFonts w:ascii="Arial" w:hAnsi="Arial" w:cs="Arial"/>
                <w:b/>
                <w:sz w:val="24"/>
                <w:szCs w:val="24"/>
              </w:rPr>
              <w:t>Enable Systems Item Lookup for GameStop.</w:t>
            </w:r>
          </w:p>
        </w:tc>
      </w:tr>
      <w:tr w:rsidR="00C645D3" w:rsidTr="00091892">
        <w:tc>
          <w:tcPr>
            <w:cnfStyle w:val="001000000000" w:firstRow="0" w:lastRow="0" w:firstColumn="1" w:lastColumn="0" w:oddVBand="0" w:evenVBand="0" w:oddHBand="0" w:evenHBand="0" w:firstRowFirstColumn="0" w:firstRowLastColumn="0" w:lastRowFirstColumn="0" w:lastRowLastColumn="0"/>
            <w:tcW w:w="4788" w:type="dxa"/>
            <w:gridSpan w:val="2"/>
          </w:tcPr>
          <w:p w:rsidR="00C645D3" w:rsidRPr="00FD5948" w:rsidRDefault="00C645D3" w:rsidP="00FD5948">
            <w:pPr>
              <w:widowControl w:val="0"/>
              <w:autoSpaceDE w:val="0"/>
              <w:autoSpaceDN w:val="0"/>
              <w:adjustRightInd w:val="0"/>
              <w:spacing w:after="240" w:line="480" w:lineRule="auto"/>
              <w:contextualSpacing/>
              <w:jc w:val="center"/>
              <w:rPr>
                <w:rFonts w:ascii="Arial" w:hAnsi="Arial" w:cs="Arial"/>
                <w:sz w:val="24"/>
                <w:szCs w:val="24"/>
              </w:rPr>
            </w:pPr>
            <w:r w:rsidRPr="00FD5948">
              <w:rPr>
                <w:rFonts w:ascii="Arial" w:hAnsi="Arial" w:cs="Arial"/>
                <w:sz w:val="24"/>
                <w:szCs w:val="24"/>
              </w:rPr>
              <w:t>Item Lookup</w:t>
            </w:r>
          </w:p>
        </w:tc>
        <w:tc>
          <w:tcPr>
            <w:tcW w:w="4788" w:type="dxa"/>
          </w:tcPr>
          <w:p w:rsidR="00C645D3" w:rsidRPr="00FD5948" w:rsidRDefault="00C645D3" w:rsidP="00FD5948">
            <w:pPr>
              <w:widowControl w:val="0"/>
              <w:autoSpaceDE w:val="0"/>
              <w:autoSpaceDN w:val="0"/>
              <w:adjustRightInd w:val="0"/>
              <w:spacing w:after="240"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FD5948">
              <w:rPr>
                <w:rFonts w:ascii="Arial" w:hAnsi="Arial" w:cs="Arial"/>
                <w:b/>
                <w:sz w:val="24"/>
                <w:szCs w:val="24"/>
              </w:rPr>
              <w:t>System used to find merchandise in a store.</w:t>
            </w:r>
          </w:p>
        </w:tc>
      </w:tr>
      <w:tr w:rsidR="00C645D3" w:rsidTr="0009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Pr>
          <w:p w:rsidR="00C645D3" w:rsidRPr="00FD5948" w:rsidRDefault="00C645D3" w:rsidP="00FD5948">
            <w:pPr>
              <w:widowControl w:val="0"/>
              <w:autoSpaceDE w:val="0"/>
              <w:autoSpaceDN w:val="0"/>
              <w:adjustRightInd w:val="0"/>
              <w:spacing w:after="240" w:line="480" w:lineRule="auto"/>
              <w:contextualSpacing/>
              <w:jc w:val="center"/>
              <w:rPr>
                <w:rFonts w:ascii="Arial" w:hAnsi="Arial" w:cs="Arial"/>
                <w:sz w:val="24"/>
                <w:szCs w:val="24"/>
              </w:rPr>
            </w:pPr>
            <w:r w:rsidRPr="00FD5948">
              <w:rPr>
                <w:rFonts w:ascii="Arial" w:hAnsi="Arial" w:cs="Arial"/>
                <w:sz w:val="24"/>
                <w:szCs w:val="24"/>
              </w:rPr>
              <w:t>GS</w:t>
            </w:r>
          </w:p>
        </w:tc>
        <w:tc>
          <w:tcPr>
            <w:tcW w:w="4788" w:type="dxa"/>
          </w:tcPr>
          <w:p w:rsidR="00C645D3" w:rsidRPr="00FD5948" w:rsidRDefault="00C645D3" w:rsidP="00FD5948">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FD5948">
              <w:rPr>
                <w:rFonts w:ascii="Arial" w:hAnsi="Arial" w:cs="Arial"/>
                <w:b/>
                <w:sz w:val="24"/>
                <w:szCs w:val="24"/>
              </w:rPr>
              <w:t>GameStop</w:t>
            </w:r>
          </w:p>
        </w:tc>
      </w:tr>
      <w:tr w:rsidR="00C645D3" w:rsidTr="00091892">
        <w:tc>
          <w:tcPr>
            <w:cnfStyle w:val="001000000000" w:firstRow="0" w:lastRow="0" w:firstColumn="1" w:lastColumn="0" w:oddVBand="0" w:evenVBand="0" w:oddHBand="0" w:evenHBand="0" w:firstRowFirstColumn="0" w:firstRowLastColumn="0" w:lastRowFirstColumn="0" w:lastRowLastColumn="0"/>
            <w:tcW w:w="4788" w:type="dxa"/>
            <w:gridSpan w:val="2"/>
          </w:tcPr>
          <w:p w:rsidR="00C645D3" w:rsidRPr="00FD5948" w:rsidRDefault="00C645D3" w:rsidP="00FD5948">
            <w:pPr>
              <w:widowControl w:val="0"/>
              <w:autoSpaceDE w:val="0"/>
              <w:autoSpaceDN w:val="0"/>
              <w:adjustRightInd w:val="0"/>
              <w:spacing w:after="240" w:line="480" w:lineRule="auto"/>
              <w:contextualSpacing/>
              <w:jc w:val="center"/>
              <w:rPr>
                <w:rFonts w:ascii="Arial" w:hAnsi="Arial" w:cs="Arial"/>
                <w:sz w:val="24"/>
                <w:szCs w:val="24"/>
              </w:rPr>
            </w:pPr>
            <w:r w:rsidRPr="00FD5948">
              <w:rPr>
                <w:rFonts w:ascii="Arial" w:hAnsi="Arial" w:cs="Arial"/>
                <w:sz w:val="24"/>
                <w:szCs w:val="24"/>
              </w:rPr>
              <w:t>GameStop</w:t>
            </w:r>
          </w:p>
        </w:tc>
        <w:tc>
          <w:tcPr>
            <w:tcW w:w="4788" w:type="dxa"/>
          </w:tcPr>
          <w:p w:rsidR="00C645D3" w:rsidRPr="00FD5948" w:rsidRDefault="00C645D3" w:rsidP="00FD5948">
            <w:pPr>
              <w:widowControl w:val="0"/>
              <w:autoSpaceDE w:val="0"/>
              <w:autoSpaceDN w:val="0"/>
              <w:adjustRightInd w:val="0"/>
              <w:spacing w:after="240"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FD5948">
              <w:rPr>
                <w:rFonts w:ascii="Arial" w:hAnsi="Arial" w:cs="Arial"/>
                <w:b/>
                <w:sz w:val="24"/>
                <w:szCs w:val="24"/>
              </w:rPr>
              <w:t>Client</w:t>
            </w:r>
          </w:p>
        </w:tc>
      </w:tr>
      <w:tr w:rsidR="00C645D3" w:rsidTr="0009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Pr>
          <w:p w:rsidR="00C645D3" w:rsidRPr="00FD5948" w:rsidRDefault="00C645D3" w:rsidP="00FD5948">
            <w:pPr>
              <w:widowControl w:val="0"/>
              <w:autoSpaceDE w:val="0"/>
              <w:autoSpaceDN w:val="0"/>
              <w:adjustRightInd w:val="0"/>
              <w:spacing w:after="240" w:line="480" w:lineRule="auto"/>
              <w:contextualSpacing/>
              <w:jc w:val="center"/>
              <w:rPr>
                <w:rFonts w:ascii="Arial" w:hAnsi="Arial" w:cs="Arial"/>
                <w:sz w:val="24"/>
                <w:szCs w:val="24"/>
              </w:rPr>
            </w:pPr>
            <w:r w:rsidRPr="00FD5948">
              <w:rPr>
                <w:rFonts w:ascii="Arial" w:hAnsi="Arial" w:cs="Arial"/>
                <w:sz w:val="24"/>
                <w:szCs w:val="24"/>
              </w:rPr>
              <w:t>Retain</w:t>
            </w:r>
          </w:p>
        </w:tc>
        <w:tc>
          <w:tcPr>
            <w:tcW w:w="4788" w:type="dxa"/>
          </w:tcPr>
          <w:p w:rsidR="00C645D3" w:rsidRPr="00FD5948" w:rsidRDefault="00C645D3" w:rsidP="00FD5948">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FD5948">
              <w:rPr>
                <w:rFonts w:ascii="Arial" w:hAnsi="Arial" w:cs="Arial"/>
                <w:b/>
                <w:sz w:val="24"/>
                <w:szCs w:val="24"/>
              </w:rPr>
              <w:t>When an item is separated at another location.</w:t>
            </w:r>
          </w:p>
        </w:tc>
      </w:tr>
      <w:tr w:rsidR="00C645D3" w:rsidTr="00091892">
        <w:tc>
          <w:tcPr>
            <w:cnfStyle w:val="001000000000" w:firstRow="0" w:lastRow="0" w:firstColumn="1" w:lastColumn="0" w:oddVBand="0" w:evenVBand="0" w:oddHBand="0" w:evenHBand="0" w:firstRowFirstColumn="0" w:firstRowLastColumn="0" w:lastRowFirstColumn="0" w:lastRowLastColumn="0"/>
            <w:tcW w:w="4788" w:type="dxa"/>
            <w:gridSpan w:val="2"/>
          </w:tcPr>
          <w:p w:rsidR="00C645D3" w:rsidRPr="00FD5948" w:rsidRDefault="00C645D3" w:rsidP="00FD5948">
            <w:pPr>
              <w:widowControl w:val="0"/>
              <w:autoSpaceDE w:val="0"/>
              <w:autoSpaceDN w:val="0"/>
              <w:adjustRightInd w:val="0"/>
              <w:spacing w:after="240" w:line="480" w:lineRule="auto"/>
              <w:contextualSpacing/>
              <w:jc w:val="center"/>
              <w:rPr>
                <w:rFonts w:ascii="Arial" w:hAnsi="Arial" w:cs="Arial"/>
                <w:sz w:val="24"/>
                <w:szCs w:val="24"/>
              </w:rPr>
            </w:pPr>
            <w:r w:rsidRPr="00FD5948">
              <w:rPr>
                <w:rFonts w:ascii="Arial" w:hAnsi="Arial" w:cs="Arial"/>
                <w:sz w:val="24"/>
                <w:szCs w:val="24"/>
              </w:rPr>
              <w:t>Secure</w:t>
            </w:r>
          </w:p>
        </w:tc>
        <w:tc>
          <w:tcPr>
            <w:tcW w:w="4788" w:type="dxa"/>
          </w:tcPr>
          <w:p w:rsidR="00C645D3" w:rsidRPr="00FD5948" w:rsidRDefault="00C645D3" w:rsidP="00FD5948">
            <w:pPr>
              <w:widowControl w:val="0"/>
              <w:autoSpaceDE w:val="0"/>
              <w:autoSpaceDN w:val="0"/>
              <w:adjustRightInd w:val="0"/>
              <w:spacing w:after="240"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FD5948">
              <w:rPr>
                <w:rFonts w:ascii="Arial" w:hAnsi="Arial" w:cs="Arial"/>
                <w:b/>
                <w:sz w:val="24"/>
                <w:szCs w:val="24"/>
              </w:rPr>
              <w:t>When an item is bought and held at another location.</w:t>
            </w:r>
          </w:p>
        </w:tc>
      </w:tr>
      <w:tr w:rsidR="00C645D3" w:rsidTr="0009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Pr>
          <w:p w:rsidR="00C645D3" w:rsidRPr="00FD5948" w:rsidRDefault="00C645D3" w:rsidP="00FD5948">
            <w:pPr>
              <w:widowControl w:val="0"/>
              <w:autoSpaceDE w:val="0"/>
              <w:autoSpaceDN w:val="0"/>
              <w:adjustRightInd w:val="0"/>
              <w:spacing w:after="240" w:line="480" w:lineRule="auto"/>
              <w:contextualSpacing/>
              <w:jc w:val="center"/>
              <w:rPr>
                <w:rFonts w:ascii="Arial" w:hAnsi="Arial" w:cs="Arial"/>
                <w:sz w:val="24"/>
                <w:szCs w:val="24"/>
              </w:rPr>
            </w:pPr>
            <w:r w:rsidRPr="00FD5948">
              <w:rPr>
                <w:rFonts w:ascii="Arial" w:hAnsi="Arial" w:cs="Arial"/>
                <w:sz w:val="24"/>
                <w:szCs w:val="24"/>
              </w:rPr>
              <w:t>Order</w:t>
            </w:r>
          </w:p>
        </w:tc>
        <w:tc>
          <w:tcPr>
            <w:tcW w:w="4788" w:type="dxa"/>
          </w:tcPr>
          <w:p w:rsidR="00C645D3" w:rsidRPr="00FD5948" w:rsidRDefault="00C645D3" w:rsidP="00FD5948">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FD5948">
              <w:rPr>
                <w:rFonts w:ascii="Arial" w:hAnsi="Arial" w:cs="Arial"/>
                <w:b/>
                <w:sz w:val="24"/>
                <w:szCs w:val="24"/>
              </w:rPr>
              <w:t>When an item is sent from a warehouse to a store to be picked up.</w:t>
            </w:r>
          </w:p>
        </w:tc>
      </w:tr>
      <w:tr w:rsidR="00091892" w:rsidTr="00FD5948">
        <w:tc>
          <w:tcPr>
            <w:cnfStyle w:val="001000000000" w:firstRow="0" w:lastRow="0" w:firstColumn="1" w:lastColumn="0" w:oddVBand="0" w:evenVBand="0" w:oddHBand="0" w:evenHBand="0" w:firstRowFirstColumn="0" w:firstRowLastColumn="0" w:lastRowFirstColumn="0" w:lastRowLastColumn="0"/>
            <w:tcW w:w="4158" w:type="dxa"/>
          </w:tcPr>
          <w:p w:rsidR="00091892" w:rsidRPr="00FD5948" w:rsidRDefault="00091892" w:rsidP="00FD5948">
            <w:pPr>
              <w:widowControl w:val="0"/>
              <w:autoSpaceDE w:val="0"/>
              <w:autoSpaceDN w:val="0"/>
              <w:adjustRightInd w:val="0"/>
              <w:spacing w:after="240" w:line="480" w:lineRule="auto"/>
              <w:contextualSpacing/>
              <w:jc w:val="center"/>
              <w:rPr>
                <w:rFonts w:ascii="Arial" w:hAnsi="Arial" w:cs="Arial"/>
                <w:sz w:val="24"/>
                <w:szCs w:val="24"/>
              </w:rPr>
            </w:pPr>
            <w:r w:rsidRPr="00FD5948">
              <w:rPr>
                <w:rFonts w:ascii="Arial" w:hAnsi="Arial" w:cs="Arial"/>
                <w:sz w:val="24"/>
                <w:szCs w:val="24"/>
              </w:rPr>
              <w:t>Word/Acronym</w:t>
            </w:r>
          </w:p>
        </w:tc>
        <w:tc>
          <w:tcPr>
            <w:tcW w:w="5418" w:type="dxa"/>
            <w:gridSpan w:val="2"/>
          </w:tcPr>
          <w:p w:rsidR="00091892" w:rsidRPr="00FD5948" w:rsidRDefault="00FD5948" w:rsidP="00FD5948">
            <w:pPr>
              <w:widowControl w:val="0"/>
              <w:autoSpaceDE w:val="0"/>
              <w:autoSpaceDN w:val="0"/>
              <w:adjustRightInd w:val="0"/>
              <w:spacing w:after="240"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FD5948">
              <w:rPr>
                <w:rFonts w:ascii="Arial" w:hAnsi="Arial" w:cs="Arial"/>
                <w:b/>
                <w:sz w:val="24"/>
                <w:szCs w:val="24"/>
              </w:rPr>
              <w:t>Definition</w:t>
            </w:r>
          </w:p>
        </w:tc>
      </w:tr>
      <w:tr w:rsidR="00091892" w:rsidTr="00FD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091892" w:rsidRPr="00FD5948" w:rsidRDefault="00091892" w:rsidP="00FD5948">
            <w:pPr>
              <w:widowControl w:val="0"/>
              <w:autoSpaceDE w:val="0"/>
              <w:autoSpaceDN w:val="0"/>
              <w:adjustRightInd w:val="0"/>
              <w:spacing w:after="240" w:line="480" w:lineRule="auto"/>
              <w:contextualSpacing/>
              <w:jc w:val="center"/>
              <w:rPr>
                <w:rFonts w:ascii="Arial" w:hAnsi="Arial" w:cs="Arial"/>
                <w:sz w:val="24"/>
                <w:szCs w:val="24"/>
              </w:rPr>
            </w:pPr>
            <w:r w:rsidRPr="00FD5948">
              <w:rPr>
                <w:rFonts w:ascii="Arial" w:hAnsi="Arial" w:cs="Arial"/>
                <w:sz w:val="24"/>
                <w:szCs w:val="24"/>
              </w:rPr>
              <w:t>SRS</w:t>
            </w:r>
          </w:p>
        </w:tc>
        <w:tc>
          <w:tcPr>
            <w:tcW w:w="5418" w:type="dxa"/>
            <w:gridSpan w:val="2"/>
          </w:tcPr>
          <w:p w:rsidR="00091892" w:rsidRPr="00FD5948" w:rsidRDefault="00091892" w:rsidP="00FD5948">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FD5948">
              <w:rPr>
                <w:rFonts w:ascii="Arial" w:hAnsi="Arial" w:cs="Arial"/>
                <w:b/>
                <w:sz w:val="24"/>
                <w:szCs w:val="24"/>
              </w:rPr>
              <w:t>Software Requirement Specifications</w:t>
            </w:r>
          </w:p>
        </w:tc>
      </w:tr>
      <w:tr w:rsidR="00091892" w:rsidTr="00FD5948">
        <w:tc>
          <w:tcPr>
            <w:cnfStyle w:val="001000000000" w:firstRow="0" w:lastRow="0" w:firstColumn="1" w:lastColumn="0" w:oddVBand="0" w:evenVBand="0" w:oddHBand="0" w:evenHBand="0" w:firstRowFirstColumn="0" w:firstRowLastColumn="0" w:lastRowFirstColumn="0" w:lastRowLastColumn="0"/>
            <w:tcW w:w="4158" w:type="dxa"/>
          </w:tcPr>
          <w:p w:rsidR="00091892" w:rsidRPr="00FD5948" w:rsidRDefault="00091892" w:rsidP="00FD5948">
            <w:pPr>
              <w:widowControl w:val="0"/>
              <w:autoSpaceDE w:val="0"/>
              <w:autoSpaceDN w:val="0"/>
              <w:adjustRightInd w:val="0"/>
              <w:spacing w:after="240" w:line="480" w:lineRule="auto"/>
              <w:contextualSpacing/>
              <w:jc w:val="center"/>
              <w:rPr>
                <w:rFonts w:ascii="Arial" w:hAnsi="Arial" w:cs="Arial"/>
                <w:sz w:val="24"/>
                <w:szCs w:val="24"/>
              </w:rPr>
            </w:pPr>
            <w:r w:rsidRPr="00FD5948">
              <w:rPr>
                <w:rFonts w:ascii="Arial" w:hAnsi="Arial" w:cs="Arial"/>
                <w:sz w:val="24"/>
                <w:szCs w:val="24"/>
              </w:rPr>
              <w:t>SDD</w:t>
            </w:r>
          </w:p>
        </w:tc>
        <w:tc>
          <w:tcPr>
            <w:tcW w:w="5418" w:type="dxa"/>
            <w:gridSpan w:val="2"/>
          </w:tcPr>
          <w:p w:rsidR="00091892" w:rsidRPr="00FD5948" w:rsidRDefault="00091892" w:rsidP="00FD5948">
            <w:pPr>
              <w:widowControl w:val="0"/>
              <w:autoSpaceDE w:val="0"/>
              <w:autoSpaceDN w:val="0"/>
              <w:adjustRightInd w:val="0"/>
              <w:spacing w:after="240"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FD5948">
              <w:rPr>
                <w:rFonts w:ascii="Arial" w:hAnsi="Arial" w:cs="Arial"/>
                <w:b/>
                <w:sz w:val="24"/>
                <w:szCs w:val="24"/>
              </w:rPr>
              <w:t>Software Design Descriptions</w:t>
            </w:r>
          </w:p>
        </w:tc>
      </w:tr>
      <w:tr w:rsidR="00091892" w:rsidTr="00FD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091892" w:rsidRPr="00FD5948" w:rsidRDefault="00091892" w:rsidP="00FD5948">
            <w:pPr>
              <w:widowControl w:val="0"/>
              <w:autoSpaceDE w:val="0"/>
              <w:autoSpaceDN w:val="0"/>
              <w:adjustRightInd w:val="0"/>
              <w:spacing w:after="240" w:line="480" w:lineRule="auto"/>
              <w:contextualSpacing/>
              <w:jc w:val="center"/>
              <w:rPr>
                <w:rFonts w:ascii="Arial" w:hAnsi="Arial" w:cs="Arial"/>
                <w:sz w:val="24"/>
                <w:szCs w:val="24"/>
              </w:rPr>
            </w:pPr>
            <w:r w:rsidRPr="00FD5948">
              <w:rPr>
                <w:rFonts w:ascii="Arial" w:hAnsi="Arial" w:cs="Arial"/>
                <w:sz w:val="24"/>
                <w:szCs w:val="24"/>
              </w:rPr>
              <w:lastRenderedPageBreak/>
              <w:t>SPMP</w:t>
            </w:r>
          </w:p>
        </w:tc>
        <w:tc>
          <w:tcPr>
            <w:tcW w:w="5418" w:type="dxa"/>
            <w:gridSpan w:val="2"/>
          </w:tcPr>
          <w:p w:rsidR="00091892" w:rsidRPr="00FD5948" w:rsidRDefault="00091892" w:rsidP="00FD5948">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FD5948">
              <w:rPr>
                <w:rFonts w:ascii="Arial" w:hAnsi="Arial" w:cs="Arial"/>
                <w:b/>
                <w:sz w:val="24"/>
                <w:szCs w:val="24"/>
              </w:rPr>
              <w:t>Software Project Management Plans</w:t>
            </w:r>
          </w:p>
        </w:tc>
      </w:tr>
      <w:tr w:rsidR="00091892" w:rsidTr="00FD5948">
        <w:tc>
          <w:tcPr>
            <w:cnfStyle w:val="001000000000" w:firstRow="0" w:lastRow="0" w:firstColumn="1" w:lastColumn="0" w:oddVBand="0" w:evenVBand="0" w:oddHBand="0" w:evenHBand="0" w:firstRowFirstColumn="0" w:firstRowLastColumn="0" w:lastRowFirstColumn="0" w:lastRowLastColumn="0"/>
            <w:tcW w:w="4158" w:type="dxa"/>
          </w:tcPr>
          <w:p w:rsidR="00091892" w:rsidRPr="00FD5948" w:rsidRDefault="00091892" w:rsidP="00FD5948">
            <w:pPr>
              <w:widowControl w:val="0"/>
              <w:autoSpaceDE w:val="0"/>
              <w:autoSpaceDN w:val="0"/>
              <w:adjustRightInd w:val="0"/>
              <w:spacing w:after="240" w:line="480" w:lineRule="auto"/>
              <w:contextualSpacing/>
              <w:jc w:val="center"/>
              <w:rPr>
                <w:rFonts w:ascii="Arial" w:hAnsi="Arial" w:cs="Arial"/>
                <w:sz w:val="24"/>
                <w:szCs w:val="24"/>
              </w:rPr>
            </w:pPr>
            <w:r w:rsidRPr="00FD5948">
              <w:rPr>
                <w:rFonts w:ascii="Arial" w:hAnsi="Arial" w:cs="Arial"/>
                <w:sz w:val="24"/>
                <w:szCs w:val="24"/>
              </w:rPr>
              <w:t>STD</w:t>
            </w:r>
          </w:p>
        </w:tc>
        <w:tc>
          <w:tcPr>
            <w:tcW w:w="5418" w:type="dxa"/>
            <w:gridSpan w:val="2"/>
          </w:tcPr>
          <w:p w:rsidR="00091892" w:rsidRPr="00FD5948" w:rsidRDefault="00091892" w:rsidP="00FD5948">
            <w:pPr>
              <w:widowControl w:val="0"/>
              <w:autoSpaceDE w:val="0"/>
              <w:autoSpaceDN w:val="0"/>
              <w:adjustRightInd w:val="0"/>
              <w:spacing w:after="240"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FD5948">
              <w:rPr>
                <w:rFonts w:ascii="Arial" w:hAnsi="Arial" w:cs="Arial"/>
                <w:b/>
                <w:sz w:val="24"/>
                <w:szCs w:val="24"/>
              </w:rPr>
              <w:t>Software Test Documentation</w:t>
            </w:r>
          </w:p>
        </w:tc>
      </w:tr>
      <w:tr w:rsidR="00091892" w:rsidTr="00FD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091892" w:rsidRPr="00FD5948" w:rsidRDefault="00091892" w:rsidP="00FD5948">
            <w:pPr>
              <w:widowControl w:val="0"/>
              <w:autoSpaceDE w:val="0"/>
              <w:autoSpaceDN w:val="0"/>
              <w:adjustRightInd w:val="0"/>
              <w:spacing w:after="240" w:line="480" w:lineRule="auto"/>
              <w:contextualSpacing/>
              <w:jc w:val="center"/>
              <w:rPr>
                <w:rFonts w:ascii="Arial" w:hAnsi="Arial" w:cs="Arial"/>
                <w:sz w:val="24"/>
                <w:szCs w:val="24"/>
              </w:rPr>
            </w:pPr>
            <w:r w:rsidRPr="00FD5948">
              <w:rPr>
                <w:rFonts w:ascii="Arial" w:hAnsi="Arial" w:cs="Arial"/>
                <w:sz w:val="24"/>
                <w:szCs w:val="24"/>
              </w:rPr>
              <w:t>MS</w:t>
            </w:r>
          </w:p>
        </w:tc>
        <w:tc>
          <w:tcPr>
            <w:tcW w:w="5418" w:type="dxa"/>
            <w:gridSpan w:val="2"/>
          </w:tcPr>
          <w:p w:rsidR="00091892" w:rsidRPr="00FD5948" w:rsidRDefault="00091892" w:rsidP="00FD5948">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FD5948">
              <w:rPr>
                <w:rFonts w:ascii="Arial" w:hAnsi="Arial" w:cs="Arial"/>
                <w:b/>
                <w:sz w:val="24"/>
                <w:szCs w:val="24"/>
              </w:rPr>
              <w:t>Microsoft</w:t>
            </w:r>
          </w:p>
        </w:tc>
      </w:tr>
      <w:tr w:rsidR="00091892" w:rsidTr="00FD5948">
        <w:tc>
          <w:tcPr>
            <w:cnfStyle w:val="001000000000" w:firstRow="0" w:lastRow="0" w:firstColumn="1" w:lastColumn="0" w:oddVBand="0" w:evenVBand="0" w:oddHBand="0" w:evenHBand="0" w:firstRowFirstColumn="0" w:firstRowLastColumn="0" w:lastRowFirstColumn="0" w:lastRowLastColumn="0"/>
            <w:tcW w:w="4158" w:type="dxa"/>
          </w:tcPr>
          <w:p w:rsidR="00091892" w:rsidRPr="00FD5948" w:rsidRDefault="00091892" w:rsidP="00FD5948">
            <w:pPr>
              <w:widowControl w:val="0"/>
              <w:autoSpaceDE w:val="0"/>
              <w:autoSpaceDN w:val="0"/>
              <w:adjustRightInd w:val="0"/>
              <w:spacing w:after="240" w:line="480" w:lineRule="auto"/>
              <w:contextualSpacing/>
              <w:jc w:val="center"/>
              <w:rPr>
                <w:rFonts w:ascii="Arial" w:hAnsi="Arial" w:cs="Arial"/>
                <w:sz w:val="24"/>
                <w:szCs w:val="24"/>
              </w:rPr>
            </w:pPr>
            <w:r w:rsidRPr="00FD5948">
              <w:rPr>
                <w:rFonts w:ascii="Arial" w:hAnsi="Arial" w:cs="Arial"/>
                <w:sz w:val="24"/>
                <w:szCs w:val="24"/>
              </w:rPr>
              <w:t>OS</w:t>
            </w:r>
          </w:p>
        </w:tc>
        <w:tc>
          <w:tcPr>
            <w:tcW w:w="5418" w:type="dxa"/>
            <w:gridSpan w:val="2"/>
          </w:tcPr>
          <w:p w:rsidR="00091892" w:rsidRPr="00FD5948" w:rsidRDefault="00091892" w:rsidP="00FD5948">
            <w:pPr>
              <w:widowControl w:val="0"/>
              <w:autoSpaceDE w:val="0"/>
              <w:autoSpaceDN w:val="0"/>
              <w:adjustRightInd w:val="0"/>
              <w:spacing w:after="240"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FD5948">
              <w:rPr>
                <w:rFonts w:ascii="Arial" w:hAnsi="Arial" w:cs="Arial"/>
                <w:b/>
                <w:sz w:val="24"/>
                <w:szCs w:val="24"/>
              </w:rPr>
              <w:t>Operating System</w:t>
            </w:r>
          </w:p>
        </w:tc>
      </w:tr>
      <w:tr w:rsidR="00091892" w:rsidTr="00FD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091892" w:rsidRPr="00FD5948" w:rsidRDefault="00091892" w:rsidP="00FD5948">
            <w:pPr>
              <w:widowControl w:val="0"/>
              <w:autoSpaceDE w:val="0"/>
              <w:autoSpaceDN w:val="0"/>
              <w:adjustRightInd w:val="0"/>
              <w:spacing w:after="240" w:line="480" w:lineRule="auto"/>
              <w:contextualSpacing/>
              <w:jc w:val="center"/>
              <w:rPr>
                <w:rFonts w:ascii="Arial" w:hAnsi="Arial" w:cs="Arial"/>
                <w:sz w:val="24"/>
                <w:szCs w:val="24"/>
              </w:rPr>
            </w:pPr>
            <w:r w:rsidRPr="00FD5948">
              <w:rPr>
                <w:rFonts w:ascii="Arial" w:hAnsi="Arial" w:cs="Arial"/>
                <w:sz w:val="24"/>
                <w:szCs w:val="24"/>
              </w:rPr>
              <w:t>We</w:t>
            </w:r>
          </w:p>
        </w:tc>
        <w:tc>
          <w:tcPr>
            <w:tcW w:w="5418" w:type="dxa"/>
            <w:gridSpan w:val="2"/>
          </w:tcPr>
          <w:p w:rsidR="00091892" w:rsidRPr="00FD5948" w:rsidRDefault="00091892" w:rsidP="00FD5948">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FD5948">
              <w:rPr>
                <w:rFonts w:ascii="Arial" w:hAnsi="Arial" w:cs="Arial"/>
                <w:b/>
                <w:sz w:val="24"/>
                <w:szCs w:val="24"/>
              </w:rPr>
              <w:t>Enable Systems, developers of the Enable Systems Item Lookup for GameStop</w:t>
            </w:r>
          </w:p>
        </w:tc>
      </w:tr>
    </w:tbl>
    <w:p w:rsidR="00091892" w:rsidRPr="00C645D3" w:rsidRDefault="00091892" w:rsidP="00FD5948">
      <w:pPr>
        <w:widowControl w:val="0"/>
        <w:autoSpaceDE w:val="0"/>
        <w:autoSpaceDN w:val="0"/>
        <w:adjustRightInd w:val="0"/>
        <w:spacing w:after="240" w:line="480" w:lineRule="auto"/>
        <w:contextualSpacing/>
        <w:rPr>
          <w:rFonts w:ascii="Lucida Calligraphy" w:hAnsi="Lucida Calligraphy" w:cs="Arial"/>
          <w:sz w:val="28"/>
          <w:szCs w:val="28"/>
        </w:rPr>
      </w:pPr>
    </w:p>
    <w:p w:rsidR="005978D8" w:rsidRPr="00262C5D" w:rsidRDefault="005978D8" w:rsidP="00FD5948">
      <w:pPr>
        <w:widowControl w:val="0"/>
        <w:autoSpaceDE w:val="0"/>
        <w:autoSpaceDN w:val="0"/>
        <w:adjustRightInd w:val="0"/>
        <w:spacing w:after="240" w:line="480" w:lineRule="auto"/>
        <w:contextualSpacing/>
        <w:rPr>
          <w:rFonts w:ascii="Lucida Calligraphy" w:hAnsi="Lucida Calligraphy" w:cs="Arial"/>
          <w:sz w:val="28"/>
          <w:szCs w:val="28"/>
        </w:rPr>
      </w:pPr>
      <w:r w:rsidRPr="00262C5D">
        <w:rPr>
          <w:rFonts w:ascii="Lucida Calligraphy" w:hAnsi="Lucida Calligraphy" w:cs="Arial"/>
          <w:sz w:val="28"/>
          <w:szCs w:val="28"/>
        </w:rPr>
        <w:t>2. Project Organization</w:t>
      </w:r>
    </w:p>
    <w:p w:rsidR="005978D8" w:rsidRPr="00262C5D" w:rsidRDefault="005978D8" w:rsidP="00FD5948">
      <w:pPr>
        <w:widowControl w:val="0"/>
        <w:autoSpaceDE w:val="0"/>
        <w:autoSpaceDN w:val="0"/>
        <w:adjustRightInd w:val="0"/>
        <w:spacing w:after="240" w:line="480" w:lineRule="auto"/>
        <w:contextualSpacing/>
        <w:rPr>
          <w:rFonts w:ascii="Lucida Calligraphy" w:hAnsi="Lucida Calligraphy" w:cs="Arial"/>
          <w:sz w:val="28"/>
          <w:szCs w:val="28"/>
        </w:rPr>
      </w:pPr>
      <w:r w:rsidRPr="00262C5D">
        <w:rPr>
          <w:rFonts w:ascii="Lucida Calligraphy" w:hAnsi="Lucida Calligraphy" w:cs="Arial"/>
          <w:sz w:val="28"/>
          <w:szCs w:val="28"/>
        </w:rPr>
        <w:t>2.1 Process Model</w:t>
      </w:r>
    </w:p>
    <w:p w:rsidR="002020A5" w:rsidRPr="00262C5D" w:rsidRDefault="005978D8" w:rsidP="00FD5948">
      <w:pPr>
        <w:widowControl w:val="0"/>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ab/>
      </w:r>
      <w:r w:rsidR="0057408B">
        <w:rPr>
          <w:rFonts w:ascii="Arial" w:hAnsi="Arial" w:cs="Arial"/>
          <w:sz w:val="24"/>
          <w:szCs w:val="24"/>
        </w:rPr>
        <w:t>In developing the ESILGS, we decided to initiate the project with this document SPMP, to better keep track of the software development cycle. After writing the code for the program and compiling, the software entered testing mode. During this time, compatibility and functionality were tested. Following the data recompilation, we proceeded to make the activity, package and sequence diagrams. Finally, the information was put together to develop the SRS, which is the requirements for our ESILGS.</w:t>
      </w:r>
    </w:p>
    <w:p w:rsidR="005978D8" w:rsidRPr="00091892" w:rsidRDefault="005978D8" w:rsidP="00FD5948">
      <w:pPr>
        <w:widowControl w:val="0"/>
        <w:autoSpaceDE w:val="0"/>
        <w:autoSpaceDN w:val="0"/>
        <w:adjustRightInd w:val="0"/>
        <w:spacing w:after="240" w:line="480" w:lineRule="auto"/>
        <w:contextualSpacing/>
        <w:rPr>
          <w:rFonts w:ascii="Lucida Calligraphy" w:hAnsi="Lucida Calligraphy" w:cs="Arial"/>
          <w:sz w:val="28"/>
          <w:szCs w:val="28"/>
        </w:rPr>
      </w:pPr>
      <w:r w:rsidRPr="00262C5D">
        <w:rPr>
          <w:rFonts w:ascii="Lucida Calligraphy" w:hAnsi="Lucida Calligraphy" w:cs="Arial"/>
          <w:sz w:val="28"/>
          <w:szCs w:val="28"/>
        </w:rPr>
        <w:t>2.2 Organizational Structure</w:t>
      </w:r>
    </w:p>
    <w:p w:rsidR="005978D8" w:rsidRPr="00262C5D" w:rsidRDefault="005978D8" w:rsidP="00FD5948">
      <w:pPr>
        <w:widowControl w:val="0"/>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ab/>
        <w:t>Enable Systems</w:t>
      </w:r>
      <w:r w:rsidR="00D36229" w:rsidRPr="00262C5D">
        <w:rPr>
          <w:rFonts w:ascii="Arial" w:hAnsi="Arial" w:cs="Arial"/>
          <w:sz w:val="24"/>
          <w:szCs w:val="24"/>
        </w:rPr>
        <w:t xml:space="preserve"> is comprised of five (5) members:</w:t>
      </w:r>
    </w:p>
    <w:p w:rsidR="00D36229" w:rsidRPr="00262C5D" w:rsidRDefault="00D36229" w:rsidP="00FD5948">
      <w:pPr>
        <w:widowControl w:val="0"/>
        <w:numPr>
          <w:ilvl w:val="0"/>
          <w:numId w:val="12"/>
        </w:numPr>
        <w:autoSpaceDE w:val="0"/>
        <w:autoSpaceDN w:val="0"/>
        <w:adjustRightInd w:val="0"/>
        <w:spacing w:after="240" w:line="480" w:lineRule="auto"/>
        <w:contextualSpacing/>
        <w:rPr>
          <w:rFonts w:ascii="Arial" w:hAnsi="Arial" w:cs="Arial"/>
          <w:sz w:val="24"/>
          <w:szCs w:val="24"/>
        </w:rPr>
      </w:pPr>
      <w:proofErr w:type="spellStart"/>
      <w:r w:rsidRPr="00262C5D">
        <w:rPr>
          <w:rFonts w:ascii="Arial" w:hAnsi="Arial" w:cs="Arial"/>
          <w:sz w:val="24"/>
          <w:szCs w:val="24"/>
        </w:rPr>
        <w:t>Yanilette</w:t>
      </w:r>
      <w:proofErr w:type="spellEnd"/>
      <w:r w:rsidRPr="00262C5D">
        <w:rPr>
          <w:rFonts w:ascii="Arial" w:hAnsi="Arial" w:cs="Arial"/>
          <w:sz w:val="24"/>
          <w:szCs w:val="24"/>
        </w:rPr>
        <w:t xml:space="preserve"> </w:t>
      </w:r>
      <w:proofErr w:type="spellStart"/>
      <w:r w:rsidRPr="00262C5D">
        <w:rPr>
          <w:rFonts w:ascii="Arial" w:hAnsi="Arial" w:cs="Arial"/>
          <w:sz w:val="24"/>
          <w:szCs w:val="24"/>
        </w:rPr>
        <w:t>López</w:t>
      </w:r>
      <w:proofErr w:type="spellEnd"/>
      <w:r w:rsidRPr="00262C5D">
        <w:rPr>
          <w:rFonts w:ascii="Arial" w:hAnsi="Arial" w:cs="Arial"/>
          <w:sz w:val="24"/>
          <w:szCs w:val="24"/>
        </w:rPr>
        <w:t xml:space="preserve"> </w:t>
      </w:r>
      <w:proofErr w:type="spellStart"/>
      <w:r w:rsidRPr="00262C5D">
        <w:rPr>
          <w:rFonts w:ascii="Arial" w:hAnsi="Arial" w:cs="Arial"/>
          <w:sz w:val="24"/>
          <w:szCs w:val="24"/>
        </w:rPr>
        <w:t>Duprey</w:t>
      </w:r>
      <w:proofErr w:type="spellEnd"/>
      <w:r w:rsidR="008A5EC5" w:rsidRPr="00262C5D">
        <w:rPr>
          <w:rFonts w:ascii="Arial" w:hAnsi="Arial" w:cs="Arial"/>
          <w:sz w:val="24"/>
          <w:szCs w:val="24"/>
        </w:rPr>
        <w:t xml:space="preserve"> – Team Leader #1 / Documentation</w:t>
      </w:r>
    </w:p>
    <w:p w:rsidR="00D36229" w:rsidRPr="00262C5D" w:rsidRDefault="00D36229" w:rsidP="00FD5948">
      <w:pPr>
        <w:widowControl w:val="0"/>
        <w:numPr>
          <w:ilvl w:val="0"/>
          <w:numId w:val="12"/>
        </w:numPr>
        <w:autoSpaceDE w:val="0"/>
        <w:autoSpaceDN w:val="0"/>
        <w:adjustRightInd w:val="0"/>
        <w:spacing w:after="240" w:line="480" w:lineRule="auto"/>
        <w:contextualSpacing/>
        <w:rPr>
          <w:rFonts w:ascii="Arial" w:hAnsi="Arial" w:cs="Arial"/>
          <w:sz w:val="24"/>
          <w:szCs w:val="24"/>
        </w:rPr>
      </w:pPr>
      <w:r w:rsidRPr="00262C5D">
        <w:rPr>
          <w:rFonts w:ascii="Arial" w:hAnsi="Arial" w:cs="Arial"/>
          <w:sz w:val="24"/>
          <w:szCs w:val="24"/>
        </w:rPr>
        <w:t xml:space="preserve">Jonathan </w:t>
      </w:r>
      <w:proofErr w:type="spellStart"/>
      <w:r w:rsidRPr="00262C5D">
        <w:rPr>
          <w:rFonts w:ascii="Arial" w:hAnsi="Arial" w:cs="Arial"/>
          <w:sz w:val="24"/>
          <w:szCs w:val="24"/>
        </w:rPr>
        <w:t>Meléndez</w:t>
      </w:r>
      <w:proofErr w:type="spellEnd"/>
      <w:r w:rsidRPr="00262C5D">
        <w:rPr>
          <w:rFonts w:ascii="Arial" w:hAnsi="Arial" w:cs="Arial"/>
          <w:sz w:val="24"/>
          <w:szCs w:val="24"/>
        </w:rPr>
        <w:t xml:space="preserve"> Brady</w:t>
      </w:r>
      <w:r w:rsidR="008A5EC5" w:rsidRPr="00262C5D">
        <w:rPr>
          <w:rFonts w:ascii="Arial" w:hAnsi="Arial" w:cs="Arial"/>
          <w:sz w:val="24"/>
          <w:szCs w:val="24"/>
        </w:rPr>
        <w:t xml:space="preserve"> – Program Developer / </w:t>
      </w:r>
      <w:r w:rsidR="003C7095" w:rsidRPr="00262C5D">
        <w:rPr>
          <w:rFonts w:ascii="Arial" w:hAnsi="Arial" w:cs="Arial"/>
          <w:sz w:val="24"/>
          <w:szCs w:val="24"/>
        </w:rPr>
        <w:t>Documentation</w:t>
      </w:r>
    </w:p>
    <w:p w:rsidR="00D36229" w:rsidRPr="00262C5D" w:rsidRDefault="00D36229" w:rsidP="00FD5948">
      <w:pPr>
        <w:widowControl w:val="0"/>
        <w:numPr>
          <w:ilvl w:val="0"/>
          <w:numId w:val="12"/>
        </w:numPr>
        <w:autoSpaceDE w:val="0"/>
        <w:autoSpaceDN w:val="0"/>
        <w:adjustRightInd w:val="0"/>
        <w:spacing w:after="240" w:line="480" w:lineRule="auto"/>
        <w:contextualSpacing/>
        <w:rPr>
          <w:rFonts w:ascii="Arial" w:hAnsi="Arial" w:cs="Arial"/>
          <w:sz w:val="24"/>
          <w:szCs w:val="24"/>
          <w:lang w:val="es-PR"/>
        </w:rPr>
      </w:pPr>
      <w:proofErr w:type="spellStart"/>
      <w:r w:rsidRPr="00262C5D">
        <w:rPr>
          <w:rFonts w:ascii="Arial" w:hAnsi="Arial" w:cs="Arial"/>
          <w:sz w:val="24"/>
          <w:szCs w:val="24"/>
          <w:lang w:val="es-PR"/>
        </w:rPr>
        <w:t>Nilka</w:t>
      </w:r>
      <w:proofErr w:type="spellEnd"/>
      <w:r w:rsidRPr="00262C5D">
        <w:rPr>
          <w:rFonts w:ascii="Arial" w:hAnsi="Arial" w:cs="Arial"/>
          <w:sz w:val="24"/>
          <w:szCs w:val="24"/>
          <w:lang w:val="es-PR"/>
        </w:rPr>
        <w:t xml:space="preserve"> Quiles González</w:t>
      </w:r>
      <w:r w:rsidR="008A5EC5" w:rsidRPr="00262C5D">
        <w:rPr>
          <w:rFonts w:ascii="Arial" w:hAnsi="Arial" w:cs="Arial"/>
          <w:sz w:val="24"/>
          <w:szCs w:val="24"/>
          <w:lang w:val="es-PR"/>
        </w:rPr>
        <w:t xml:space="preserve"> </w:t>
      </w:r>
      <w:r w:rsidR="003C7095" w:rsidRPr="00262C5D">
        <w:rPr>
          <w:rFonts w:ascii="Arial" w:hAnsi="Arial" w:cs="Arial"/>
          <w:sz w:val="24"/>
          <w:szCs w:val="24"/>
          <w:lang w:val="es-PR"/>
        </w:rPr>
        <w:t>–</w:t>
      </w:r>
      <w:proofErr w:type="spellStart"/>
      <w:r w:rsidR="003C7095" w:rsidRPr="00262C5D">
        <w:rPr>
          <w:rFonts w:ascii="Arial" w:hAnsi="Arial" w:cs="Arial"/>
          <w:sz w:val="24"/>
          <w:szCs w:val="24"/>
          <w:lang w:val="es-PR"/>
        </w:rPr>
        <w:t>Documentation</w:t>
      </w:r>
      <w:proofErr w:type="spellEnd"/>
    </w:p>
    <w:p w:rsidR="00D36229" w:rsidRPr="00262C5D" w:rsidRDefault="00D36229" w:rsidP="00FD5948">
      <w:pPr>
        <w:widowControl w:val="0"/>
        <w:numPr>
          <w:ilvl w:val="0"/>
          <w:numId w:val="12"/>
        </w:numPr>
        <w:autoSpaceDE w:val="0"/>
        <w:autoSpaceDN w:val="0"/>
        <w:adjustRightInd w:val="0"/>
        <w:spacing w:after="240" w:line="480" w:lineRule="auto"/>
        <w:contextualSpacing/>
        <w:rPr>
          <w:rFonts w:ascii="Arial" w:hAnsi="Arial" w:cs="Arial"/>
          <w:sz w:val="24"/>
          <w:szCs w:val="24"/>
          <w:lang w:val="es-PR"/>
        </w:rPr>
      </w:pPr>
      <w:r w:rsidRPr="00262C5D">
        <w:rPr>
          <w:rFonts w:ascii="Arial" w:hAnsi="Arial" w:cs="Arial"/>
          <w:sz w:val="24"/>
          <w:szCs w:val="24"/>
          <w:lang w:val="es-PR"/>
        </w:rPr>
        <w:lastRenderedPageBreak/>
        <w:t>Tania Peña Santana</w:t>
      </w:r>
      <w:r w:rsidR="008A5EC5" w:rsidRPr="00262C5D">
        <w:rPr>
          <w:rFonts w:ascii="Arial" w:hAnsi="Arial" w:cs="Arial"/>
          <w:sz w:val="24"/>
          <w:szCs w:val="24"/>
          <w:lang w:val="es-PR"/>
        </w:rPr>
        <w:t xml:space="preserve"> – </w:t>
      </w:r>
      <w:proofErr w:type="spellStart"/>
      <w:r w:rsidR="008A5EC5" w:rsidRPr="00262C5D">
        <w:rPr>
          <w:rFonts w:ascii="Arial" w:hAnsi="Arial" w:cs="Arial"/>
          <w:sz w:val="24"/>
          <w:szCs w:val="24"/>
          <w:lang w:val="es-PR"/>
        </w:rPr>
        <w:t>Researcher</w:t>
      </w:r>
      <w:proofErr w:type="spellEnd"/>
      <w:r w:rsidR="008A5EC5" w:rsidRPr="00262C5D">
        <w:rPr>
          <w:rFonts w:ascii="Arial" w:hAnsi="Arial" w:cs="Arial"/>
          <w:sz w:val="24"/>
          <w:szCs w:val="24"/>
          <w:lang w:val="es-PR"/>
        </w:rPr>
        <w:t xml:space="preserve"> / </w:t>
      </w:r>
      <w:proofErr w:type="spellStart"/>
      <w:r w:rsidR="008A5EC5" w:rsidRPr="00262C5D">
        <w:rPr>
          <w:rFonts w:ascii="Arial" w:hAnsi="Arial" w:cs="Arial"/>
          <w:sz w:val="24"/>
          <w:szCs w:val="24"/>
          <w:lang w:val="es-PR"/>
        </w:rPr>
        <w:t>Documentation</w:t>
      </w:r>
      <w:proofErr w:type="spellEnd"/>
      <w:r w:rsidR="003C7095" w:rsidRPr="00262C5D">
        <w:rPr>
          <w:rFonts w:ascii="Arial" w:hAnsi="Arial" w:cs="Arial"/>
          <w:sz w:val="24"/>
          <w:szCs w:val="24"/>
          <w:lang w:val="es-PR"/>
        </w:rPr>
        <w:t xml:space="preserve"> </w:t>
      </w:r>
    </w:p>
    <w:p w:rsidR="00FD5948" w:rsidRPr="001376B4" w:rsidRDefault="00D36229" w:rsidP="002020A5">
      <w:pPr>
        <w:widowControl w:val="0"/>
        <w:numPr>
          <w:ilvl w:val="0"/>
          <w:numId w:val="12"/>
        </w:numPr>
        <w:autoSpaceDE w:val="0"/>
        <w:autoSpaceDN w:val="0"/>
        <w:adjustRightInd w:val="0"/>
        <w:spacing w:after="240" w:line="480" w:lineRule="auto"/>
        <w:contextualSpacing/>
        <w:rPr>
          <w:rFonts w:ascii="Arial" w:hAnsi="Arial" w:cs="Arial"/>
          <w:sz w:val="24"/>
          <w:szCs w:val="24"/>
        </w:rPr>
      </w:pPr>
      <w:proofErr w:type="spellStart"/>
      <w:r w:rsidRPr="00262C5D">
        <w:rPr>
          <w:rFonts w:ascii="Arial" w:hAnsi="Arial" w:cs="Arial"/>
          <w:sz w:val="24"/>
          <w:szCs w:val="24"/>
        </w:rPr>
        <w:t>Víctor</w:t>
      </w:r>
      <w:proofErr w:type="spellEnd"/>
      <w:r w:rsidRPr="00262C5D">
        <w:rPr>
          <w:rFonts w:ascii="Arial" w:hAnsi="Arial" w:cs="Arial"/>
          <w:sz w:val="24"/>
          <w:szCs w:val="24"/>
        </w:rPr>
        <w:t xml:space="preserve"> Rivera </w:t>
      </w:r>
      <w:proofErr w:type="spellStart"/>
      <w:r w:rsidRPr="00262C5D">
        <w:rPr>
          <w:rFonts w:ascii="Arial" w:hAnsi="Arial" w:cs="Arial"/>
          <w:sz w:val="24"/>
          <w:szCs w:val="24"/>
        </w:rPr>
        <w:t>Díaz</w:t>
      </w:r>
      <w:proofErr w:type="spellEnd"/>
      <w:r w:rsidR="008A5EC5" w:rsidRPr="00262C5D">
        <w:rPr>
          <w:rFonts w:ascii="Arial" w:hAnsi="Arial" w:cs="Arial"/>
          <w:sz w:val="24"/>
          <w:szCs w:val="24"/>
        </w:rPr>
        <w:t xml:space="preserve"> – Team Leader #2 / Programmer</w:t>
      </w:r>
    </w:p>
    <w:p w:rsidR="00361144" w:rsidRDefault="003C7095" w:rsidP="001376B4">
      <w:pPr>
        <w:widowControl w:val="0"/>
        <w:autoSpaceDE w:val="0"/>
        <w:autoSpaceDN w:val="0"/>
        <w:adjustRightInd w:val="0"/>
        <w:spacing w:after="240" w:line="480" w:lineRule="auto"/>
        <w:ind w:firstLine="720"/>
        <w:contextualSpacing/>
        <w:jc w:val="both"/>
        <w:rPr>
          <w:rFonts w:ascii="Arial" w:hAnsi="Arial" w:cs="Arial"/>
          <w:sz w:val="24"/>
          <w:szCs w:val="24"/>
        </w:rPr>
      </w:pPr>
      <w:r w:rsidRPr="00262C5D">
        <w:rPr>
          <w:rFonts w:ascii="Arial" w:hAnsi="Arial" w:cs="Arial"/>
          <w:sz w:val="24"/>
          <w:szCs w:val="24"/>
        </w:rPr>
        <w:t>Decisions within the organization are handled through voting. The changes must be discussed by the group, after which a debate will take place to find the advantages and disadvantages</w:t>
      </w:r>
      <w:r w:rsidR="00CC3164" w:rsidRPr="00262C5D">
        <w:rPr>
          <w:rFonts w:ascii="Arial" w:hAnsi="Arial" w:cs="Arial"/>
          <w:sz w:val="24"/>
          <w:szCs w:val="24"/>
        </w:rPr>
        <w:t xml:space="preserve">. Finally, the group will vote and majority decided whether the change will take place. Each meeting will be documented in the log book. The log book will have the same number of entries by each group member. Communication between group </w:t>
      </w:r>
      <w:r w:rsidR="00E66568" w:rsidRPr="00262C5D">
        <w:rPr>
          <w:rFonts w:ascii="Arial" w:hAnsi="Arial" w:cs="Arial"/>
          <w:sz w:val="24"/>
          <w:szCs w:val="24"/>
        </w:rPr>
        <w:t>members will consist of phone calls, text messages and meetings. Generally, meetings take place every Tuesday and Thursday after 7:00pm with additional meetings taking place during weekends when members are available.</w:t>
      </w:r>
    </w:p>
    <w:p w:rsidR="005978D8" w:rsidRPr="00262C5D" w:rsidRDefault="005978D8" w:rsidP="00FD5948">
      <w:pPr>
        <w:widowControl w:val="0"/>
        <w:autoSpaceDE w:val="0"/>
        <w:autoSpaceDN w:val="0"/>
        <w:adjustRightInd w:val="0"/>
        <w:spacing w:after="240" w:line="480" w:lineRule="auto"/>
        <w:contextualSpacing/>
        <w:rPr>
          <w:rFonts w:ascii="Lucida Calligraphy" w:hAnsi="Lucida Calligraphy" w:cs="Arial"/>
          <w:sz w:val="28"/>
          <w:szCs w:val="28"/>
        </w:rPr>
      </w:pPr>
      <w:r w:rsidRPr="00262C5D">
        <w:rPr>
          <w:rFonts w:ascii="Lucida Calligraphy" w:hAnsi="Lucida Calligraphy" w:cs="Arial"/>
          <w:sz w:val="28"/>
          <w:szCs w:val="28"/>
        </w:rPr>
        <w:t>2.3 Organizational Boundaries and Interfaces</w:t>
      </w:r>
    </w:p>
    <w:p w:rsidR="00361144" w:rsidRPr="00361144" w:rsidRDefault="00E66568" w:rsidP="002020A5">
      <w:pPr>
        <w:widowControl w:val="0"/>
        <w:autoSpaceDE w:val="0"/>
        <w:autoSpaceDN w:val="0"/>
        <w:adjustRightInd w:val="0"/>
        <w:spacing w:after="240" w:line="480" w:lineRule="auto"/>
        <w:contextualSpacing/>
        <w:jc w:val="both"/>
        <w:rPr>
          <w:rFonts w:ascii="Arial" w:hAnsi="Arial" w:cs="Arial"/>
          <w:sz w:val="24"/>
          <w:szCs w:val="24"/>
        </w:rPr>
      </w:pPr>
      <w:r w:rsidRPr="00262C5D">
        <w:rPr>
          <w:rFonts w:ascii="Arial" w:hAnsi="Arial" w:cs="Arial"/>
          <w:sz w:val="24"/>
          <w:szCs w:val="24"/>
        </w:rPr>
        <w:tab/>
      </w:r>
      <w:r w:rsidR="00AD4089">
        <w:rPr>
          <w:rFonts w:ascii="Arial" w:hAnsi="Arial" w:cs="Arial"/>
          <w:sz w:val="24"/>
          <w:szCs w:val="24"/>
        </w:rPr>
        <w:t xml:space="preserve">Being hired by GS to work on an integral part of their tool set, we give them updates and feedback opportunities so they can pitch in ideas of what they would like their system to do. They will also have access to the test builds for the program. Within the group, we all have access to the program but can only make changes or additions when the majority of the group agrees. As our company dictates, we shall make sure that the program is running smoothly with updates to the system every month for the first year, afterwards ESILGS will be updated two (2) times a year to make sure is it is running efficiently and at optimal conditions. </w:t>
      </w:r>
    </w:p>
    <w:p w:rsidR="002020A5" w:rsidRPr="00262C5D" w:rsidRDefault="005978D8" w:rsidP="00FD5948">
      <w:pPr>
        <w:widowControl w:val="0"/>
        <w:autoSpaceDE w:val="0"/>
        <w:autoSpaceDN w:val="0"/>
        <w:adjustRightInd w:val="0"/>
        <w:spacing w:after="240" w:line="480" w:lineRule="auto"/>
        <w:contextualSpacing/>
        <w:rPr>
          <w:rFonts w:ascii="Lucida Calligraphy" w:hAnsi="Lucida Calligraphy" w:cs="Arial"/>
          <w:sz w:val="28"/>
          <w:szCs w:val="28"/>
        </w:rPr>
      </w:pPr>
      <w:r w:rsidRPr="00262C5D">
        <w:rPr>
          <w:rFonts w:ascii="Lucida Calligraphy" w:hAnsi="Lucida Calligraphy" w:cs="Arial"/>
          <w:sz w:val="28"/>
          <w:szCs w:val="28"/>
        </w:rPr>
        <w:t>2.4 Project Responsibilities</w:t>
      </w:r>
    </w:p>
    <w:p w:rsidR="000B0FA5" w:rsidRPr="00262C5D" w:rsidRDefault="00E66568" w:rsidP="002020A5">
      <w:pPr>
        <w:widowControl w:val="0"/>
        <w:autoSpaceDE w:val="0"/>
        <w:autoSpaceDN w:val="0"/>
        <w:adjustRightInd w:val="0"/>
        <w:spacing w:after="240" w:line="480" w:lineRule="auto"/>
        <w:contextualSpacing/>
        <w:jc w:val="both"/>
        <w:rPr>
          <w:rFonts w:ascii="Arial" w:hAnsi="Arial" w:cs="Arial"/>
          <w:sz w:val="24"/>
          <w:szCs w:val="24"/>
        </w:rPr>
      </w:pPr>
      <w:r w:rsidRPr="00262C5D">
        <w:rPr>
          <w:rFonts w:ascii="Arial" w:hAnsi="Arial" w:cs="Arial"/>
          <w:sz w:val="24"/>
          <w:szCs w:val="24"/>
        </w:rPr>
        <w:tab/>
      </w:r>
      <w:r w:rsidR="001376B4">
        <w:rPr>
          <w:rFonts w:ascii="Arial" w:hAnsi="Arial" w:cs="Arial"/>
          <w:sz w:val="24"/>
          <w:szCs w:val="24"/>
        </w:rPr>
        <w:t xml:space="preserve">The </w:t>
      </w:r>
      <w:r w:rsidR="000B6166" w:rsidRPr="00262C5D">
        <w:rPr>
          <w:rFonts w:ascii="Arial" w:hAnsi="Arial" w:cs="Arial"/>
          <w:sz w:val="24"/>
          <w:szCs w:val="24"/>
        </w:rPr>
        <w:t xml:space="preserve">ESIL-GS and the documents associated with it were divided between members. Subsections were agreed upon during meetings and worked on section by section </w:t>
      </w:r>
      <w:r w:rsidR="001376B4">
        <w:rPr>
          <w:rFonts w:ascii="Arial" w:hAnsi="Arial" w:cs="Arial"/>
          <w:sz w:val="24"/>
          <w:szCs w:val="24"/>
        </w:rPr>
        <w:t xml:space="preserve">until the project was complete. </w:t>
      </w:r>
      <w:r w:rsidR="000B6166" w:rsidRPr="00262C5D">
        <w:rPr>
          <w:rFonts w:ascii="Arial" w:hAnsi="Arial" w:cs="Arial"/>
          <w:sz w:val="24"/>
          <w:szCs w:val="24"/>
        </w:rPr>
        <w:t xml:space="preserve">The project responsibilities </w:t>
      </w:r>
      <w:r w:rsidR="008D3C43" w:rsidRPr="00262C5D">
        <w:rPr>
          <w:rFonts w:ascii="Arial" w:hAnsi="Arial" w:cs="Arial"/>
          <w:sz w:val="24"/>
          <w:szCs w:val="24"/>
        </w:rPr>
        <w:t xml:space="preserve">are detailed in Table </w:t>
      </w:r>
      <w:r w:rsidR="008D3C43" w:rsidRPr="001376B4">
        <w:rPr>
          <w:rFonts w:ascii="Arial" w:hAnsi="Arial" w:cs="Arial"/>
          <w:sz w:val="24"/>
          <w:szCs w:val="24"/>
        </w:rPr>
        <w:lastRenderedPageBreak/>
        <w:t>1</w:t>
      </w:r>
      <w:r w:rsidR="000B6166" w:rsidRPr="001376B4">
        <w:rPr>
          <w:rFonts w:ascii="Arial" w:hAnsi="Arial" w:cs="Arial"/>
          <w:sz w:val="24"/>
          <w:szCs w:val="24"/>
        </w:rPr>
        <w:t>:</w:t>
      </w:r>
    </w:p>
    <w:tbl>
      <w:tblPr>
        <w:tblStyle w:val="LightList-Accent11"/>
        <w:tblW w:w="0" w:type="auto"/>
        <w:tblLook w:val="04A0" w:firstRow="1" w:lastRow="0" w:firstColumn="1" w:lastColumn="0" w:noHBand="0" w:noVBand="1"/>
      </w:tblPr>
      <w:tblGrid>
        <w:gridCol w:w="4788"/>
        <w:gridCol w:w="4788"/>
      </w:tblGrid>
      <w:tr w:rsidR="000B6166" w:rsidRPr="00262C5D" w:rsidTr="002020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8" w:type="dxa"/>
          </w:tcPr>
          <w:p w:rsidR="000B6166" w:rsidRPr="00262C5D" w:rsidRDefault="000B6166" w:rsidP="00FD5948">
            <w:pPr>
              <w:widowControl w:val="0"/>
              <w:autoSpaceDE w:val="0"/>
              <w:autoSpaceDN w:val="0"/>
              <w:adjustRightInd w:val="0"/>
              <w:spacing w:after="240" w:line="480" w:lineRule="auto"/>
              <w:contextualSpacing/>
              <w:jc w:val="center"/>
              <w:rPr>
                <w:rFonts w:ascii="Arial" w:hAnsi="Arial" w:cs="Arial"/>
                <w:sz w:val="24"/>
                <w:szCs w:val="24"/>
                <w:u w:val="single"/>
                <w:lang w:val="es-PR"/>
              </w:rPr>
            </w:pPr>
            <w:proofErr w:type="spellStart"/>
            <w:r w:rsidRPr="00262C5D">
              <w:rPr>
                <w:rFonts w:ascii="Arial" w:hAnsi="Arial" w:cs="Arial"/>
                <w:sz w:val="24"/>
                <w:szCs w:val="24"/>
                <w:u w:val="single"/>
                <w:lang w:val="es-PR"/>
              </w:rPr>
              <w:t>Assigned</w:t>
            </w:r>
            <w:proofErr w:type="spellEnd"/>
            <w:r w:rsidRPr="00262C5D">
              <w:rPr>
                <w:rFonts w:ascii="Arial" w:hAnsi="Arial" w:cs="Arial"/>
                <w:sz w:val="24"/>
                <w:szCs w:val="24"/>
                <w:u w:val="single"/>
                <w:lang w:val="es-PR"/>
              </w:rPr>
              <w:t xml:space="preserve"> </w:t>
            </w:r>
            <w:proofErr w:type="spellStart"/>
            <w:r w:rsidRPr="00262C5D">
              <w:rPr>
                <w:rFonts w:ascii="Arial" w:hAnsi="Arial" w:cs="Arial"/>
                <w:sz w:val="24"/>
                <w:szCs w:val="24"/>
                <w:u w:val="single"/>
                <w:lang w:val="es-PR"/>
              </w:rPr>
              <w:t>Work</w:t>
            </w:r>
            <w:proofErr w:type="spellEnd"/>
            <w:r w:rsidRPr="00262C5D">
              <w:rPr>
                <w:rFonts w:ascii="Arial" w:hAnsi="Arial" w:cs="Arial"/>
                <w:sz w:val="24"/>
                <w:szCs w:val="24"/>
                <w:u w:val="single"/>
                <w:lang w:val="es-PR"/>
              </w:rPr>
              <w:t xml:space="preserve"> </w:t>
            </w:r>
            <w:proofErr w:type="spellStart"/>
            <w:r w:rsidRPr="00262C5D">
              <w:rPr>
                <w:rFonts w:ascii="Arial" w:hAnsi="Arial" w:cs="Arial"/>
                <w:sz w:val="24"/>
                <w:szCs w:val="24"/>
                <w:u w:val="single"/>
                <w:lang w:val="es-PR"/>
              </w:rPr>
              <w:t>Responsibilities</w:t>
            </w:r>
            <w:proofErr w:type="spellEnd"/>
          </w:p>
        </w:tc>
        <w:tc>
          <w:tcPr>
            <w:tcW w:w="4788" w:type="dxa"/>
          </w:tcPr>
          <w:p w:rsidR="000B6166" w:rsidRPr="00262C5D" w:rsidRDefault="000B6166" w:rsidP="00FD5948">
            <w:pPr>
              <w:widowControl w:val="0"/>
              <w:autoSpaceDE w:val="0"/>
              <w:autoSpaceDN w:val="0"/>
              <w:adjustRightInd w:val="0"/>
              <w:spacing w:after="240"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u w:val="single"/>
                <w:lang w:val="es-PR"/>
              </w:rPr>
            </w:pPr>
            <w:proofErr w:type="spellStart"/>
            <w:r w:rsidRPr="00262C5D">
              <w:rPr>
                <w:rFonts w:ascii="Arial" w:hAnsi="Arial" w:cs="Arial"/>
                <w:sz w:val="24"/>
                <w:szCs w:val="24"/>
                <w:u w:val="single"/>
                <w:lang w:val="es-PR"/>
              </w:rPr>
              <w:t>Group</w:t>
            </w:r>
            <w:proofErr w:type="spellEnd"/>
            <w:r w:rsidRPr="00262C5D">
              <w:rPr>
                <w:rFonts w:ascii="Arial" w:hAnsi="Arial" w:cs="Arial"/>
                <w:sz w:val="24"/>
                <w:szCs w:val="24"/>
                <w:u w:val="single"/>
                <w:lang w:val="es-PR"/>
              </w:rPr>
              <w:t xml:space="preserve"> </w:t>
            </w:r>
            <w:proofErr w:type="spellStart"/>
            <w:r w:rsidRPr="00262C5D">
              <w:rPr>
                <w:rFonts w:ascii="Arial" w:hAnsi="Arial" w:cs="Arial"/>
                <w:sz w:val="24"/>
                <w:szCs w:val="24"/>
                <w:u w:val="single"/>
                <w:lang w:val="es-PR"/>
              </w:rPr>
              <w:t>Members</w:t>
            </w:r>
            <w:proofErr w:type="spellEnd"/>
            <w:r w:rsidRPr="00262C5D">
              <w:rPr>
                <w:rFonts w:ascii="Arial" w:hAnsi="Arial" w:cs="Arial"/>
                <w:sz w:val="24"/>
                <w:szCs w:val="24"/>
                <w:u w:val="single"/>
                <w:lang w:val="es-PR"/>
              </w:rPr>
              <w:t xml:space="preserve"> </w:t>
            </w:r>
            <w:proofErr w:type="spellStart"/>
            <w:r w:rsidRPr="00262C5D">
              <w:rPr>
                <w:rFonts w:ascii="Arial" w:hAnsi="Arial" w:cs="Arial"/>
                <w:sz w:val="24"/>
                <w:szCs w:val="24"/>
                <w:u w:val="single"/>
                <w:lang w:val="es-PR"/>
              </w:rPr>
              <w:t>Responsible</w:t>
            </w:r>
            <w:proofErr w:type="spellEnd"/>
          </w:p>
        </w:tc>
      </w:tr>
      <w:tr w:rsidR="000B6166" w:rsidRPr="00262C5D" w:rsidTr="000B0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B0FA5" w:rsidRPr="00262C5D" w:rsidRDefault="000B0FA5" w:rsidP="00FD5948">
            <w:pPr>
              <w:widowControl w:val="0"/>
              <w:autoSpaceDE w:val="0"/>
              <w:autoSpaceDN w:val="0"/>
              <w:adjustRightInd w:val="0"/>
              <w:spacing w:after="240" w:line="480" w:lineRule="auto"/>
              <w:ind w:left="720"/>
              <w:contextualSpacing/>
              <w:rPr>
                <w:rFonts w:ascii="Arial" w:hAnsi="Arial" w:cs="Arial"/>
                <w:sz w:val="24"/>
                <w:szCs w:val="24"/>
                <w:lang w:val="es-PR"/>
              </w:rPr>
            </w:pPr>
          </w:p>
          <w:p w:rsidR="000B6166" w:rsidRPr="00262C5D" w:rsidRDefault="000B0FA5" w:rsidP="00FD5948">
            <w:pPr>
              <w:widowControl w:val="0"/>
              <w:numPr>
                <w:ilvl w:val="0"/>
                <w:numId w:val="14"/>
              </w:numPr>
              <w:autoSpaceDE w:val="0"/>
              <w:autoSpaceDN w:val="0"/>
              <w:adjustRightInd w:val="0"/>
              <w:spacing w:after="240" w:line="480" w:lineRule="auto"/>
              <w:contextualSpacing/>
              <w:rPr>
                <w:rFonts w:ascii="Arial" w:hAnsi="Arial" w:cs="Arial"/>
                <w:sz w:val="24"/>
                <w:szCs w:val="24"/>
                <w:lang w:val="es-PR"/>
              </w:rPr>
            </w:pPr>
            <w:r w:rsidRPr="00262C5D">
              <w:rPr>
                <w:rFonts w:ascii="Arial" w:hAnsi="Arial" w:cs="Arial"/>
                <w:sz w:val="24"/>
                <w:szCs w:val="24"/>
                <w:lang w:val="es-PR"/>
              </w:rPr>
              <w:t xml:space="preserve">      </w:t>
            </w:r>
            <w:r w:rsidR="000B6166" w:rsidRPr="00262C5D">
              <w:rPr>
                <w:rFonts w:ascii="Arial" w:hAnsi="Arial" w:cs="Arial"/>
                <w:sz w:val="24"/>
                <w:szCs w:val="24"/>
                <w:lang w:val="es-PR"/>
              </w:rPr>
              <w:t>ESIL-GS Software</w:t>
            </w:r>
          </w:p>
        </w:tc>
        <w:tc>
          <w:tcPr>
            <w:tcW w:w="4788" w:type="dxa"/>
          </w:tcPr>
          <w:p w:rsidR="000B0FA5" w:rsidRPr="00262C5D" w:rsidRDefault="000B0FA5" w:rsidP="00FD5948">
            <w:pPr>
              <w:widowControl w:val="0"/>
              <w:numPr>
                <w:ilvl w:val="0"/>
                <w:numId w:val="13"/>
              </w:numPr>
              <w:autoSpaceDE w:val="0"/>
              <w:autoSpaceDN w:val="0"/>
              <w:adjustRightInd w:val="0"/>
              <w:spacing w:after="240" w:line="48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PR"/>
              </w:rPr>
            </w:pPr>
            <w:r w:rsidRPr="00262C5D">
              <w:rPr>
                <w:rFonts w:ascii="Arial" w:hAnsi="Arial" w:cs="Arial"/>
                <w:sz w:val="24"/>
                <w:szCs w:val="24"/>
                <w:lang w:val="es-PR"/>
              </w:rPr>
              <w:t xml:space="preserve">     Jonathan Meléndez Brady</w:t>
            </w:r>
          </w:p>
          <w:p w:rsidR="000B6166" w:rsidRPr="00262C5D" w:rsidRDefault="000B0FA5" w:rsidP="00FD5948">
            <w:pPr>
              <w:widowControl w:val="0"/>
              <w:numPr>
                <w:ilvl w:val="0"/>
                <w:numId w:val="13"/>
              </w:numPr>
              <w:autoSpaceDE w:val="0"/>
              <w:autoSpaceDN w:val="0"/>
              <w:adjustRightInd w:val="0"/>
              <w:spacing w:after="240" w:line="48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PR"/>
              </w:rPr>
            </w:pPr>
            <w:r w:rsidRPr="00262C5D">
              <w:rPr>
                <w:rFonts w:ascii="Arial" w:hAnsi="Arial" w:cs="Arial"/>
                <w:sz w:val="24"/>
                <w:szCs w:val="24"/>
                <w:lang w:val="es-PR"/>
              </w:rPr>
              <w:t xml:space="preserve">     Víctor Rivera Díaz</w:t>
            </w:r>
          </w:p>
        </w:tc>
      </w:tr>
      <w:tr w:rsidR="000B6166" w:rsidRPr="00262C5D" w:rsidTr="000B0FA5">
        <w:tc>
          <w:tcPr>
            <w:cnfStyle w:val="001000000000" w:firstRow="0" w:lastRow="0" w:firstColumn="1" w:lastColumn="0" w:oddVBand="0" w:evenVBand="0" w:oddHBand="0" w:evenHBand="0" w:firstRowFirstColumn="0" w:firstRowLastColumn="0" w:lastRowFirstColumn="0" w:lastRowLastColumn="0"/>
            <w:tcW w:w="4788" w:type="dxa"/>
          </w:tcPr>
          <w:p w:rsidR="000B0FA5" w:rsidRPr="00262C5D" w:rsidRDefault="000B0FA5" w:rsidP="00FD5948">
            <w:pPr>
              <w:widowControl w:val="0"/>
              <w:autoSpaceDE w:val="0"/>
              <w:autoSpaceDN w:val="0"/>
              <w:adjustRightInd w:val="0"/>
              <w:spacing w:after="240" w:line="480" w:lineRule="auto"/>
              <w:ind w:left="720"/>
              <w:contextualSpacing/>
              <w:rPr>
                <w:rFonts w:ascii="Arial" w:hAnsi="Arial" w:cs="Arial"/>
                <w:sz w:val="24"/>
                <w:szCs w:val="24"/>
                <w:lang w:val="es-PR"/>
              </w:rPr>
            </w:pPr>
          </w:p>
          <w:p w:rsidR="000B0FA5" w:rsidRPr="00262C5D" w:rsidRDefault="000B0FA5" w:rsidP="00FD5948">
            <w:pPr>
              <w:widowControl w:val="0"/>
              <w:autoSpaceDE w:val="0"/>
              <w:autoSpaceDN w:val="0"/>
              <w:adjustRightInd w:val="0"/>
              <w:spacing w:after="240" w:line="480" w:lineRule="auto"/>
              <w:contextualSpacing/>
              <w:rPr>
                <w:rFonts w:ascii="Arial" w:hAnsi="Arial" w:cs="Arial"/>
                <w:sz w:val="24"/>
                <w:szCs w:val="24"/>
                <w:lang w:val="es-PR"/>
              </w:rPr>
            </w:pPr>
          </w:p>
          <w:p w:rsidR="000B6166" w:rsidRPr="00262C5D" w:rsidRDefault="000B0FA5" w:rsidP="00FD5948">
            <w:pPr>
              <w:widowControl w:val="0"/>
              <w:numPr>
                <w:ilvl w:val="0"/>
                <w:numId w:val="14"/>
              </w:numPr>
              <w:autoSpaceDE w:val="0"/>
              <w:autoSpaceDN w:val="0"/>
              <w:adjustRightInd w:val="0"/>
              <w:spacing w:after="240" w:line="480" w:lineRule="auto"/>
              <w:contextualSpacing/>
              <w:rPr>
                <w:rFonts w:ascii="Arial" w:hAnsi="Arial" w:cs="Arial"/>
                <w:sz w:val="24"/>
                <w:szCs w:val="24"/>
                <w:lang w:val="es-PR"/>
              </w:rPr>
            </w:pPr>
            <w:r w:rsidRPr="00262C5D">
              <w:rPr>
                <w:rFonts w:ascii="Arial" w:hAnsi="Arial" w:cs="Arial"/>
                <w:sz w:val="24"/>
                <w:szCs w:val="24"/>
                <w:lang w:val="es-PR"/>
              </w:rPr>
              <w:t xml:space="preserve">      </w:t>
            </w:r>
            <w:r w:rsidR="000B6166" w:rsidRPr="00262C5D">
              <w:rPr>
                <w:rFonts w:ascii="Arial" w:hAnsi="Arial" w:cs="Arial"/>
                <w:sz w:val="24"/>
                <w:szCs w:val="24"/>
                <w:lang w:val="es-PR"/>
              </w:rPr>
              <w:t>ESIL-GS SRS</w:t>
            </w:r>
          </w:p>
        </w:tc>
        <w:tc>
          <w:tcPr>
            <w:tcW w:w="4788" w:type="dxa"/>
          </w:tcPr>
          <w:p w:rsidR="000B0FA5" w:rsidRPr="00262C5D" w:rsidRDefault="000B0FA5" w:rsidP="00FD5948">
            <w:pPr>
              <w:widowControl w:val="0"/>
              <w:numPr>
                <w:ilvl w:val="0"/>
                <w:numId w:val="13"/>
              </w:numPr>
              <w:autoSpaceDE w:val="0"/>
              <w:autoSpaceDN w:val="0"/>
              <w:adjustRightInd w:val="0"/>
              <w:spacing w:after="240" w:line="48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PR"/>
              </w:rPr>
            </w:pPr>
            <w:r w:rsidRPr="00262C5D">
              <w:rPr>
                <w:rFonts w:ascii="Arial" w:hAnsi="Arial" w:cs="Arial"/>
                <w:sz w:val="24"/>
                <w:szCs w:val="24"/>
                <w:lang w:val="es-PR"/>
              </w:rPr>
              <w:t xml:space="preserve">     </w:t>
            </w:r>
            <w:proofErr w:type="spellStart"/>
            <w:r w:rsidRPr="00262C5D">
              <w:rPr>
                <w:rFonts w:ascii="Arial" w:hAnsi="Arial" w:cs="Arial"/>
                <w:sz w:val="24"/>
                <w:szCs w:val="24"/>
                <w:lang w:val="es-PR"/>
              </w:rPr>
              <w:t>Yanilette</w:t>
            </w:r>
            <w:proofErr w:type="spellEnd"/>
            <w:r w:rsidRPr="00262C5D">
              <w:rPr>
                <w:rFonts w:ascii="Arial" w:hAnsi="Arial" w:cs="Arial"/>
                <w:sz w:val="24"/>
                <w:szCs w:val="24"/>
                <w:lang w:val="es-PR"/>
              </w:rPr>
              <w:t xml:space="preserve"> López </w:t>
            </w:r>
            <w:proofErr w:type="spellStart"/>
            <w:r w:rsidRPr="00262C5D">
              <w:rPr>
                <w:rFonts w:ascii="Arial" w:hAnsi="Arial" w:cs="Arial"/>
                <w:sz w:val="24"/>
                <w:szCs w:val="24"/>
                <w:lang w:val="es-PR"/>
              </w:rPr>
              <w:t>Duprey</w:t>
            </w:r>
            <w:proofErr w:type="spellEnd"/>
          </w:p>
          <w:p w:rsidR="000B0FA5" w:rsidRPr="00262C5D" w:rsidRDefault="000B0FA5" w:rsidP="00FD5948">
            <w:pPr>
              <w:widowControl w:val="0"/>
              <w:numPr>
                <w:ilvl w:val="0"/>
                <w:numId w:val="13"/>
              </w:numPr>
              <w:autoSpaceDE w:val="0"/>
              <w:autoSpaceDN w:val="0"/>
              <w:adjustRightInd w:val="0"/>
              <w:spacing w:after="240" w:line="48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PR"/>
              </w:rPr>
            </w:pPr>
            <w:r w:rsidRPr="00262C5D">
              <w:rPr>
                <w:rFonts w:ascii="Arial" w:hAnsi="Arial" w:cs="Arial"/>
                <w:sz w:val="24"/>
                <w:szCs w:val="24"/>
                <w:lang w:val="es-PR"/>
              </w:rPr>
              <w:t xml:space="preserve">     Jonathan Meléndez Brady</w:t>
            </w:r>
          </w:p>
          <w:p w:rsidR="000B0FA5" w:rsidRPr="00262C5D" w:rsidRDefault="000B0FA5" w:rsidP="00FD5948">
            <w:pPr>
              <w:widowControl w:val="0"/>
              <w:numPr>
                <w:ilvl w:val="0"/>
                <w:numId w:val="13"/>
              </w:numPr>
              <w:autoSpaceDE w:val="0"/>
              <w:autoSpaceDN w:val="0"/>
              <w:adjustRightInd w:val="0"/>
              <w:spacing w:after="240" w:line="48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PR"/>
              </w:rPr>
            </w:pPr>
            <w:r w:rsidRPr="00262C5D">
              <w:rPr>
                <w:rFonts w:ascii="Arial" w:hAnsi="Arial" w:cs="Arial"/>
                <w:sz w:val="24"/>
                <w:szCs w:val="24"/>
                <w:lang w:val="es-PR"/>
              </w:rPr>
              <w:t xml:space="preserve">     Tania Peña Santana</w:t>
            </w:r>
          </w:p>
          <w:p w:rsidR="000B0FA5" w:rsidRPr="00262C5D" w:rsidRDefault="000B0FA5" w:rsidP="00FD5948">
            <w:pPr>
              <w:widowControl w:val="0"/>
              <w:numPr>
                <w:ilvl w:val="0"/>
                <w:numId w:val="13"/>
              </w:numPr>
              <w:autoSpaceDE w:val="0"/>
              <w:autoSpaceDN w:val="0"/>
              <w:adjustRightInd w:val="0"/>
              <w:spacing w:after="240" w:line="48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PR"/>
              </w:rPr>
            </w:pPr>
            <w:r w:rsidRPr="00262C5D">
              <w:rPr>
                <w:rFonts w:ascii="Arial" w:hAnsi="Arial" w:cs="Arial"/>
                <w:sz w:val="24"/>
                <w:szCs w:val="24"/>
                <w:lang w:val="es-PR"/>
              </w:rPr>
              <w:t xml:space="preserve">     </w:t>
            </w:r>
            <w:proofErr w:type="spellStart"/>
            <w:r w:rsidRPr="00262C5D">
              <w:rPr>
                <w:rFonts w:ascii="Arial" w:hAnsi="Arial" w:cs="Arial"/>
                <w:sz w:val="24"/>
                <w:szCs w:val="24"/>
                <w:lang w:val="es-PR"/>
              </w:rPr>
              <w:t>Nilka</w:t>
            </w:r>
            <w:proofErr w:type="spellEnd"/>
            <w:r w:rsidRPr="00262C5D">
              <w:rPr>
                <w:rFonts w:ascii="Arial" w:hAnsi="Arial" w:cs="Arial"/>
                <w:sz w:val="24"/>
                <w:szCs w:val="24"/>
                <w:lang w:val="es-PR"/>
              </w:rPr>
              <w:t xml:space="preserve"> Quiles González</w:t>
            </w:r>
          </w:p>
          <w:p w:rsidR="000B6166" w:rsidRPr="00262C5D" w:rsidRDefault="000B0FA5" w:rsidP="00FD5948">
            <w:pPr>
              <w:widowControl w:val="0"/>
              <w:numPr>
                <w:ilvl w:val="0"/>
                <w:numId w:val="13"/>
              </w:numPr>
              <w:autoSpaceDE w:val="0"/>
              <w:autoSpaceDN w:val="0"/>
              <w:adjustRightInd w:val="0"/>
              <w:spacing w:after="240" w:line="48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PR"/>
              </w:rPr>
            </w:pPr>
            <w:r w:rsidRPr="00262C5D">
              <w:rPr>
                <w:rFonts w:ascii="Arial" w:hAnsi="Arial" w:cs="Arial"/>
                <w:sz w:val="24"/>
                <w:szCs w:val="24"/>
                <w:lang w:val="es-PR"/>
              </w:rPr>
              <w:t xml:space="preserve">     Víctor Rivera Díaz</w:t>
            </w:r>
          </w:p>
        </w:tc>
      </w:tr>
      <w:tr w:rsidR="000B6166" w:rsidRPr="00262C5D" w:rsidTr="000B0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B0FA5" w:rsidRPr="00262C5D" w:rsidRDefault="000B0FA5" w:rsidP="00FD5948">
            <w:pPr>
              <w:widowControl w:val="0"/>
              <w:autoSpaceDE w:val="0"/>
              <w:autoSpaceDN w:val="0"/>
              <w:adjustRightInd w:val="0"/>
              <w:spacing w:after="240" w:line="480" w:lineRule="auto"/>
              <w:ind w:left="720"/>
              <w:contextualSpacing/>
              <w:rPr>
                <w:rFonts w:ascii="Arial" w:hAnsi="Arial" w:cs="Arial"/>
                <w:sz w:val="24"/>
                <w:szCs w:val="24"/>
                <w:lang w:val="es-PR"/>
              </w:rPr>
            </w:pPr>
          </w:p>
          <w:p w:rsidR="000B0FA5" w:rsidRPr="00262C5D" w:rsidRDefault="000B0FA5" w:rsidP="00FD5948">
            <w:pPr>
              <w:widowControl w:val="0"/>
              <w:autoSpaceDE w:val="0"/>
              <w:autoSpaceDN w:val="0"/>
              <w:adjustRightInd w:val="0"/>
              <w:spacing w:after="240" w:line="480" w:lineRule="auto"/>
              <w:contextualSpacing/>
              <w:rPr>
                <w:rFonts w:ascii="Arial" w:hAnsi="Arial" w:cs="Arial"/>
                <w:sz w:val="24"/>
                <w:szCs w:val="24"/>
                <w:lang w:val="es-PR"/>
              </w:rPr>
            </w:pPr>
          </w:p>
          <w:p w:rsidR="000B6166" w:rsidRPr="00262C5D" w:rsidRDefault="000B0FA5" w:rsidP="00FD5948">
            <w:pPr>
              <w:widowControl w:val="0"/>
              <w:numPr>
                <w:ilvl w:val="0"/>
                <w:numId w:val="14"/>
              </w:numPr>
              <w:autoSpaceDE w:val="0"/>
              <w:autoSpaceDN w:val="0"/>
              <w:adjustRightInd w:val="0"/>
              <w:spacing w:after="240" w:line="480" w:lineRule="auto"/>
              <w:contextualSpacing/>
              <w:rPr>
                <w:rFonts w:ascii="Arial" w:hAnsi="Arial" w:cs="Arial"/>
                <w:sz w:val="24"/>
                <w:szCs w:val="24"/>
                <w:lang w:val="es-PR"/>
              </w:rPr>
            </w:pPr>
            <w:r w:rsidRPr="00262C5D">
              <w:rPr>
                <w:rFonts w:ascii="Arial" w:hAnsi="Arial" w:cs="Arial"/>
                <w:sz w:val="24"/>
                <w:szCs w:val="24"/>
                <w:lang w:val="es-PR"/>
              </w:rPr>
              <w:t xml:space="preserve">      </w:t>
            </w:r>
            <w:r w:rsidR="000B6166" w:rsidRPr="00262C5D">
              <w:rPr>
                <w:rFonts w:ascii="Arial" w:hAnsi="Arial" w:cs="Arial"/>
                <w:sz w:val="24"/>
                <w:szCs w:val="24"/>
                <w:lang w:val="es-PR"/>
              </w:rPr>
              <w:t>ESIL-GS SDD</w:t>
            </w:r>
          </w:p>
        </w:tc>
        <w:tc>
          <w:tcPr>
            <w:tcW w:w="4788" w:type="dxa"/>
          </w:tcPr>
          <w:p w:rsidR="000B0FA5" w:rsidRPr="00262C5D" w:rsidRDefault="000B0FA5" w:rsidP="00FD5948">
            <w:pPr>
              <w:widowControl w:val="0"/>
              <w:numPr>
                <w:ilvl w:val="0"/>
                <w:numId w:val="13"/>
              </w:numPr>
              <w:autoSpaceDE w:val="0"/>
              <w:autoSpaceDN w:val="0"/>
              <w:adjustRightInd w:val="0"/>
              <w:spacing w:after="240" w:line="48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PR"/>
              </w:rPr>
            </w:pPr>
            <w:r w:rsidRPr="00262C5D">
              <w:rPr>
                <w:rFonts w:ascii="Arial" w:hAnsi="Arial" w:cs="Arial"/>
                <w:sz w:val="24"/>
                <w:szCs w:val="24"/>
                <w:lang w:val="es-PR"/>
              </w:rPr>
              <w:t xml:space="preserve">     </w:t>
            </w:r>
            <w:proofErr w:type="spellStart"/>
            <w:r w:rsidRPr="00262C5D">
              <w:rPr>
                <w:rFonts w:ascii="Arial" w:hAnsi="Arial" w:cs="Arial"/>
                <w:sz w:val="24"/>
                <w:szCs w:val="24"/>
                <w:lang w:val="es-PR"/>
              </w:rPr>
              <w:t>Yanilette</w:t>
            </w:r>
            <w:proofErr w:type="spellEnd"/>
            <w:r w:rsidRPr="00262C5D">
              <w:rPr>
                <w:rFonts w:ascii="Arial" w:hAnsi="Arial" w:cs="Arial"/>
                <w:sz w:val="24"/>
                <w:szCs w:val="24"/>
                <w:lang w:val="es-PR"/>
              </w:rPr>
              <w:t xml:space="preserve"> López </w:t>
            </w:r>
            <w:proofErr w:type="spellStart"/>
            <w:r w:rsidRPr="00262C5D">
              <w:rPr>
                <w:rFonts w:ascii="Arial" w:hAnsi="Arial" w:cs="Arial"/>
                <w:sz w:val="24"/>
                <w:szCs w:val="24"/>
                <w:lang w:val="es-PR"/>
              </w:rPr>
              <w:t>Duprey</w:t>
            </w:r>
            <w:proofErr w:type="spellEnd"/>
          </w:p>
          <w:p w:rsidR="000B0FA5" w:rsidRPr="00262C5D" w:rsidRDefault="000B0FA5" w:rsidP="00FD5948">
            <w:pPr>
              <w:widowControl w:val="0"/>
              <w:numPr>
                <w:ilvl w:val="0"/>
                <w:numId w:val="13"/>
              </w:numPr>
              <w:autoSpaceDE w:val="0"/>
              <w:autoSpaceDN w:val="0"/>
              <w:adjustRightInd w:val="0"/>
              <w:spacing w:after="240" w:line="48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PR"/>
              </w:rPr>
            </w:pPr>
            <w:r w:rsidRPr="00262C5D">
              <w:rPr>
                <w:rFonts w:ascii="Arial" w:hAnsi="Arial" w:cs="Arial"/>
                <w:sz w:val="24"/>
                <w:szCs w:val="24"/>
                <w:lang w:val="es-PR"/>
              </w:rPr>
              <w:t xml:space="preserve">     Jonathan </w:t>
            </w:r>
            <w:proofErr w:type="spellStart"/>
            <w:r w:rsidRPr="00262C5D">
              <w:rPr>
                <w:rFonts w:ascii="Arial" w:hAnsi="Arial" w:cs="Arial"/>
                <w:sz w:val="24"/>
                <w:szCs w:val="24"/>
                <w:lang w:val="es-PR"/>
              </w:rPr>
              <w:t>Melendez</w:t>
            </w:r>
            <w:proofErr w:type="spellEnd"/>
            <w:r w:rsidRPr="00262C5D">
              <w:rPr>
                <w:rFonts w:ascii="Arial" w:hAnsi="Arial" w:cs="Arial"/>
                <w:sz w:val="24"/>
                <w:szCs w:val="24"/>
                <w:lang w:val="es-PR"/>
              </w:rPr>
              <w:t xml:space="preserve"> Brady</w:t>
            </w:r>
          </w:p>
          <w:p w:rsidR="000B0FA5" w:rsidRPr="00262C5D" w:rsidRDefault="000B0FA5" w:rsidP="00FD5948">
            <w:pPr>
              <w:widowControl w:val="0"/>
              <w:numPr>
                <w:ilvl w:val="0"/>
                <w:numId w:val="13"/>
              </w:numPr>
              <w:autoSpaceDE w:val="0"/>
              <w:autoSpaceDN w:val="0"/>
              <w:adjustRightInd w:val="0"/>
              <w:spacing w:after="240" w:line="48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PR"/>
              </w:rPr>
            </w:pPr>
            <w:r w:rsidRPr="00262C5D">
              <w:rPr>
                <w:rFonts w:ascii="Arial" w:hAnsi="Arial" w:cs="Arial"/>
                <w:sz w:val="24"/>
                <w:szCs w:val="24"/>
                <w:lang w:val="es-PR"/>
              </w:rPr>
              <w:t xml:space="preserve">     Tania Peña Santana</w:t>
            </w:r>
          </w:p>
          <w:p w:rsidR="000B0FA5" w:rsidRPr="00262C5D" w:rsidRDefault="000B0FA5" w:rsidP="00FD5948">
            <w:pPr>
              <w:widowControl w:val="0"/>
              <w:numPr>
                <w:ilvl w:val="0"/>
                <w:numId w:val="13"/>
              </w:numPr>
              <w:autoSpaceDE w:val="0"/>
              <w:autoSpaceDN w:val="0"/>
              <w:adjustRightInd w:val="0"/>
              <w:spacing w:after="240" w:line="48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PR"/>
              </w:rPr>
            </w:pPr>
            <w:r w:rsidRPr="00262C5D">
              <w:rPr>
                <w:rFonts w:ascii="Arial" w:hAnsi="Arial" w:cs="Arial"/>
                <w:sz w:val="24"/>
                <w:szCs w:val="24"/>
                <w:lang w:val="es-PR"/>
              </w:rPr>
              <w:t xml:space="preserve">     </w:t>
            </w:r>
            <w:proofErr w:type="spellStart"/>
            <w:r w:rsidRPr="00262C5D">
              <w:rPr>
                <w:rFonts w:ascii="Arial" w:hAnsi="Arial" w:cs="Arial"/>
                <w:sz w:val="24"/>
                <w:szCs w:val="24"/>
                <w:lang w:val="es-PR"/>
              </w:rPr>
              <w:t>Nilka</w:t>
            </w:r>
            <w:proofErr w:type="spellEnd"/>
            <w:r w:rsidRPr="00262C5D">
              <w:rPr>
                <w:rFonts w:ascii="Arial" w:hAnsi="Arial" w:cs="Arial"/>
                <w:sz w:val="24"/>
                <w:szCs w:val="24"/>
                <w:lang w:val="es-PR"/>
              </w:rPr>
              <w:t xml:space="preserve"> Quiles González</w:t>
            </w:r>
          </w:p>
          <w:p w:rsidR="000B6166" w:rsidRPr="00262C5D" w:rsidRDefault="000B0FA5" w:rsidP="00FD5948">
            <w:pPr>
              <w:widowControl w:val="0"/>
              <w:numPr>
                <w:ilvl w:val="0"/>
                <w:numId w:val="13"/>
              </w:numPr>
              <w:autoSpaceDE w:val="0"/>
              <w:autoSpaceDN w:val="0"/>
              <w:adjustRightInd w:val="0"/>
              <w:spacing w:after="240" w:line="48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PR"/>
              </w:rPr>
            </w:pPr>
            <w:r w:rsidRPr="00262C5D">
              <w:rPr>
                <w:rFonts w:ascii="Arial" w:hAnsi="Arial" w:cs="Arial"/>
                <w:sz w:val="24"/>
                <w:szCs w:val="24"/>
                <w:lang w:val="es-PR"/>
              </w:rPr>
              <w:t xml:space="preserve">     Víctor Rivera Díaz</w:t>
            </w:r>
          </w:p>
        </w:tc>
      </w:tr>
      <w:tr w:rsidR="000B6166" w:rsidRPr="00262C5D" w:rsidTr="000B0FA5">
        <w:tc>
          <w:tcPr>
            <w:cnfStyle w:val="001000000000" w:firstRow="0" w:lastRow="0" w:firstColumn="1" w:lastColumn="0" w:oddVBand="0" w:evenVBand="0" w:oddHBand="0" w:evenHBand="0" w:firstRowFirstColumn="0" w:firstRowLastColumn="0" w:lastRowFirstColumn="0" w:lastRowLastColumn="0"/>
            <w:tcW w:w="4788" w:type="dxa"/>
          </w:tcPr>
          <w:p w:rsidR="000B6166" w:rsidRPr="00262C5D" w:rsidRDefault="000B6166" w:rsidP="00FD5948">
            <w:pPr>
              <w:widowControl w:val="0"/>
              <w:autoSpaceDE w:val="0"/>
              <w:autoSpaceDN w:val="0"/>
              <w:adjustRightInd w:val="0"/>
              <w:spacing w:after="240" w:line="480" w:lineRule="auto"/>
              <w:ind w:left="720"/>
              <w:contextualSpacing/>
              <w:rPr>
                <w:rFonts w:ascii="Arial" w:hAnsi="Arial" w:cs="Arial"/>
                <w:sz w:val="24"/>
                <w:szCs w:val="24"/>
                <w:lang w:val="es-PR"/>
              </w:rPr>
            </w:pPr>
          </w:p>
          <w:p w:rsidR="000B6166" w:rsidRPr="00262C5D" w:rsidRDefault="000B0FA5" w:rsidP="00FD5948">
            <w:pPr>
              <w:widowControl w:val="0"/>
              <w:numPr>
                <w:ilvl w:val="0"/>
                <w:numId w:val="14"/>
              </w:numPr>
              <w:autoSpaceDE w:val="0"/>
              <w:autoSpaceDN w:val="0"/>
              <w:adjustRightInd w:val="0"/>
              <w:spacing w:after="240" w:line="480" w:lineRule="auto"/>
              <w:contextualSpacing/>
              <w:rPr>
                <w:rFonts w:ascii="Arial" w:hAnsi="Arial" w:cs="Arial"/>
                <w:sz w:val="24"/>
                <w:szCs w:val="24"/>
                <w:lang w:val="es-PR"/>
              </w:rPr>
            </w:pPr>
            <w:r w:rsidRPr="00262C5D">
              <w:rPr>
                <w:rFonts w:ascii="Arial" w:hAnsi="Arial" w:cs="Arial"/>
                <w:sz w:val="24"/>
                <w:szCs w:val="24"/>
                <w:lang w:val="es-PR"/>
              </w:rPr>
              <w:t xml:space="preserve">      </w:t>
            </w:r>
            <w:r w:rsidR="000B6166" w:rsidRPr="00262C5D">
              <w:rPr>
                <w:rFonts w:ascii="Arial" w:hAnsi="Arial" w:cs="Arial"/>
                <w:sz w:val="24"/>
                <w:szCs w:val="24"/>
                <w:lang w:val="es-PR"/>
              </w:rPr>
              <w:t>ESIL-GS STD</w:t>
            </w:r>
          </w:p>
        </w:tc>
        <w:tc>
          <w:tcPr>
            <w:tcW w:w="4788" w:type="dxa"/>
          </w:tcPr>
          <w:p w:rsidR="000B6166" w:rsidRPr="00262C5D" w:rsidRDefault="000B0FA5" w:rsidP="00FD5948">
            <w:pPr>
              <w:widowControl w:val="0"/>
              <w:numPr>
                <w:ilvl w:val="0"/>
                <w:numId w:val="13"/>
              </w:numPr>
              <w:autoSpaceDE w:val="0"/>
              <w:autoSpaceDN w:val="0"/>
              <w:adjustRightInd w:val="0"/>
              <w:spacing w:after="240" w:line="48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PR"/>
              </w:rPr>
            </w:pPr>
            <w:r w:rsidRPr="00262C5D">
              <w:rPr>
                <w:rFonts w:ascii="Arial" w:hAnsi="Arial" w:cs="Arial"/>
                <w:sz w:val="24"/>
                <w:szCs w:val="24"/>
                <w:lang w:val="es-PR"/>
              </w:rPr>
              <w:t xml:space="preserve">     </w:t>
            </w:r>
            <w:proofErr w:type="spellStart"/>
            <w:r w:rsidR="000B6166" w:rsidRPr="00262C5D">
              <w:rPr>
                <w:rFonts w:ascii="Arial" w:hAnsi="Arial" w:cs="Arial"/>
                <w:sz w:val="24"/>
                <w:szCs w:val="24"/>
                <w:lang w:val="es-PR"/>
              </w:rPr>
              <w:t>Yanilette</w:t>
            </w:r>
            <w:proofErr w:type="spellEnd"/>
            <w:r w:rsidR="000B6166" w:rsidRPr="00262C5D">
              <w:rPr>
                <w:rFonts w:ascii="Arial" w:hAnsi="Arial" w:cs="Arial"/>
                <w:sz w:val="24"/>
                <w:szCs w:val="24"/>
                <w:lang w:val="es-PR"/>
              </w:rPr>
              <w:t xml:space="preserve"> López </w:t>
            </w:r>
            <w:proofErr w:type="spellStart"/>
            <w:r w:rsidR="000B6166" w:rsidRPr="00262C5D">
              <w:rPr>
                <w:rFonts w:ascii="Arial" w:hAnsi="Arial" w:cs="Arial"/>
                <w:sz w:val="24"/>
                <w:szCs w:val="24"/>
                <w:lang w:val="es-PR"/>
              </w:rPr>
              <w:t>Duprey</w:t>
            </w:r>
            <w:proofErr w:type="spellEnd"/>
          </w:p>
          <w:p w:rsidR="000B6166" w:rsidRPr="00262C5D" w:rsidRDefault="000B0FA5" w:rsidP="00FD5948">
            <w:pPr>
              <w:widowControl w:val="0"/>
              <w:numPr>
                <w:ilvl w:val="0"/>
                <w:numId w:val="13"/>
              </w:numPr>
              <w:autoSpaceDE w:val="0"/>
              <w:autoSpaceDN w:val="0"/>
              <w:adjustRightInd w:val="0"/>
              <w:spacing w:after="240" w:line="48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PR"/>
              </w:rPr>
            </w:pPr>
            <w:r w:rsidRPr="00262C5D">
              <w:rPr>
                <w:rFonts w:ascii="Arial" w:hAnsi="Arial" w:cs="Arial"/>
                <w:sz w:val="24"/>
                <w:szCs w:val="24"/>
                <w:lang w:val="es-PR"/>
              </w:rPr>
              <w:t xml:space="preserve">     </w:t>
            </w:r>
            <w:r w:rsidR="000B6166" w:rsidRPr="00262C5D">
              <w:rPr>
                <w:rFonts w:ascii="Arial" w:hAnsi="Arial" w:cs="Arial"/>
                <w:sz w:val="24"/>
                <w:szCs w:val="24"/>
                <w:lang w:val="es-PR"/>
              </w:rPr>
              <w:t>Tania Peña Santana</w:t>
            </w:r>
          </w:p>
          <w:p w:rsidR="000B6166" w:rsidRDefault="000B0FA5" w:rsidP="00FD5948">
            <w:pPr>
              <w:widowControl w:val="0"/>
              <w:numPr>
                <w:ilvl w:val="0"/>
                <w:numId w:val="13"/>
              </w:numPr>
              <w:autoSpaceDE w:val="0"/>
              <w:autoSpaceDN w:val="0"/>
              <w:adjustRightInd w:val="0"/>
              <w:spacing w:after="240" w:line="48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PR"/>
              </w:rPr>
            </w:pPr>
            <w:r w:rsidRPr="00262C5D">
              <w:rPr>
                <w:rFonts w:ascii="Arial" w:hAnsi="Arial" w:cs="Arial"/>
                <w:sz w:val="24"/>
                <w:szCs w:val="24"/>
                <w:lang w:val="es-PR"/>
              </w:rPr>
              <w:t xml:space="preserve">     </w:t>
            </w:r>
            <w:r w:rsidR="000B6166" w:rsidRPr="00262C5D">
              <w:rPr>
                <w:rFonts w:ascii="Arial" w:hAnsi="Arial" w:cs="Arial"/>
                <w:sz w:val="24"/>
                <w:szCs w:val="24"/>
                <w:lang w:val="es-PR"/>
              </w:rPr>
              <w:t>Víctor Rivera Díaz</w:t>
            </w:r>
          </w:p>
          <w:p w:rsidR="002020A5" w:rsidRPr="00262C5D" w:rsidRDefault="002020A5" w:rsidP="00FD5948">
            <w:pPr>
              <w:widowControl w:val="0"/>
              <w:numPr>
                <w:ilvl w:val="0"/>
                <w:numId w:val="13"/>
              </w:numPr>
              <w:autoSpaceDE w:val="0"/>
              <w:autoSpaceDN w:val="0"/>
              <w:adjustRightInd w:val="0"/>
              <w:spacing w:after="240" w:line="48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PR"/>
              </w:rPr>
            </w:pPr>
            <w:r w:rsidRPr="00262C5D">
              <w:rPr>
                <w:rFonts w:ascii="Arial" w:hAnsi="Arial" w:cs="Arial"/>
                <w:sz w:val="24"/>
                <w:szCs w:val="24"/>
                <w:lang w:val="es-PR"/>
              </w:rPr>
              <w:t>Jonathan Meléndez Brady</w:t>
            </w:r>
          </w:p>
        </w:tc>
      </w:tr>
      <w:tr w:rsidR="000B6166" w:rsidRPr="00262C5D" w:rsidTr="000B0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B6166" w:rsidRPr="00262C5D" w:rsidRDefault="000B0FA5" w:rsidP="00FD5948">
            <w:pPr>
              <w:widowControl w:val="0"/>
              <w:numPr>
                <w:ilvl w:val="0"/>
                <w:numId w:val="14"/>
              </w:numPr>
              <w:autoSpaceDE w:val="0"/>
              <w:autoSpaceDN w:val="0"/>
              <w:adjustRightInd w:val="0"/>
              <w:spacing w:after="240" w:line="480" w:lineRule="auto"/>
              <w:contextualSpacing/>
              <w:rPr>
                <w:rFonts w:ascii="Arial" w:hAnsi="Arial" w:cs="Arial"/>
                <w:sz w:val="24"/>
                <w:szCs w:val="24"/>
                <w:lang w:val="es-PR"/>
              </w:rPr>
            </w:pPr>
            <w:r w:rsidRPr="00262C5D">
              <w:rPr>
                <w:rFonts w:ascii="Arial" w:hAnsi="Arial" w:cs="Arial"/>
                <w:sz w:val="24"/>
                <w:szCs w:val="24"/>
                <w:lang w:val="es-PR"/>
              </w:rPr>
              <w:t xml:space="preserve">      </w:t>
            </w:r>
            <w:r w:rsidR="000B6166" w:rsidRPr="00262C5D">
              <w:rPr>
                <w:rFonts w:ascii="Arial" w:hAnsi="Arial" w:cs="Arial"/>
                <w:sz w:val="24"/>
                <w:szCs w:val="24"/>
                <w:lang w:val="es-PR"/>
              </w:rPr>
              <w:t>ESIL-GS SPMP</w:t>
            </w:r>
          </w:p>
        </w:tc>
        <w:tc>
          <w:tcPr>
            <w:tcW w:w="4788" w:type="dxa"/>
          </w:tcPr>
          <w:p w:rsidR="000B6166" w:rsidRPr="00262C5D" w:rsidRDefault="000B0FA5" w:rsidP="00FD5948">
            <w:pPr>
              <w:widowControl w:val="0"/>
              <w:numPr>
                <w:ilvl w:val="0"/>
                <w:numId w:val="13"/>
              </w:numPr>
              <w:autoSpaceDE w:val="0"/>
              <w:autoSpaceDN w:val="0"/>
              <w:adjustRightInd w:val="0"/>
              <w:spacing w:after="240" w:line="48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PR"/>
              </w:rPr>
            </w:pPr>
            <w:r w:rsidRPr="00262C5D">
              <w:rPr>
                <w:rFonts w:ascii="Arial" w:hAnsi="Arial" w:cs="Arial"/>
                <w:sz w:val="24"/>
                <w:szCs w:val="24"/>
                <w:lang w:val="es-PR"/>
              </w:rPr>
              <w:t xml:space="preserve">     </w:t>
            </w:r>
            <w:r w:rsidR="000B6166" w:rsidRPr="00262C5D">
              <w:rPr>
                <w:rFonts w:ascii="Arial" w:hAnsi="Arial" w:cs="Arial"/>
                <w:sz w:val="24"/>
                <w:szCs w:val="24"/>
                <w:lang w:val="es-PR"/>
              </w:rPr>
              <w:t>Jonathan Meléndez</w:t>
            </w:r>
            <w:r w:rsidRPr="00262C5D">
              <w:rPr>
                <w:rFonts w:ascii="Arial" w:hAnsi="Arial" w:cs="Arial"/>
                <w:sz w:val="24"/>
                <w:szCs w:val="24"/>
                <w:lang w:val="es-PR"/>
              </w:rPr>
              <w:t xml:space="preserve"> Brady</w:t>
            </w:r>
          </w:p>
        </w:tc>
      </w:tr>
    </w:tbl>
    <w:p w:rsidR="000B0FA5" w:rsidRDefault="008D3C43" w:rsidP="002020A5">
      <w:pPr>
        <w:widowControl w:val="0"/>
        <w:autoSpaceDE w:val="0"/>
        <w:autoSpaceDN w:val="0"/>
        <w:adjustRightInd w:val="0"/>
        <w:spacing w:after="240" w:line="480" w:lineRule="auto"/>
        <w:ind w:left="4320" w:firstLine="720"/>
        <w:contextualSpacing/>
        <w:jc w:val="center"/>
        <w:rPr>
          <w:rFonts w:ascii="Lucida Calligraphy" w:hAnsi="Lucida Calligraphy" w:cs="Arial"/>
          <w:sz w:val="24"/>
          <w:szCs w:val="24"/>
        </w:rPr>
      </w:pPr>
      <w:r w:rsidRPr="00110E8B">
        <w:rPr>
          <w:rFonts w:ascii="Lucida Calligraphy" w:hAnsi="Lucida Calligraphy" w:cs="Arial"/>
          <w:sz w:val="24"/>
          <w:szCs w:val="24"/>
        </w:rPr>
        <w:t>Table 1: Project Responsibilities</w:t>
      </w:r>
    </w:p>
    <w:p w:rsidR="00C645D3" w:rsidRDefault="00C645D3" w:rsidP="002020A5">
      <w:pPr>
        <w:widowControl w:val="0"/>
        <w:autoSpaceDE w:val="0"/>
        <w:autoSpaceDN w:val="0"/>
        <w:adjustRightInd w:val="0"/>
        <w:spacing w:after="240" w:line="480" w:lineRule="auto"/>
        <w:contextualSpacing/>
        <w:rPr>
          <w:rFonts w:ascii="Lucida Calligraphy" w:hAnsi="Lucida Calligraphy" w:cs="Arial"/>
          <w:sz w:val="24"/>
          <w:szCs w:val="24"/>
        </w:rPr>
      </w:pPr>
    </w:p>
    <w:p w:rsidR="001376B4" w:rsidRPr="00110E8B" w:rsidRDefault="001376B4" w:rsidP="002020A5">
      <w:pPr>
        <w:widowControl w:val="0"/>
        <w:autoSpaceDE w:val="0"/>
        <w:autoSpaceDN w:val="0"/>
        <w:adjustRightInd w:val="0"/>
        <w:spacing w:after="240" w:line="480" w:lineRule="auto"/>
        <w:contextualSpacing/>
        <w:rPr>
          <w:rFonts w:ascii="Lucida Calligraphy" w:hAnsi="Lucida Calligraphy" w:cs="Arial"/>
          <w:sz w:val="24"/>
          <w:szCs w:val="24"/>
        </w:rPr>
      </w:pPr>
    </w:p>
    <w:p w:rsidR="000B0FA5" w:rsidRPr="00262C5D" w:rsidRDefault="005978D8" w:rsidP="00FD5948">
      <w:pPr>
        <w:widowControl w:val="0"/>
        <w:autoSpaceDE w:val="0"/>
        <w:autoSpaceDN w:val="0"/>
        <w:adjustRightInd w:val="0"/>
        <w:spacing w:after="240" w:line="480" w:lineRule="auto"/>
        <w:contextualSpacing/>
        <w:rPr>
          <w:rFonts w:ascii="Lucida Calligraphy" w:hAnsi="Lucida Calligraphy" w:cs="Arial"/>
          <w:sz w:val="28"/>
          <w:szCs w:val="28"/>
        </w:rPr>
      </w:pPr>
      <w:r w:rsidRPr="00262C5D">
        <w:rPr>
          <w:rFonts w:ascii="Lucida Calligraphy" w:hAnsi="Lucida Calligraphy" w:cs="Arial"/>
          <w:sz w:val="28"/>
          <w:szCs w:val="28"/>
        </w:rPr>
        <w:lastRenderedPageBreak/>
        <w:t>3. Managerial Process</w:t>
      </w:r>
    </w:p>
    <w:p w:rsidR="005978D8" w:rsidRPr="00262C5D" w:rsidRDefault="005978D8" w:rsidP="00FD5948">
      <w:pPr>
        <w:widowControl w:val="0"/>
        <w:autoSpaceDE w:val="0"/>
        <w:autoSpaceDN w:val="0"/>
        <w:adjustRightInd w:val="0"/>
        <w:spacing w:after="240" w:line="480" w:lineRule="auto"/>
        <w:contextualSpacing/>
        <w:rPr>
          <w:rFonts w:ascii="Lucida Calligraphy" w:hAnsi="Lucida Calligraphy" w:cs="Arial"/>
          <w:sz w:val="28"/>
          <w:szCs w:val="28"/>
        </w:rPr>
      </w:pPr>
      <w:r w:rsidRPr="00262C5D">
        <w:rPr>
          <w:rFonts w:ascii="Lucida Calligraphy" w:hAnsi="Lucida Calligraphy" w:cs="Arial"/>
          <w:sz w:val="28"/>
          <w:szCs w:val="28"/>
        </w:rPr>
        <w:t>3.1 Management Objectives and Priorities</w:t>
      </w:r>
    </w:p>
    <w:p w:rsidR="002020A5" w:rsidRDefault="000B0FA5" w:rsidP="001376B4">
      <w:pPr>
        <w:widowControl w:val="0"/>
        <w:autoSpaceDE w:val="0"/>
        <w:autoSpaceDN w:val="0"/>
        <w:adjustRightInd w:val="0"/>
        <w:spacing w:after="240" w:line="480" w:lineRule="auto"/>
        <w:contextualSpacing/>
        <w:jc w:val="both"/>
        <w:rPr>
          <w:rFonts w:ascii="Arial" w:hAnsi="Arial" w:cs="Arial"/>
          <w:sz w:val="24"/>
          <w:szCs w:val="24"/>
        </w:rPr>
      </w:pPr>
      <w:r w:rsidRPr="00262C5D">
        <w:rPr>
          <w:rFonts w:ascii="Arial" w:hAnsi="Arial" w:cs="Arial"/>
          <w:sz w:val="24"/>
          <w:szCs w:val="24"/>
        </w:rPr>
        <w:tab/>
      </w:r>
      <w:r w:rsidR="00374527" w:rsidRPr="00262C5D">
        <w:rPr>
          <w:rFonts w:ascii="Arial" w:hAnsi="Arial" w:cs="Arial"/>
          <w:sz w:val="24"/>
          <w:szCs w:val="24"/>
        </w:rPr>
        <w:t>Enable Systems is proud to be working with such established clients such as GameStop. The first, most important priority is for the client to receive the product they requested. The privilege to work with their Item Lookup will not be taken for granted since an entire business is dependent on it. The measures will be in place for the source code from the existing software to be altered but be kept compatible with their current system setup. This will stem from constant communication from within the team. As such, any alteration to the system will be relayed to the other members of the group through e-mail or portable drives. Regardless of any alterations, updates will be realized weekly through the use of reviews to locate errors in the documents or the software.</w:t>
      </w:r>
      <w:r w:rsidR="008044C2" w:rsidRPr="00262C5D">
        <w:rPr>
          <w:rFonts w:ascii="Arial" w:hAnsi="Arial" w:cs="Arial"/>
          <w:sz w:val="24"/>
          <w:szCs w:val="24"/>
        </w:rPr>
        <w:t xml:space="preserve"> </w:t>
      </w:r>
    </w:p>
    <w:p w:rsidR="00361144" w:rsidRPr="00262C5D" w:rsidRDefault="00361144" w:rsidP="001376B4">
      <w:pPr>
        <w:widowControl w:val="0"/>
        <w:autoSpaceDE w:val="0"/>
        <w:autoSpaceDN w:val="0"/>
        <w:adjustRightInd w:val="0"/>
        <w:spacing w:after="240" w:line="480" w:lineRule="auto"/>
        <w:contextualSpacing/>
        <w:jc w:val="both"/>
        <w:rPr>
          <w:rFonts w:ascii="Arial" w:hAnsi="Arial" w:cs="Arial"/>
          <w:sz w:val="24"/>
          <w:szCs w:val="24"/>
        </w:rPr>
      </w:pPr>
    </w:p>
    <w:p w:rsidR="005978D8" w:rsidRPr="00262C5D" w:rsidRDefault="005978D8" w:rsidP="00FD5948">
      <w:pPr>
        <w:widowControl w:val="0"/>
        <w:autoSpaceDE w:val="0"/>
        <w:autoSpaceDN w:val="0"/>
        <w:adjustRightInd w:val="0"/>
        <w:spacing w:after="240" w:line="480" w:lineRule="auto"/>
        <w:contextualSpacing/>
        <w:rPr>
          <w:rFonts w:ascii="Lucida Calligraphy" w:hAnsi="Lucida Calligraphy" w:cs="Arial"/>
          <w:sz w:val="28"/>
          <w:szCs w:val="28"/>
        </w:rPr>
      </w:pPr>
      <w:r w:rsidRPr="00262C5D">
        <w:rPr>
          <w:rFonts w:ascii="Lucida Calligraphy" w:hAnsi="Lucida Calligraphy" w:cs="Arial"/>
          <w:sz w:val="28"/>
          <w:szCs w:val="28"/>
        </w:rPr>
        <w:t>3.2 Assumptions, Dependencies, and Constraints</w:t>
      </w:r>
    </w:p>
    <w:p w:rsidR="002020A5" w:rsidRDefault="000B0FA5" w:rsidP="002020A5">
      <w:pPr>
        <w:widowControl w:val="0"/>
        <w:autoSpaceDE w:val="0"/>
        <w:autoSpaceDN w:val="0"/>
        <w:adjustRightInd w:val="0"/>
        <w:spacing w:after="240" w:line="480" w:lineRule="auto"/>
        <w:contextualSpacing/>
        <w:jc w:val="both"/>
        <w:rPr>
          <w:rFonts w:ascii="Arial" w:hAnsi="Arial" w:cs="Arial"/>
          <w:sz w:val="24"/>
          <w:szCs w:val="24"/>
        </w:rPr>
      </w:pPr>
      <w:r w:rsidRPr="00262C5D">
        <w:rPr>
          <w:rFonts w:ascii="Arial" w:hAnsi="Arial" w:cs="Arial"/>
          <w:sz w:val="24"/>
          <w:szCs w:val="24"/>
        </w:rPr>
        <w:tab/>
      </w:r>
      <w:r w:rsidR="008044C2" w:rsidRPr="00262C5D">
        <w:rPr>
          <w:rFonts w:ascii="Arial" w:hAnsi="Arial" w:cs="Arial"/>
          <w:sz w:val="24"/>
          <w:szCs w:val="24"/>
        </w:rPr>
        <w:t xml:space="preserve">The assumptions for this project are that </w:t>
      </w:r>
      <w:r w:rsidR="006E0BFF" w:rsidRPr="00262C5D">
        <w:rPr>
          <w:rFonts w:ascii="Arial" w:hAnsi="Arial" w:cs="Arial"/>
          <w:sz w:val="24"/>
          <w:szCs w:val="24"/>
        </w:rPr>
        <w:t xml:space="preserve">the users will have clearance to use the system, the software will be installed on a Windows PC, that software will access the database for external searches. ESIL-GS will be dependent on the users knowing how to operate a computer for input, the computers having access to the internet in order to access the database, the servers and other hardware, such as computer, monitor, keyboard, being functional. The software will be developed from August 15, 2011 until November 02, 2011 when it will be ready </w:t>
      </w:r>
      <w:r w:rsidR="00DD3A02" w:rsidRPr="00262C5D">
        <w:rPr>
          <w:rFonts w:ascii="Arial" w:hAnsi="Arial" w:cs="Arial"/>
          <w:sz w:val="24"/>
          <w:szCs w:val="24"/>
        </w:rPr>
        <w:t>for delivery</w:t>
      </w:r>
      <w:r w:rsidR="006E0BFF" w:rsidRPr="00262C5D">
        <w:rPr>
          <w:rFonts w:ascii="Arial" w:hAnsi="Arial" w:cs="Arial"/>
          <w:sz w:val="24"/>
          <w:szCs w:val="24"/>
        </w:rPr>
        <w:t xml:space="preserve">. It will also be restricted to </w:t>
      </w:r>
      <w:r w:rsidR="00DD3A02" w:rsidRPr="00262C5D">
        <w:rPr>
          <w:rFonts w:ascii="Arial" w:hAnsi="Arial" w:cs="Arial"/>
          <w:sz w:val="24"/>
          <w:szCs w:val="24"/>
        </w:rPr>
        <w:t>the time the group has to get together to work since the schedules for each member is limited due to jobs and additional courses.</w:t>
      </w:r>
    </w:p>
    <w:p w:rsidR="005978D8" w:rsidRPr="00262C5D" w:rsidRDefault="005978D8" w:rsidP="00FD5948">
      <w:pPr>
        <w:widowControl w:val="0"/>
        <w:autoSpaceDE w:val="0"/>
        <w:autoSpaceDN w:val="0"/>
        <w:adjustRightInd w:val="0"/>
        <w:spacing w:after="240" w:line="480" w:lineRule="auto"/>
        <w:contextualSpacing/>
        <w:rPr>
          <w:rFonts w:ascii="Lucida Calligraphy" w:hAnsi="Lucida Calligraphy" w:cs="Arial"/>
          <w:sz w:val="28"/>
          <w:szCs w:val="28"/>
        </w:rPr>
      </w:pPr>
      <w:r w:rsidRPr="00262C5D">
        <w:rPr>
          <w:rFonts w:ascii="Lucida Calligraphy" w:hAnsi="Lucida Calligraphy" w:cs="Arial"/>
          <w:sz w:val="28"/>
          <w:szCs w:val="28"/>
        </w:rPr>
        <w:lastRenderedPageBreak/>
        <w:t>3.3 Risk Management</w:t>
      </w:r>
    </w:p>
    <w:p w:rsidR="00C645D3" w:rsidRDefault="00DD3A02" w:rsidP="001376B4">
      <w:pPr>
        <w:widowControl w:val="0"/>
        <w:autoSpaceDE w:val="0"/>
        <w:autoSpaceDN w:val="0"/>
        <w:adjustRightInd w:val="0"/>
        <w:spacing w:after="240" w:line="480" w:lineRule="auto"/>
        <w:contextualSpacing/>
        <w:jc w:val="both"/>
        <w:rPr>
          <w:rFonts w:ascii="Arial" w:hAnsi="Arial" w:cs="Arial"/>
          <w:sz w:val="24"/>
          <w:szCs w:val="24"/>
        </w:rPr>
      </w:pPr>
      <w:r w:rsidRPr="00262C5D">
        <w:rPr>
          <w:rFonts w:ascii="Arial" w:hAnsi="Arial" w:cs="Arial"/>
          <w:sz w:val="24"/>
          <w:szCs w:val="24"/>
        </w:rPr>
        <w:tab/>
        <w:t xml:space="preserve">ESIL-GS has a short development cycle and as such, developers have to turn in each part promptly in order to not upset the development timeline. If an emergency arises for a developer, another developer will take charge of the assignment in order to not have it fall behind. </w:t>
      </w:r>
      <w:r w:rsidR="00044976" w:rsidRPr="00262C5D">
        <w:rPr>
          <w:rFonts w:ascii="Arial" w:hAnsi="Arial" w:cs="Arial"/>
          <w:sz w:val="24"/>
          <w:szCs w:val="24"/>
        </w:rPr>
        <w:t xml:space="preserve">A team member is pregnant and does not have a due date, so certain assignments and topics must be covered in case she is unable to participate towards the end of the development cycle. Another step to minimize errors is the use of a GS sanctioned OS to be used for compatibility testing. </w:t>
      </w:r>
      <w:r w:rsidRPr="00262C5D">
        <w:rPr>
          <w:rFonts w:ascii="Arial" w:hAnsi="Arial" w:cs="Arial"/>
          <w:sz w:val="24"/>
          <w:szCs w:val="24"/>
        </w:rPr>
        <w:t>In order for the software to be fully functional, GS employees</w:t>
      </w:r>
      <w:r w:rsidR="00044976" w:rsidRPr="00262C5D">
        <w:rPr>
          <w:rFonts w:ascii="Arial" w:hAnsi="Arial" w:cs="Arial"/>
          <w:sz w:val="24"/>
          <w:szCs w:val="24"/>
        </w:rPr>
        <w:t>, which will be the ones who utilize the product,</w:t>
      </w:r>
      <w:r w:rsidRPr="00262C5D">
        <w:rPr>
          <w:rFonts w:ascii="Arial" w:hAnsi="Arial" w:cs="Arial"/>
          <w:sz w:val="24"/>
          <w:szCs w:val="24"/>
        </w:rPr>
        <w:t xml:space="preserve"> will test out the software during its development to add feedback and report bugs. </w:t>
      </w:r>
    </w:p>
    <w:p w:rsidR="00361144" w:rsidRPr="00AD4089" w:rsidRDefault="00361144" w:rsidP="001376B4">
      <w:pPr>
        <w:widowControl w:val="0"/>
        <w:autoSpaceDE w:val="0"/>
        <w:autoSpaceDN w:val="0"/>
        <w:adjustRightInd w:val="0"/>
        <w:spacing w:after="240" w:line="480" w:lineRule="auto"/>
        <w:contextualSpacing/>
        <w:jc w:val="both"/>
        <w:rPr>
          <w:rFonts w:ascii="Arial" w:hAnsi="Arial" w:cs="Arial"/>
          <w:sz w:val="24"/>
          <w:szCs w:val="24"/>
        </w:rPr>
      </w:pPr>
    </w:p>
    <w:p w:rsidR="005978D8" w:rsidRPr="00262C5D" w:rsidRDefault="005978D8" w:rsidP="00FD5948">
      <w:pPr>
        <w:widowControl w:val="0"/>
        <w:autoSpaceDE w:val="0"/>
        <w:autoSpaceDN w:val="0"/>
        <w:adjustRightInd w:val="0"/>
        <w:spacing w:after="240" w:line="480" w:lineRule="auto"/>
        <w:contextualSpacing/>
        <w:rPr>
          <w:rFonts w:ascii="Lucida Calligraphy" w:hAnsi="Lucida Calligraphy" w:cs="Times-Roman"/>
          <w:sz w:val="28"/>
          <w:szCs w:val="28"/>
        </w:rPr>
      </w:pPr>
      <w:r w:rsidRPr="00262C5D">
        <w:rPr>
          <w:rFonts w:ascii="Lucida Calligraphy" w:hAnsi="Lucida Calligraphy" w:cs="Times-Roman"/>
          <w:sz w:val="28"/>
          <w:szCs w:val="28"/>
        </w:rPr>
        <w:t>3.4 Monitoring and Controlling Mechanisms</w:t>
      </w:r>
    </w:p>
    <w:p w:rsidR="0000658B" w:rsidRDefault="00044976" w:rsidP="002020A5">
      <w:pPr>
        <w:widowControl w:val="0"/>
        <w:autoSpaceDE w:val="0"/>
        <w:autoSpaceDN w:val="0"/>
        <w:adjustRightInd w:val="0"/>
        <w:spacing w:after="240" w:line="480" w:lineRule="auto"/>
        <w:contextualSpacing/>
        <w:jc w:val="both"/>
        <w:rPr>
          <w:rFonts w:ascii="Arial" w:hAnsi="Arial" w:cs="Arial"/>
          <w:sz w:val="24"/>
          <w:szCs w:val="24"/>
        </w:rPr>
      </w:pPr>
      <w:r w:rsidRPr="00262C5D">
        <w:rPr>
          <w:rFonts w:ascii="Arial" w:hAnsi="Arial" w:cs="Arial"/>
          <w:sz w:val="24"/>
          <w:szCs w:val="24"/>
        </w:rPr>
        <w:tab/>
      </w:r>
      <w:r w:rsidR="008D3C43" w:rsidRPr="00262C5D">
        <w:rPr>
          <w:rFonts w:ascii="Arial" w:hAnsi="Arial" w:cs="Arial"/>
          <w:sz w:val="24"/>
          <w:szCs w:val="24"/>
        </w:rPr>
        <w:t>To keep a concise stream of progress going towards the project, tasks will be handed to each member per meeting. The tasks range from working on subsections, editing past documents and making diagrams. Each task will be reviewed by the group and if correct will be added to the intended document until further editing is needed.</w:t>
      </w:r>
      <w:r w:rsidR="005B2E7F" w:rsidRPr="00262C5D">
        <w:rPr>
          <w:rFonts w:ascii="Arial" w:hAnsi="Arial" w:cs="Arial"/>
          <w:sz w:val="24"/>
          <w:szCs w:val="24"/>
        </w:rPr>
        <w:t xml:space="preserve"> Each team member has their own personal workstation in order to do their parts.</w:t>
      </w:r>
      <w:r w:rsidR="008D3C43" w:rsidRPr="00262C5D">
        <w:rPr>
          <w:rFonts w:ascii="Arial" w:hAnsi="Arial" w:cs="Arial"/>
          <w:sz w:val="24"/>
          <w:szCs w:val="24"/>
        </w:rPr>
        <w:t xml:space="preserve"> The tasks handed out to the members are detailed</w:t>
      </w:r>
      <w:r w:rsidR="005B2E7F" w:rsidRPr="00262C5D">
        <w:rPr>
          <w:rFonts w:ascii="Arial" w:hAnsi="Arial" w:cs="Arial"/>
          <w:sz w:val="24"/>
          <w:szCs w:val="24"/>
        </w:rPr>
        <w:t xml:space="preserve"> in Table 2:</w:t>
      </w:r>
    </w:p>
    <w:p w:rsidR="0000658B" w:rsidRDefault="0000658B" w:rsidP="002020A5">
      <w:pPr>
        <w:widowControl w:val="0"/>
        <w:autoSpaceDE w:val="0"/>
        <w:autoSpaceDN w:val="0"/>
        <w:adjustRightInd w:val="0"/>
        <w:spacing w:after="240" w:line="480" w:lineRule="auto"/>
        <w:contextualSpacing/>
        <w:jc w:val="both"/>
        <w:rPr>
          <w:rFonts w:ascii="Arial" w:hAnsi="Arial" w:cs="Arial"/>
          <w:sz w:val="24"/>
          <w:szCs w:val="24"/>
        </w:rPr>
      </w:pPr>
    </w:p>
    <w:p w:rsidR="0000658B" w:rsidRDefault="0000658B" w:rsidP="002020A5">
      <w:pPr>
        <w:widowControl w:val="0"/>
        <w:autoSpaceDE w:val="0"/>
        <w:autoSpaceDN w:val="0"/>
        <w:adjustRightInd w:val="0"/>
        <w:spacing w:after="240" w:line="480" w:lineRule="auto"/>
        <w:contextualSpacing/>
        <w:jc w:val="both"/>
        <w:rPr>
          <w:rFonts w:ascii="Arial" w:hAnsi="Arial" w:cs="Arial"/>
          <w:sz w:val="24"/>
          <w:szCs w:val="24"/>
        </w:rPr>
      </w:pPr>
    </w:p>
    <w:p w:rsidR="0000658B" w:rsidRDefault="0000658B" w:rsidP="002020A5">
      <w:pPr>
        <w:widowControl w:val="0"/>
        <w:autoSpaceDE w:val="0"/>
        <w:autoSpaceDN w:val="0"/>
        <w:adjustRightInd w:val="0"/>
        <w:spacing w:after="240" w:line="480" w:lineRule="auto"/>
        <w:contextualSpacing/>
        <w:jc w:val="both"/>
        <w:rPr>
          <w:rFonts w:ascii="Arial" w:hAnsi="Arial" w:cs="Arial"/>
          <w:sz w:val="24"/>
          <w:szCs w:val="24"/>
        </w:rPr>
      </w:pPr>
    </w:p>
    <w:p w:rsidR="0000658B" w:rsidRPr="00262C5D" w:rsidRDefault="0000658B" w:rsidP="002020A5">
      <w:pPr>
        <w:widowControl w:val="0"/>
        <w:autoSpaceDE w:val="0"/>
        <w:autoSpaceDN w:val="0"/>
        <w:adjustRightInd w:val="0"/>
        <w:spacing w:after="240" w:line="480" w:lineRule="auto"/>
        <w:contextualSpacing/>
        <w:jc w:val="both"/>
        <w:rPr>
          <w:rFonts w:ascii="Arial" w:hAnsi="Arial" w:cs="Arial"/>
          <w:sz w:val="24"/>
          <w:szCs w:val="24"/>
        </w:rPr>
      </w:pPr>
    </w:p>
    <w:tbl>
      <w:tblPr>
        <w:tblStyle w:val="LightList-Accent11"/>
        <w:tblW w:w="0" w:type="auto"/>
        <w:tblLook w:val="04A0" w:firstRow="1" w:lastRow="0" w:firstColumn="1" w:lastColumn="0" w:noHBand="0" w:noVBand="1"/>
      </w:tblPr>
      <w:tblGrid>
        <w:gridCol w:w="2898"/>
        <w:gridCol w:w="90"/>
        <w:gridCol w:w="3870"/>
        <w:gridCol w:w="2718"/>
      </w:tblGrid>
      <w:tr w:rsidR="008D3C43" w:rsidRPr="00781DEC" w:rsidTr="00262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8D3C43" w:rsidRPr="00262C5D" w:rsidRDefault="008D3C43" w:rsidP="00FD5948">
            <w:pPr>
              <w:widowControl w:val="0"/>
              <w:autoSpaceDE w:val="0"/>
              <w:autoSpaceDN w:val="0"/>
              <w:adjustRightInd w:val="0"/>
              <w:spacing w:after="240" w:line="480" w:lineRule="auto"/>
              <w:contextualSpacing/>
              <w:jc w:val="center"/>
              <w:rPr>
                <w:rFonts w:ascii="Arial" w:hAnsi="Arial" w:cs="Arial"/>
                <w:u w:val="single"/>
                <w:lang w:val="es-PR"/>
              </w:rPr>
            </w:pPr>
            <w:proofErr w:type="spellStart"/>
            <w:r w:rsidRPr="00262C5D">
              <w:rPr>
                <w:rFonts w:ascii="Arial" w:hAnsi="Arial" w:cs="Arial"/>
                <w:u w:val="single"/>
                <w:lang w:val="es-PR"/>
              </w:rPr>
              <w:lastRenderedPageBreak/>
              <w:t>Assigned</w:t>
            </w:r>
            <w:proofErr w:type="spellEnd"/>
            <w:r w:rsidRPr="00262C5D">
              <w:rPr>
                <w:rFonts w:ascii="Arial" w:hAnsi="Arial" w:cs="Arial"/>
                <w:u w:val="single"/>
                <w:lang w:val="es-PR"/>
              </w:rPr>
              <w:t xml:space="preserve"> </w:t>
            </w:r>
            <w:proofErr w:type="spellStart"/>
            <w:r w:rsidRPr="00262C5D">
              <w:rPr>
                <w:rFonts w:ascii="Arial" w:hAnsi="Arial" w:cs="Arial"/>
                <w:u w:val="single"/>
                <w:lang w:val="es-PR"/>
              </w:rPr>
              <w:t>Work</w:t>
            </w:r>
            <w:proofErr w:type="spellEnd"/>
            <w:r w:rsidRPr="00262C5D">
              <w:rPr>
                <w:rFonts w:ascii="Arial" w:hAnsi="Arial" w:cs="Arial"/>
                <w:u w:val="single"/>
                <w:lang w:val="es-PR"/>
              </w:rPr>
              <w:t xml:space="preserve"> </w:t>
            </w:r>
            <w:proofErr w:type="spellStart"/>
            <w:r w:rsidRPr="00262C5D">
              <w:rPr>
                <w:rFonts w:ascii="Arial" w:hAnsi="Arial" w:cs="Arial"/>
                <w:u w:val="single"/>
                <w:lang w:val="es-PR"/>
              </w:rPr>
              <w:t>Responsibilities</w:t>
            </w:r>
            <w:proofErr w:type="spellEnd"/>
          </w:p>
        </w:tc>
        <w:tc>
          <w:tcPr>
            <w:tcW w:w="3960" w:type="dxa"/>
            <w:gridSpan w:val="2"/>
          </w:tcPr>
          <w:p w:rsidR="008D3C43" w:rsidRPr="00262C5D" w:rsidRDefault="008D3C43" w:rsidP="00FD5948">
            <w:pPr>
              <w:widowControl w:val="0"/>
              <w:autoSpaceDE w:val="0"/>
              <w:autoSpaceDN w:val="0"/>
              <w:adjustRightInd w:val="0"/>
              <w:spacing w:after="240"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u w:val="single"/>
                <w:lang w:val="es-PR"/>
              </w:rPr>
            </w:pPr>
            <w:proofErr w:type="spellStart"/>
            <w:r w:rsidRPr="00262C5D">
              <w:rPr>
                <w:rFonts w:ascii="Arial" w:hAnsi="Arial" w:cs="Arial"/>
                <w:u w:val="single"/>
                <w:lang w:val="es-PR"/>
              </w:rPr>
              <w:t>Group</w:t>
            </w:r>
            <w:proofErr w:type="spellEnd"/>
            <w:r w:rsidRPr="00262C5D">
              <w:rPr>
                <w:rFonts w:ascii="Arial" w:hAnsi="Arial" w:cs="Arial"/>
                <w:u w:val="single"/>
                <w:lang w:val="es-PR"/>
              </w:rPr>
              <w:t xml:space="preserve"> </w:t>
            </w:r>
            <w:proofErr w:type="spellStart"/>
            <w:r w:rsidRPr="00262C5D">
              <w:rPr>
                <w:rFonts w:ascii="Arial" w:hAnsi="Arial" w:cs="Arial"/>
                <w:u w:val="single"/>
                <w:lang w:val="es-PR"/>
              </w:rPr>
              <w:t>Members</w:t>
            </w:r>
            <w:proofErr w:type="spellEnd"/>
            <w:r w:rsidRPr="00262C5D">
              <w:rPr>
                <w:rFonts w:ascii="Arial" w:hAnsi="Arial" w:cs="Arial"/>
                <w:u w:val="single"/>
                <w:lang w:val="es-PR"/>
              </w:rPr>
              <w:t xml:space="preserve"> </w:t>
            </w:r>
            <w:proofErr w:type="spellStart"/>
            <w:r w:rsidRPr="00262C5D">
              <w:rPr>
                <w:rFonts w:ascii="Arial" w:hAnsi="Arial" w:cs="Arial"/>
                <w:u w:val="single"/>
                <w:lang w:val="es-PR"/>
              </w:rPr>
              <w:t>Responsible</w:t>
            </w:r>
            <w:proofErr w:type="spellEnd"/>
          </w:p>
        </w:tc>
        <w:tc>
          <w:tcPr>
            <w:tcW w:w="2718" w:type="dxa"/>
          </w:tcPr>
          <w:p w:rsidR="008D3C43" w:rsidRPr="00262C5D" w:rsidRDefault="008D3C43" w:rsidP="00FD5948">
            <w:pPr>
              <w:widowControl w:val="0"/>
              <w:autoSpaceDE w:val="0"/>
              <w:autoSpaceDN w:val="0"/>
              <w:adjustRightInd w:val="0"/>
              <w:spacing w:after="240"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u w:val="single"/>
                <w:lang w:val="es-PR"/>
              </w:rPr>
            </w:pPr>
            <w:proofErr w:type="spellStart"/>
            <w:r w:rsidRPr="00262C5D">
              <w:rPr>
                <w:rFonts w:ascii="Arial" w:hAnsi="Arial" w:cs="Arial"/>
                <w:u w:val="single"/>
                <w:lang w:val="es-PR"/>
              </w:rPr>
              <w:t>Expected</w:t>
            </w:r>
            <w:proofErr w:type="spellEnd"/>
            <w:r w:rsidRPr="00262C5D">
              <w:rPr>
                <w:rFonts w:ascii="Arial" w:hAnsi="Arial" w:cs="Arial"/>
                <w:u w:val="single"/>
                <w:lang w:val="es-PR"/>
              </w:rPr>
              <w:t xml:space="preserve"> </w:t>
            </w:r>
            <w:proofErr w:type="spellStart"/>
            <w:r w:rsidRPr="00262C5D">
              <w:rPr>
                <w:rFonts w:ascii="Arial" w:hAnsi="Arial" w:cs="Arial"/>
                <w:u w:val="single"/>
                <w:lang w:val="es-PR"/>
              </w:rPr>
              <w:t>Duration</w:t>
            </w:r>
            <w:proofErr w:type="spellEnd"/>
          </w:p>
        </w:tc>
      </w:tr>
      <w:tr w:rsidR="008D3C43" w:rsidRPr="00781DEC" w:rsidTr="00262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gridSpan w:val="2"/>
          </w:tcPr>
          <w:p w:rsidR="008D3C43" w:rsidRPr="00262C5D" w:rsidRDefault="008D3C43" w:rsidP="00FD5948">
            <w:pPr>
              <w:widowControl w:val="0"/>
              <w:autoSpaceDE w:val="0"/>
              <w:autoSpaceDN w:val="0"/>
              <w:adjustRightInd w:val="0"/>
              <w:spacing w:after="240" w:line="480" w:lineRule="auto"/>
              <w:ind w:left="720"/>
              <w:contextualSpacing/>
              <w:rPr>
                <w:rFonts w:ascii="Arial" w:hAnsi="Arial" w:cs="Arial"/>
                <w:lang w:val="es-PR"/>
              </w:rPr>
            </w:pPr>
          </w:p>
          <w:p w:rsidR="008D3C43" w:rsidRPr="00262C5D" w:rsidRDefault="008D3C43" w:rsidP="00FD5948">
            <w:pPr>
              <w:widowControl w:val="0"/>
              <w:numPr>
                <w:ilvl w:val="0"/>
                <w:numId w:val="14"/>
              </w:numPr>
              <w:autoSpaceDE w:val="0"/>
              <w:autoSpaceDN w:val="0"/>
              <w:adjustRightInd w:val="0"/>
              <w:spacing w:after="240" w:line="480" w:lineRule="auto"/>
              <w:contextualSpacing/>
              <w:rPr>
                <w:rFonts w:ascii="Arial" w:hAnsi="Arial" w:cs="Arial"/>
                <w:lang w:val="es-PR"/>
              </w:rPr>
            </w:pPr>
            <w:r w:rsidRPr="00262C5D">
              <w:rPr>
                <w:rFonts w:ascii="Arial" w:hAnsi="Arial" w:cs="Arial"/>
                <w:lang w:val="es-PR"/>
              </w:rPr>
              <w:t>ESIL-GS Software</w:t>
            </w:r>
          </w:p>
        </w:tc>
        <w:tc>
          <w:tcPr>
            <w:tcW w:w="3870" w:type="dxa"/>
          </w:tcPr>
          <w:p w:rsidR="008D3C43" w:rsidRPr="00262C5D" w:rsidRDefault="008D3C43" w:rsidP="00FD5948">
            <w:pPr>
              <w:widowControl w:val="0"/>
              <w:numPr>
                <w:ilvl w:val="0"/>
                <w:numId w:val="15"/>
              </w:numPr>
              <w:autoSpaceDE w:val="0"/>
              <w:autoSpaceDN w:val="0"/>
              <w:adjustRightInd w:val="0"/>
              <w:spacing w:after="240" w:line="48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PR"/>
              </w:rPr>
            </w:pPr>
            <w:r w:rsidRPr="00262C5D">
              <w:rPr>
                <w:rFonts w:ascii="Arial" w:hAnsi="Arial" w:cs="Arial"/>
                <w:lang w:val="es-PR"/>
              </w:rPr>
              <w:t>Jonathan Meléndez Brady</w:t>
            </w:r>
          </w:p>
          <w:p w:rsidR="008D3C43" w:rsidRPr="00262C5D" w:rsidRDefault="008D3C43" w:rsidP="00FD5948">
            <w:pPr>
              <w:widowControl w:val="0"/>
              <w:numPr>
                <w:ilvl w:val="0"/>
                <w:numId w:val="15"/>
              </w:numPr>
              <w:autoSpaceDE w:val="0"/>
              <w:autoSpaceDN w:val="0"/>
              <w:adjustRightInd w:val="0"/>
              <w:spacing w:after="240" w:line="48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PR"/>
              </w:rPr>
            </w:pPr>
            <w:r w:rsidRPr="00262C5D">
              <w:rPr>
                <w:rFonts w:ascii="Arial" w:hAnsi="Arial" w:cs="Arial"/>
                <w:lang w:val="es-PR"/>
              </w:rPr>
              <w:t>Víctor Rivera Díaz</w:t>
            </w:r>
          </w:p>
        </w:tc>
        <w:tc>
          <w:tcPr>
            <w:tcW w:w="2718" w:type="dxa"/>
          </w:tcPr>
          <w:p w:rsidR="005B2E7F" w:rsidRPr="00262C5D" w:rsidRDefault="005B2E7F" w:rsidP="00FD5948">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R"/>
              </w:rPr>
            </w:pPr>
            <w:proofErr w:type="spellStart"/>
            <w:r w:rsidRPr="00262C5D">
              <w:rPr>
                <w:rFonts w:ascii="Arial" w:hAnsi="Arial" w:cs="Arial"/>
                <w:lang w:val="es-PR"/>
              </w:rPr>
              <w:t>August</w:t>
            </w:r>
            <w:proofErr w:type="spellEnd"/>
            <w:r w:rsidRPr="00262C5D">
              <w:rPr>
                <w:rFonts w:ascii="Arial" w:hAnsi="Arial" w:cs="Arial"/>
                <w:lang w:val="es-PR"/>
              </w:rPr>
              <w:t xml:space="preserve"> 15, 2011 –</w:t>
            </w:r>
          </w:p>
          <w:p w:rsidR="008D3C43" w:rsidRPr="00262C5D" w:rsidRDefault="008D3C43" w:rsidP="00FD5948">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R"/>
              </w:rPr>
            </w:pPr>
            <w:proofErr w:type="spellStart"/>
            <w:r w:rsidRPr="00262C5D">
              <w:rPr>
                <w:rFonts w:ascii="Arial" w:hAnsi="Arial" w:cs="Arial"/>
                <w:lang w:val="es-PR"/>
              </w:rPr>
              <w:t>November</w:t>
            </w:r>
            <w:proofErr w:type="spellEnd"/>
            <w:r w:rsidRPr="00262C5D">
              <w:rPr>
                <w:rFonts w:ascii="Arial" w:hAnsi="Arial" w:cs="Arial"/>
                <w:lang w:val="es-PR"/>
              </w:rPr>
              <w:t xml:space="preserve"> 2, 2011</w:t>
            </w:r>
          </w:p>
        </w:tc>
      </w:tr>
      <w:tr w:rsidR="008D3C43" w:rsidRPr="00781DEC" w:rsidTr="00262C5D">
        <w:tc>
          <w:tcPr>
            <w:cnfStyle w:val="001000000000" w:firstRow="0" w:lastRow="0" w:firstColumn="1" w:lastColumn="0" w:oddVBand="0" w:evenVBand="0" w:oddHBand="0" w:evenHBand="0" w:firstRowFirstColumn="0" w:firstRowLastColumn="0" w:lastRowFirstColumn="0" w:lastRowLastColumn="0"/>
            <w:tcW w:w="2988" w:type="dxa"/>
            <w:gridSpan w:val="2"/>
          </w:tcPr>
          <w:p w:rsidR="008D3C43" w:rsidRPr="00262C5D" w:rsidRDefault="008D3C43" w:rsidP="00FD5948">
            <w:pPr>
              <w:widowControl w:val="0"/>
              <w:autoSpaceDE w:val="0"/>
              <w:autoSpaceDN w:val="0"/>
              <w:adjustRightInd w:val="0"/>
              <w:spacing w:after="240" w:line="480" w:lineRule="auto"/>
              <w:ind w:left="720"/>
              <w:contextualSpacing/>
              <w:rPr>
                <w:rFonts w:ascii="Arial" w:hAnsi="Arial" w:cs="Arial"/>
                <w:lang w:val="es-PR"/>
              </w:rPr>
            </w:pPr>
          </w:p>
          <w:p w:rsidR="008D3C43" w:rsidRPr="00262C5D" w:rsidRDefault="008D3C43" w:rsidP="00FD5948">
            <w:pPr>
              <w:widowControl w:val="0"/>
              <w:autoSpaceDE w:val="0"/>
              <w:autoSpaceDN w:val="0"/>
              <w:adjustRightInd w:val="0"/>
              <w:spacing w:after="240" w:line="480" w:lineRule="auto"/>
              <w:contextualSpacing/>
              <w:rPr>
                <w:rFonts w:ascii="Arial" w:hAnsi="Arial" w:cs="Arial"/>
                <w:lang w:val="es-PR"/>
              </w:rPr>
            </w:pPr>
          </w:p>
          <w:p w:rsidR="005B2E7F" w:rsidRPr="00262C5D" w:rsidRDefault="005B2E7F" w:rsidP="00FD5948">
            <w:pPr>
              <w:widowControl w:val="0"/>
              <w:autoSpaceDE w:val="0"/>
              <w:autoSpaceDN w:val="0"/>
              <w:adjustRightInd w:val="0"/>
              <w:spacing w:after="240" w:line="480" w:lineRule="auto"/>
              <w:contextualSpacing/>
              <w:rPr>
                <w:rFonts w:ascii="Arial" w:hAnsi="Arial" w:cs="Arial"/>
                <w:lang w:val="es-PR"/>
              </w:rPr>
            </w:pPr>
          </w:p>
          <w:p w:rsidR="008D3C43" w:rsidRPr="00262C5D" w:rsidRDefault="008D3C43" w:rsidP="00FD5948">
            <w:pPr>
              <w:widowControl w:val="0"/>
              <w:numPr>
                <w:ilvl w:val="0"/>
                <w:numId w:val="14"/>
              </w:numPr>
              <w:autoSpaceDE w:val="0"/>
              <w:autoSpaceDN w:val="0"/>
              <w:adjustRightInd w:val="0"/>
              <w:spacing w:after="240" w:line="480" w:lineRule="auto"/>
              <w:contextualSpacing/>
              <w:rPr>
                <w:rFonts w:ascii="Arial" w:hAnsi="Arial" w:cs="Arial"/>
                <w:lang w:val="es-PR"/>
              </w:rPr>
            </w:pPr>
            <w:r w:rsidRPr="00262C5D">
              <w:rPr>
                <w:rFonts w:ascii="Arial" w:hAnsi="Arial" w:cs="Arial"/>
                <w:lang w:val="es-PR"/>
              </w:rPr>
              <w:t>ESIL-GS SRS</w:t>
            </w:r>
          </w:p>
        </w:tc>
        <w:tc>
          <w:tcPr>
            <w:tcW w:w="3870" w:type="dxa"/>
          </w:tcPr>
          <w:p w:rsidR="008D3C43" w:rsidRPr="00262C5D" w:rsidRDefault="008D3C43" w:rsidP="001913D6">
            <w:pPr>
              <w:pStyle w:val="ListParagraph"/>
              <w:widowControl w:val="0"/>
              <w:numPr>
                <w:ilvl w:val="0"/>
                <w:numId w:val="15"/>
              </w:num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lang w:val="es-PR"/>
              </w:rPr>
            </w:pPr>
            <w:proofErr w:type="spellStart"/>
            <w:r w:rsidRPr="00262C5D">
              <w:rPr>
                <w:rFonts w:ascii="Arial" w:hAnsi="Arial" w:cs="Arial"/>
                <w:lang w:val="es-PR"/>
              </w:rPr>
              <w:t>Yanilette</w:t>
            </w:r>
            <w:proofErr w:type="spellEnd"/>
            <w:r w:rsidRPr="00262C5D">
              <w:rPr>
                <w:rFonts w:ascii="Arial" w:hAnsi="Arial" w:cs="Arial"/>
                <w:lang w:val="es-PR"/>
              </w:rPr>
              <w:t xml:space="preserve"> López </w:t>
            </w:r>
            <w:proofErr w:type="spellStart"/>
            <w:r w:rsidRPr="00262C5D">
              <w:rPr>
                <w:rFonts w:ascii="Arial" w:hAnsi="Arial" w:cs="Arial"/>
                <w:lang w:val="es-PR"/>
              </w:rPr>
              <w:t>Duprey</w:t>
            </w:r>
            <w:proofErr w:type="spellEnd"/>
          </w:p>
          <w:p w:rsidR="008D3C43" w:rsidRPr="00262C5D" w:rsidRDefault="008D3C43" w:rsidP="001913D6">
            <w:pPr>
              <w:widowControl w:val="0"/>
              <w:numPr>
                <w:ilvl w:val="0"/>
                <w:numId w:val="15"/>
              </w:numPr>
              <w:autoSpaceDE w:val="0"/>
              <w:autoSpaceDN w:val="0"/>
              <w:adjustRightInd w:val="0"/>
              <w:spacing w:line="48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PR"/>
              </w:rPr>
            </w:pPr>
            <w:r w:rsidRPr="00262C5D">
              <w:rPr>
                <w:rFonts w:ascii="Arial" w:hAnsi="Arial" w:cs="Arial"/>
                <w:lang w:val="es-PR"/>
              </w:rPr>
              <w:t>Jonathan Meléndez Brady</w:t>
            </w:r>
          </w:p>
          <w:p w:rsidR="008D3C43" w:rsidRPr="00262C5D" w:rsidRDefault="008D3C43" w:rsidP="00FD5948">
            <w:pPr>
              <w:widowControl w:val="0"/>
              <w:numPr>
                <w:ilvl w:val="0"/>
                <w:numId w:val="15"/>
              </w:numPr>
              <w:autoSpaceDE w:val="0"/>
              <w:autoSpaceDN w:val="0"/>
              <w:adjustRightInd w:val="0"/>
              <w:spacing w:after="240" w:line="48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PR"/>
              </w:rPr>
            </w:pPr>
            <w:r w:rsidRPr="00262C5D">
              <w:rPr>
                <w:rFonts w:ascii="Arial" w:hAnsi="Arial" w:cs="Arial"/>
                <w:lang w:val="es-PR"/>
              </w:rPr>
              <w:t>Tania Peña Santana</w:t>
            </w:r>
          </w:p>
          <w:p w:rsidR="008D3C43" w:rsidRPr="00262C5D" w:rsidRDefault="008D3C43" w:rsidP="00FD5948">
            <w:pPr>
              <w:widowControl w:val="0"/>
              <w:numPr>
                <w:ilvl w:val="0"/>
                <w:numId w:val="15"/>
              </w:numPr>
              <w:autoSpaceDE w:val="0"/>
              <w:autoSpaceDN w:val="0"/>
              <w:adjustRightInd w:val="0"/>
              <w:spacing w:after="240" w:line="48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PR"/>
              </w:rPr>
            </w:pPr>
            <w:proofErr w:type="spellStart"/>
            <w:r w:rsidRPr="00262C5D">
              <w:rPr>
                <w:rFonts w:ascii="Arial" w:hAnsi="Arial" w:cs="Arial"/>
                <w:lang w:val="es-PR"/>
              </w:rPr>
              <w:t>Nilka</w:t>
            </w:r>
            <w:proofErr w:type="spellEnd"/>
            <w:r w:rsidRPr="00262C5D">
              <w:rPr>
                <w:rFonts w:ascii="Arial" w:hAnsi="Arial" w:cs="Arial"/>
                <w:lang w:val="es-PR"/>
              </w:rPr>
              <w:t xml:space="preserve"> Quiles González</w:t>
            </w:r>
          </w:p>
          <w:p w:rsidR="008D3C43" w:rsidRPr="00262C5D" w:rsidRDefault="008D3C43" w:rsidP="00FD5948">
            <w:pPr>
              <w:widowControl w:val="0"/>
              <w:numPr>
                <w:ilvl w:val="0"/>
                <w:numId w:val="15"/>
              </w:numPr>
              <w:autoSpaceDE w:val="0"/>
              <w:autoSpaceDN w:val="0"/>
              <w:adjustRightInd w:val="0"/>
              <w:spacing w:after="240" w:line="48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PR"/>
              </w:rPr>
            </w:pPr>
            <w:r w:rsidRPr="00262C5D">
              <w:rPr>
                <w:rFonts w:ascii="Arial" w:hAnsi="Arial" w:cs="Arial"/>
                <w:lang w:val="es-PR"/>
              </w:rPr>
              <w:t>Víctor Rivera Díaz</w:t>
            </w:r>
          </w:p>
        </w:tc>
        <w:tc>
          <w:tcPr>
            <w:tcW w:w="2718" w:type="dxa"/>
          </w:tcPr>
          <w:p w:rsidR="005B2E7F" w:rsidRPr="00262C5D" w:rsidRDefault="005B2E7F" w:rsidP="00FD5948">
            <w:pPr>
              <w:widowControl w:val="0"/>
              <w:autoSpaceDE w:val="0"/>
              <w:autoSpaceDN w:val="0"/>
              <w:adjustRightInd w:val="0"/>
              <w:spacing w:after="240"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lang w:val="es-PR"/>
              </w:rPr>
            </w:pPr>
            <w:proofErr w:type="spellStart"/>
            <w:r w:rsidRPr="00262C5D">
              <w:rPr>
                <w:rFonts w:ascii="Arial" w:hAnsi="Arial" w:cs="Arial"/>
                <w:lang w:val="es-PR"/>
              </w:rPr>
              <w:t>Initial</w:t>
            </w:r>
            <w:proofErr w:type="spellEnd"/>
            <w:r w:rsidRPr="00262C5D">
              <w:rPr>
                <w:rFonts w:ascii="Arial" w:hAnsi="Arial" w:cs="Arial"/>
                <w:lang w:val="es-PR"/>
              </w:rPr>
              <w:t xml:space="preserve"> Date:</w:t>
            </w:r>
          </w:p>
          <w:p w:rsidR="005B2E7F" w:rsidRPr="00262C5D" w:rsidRDefault="005B2E7F" w:rsidP="00FD5948">
            <w:pPr>
              <w:widowControl w:val="0"/>
              <w:autoSpaceDE w:val="0"/>
              <w:autoSpaceDN w:val="0"/>
              <w:adjustRightInd w:val="0"/>
              <w:spacing w:after="240"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lang w:val="es-PR"/>
              </w:rPr>
            </w:pPr>
            <w:proofErr w:type="spellStart"/>
            <w:r w:rsidRPr="00262C5D">
              <w:rPr>
                <w:rFonts w:ascii="Arial" w:hAnsi="Arial" w:cs="Arial"/>
                <w:lang w:val="es-PR"/>
              </w:rPr>
              <w:t>August</w:t>
            </w:r>
            <w:proofErr w:type="spellEnd"/>
            <w:r w:rsidRPr="00262C5D">
              <w:rPr>
                <w:rFonts w:ascii="Arial" w:hAnsi="Arial" w:cs="Arial"/>
                <w:lang w:val="es-PR"/>
              </w:rPr>
              <w:t xml:space="preserve"> 15, 2011 –</w:t>
            </w:r>
          </w:p>
          <w:p w:rsidR="005B2E7F" w:rsidRPr="00262C5D" w:rsidRDefault="008D3C43" w:rsidP="00FD5948">
            <w:pPr>
              <w:widowControl w:val="0"/>
              <w:autoSpaceDE w:val="0"/>
              <w:autoSpaceDN w:val="0"/>
              <w:adjustRightInd w:val="0"/>
              <w:spacing w:after="240"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lang w:val="es-PR"/>
              </w:rPr>
            </w:pPr>
            <w:proofErr w:type="spellStart"/>
            <w:r w:rsidRPr="00262C5D">
              <w:rPr>
                <w:rFonts w:ascii="Arial" w:hAnsi="Arial" w:cs="Arial"/>
                <w:lang w:val="es-PR"/>
              </w:rPr>
              <w:t>September</w:t>
            </w:r>
            <w:proofErr w:type="spellEnd"/>
            <w:r w:rsidRPr="00262C5D">
              <w:rPr>
                <w:rFonts w:ascii="Arial" w:hAnsi="Arial" w:cs="Arial"/>
                <w:lang w:val="es-PR"/>
              </w:rPr>
              <w:t xml:space="preserve"> 20, 2011</w:t>
            </w:r>
          </w:p>
          <w:p w:rsidR="005B2E7F" w:rsidRPr="00262C5D" w:rsidRDefault="005B2E7F" w:rsidP="00FD5948">
            <w:pPr>
              <w:widowControl w:val="0"/>
              <w:autoSpaceDE w:val="0"/>
              <w:autoSpaceDN w:val="0"/>
              <w:adjustRightInd w:val="0"/>
              <w:spacing w:after="240"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lang w:val="es-PR"/>
              </w:rPr>
            </w:pPr>
            <w:proofErr w:type="spellStart"/>
            <w:r w:rsidRPr="00262C5D">
              <w:rPr>
                <w:rFonts w:ascii="Arial" w:hAnsi="Arial" w:cs="Arial"/>
                <w:lang w:val="es-PR"/>
              </w:rPr>
              <w:t>Revised</w:t>
            </w:r>
            <w:proofErr w:type="spellEnd"/>
            <w:r w:rsidRPr="00262C5D">
              <w:rPr>
                <w:rFonts w:ascii="Arial" w:hAnsi="Arial" w:cs="Arial"/>
                <w:lang w:val="es-PR"/>
              </w:rPr>
              <w:t xml:space="preserve"> Date:</w:t>
            </w:r>
          </w:p>
          <w:p w:rsidR="005B2E7F" w:rsidRPr="00262C5D" w:rsidRDefault="005B2E7F" w:rsidP="00FD5948">
            <w:pPr>
              <w:widowControl w:val="0"/>
              <w:autoSpaceDE w:val="0"/>
              <w:autoSpaceDN w:val="0"/>
              <w:adjustRightInd w:val="0"/>
              <w:spacing w:after="240"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lang w:val="es-PR"/>
              </w:rPr>
            </w:pPr>
            <w:proofErr w:type="spellStart"/>
            <w:r w:rsidRPr="00262C5D">
              <w:rPr>
                <w:rFonts w:ascii="Arial" w:hAnsi="Arial" w:cs="Arial"/>
                <w:lang w:val="es-PR"/>
              </w:rPr>
              <w:t>September</w:t>
            </w:r>
            <w:proofErr w:type="spellEnd"/>
            <w:r w:rsidRPr="00262C5D">
              <w:rPr>
                <w:rFonts w:ascii="Arial" w:hAnsi="Arial" w:cs="Arial"/>
                <w:lang w:val="es-PR"/>
              </w:rPr>
              <w:t xml:space="preserve"> 20, 2011-</w:t>
            </w:r>
          </w:p>
          <w:p w:rsidR="005B2E7F" w:rsidRPr="00262C5D" w:rsidRDefault="005B2E7F" w:rsidP="00FD5948">
            <w:pPr>
              <w:widowControl w:val="0"/>
              <w:autoSpaceDE w:val="0"/>
              <w:autoSpaceDN w:val="0"/>
              <w:adjustRightInd w:val="0"/>
              <w:spacing w:after="240"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lang w:val="es-PR"/>
              </w:rPr>
            </w:pPr>
            <w:proofErr w:type="spellStart"/>
            <w:r w:rsidRPr="00262C5D">
              <w:rPr>
                <w:rFonts w:ascii="Arial" w:hAnsi="Arial" w:cs="Arial"/>
                <w:lang w:val="es-PR"/>
              </w:rPr>
              <w:t>November</w:t>
            </w:r>
            <w:proofErr w:type="spellEnd"/>
            <w:r w:rsidRPr="00262C5D">
              <w:rPr>
                <w:rFonts w:ascii="Arial" w:hAnsi="Arial" w:cs="Arial"/>
                <w:lang w:val="es-PR"/>
              </w:rPr>
              <w:t xml:space="preserve"> 3, 2011</w:t>
            </w:r>
          </w:p>
        </w:tc>
      </w:tr>
      <w:tr w:rsidR="008D3C43" w:rsidRPr="00781DEC" w:rsidTr="00262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gridSpan w:val="2"/>
          </w:tcPr>
          <w:p w:rsidR="008D3C43" w:rsidRPr="00262C5D" w:rsidRDefault="008D3C43" w:rsidP="00FD5948">
            <w:pPr>
              <w:widowControl w:val="0"/>
              <w:autoSpaceDE w:val="0"/>
              <w:autoSpaceDN w:val="0"/>
              <w:adjustRightInd w:val="0"/>
              <w:spacing w:after="240" w:line="480" w:lineRule="auto"/>
              <w:ind w:left="720"/>
              <w:contextualSpacing/>
              <w:rPr>
                <w:rFonts w:ascii="Arial" w:hAnsi="Arial" w:cs="Arial"/>
                <w:lang w:val="es-PR"/>
              </w:rPr>
            </w:pPr>
          </w:p>
          <w:p w:rsidR="008D3C43" w:rsidRPr="00262C5D" w:rsidRDefault="008D3C43" w:rsidP="00FD5948">
            <w:pPr>
              <w:widowControl w:val="0"/>
              <w:autoSpaceDE w:val="0"/>
              <w:autoSpaceDN w:val="0"/>
              <w:adjustRightInd w:val="0"/>
              <w:spacing w:after="240" w:line="480" w:lineRule="auto"/>
              <w:contextualSpacing/>
              <w:rPr>
                <w:rFonts w:ascii="Arial" w:hAnsi="Arial" w:cs="Arial"/>
                <w:lang w:val="es-PR"/>
              </w:rPr>
            </w:pPr>
          </w:p>
          <w:p w:rsidR="008D3C43" w:rsidRPr="00262C5D" w:rsidRDefault="008D3C43" w:rsidP="00FD5948">
            <w:pPr>
              <w:widowControl w:val="0"/>
              <w:numPr>
                <w:ilvl w:val="0"/>
                <w:numId w:val="14"/>
              </w:numPr>
              <w:autoSpaceDE w:val="0"/>
              <w:autoSpaceDN w:val="0"/>
              <w:adjustRightInd w:val="0"/>
              <w:spacing w:after="240" w:line="480" w:lineRule="auto"/>
              <w:contextualSpacing/>
              <w:rPr>
                <w:rFonts w:ascii="Arial" w:hAnsi="Arial" w:cs="Arial"/>
                <w:lang w:val="es-PR"/>
              </w:rPr>
            </w:pPr>
            <w:r w:rsidRPr="00262C5D">
              <w:rPr>
                <w:rFonts w:ascii="Arial" w:hAnsi="Arial" w:cs="Arial"/>
                <w:lang w:val="es-PR"/>
              </w:rPr>
              <w:t>ESIL-GS SDD</w:t>
            </w:r>
          </w:p>
        </w:tc>
        <w:tc>
          <w:tcPr>
            <w:tcW w:w="3870" w:type="dxa"/>
          </w:tcPr>
          <w:p w:rsidR="008D3C43" w:rsidRPr="00262C5D" w:rsidRDefault="008D3C43" w:rsidP="00FD5948">
            <w:pPr>
              <w:widowControl w:val="0"/>
              <w:numPr>
                <w:ilvl w:val="0"/>
                <w:numId w:val="15"/>
              </w:numPr>
              <w:autoSpaceDE w:val="0"/>
              <w:autoSpaceDN w:val="0"/>
              <w:adjustRightInd w:val="0"/>
              <w:spacing w:after="240" w:line="48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PR"/>
              </w:rPr>
            </w:pPr>
            <w:proofErr w:type="spellStart"/>
            <w:r w:rsidRPr="00262C5D">
              <w:rPr>
                <w:rFonts w:ascii="Arial" w:hAnsi="Arial" w:cs="Arial"/>
                <w:lang w:val="es-PR"/>
              </w:rPr>
              <w:t>Yanilette</w:t>
            </w:r>
            <w:proofErr w:type="spellEnd"/>
            <w:r w:rsidRPr="00262C5D">
              <w:rPr>
                <w:rFonts w:ascii="Arial" w:hAnsi="Arial" w:cs="Arial"/>
                <w:lang w:val="es-PR"/>
              </w:rPr>
              <w:t xml:space="preserve"> López </w:t>
            </w:r>
            <w:proofErr w:type="spellStart"/>
            <w:r w:rsidRPr="00262C5D">
              <w:rPr>
                <w:rFonts w:ascii="Arial" w:hAnsi="Arial" w:cs="Arial"/>
                <w:lang w:val="es-PR"/>
              </w:rPr>
              <w:t>Duprey</w:t>
            </w:r>
            <w:proofErr w:type="spellEnd"/>
          </w:p>
          <w:p w:rsidR="008D3C43" w:rsidRPr="00262C5D" w:rsidRDefault="008D3C43" w:rsidP="00FD5948">
            <w:pPr>
              <w:widowControl w:val="0"/>
              <w:numPr>
                <w:ilvl w:val="0"/>
                <w:numId w:val="15"/>
              </w:numPr>
              <w:autoSpaceDE w:val="0"/>
              <w:autoSpaceDN w:val="0"/>
              <w:adjustRightInd w:val="0"/>
              <w:spacing w:after="240" w:line="48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PR"/>
              </w:rPr>
            </w:pPr>
            <w:r w:rsidRPr="00262C5D">
              <w:rPr>
                <w:rFonts w:ascii="Arial" w:hAnsi="Arial" w:cs="Arial"/>
                <w:lang w:val="es-PR"/>
              </w:rPr>
              <w:t xml:space="preserve">Jonathan </w:t>
            </w:r>
            <w:proofErr w:type="spellStart"/>
            <w:r w:rsidRPr="00262C5D">
              <w:rPr>
                <w:rFonts w:ascii="Arial" w:hAnsi="Arial" w:cs="Arial"/>
                <w:lang w:val="es-PR"/>
              </w:rPr>
              <w:t>Melendez</w:t>
            </w:r>
            <w:proofErr w:type="spellEnd"/>
            <w:r w:rsidRPr="00262C5D">
              <w:rPr>
                <w:rFonts w:ascii="Arial" w:hAnsi="Arial" w:cs="Arial"/>
                <w:lang w:val="es-PR"/>
              </w:rPr>
              <w:t xml:space="preserve"> Brady</w:t>
            </w:r>
          </w:p>
          <w:p w:rsidR="008D3C43" w:rsidRPr="00262C5D" w:rsidRDefault="008D3C43" w:rsidP="00FD5948">
            <w:pPr>
              <w:widowControl w:val="0"/>
              <w:numPr>
                <w:ilvl w:val="0"/>
                <w:numId w:val="15"/>
              </w:numPr>
              <w:autoSpaceDE w:val="0"/>
              <w:autoSpaceDN w:val="0"/>
              <w:adjustRightInd w:val="0"/>
              <w:spacing w:after="240" w:line="48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PR"/>
              </w:rPr>
            </w:pPr>
            <w:r w:rsidRPr="00262C5D">
              <w:rPr>
                <w:rFonts w:ascii="Arial" w:hAnsi="Arial" w:cs="Arial"/>
                <w:lang w:val="es-PR"/>
              </w:rPr>
              <w:t>Tania Peña Santana</w:t>
            </w:r>
          </w:p>
          <w:p w:rsidR="008D3C43" w:rsidRPr="00262C5D" w:rsidRDefault="008D3C43" w:rsidP="00FD5948">
            <w:pPr>
              <w:widowControl w:val="0"/>
              <w:numPr>
                <w:ilvl w:val="0"/>
                <w:numId w:val="15"/>
              </w:numPr>
              <w:autoSpaceDE w:val="0"/>
              <w:autoSpaceDN w:val="0"/>
              <w:adjustRightInd w:val="0"/>
              <w:spacing w:after="240" w:line="48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PR"/>
              </w:rPr>
            </w:pPr>
            <w:proofErr w:type="spellStart"/>
            <w:r w:rsidRPr="00262C5D">
              <w:rPr>
                <w:rFonts w:ascii="Arial" w:hAnsi="Arial" w:cs="Arial"/>
                <w:lang w:val="es-PR"/>
              </w:rPr>
              <w:t>Nilka</w:t>
            </w:r>
            <w:proofErr w:type="spellEnd"/>
            <w:r w:rsidRPr="00262C5D">
              <w:rPr>
                <w:rFonts w:ascii="Arial" w:hAnsi="Arial" w:cs="Arial"/>
                <w:lang w:val="es-PR"/>
              </w:rPr>
              <w:t xml:space="preserve"> Quiles González</w:t>
            </w:r>
          </w:p>
          <w:p w:rsidR="008D3C43" w:rsidRPr="00262C5D" w:rsidRDefault="008D3C43" w:rsidP="00FD5948">
            <w:pPr>
              <w:widowControl w:val="0"/>
              <w:numPr>
                <w:ilvl w:val="0"/>
                <w:numId w:val="15"/>
              </w:numPr>
              <w:autoSpaceDE w:val="0"/>
              <w:autoSpaceDN w:val="0"/>
              <w:adjustRightInd w:val="0"/>
              <w:spacing w:after="240" w:line="48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PR"/>
              </w:rPr>
            </w:pPr>
            <w:r w:rsidRPr="00262C5D">
              <w:rPr>
                <w:rFonts w:ascii="Arial" w:hAnsi="Arial" w:cs="Arial"/>
                <w:lang w:val="es-PR"/>
              </w:rPr>
              <w:t>Víctor Rivera Díaz</w:t>
            </w:r>
          </w:p>
        </w:tc>
        <w:tc>
          <w:tcPr>
            <w:tcW w:w="2718" w:type="dxa"/>
          </w:tcPr>
          <w:p w:rsidR="005B2E7F" w:rsidRPr="00262C5D" w:rsidRDefault="005B2E7F" w:rsidP="00FD5948">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R"/>
              </w:rPr>
            </w:pPr>
          </w:p>
          <w:p w:rsidR="005B2E7F" w:rsidRPr="00262C5D" w:rsidRDefault="005B2E7F" w:rsidP="00FD5948">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R"/>
              </w:rPr>
            </w:pPr>
          </w:p>
          <w:p w:rsidR="005B2E7F" w:rsidRPr="00262C5D" w:rsidRDefault="005B2E7F" w:rsidP="00FD5948">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R"/>
              </w:rPr>
            </w:pPr>
            <w:proofErr w:type="spellStart"/>
            <w:r w:rsidRPr="00262C5D">
              <w:rPr>
                <w:rFonts w:ascii="Arial" w:hAnsi="Arial" w:cs="Arial"/>
                <w:lang w:val="es-PR"/>
              </w:rPr>
              <w:t>September</w:t>
            </w:r>
            <w:proofErr w:type="spellEnd"/>
            <w:r w:rsidRPr="00262C5D">
              <w:rPr>
                <w:rFonts w:ascii="Arial" w:hAnsi="Arial" w:cs="Arial"/>
                <w:lang w:val="es-PR"/>
              </w:rPr>
              <w:t xml:space="preserve"> 20, 2011 –</w:t>
            </w:r>
          </w:p>
          <w:p w:rsidR="005B2E7F" w:rsidRPr="00262C5D" w:rsidRDefault="005B2E7F" w:rsidP="00FD5948">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R"/>
              </w:rPr>
            </w:pPr>
            <w:proofErr w:type="spellStart"/>
            <w:r w:rsidRPr="00262C5D">
              <w:rPr>
                <w:rFonts w:ascii="Arial" w:hAnsi="Arial" w:cs="Arial"/>
                <w:lang w:val="es-PR"/>
              </w:rPr>
              <w:t>November</w:t>
            </w:r>
            <w:proofErr w:type="spellEnd"/>
            <w:r w:rsidRPr="00262C5D">
              <w:rPr>
                <w:rFonts w:ascii="Arial" w:hAnsi="Arial" w:cs="Arial"/>
                <w:lang w:val="es-PR"/>
              </w:rPr>
              <w:t xml:space="preserve"> 3, 2011</w:t>
            </w:r>
          </w:p>
          <w:p w:rsidR="008D3C43" w:rsidRPr="00262C5D" w:rsidRDefault="008D3C43" w:rsidP="00FD5948">
            <w:pPr>
              <w:widowControl w:val="0"/>
              <w:autoSpaceDE w:val="0"/>
              <w:autoSpaceDN w:val="0"/>
              <w:adjustRightInd w:val="0"/>
              <w:spacing w:after="240" w:line="480"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R"/>
              </w:rPr>
            </w:pPr>
          </w:p>
        </w:tc>
      </w:tr>
      <w:tr w:rsidR="008D3C43" w:rsidRPr="00781DEC" w:rsidTr="00262C5D">
        <w:tc>
          <w:tcPr>
            <w:cnfStyle w:val="001000000000" w:firstRow="0" w:lastRow="0" w:firstColumn="1" w:lastColumn="0" w:oddVBand="0" w:evenVBand="0" w:oddHBand="0" w:evenHBand="0" w:firstRowFirstColumn="0" w:firstRowLastColumn="0" w:lastRowFirstColumn="0" w:lastRowLastColumn="0"/>
            <w:tcW w:w="2988" w:type="dxa"/>
            <w:gridSpan w:val="2"/>
          </w:tcPr>
          <w:p w:rsidR="008D3C43" w:rsidRPr="00262C5D" w:rsidRDefault="008D3C43" w:rsidP="00FD5948">
            <w:pPr>
              <w:widowControl w:val="0"/>
              <w:autoSpaceDE w:val="0"/>
              <w:autoSpaceDN w:val="0"/>
              <w:adjustRightInd w:val="0"/>
              <w:spacing w:after="240" w:line="480" w:lineRule="auto"/>
              <w:ind w:left="720"/>
              <w:contextualSpacing/>
              <w:rPr>
                <w:rFonts w:ascii="Arial" w:hAnsi="Arial" w:cs="Arial"/>
                <w:lang w:val="es-PR"/>
              </w:rPr>
            </w:pPr>
          </w:p>
          <w:p w:rsidR="008D3C43" w:rsidRPr="00262C5D" w:rsidRDefault="008D3C43" w:rsidP="00FD5948">
            <w:pPr>
              <w:widowControl w:val="0"/>
              <w:numPr>
                <w:ilvl w:val="0"/>
                <w:numId w:val="14"/>
              </w:numPr>
              <w:autoSpaceDE w:val="0"/>
              <w:autoSpaceDN w:val="0"/>
              <w:adjustRightInd w:val="0"/>
              <w:spacing w:after="240" w:line="480" w:lineRule="auto"/>
              <w:contextualSpacing/>
              <w:rPr>
                <w:rFonts w:ascii="Arial" w:hAnsi="Arial" w:cs="Arial"/>
                <w:lang w:val="es-PR"/>
              </w:rPr>
            </w:pPr>
            <w:r w:rsidRPr="00262C5D">
              <w:rPr>
                <w:rFonts w:ascii="Arial" w:hAnsi="Arial" w:cs="Arial"/>
                <w:lang w:val="es-PR"/>
              </w:rPr>
              <w:t>ESIL-GS STD</w:t>
            </w:r>
          </w:p>
        </w:tc>
        <w:tc>
          <w:tcPr>
            <w:tcW w:w="3870" w:type="dxa"/>
          </w:tcPr>
          <w:p w:rsidR="008D3C43" w:rsidRPr="00262C5D" w:rsidRDefault="008D3C43" w:rsidP="00FD5948">
            <w:pPr>
              <w:widowControl w:val="0"/>
              <w:numPr>
                <w:ilvl w:val="0"/>
                <w:numId w:val="15"/>
              </w:numPr>
              <w:autoSpaceDE w:val="0"/>
              <w:autoSpaceDN w:val="0"/>
              <w:adjustRightInd w:val="0"/>
              <w:spacing w:after="240" w:line="48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PR"/>
              </w:rPr>
            </w:pPr>
            <w:proofErr w:type="spellStart"/>
            <w:r w:rsidRPr="00262C5D">
              <w:rPr>
                <w:rFonts w:ascii="Arial" w:hAnsi="Arial" w:cs="Arial"/>
                <w:lang w:val="es-PR"/>
              </w:rPr>
              <w:t>Yanilette</w:t>
            </w:r>
            <w:proofErr w:type="spellEnd"/>
            <w:r w:rsidRPr="00262C5D">
              <w:rPr>
                <w:rFonts w:ascii="Arial" w:hAnsi="Arial" w:cs="Arial"/>
                <w:lang w:val="es-PR"/>
              </w:rPr>
              <w:t xml:space="preserve"> López </w:t>
            </w:r>
            <w:proofErr w:type="spellStart"/>
            <w:r w:rsidRPr="00262C5D">
              <w:rPr>
                <w:rFonts w:ascii="Arial" w:hAnsi="Arial" w:cs="Arial"/>
                <w:lang w:val="es-PR"/>
              </w:rPr>
              <w:t>Duprey</w:t>
            </w:r>
            <w:proofErr w:type="spellEnd"/>
          </w:p>
          <w:p w:rsidR="008D3C43" w:rsidRPr="00262C5D" w:rsidRDefault="008D3C43" w:rsidP="00FD5948">
            <w:pPr>
              <w:widowControl w:val="0"/>
              <w:numPr>
                <w:ilvl w:val="0"/>
                <w:numId w:val="15"/>
              </w:numPr>
              <w:autoSpaceDE w:val="0"/>
              <w:autoSpaceDN w:val="0"/>
              <w:adjustRightInd w:val="0"/>
              <w:spacing w:after="240" w:line="48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PR"/>
              </w:rPr>
            </w:pPr>
            <w:r w:rsidRPr="00262C5D">
              <w:rPr>
                <w:rFonts w:ascii="Arial" w:hAnsi="Arial" w:cs="Arial"/>
                <w:lang w:val="es-PR"/>
              </w:rPr>
              <w:t>Tania Peña Santana</w:t>
            </w:r>
          </w:p>
          <w:p w:rsidR="008D3C43" w:rsidRDefault="008D3C43" w:rsidP="00FD5948">
            <w:pPr>
              <w:widowControl w:val="0"/>
              <w:numPr>
                <w:ilvl w:val="0"/>
                <w:numId w:val="15"/>
              </w:numPr>
              <w:autoSpaceDE w:val="0"/>
              <w:autoSpaceDN w:val="0"/>
              <w:adjustRightInd w:val="0"/>
              <w:spacing w:after="240" w:line="48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PR"/>
              </w:rPr>
            </w:pPr>
            <w:r w:rsidRPr="00262C5D">
              <w:rPr>
                <w:rFonts w:ascii="Arial" w:hAnsi="Arial" w:cs="Arial"/>
                <w:lang w:val="es-PR"/>
              </w:rPr>
              <w:t>Víctor Rivera Díaz</w:t>
            </w:r>
          </w:p>
          <w:p w:rsidR="002020A5" w:rsidRPr="00262C5D" w:rsidRDefault="002020A5" w:rsidP="00FD5948">
            <w:pPr>
              <w:widowControl w:val="0"/>
              <w:numPr>
                <w:ilvl w:val="0"/>
                <w:numId w:val="15"/>
              </w:numPr>
              <w:autoSpaceDE w:val="0"/>
              <w:autoSpaceDN w:val="0"/>
              <w:adjustRightInd w:val="0"/>
              <w:spacing w:after="240" w:line="48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PR"/>
              </w:rPr>
            </w:pPr>
            <w:r w:rsidRPr="00262C5D">
              <w:rPr>
                <w:rFonts w:ascii="Arial" w:hAnsi="Arial" w:cs="Arial"/>
                <w:lang w:val="es-PR"/>
              </w:rPr>
              <w:t>Jonathan Meléndez Brady</w:t>
            </w:r>
          </w:p>
        </w:tc>
        <w:tc>
          <w:tcPr>
            <w:tcW w:w="2718" w:type="dxa"/>
          </w:tcPr>
          <w:p w:rsidR="008D3C43" w:rsidRPr="00262C5D" w:rsidRDefault="008D3C43" w:rsidP="00FD5948">
            <w:pPr>
              <w:widowControl w:val="0"/>
              <w:autoSpaceDE w:val="0"/>
              <w:autoSpaceDN w:val="0"/>
              <w:adjustRightInd w:val="0"/>
              <w:spacing w:after="240" w:line="480" w:lineRule="auto"/>
              <w:ind w:left="720"/>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lang w:val="es-PR"/>
              </w:rPr>
            </w:pPr>
          </w:p>
          <w:p w:rsidR="005B2E7F" w:rsidRPr="00262C5D" w:rsidRDefault="005B2E7F" w:rsidP="00FD5948">
            <w:pPr>
              <w:widowControl w:val="0"/>
              <w:autoSpaceDE w:val="0"/>
              <w:autoSpaceDN w:val="0"/>
              <w:adjustRightInd w:val="0"/>
              <w:spacing w:after="240"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lang w:val="es-PR"/>
              </w:rPr>
            </w:pPr>
            <w:proofErr w:type="spellStart"/>
            <w:r w:rsidRPr="00262C5D">
              <w:rPr>
                <w:rFonts w:ascii="Arial" w:hAnsi="Arial" w:cs="Arial"/>
                <w:lang w:val="es-PR"/>
              </w:rPr>
              <w:t>September</w:t>
            </w:r>
            <w:proofErr w:type="spellEnd"/>
            <w:r w:rsidRPr="00262C5D">
              <w:rPr>
                <w:rFonts w:ascii="Arial" w:hAnsi="Arial" w:cs="Arial"/>
                <w:lang w:val="es-PR"/>
              </w:rPr>
              <w:t xml:space="preserve"> 20, 2011 –</w:t>
            </w:r>
          </w:p>
          <w:p w:rsidR="005B2E7F" w:rsidRPr="00262C5D" w:rsidRDefault="005B2E7F" w:rsidP="00FD5948">
            <w:pPr>
              <w:widowControl w:val="0"/>
              <w:autoSpaceDE w:val="0"/>
              <w:autoSpaceDN w:val="0"/>
              <w:adjustRightInd w:val="0"/>
              <w:spacing w:after="240"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lang w:val="es-PR"/>
              </w:rPr>
            </w:pPr>
            <w:r w:rsidRPr="00262C5D">
              <w:rPr>
                <w:rFonts w:ascii="Arial" w:hAnsi="Arial" w:cs="Arial"/>
                <w:lang w:val="es-PR"/>
              </w:rPr>
              <w:t xml:space="preserve"> </w:t>
            </w:r>
            <w:proofErr w:type="spellStart"/>
            <w:r w:rsidRPr="00262C5D">
              <w:rPr>
                <w:rFonts w:ascii="Arial" w:hAnsi="Arial" w:cs="Arial"/>
                <w:lang w:val="es-PR"/>
              </w:rPr>
              <w:t>November</w:t>
            </w:r>
            <w:proofErr w:type="spellEnd"/>
            <w:r w:rsidRPr="00262C5D">
              <w:rPr>
                <w:rFonts w:ascii="Arial" w:hAnsi="Arial" w:cs="Arial"/>
                <w:lang w:val="es-PR"/>
              </w:rPr>
              <w:t xml:space="preserve"> 3, 2011</w:t>
            </w:r>
          </w:p>
        </w:tc>
      </w:tr>
      <w:tr w:rsidR="008D3C43" w:rsidRPr="00781DEC" w:rsidTr="00262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gridSpan w:val="2"/>
          </w:tcPr>
          <w:p w:rsidR="008D3C43" w:rsidRPr="00262C5D" w:rsidRDefault="008D3C43" w:rsidP="00FD5948">
            <w:pPr>
              <w:widowControl w:val="0"/>
              <w:numPr>
                <w:ilvl w:val="0"/>
                <w:numId w:val="14"/>
              </w:numPr>
              <w:autoSpaceDE w:val="0"/>
              <w:autoSpaceDN w:val="0"/>
              <w:adjustRightInd w:val="0"/>
              <w:spacing w:after="240" w:line="480" w:lineRule="auto"/>
              <w:contextualSpacing/>
              <w:rPr>
                <w:rFonts w:ascii="Arial" w:hAnsi="Arial" w:cs="Arial"/>
                <w:lang w:val="es-PR"/>
              </w:rPr>
            </w:pPr>
            <w:r w:rsidRPr="00262C5D">
              <w:rPr>
                <w:rFonts w:ascii="Arial" w:hAnsi="Arial" w:cs="Arial"/>
                <w:lang w:val="es-PR"/>
              </w:rPr>
              <w:t>ESIL-GS SPMP</w:t>
            </w:r>
          </w:p>
        </w:tc>
        <w:tc>
          <w:tcPr>
            <w:tcW w:w="3870" w:type="dxa"/>
          </w:tcPr>
          <w:p w:rsidR="008D3C43" w:rsidRPr="00262C5D" w:rsidRDefault="008D3C43" w:rsidP="00FD5948">
            <w:pPr>
              <w:widowControl w:val="0"/>
              <w:numPr>
                <w:ilvl w:val="0"/>
                <w:numId w:val="15"/>
              </w:numPr>
              <w:autoSpaceDE w:val="0"/>
              <w:autoSpaceDN w:val="0"/>
              <w:adjustRightInd w:val="0"/>
              <w:spacing w:after="240" w:line="48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PR"/>
              </w:rPr>
            </w:pPr>
            <w:r w:rsidRPr="00262C5D">
              <w:rPr>
                <w:rFonts w:ascii="Arial" w:hAnsi="Arial" w:cs="Arial"/>
                <w:lang w:val="es-PR"/>
              </w:rPr>
              <w:t>Jonathan Meléndez Brady</w:t>
            </w:r>
          </w:p>
        </w:tc>
        <w:tc>
          <w:tcPr>
            <w:tcW w:w="2718" w:type="dxa"/>
          </w:tcPr>
          <w:p w:rsidR="005B2E7F" w:rsidRPr="00262C5D" w:rsidRDefault="005B2E7F" w:rsidP="00FD5948">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R"/>
              </w:rPr>
            </w:pPr>
            <w:proofErr w:type="spellStart"/>
            <w:r w:rsidRPr="00262C5D">
              <w:rPr>
                <w:rFonts w:ascii="Arial" w:hAnsi="Arial" w:cs="Arial"/>
                <w:lang w:val="es-PR"/>
              </w:rPr>
              <w:t>August</w:t>
            </w:r>
            <w:proofErr w:type="spellEnd"/>
            <w:r w:rsidRPr="00262C5D">
              <w:rPr>
                <w:rFonts w:ascii="Arial" w:hAnsi="Arial" w:cs="Arial"/>
                <w:lang w:val="es-PR"/>
              </w:rPr>
              <w:t xml:space="preserve"> 15, 2011 – </w:t>
            </w:r>
          </w:p>
          <w:p w:rsidR="008D3C43" w:rsidRPr="00262C5D" w:rsidRDefault="005B2E7F" w:rsidP="00FD5948">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R"/>
              </w:rPr>
            </w:pPr>
            <w:proofErr w:type="spellStart"/>
            <w:r w:rsidRPr="00262C5D">
              <w:rPr>
                <w:rFonts w:ascii="Arial" w:hAnsi="Arial" w:cs="Arial"/>
                <w:lang w:val="es-PR"/>
              </w:rPr>
              <w:t>November</w:t>
            </w:r>
            <w:proofErr w:type="spellEnd"/>
            <w:r w:rsidRPr="00262C5D">
              <w:rPr>
                <w:rFonts w:ascii="Arial" w:hAnsi="Arial" w:cs="Arial"/>
                <w:lang w:val="es-PR"/>
              </w:rPr>
              <w:t xml:space="preserve"> 3, 2011</w:t>
            </w:r>
          </w:p>
        </w:tc>
      </w:tr>
    </w:tbl>
    <w:p w:rsidR="00C645D3" w:rsidRDefault="005B2E7F" w:rsidP="001376B4">
      <w:pPr>
        <w:widowControl w:val="0"/>
        <w:autoSpaceDE w:val="0"/>
        <w:autoSpaceDN w:val="0"/>
        <w:adjustRightInd w:val="0"/>
        <w:spacing w:after="240" w:line="480" w:lineRule="auto"/>
        <w:contextualSpacing/>
        <w:jc w:val="center"/>
        <w:rPr>
          <w:rFonts w:ascii="Lucida Calligraphy" w:hAnsi="Lucida Calligraphy" w:cs="Arial"/>
          <w:sz w:val="24"/>
          <w:szCs w:val="24"/>
        </w:rPr>
      </w:pPr>
      <w:r w:rsidRPr="00110E8B">
        <w:rPr>
          <w:rFonts w:ascii="Lucida Calligraphy" w:hAnsi="Lucida Calligraphy" w:cs="Arial"/>
          <w:sz w:val="24"/>
          <w:szCs w:val="24"/>
        </w:rPr>
        <w:t>Table 2: Controlling Mechanisms</w:t>
      </w:r>
    </w:p>
    <w:p w:rsidR="00361144" w:rsidRDefault="00361144" w:rsidP="001376B4">
      <w:pPr>
        <w:widowControl w:val="0"/>
        <w:autoSpaceDE w:val="0"/>
        <w:autoSpaceDN w:val="0"/>
        <w:adjustRightInd w:val="0"/>
        <w:spacing w:after="240" w:line="480" w:lineRule="auto"/>
        <w:contextualSpacing/>
        <w:jc w:val="center"/>
        <w:rPr>
          <w:rFonts w:ascii="Lucida Calligraphy" w:hAnsi="Lucida Calligraphy" w:cs="Arial"/>
          <w:sz w:val="24"/>
          <w:szCs w:val="24"/>
        </w:rPr>
      </w:pPr>
    </w:p>
    <w:p w:rsidR="001913D6" w:rsidRPr="001376B4" w:rsidRDefault="001913D6" w:rsidP="001376B4">
      <w:pPr>
        <w:widowControl w:val="0"/>
        <w:autoSpaceDE w:val="0"/>
        <w:autoSpaceDN w:val="0"/>
        <w:adjustRightInd w:val="0"/>
        <w:spacing w:after="240" w:line="480" w:lineRule="auto"/>
        <w:contextualSpacing/>
        <w:jc w:val="center"/>
        <w:rPr>
          <w:rFonts w:ascii="Lucida Calligraphy" w:hAnsi="Lucida Calligraphy" w:cs="Arial"/>
          <w:sz w:val="24"/>
          <w:szCs w:val="24"/>
        </w:rPr>
      </w:pPr>
    </w:p>
    <w:p w:rsidR="005978D8" w:rsidRPr="00781DEC" w:rsidRDefault="005978D8" w:rsidP="00FD5948">
      <w:pPr>
        <w:widowControl w:val="0"/>
        <w:autoSpaceDE w:val="0"/>
        <w:autoSpaceDN w:val="0"/>
        <w:adjustRightInd w:val="0"/>
        <w:spacing w:after="240" w:line="480" w:lineRule="auto"/>
        <w:contextualSpacing/>
        <w:rPr>
          <w:rFonts w:ascii="Lucida Calligraphy" w:hAnsi="Lucida Calligraphy" w:cs="Times-Roman"/>
          <w:sz w:val="28"/>
          <w:szCs w:val="28"/>
        </w:rPr>
      </w:pPr>
      <w:r w:rsidRPr="00781DEC">
        <w:rPr>
          <w:rFonts w:ascii="Lucida Calligraphy" w:hAnsi="Lucida Calligraphy" w:cs="Times-Roman"/>
          <w:sz w:val="28"/>
          <w:szCs w:val="28"/>
        </w:rPr>
        <w:lastRenderedPageBreak/>
        <w:t>3.5 Staffing Plan</w:t>
      </w:r>
    </w:p>
    <w:p w:rsidR="00542217" w:rsidRPr="00781DEC" w:rsidRDefault="00542217" w:rsidP="002020A5">
      <w:pPr>
        <w:widowControl w:val="0"/>
        <w:autoSpaceDE w:val="0"/>
        <w:autoSpaceDN w:val="0"/>
        <w:adjustRightInd w:val="0"/>
        <w:spacing w:after="240" w:line="480" w:lineRule="auto"/>
        <w:contextualSpacing/>
        <w:jc w:val="both"/>
        <w:rPr>
          <w:rFonts w:ascii="Arial" w:hAnsi="Arial" w:cs="Arial"/>
          <w:sz w:val="24"/>
          <w:szCs w:val="24"/>
        </w:rPr>
      </w:pPr>
      <w:r w:rsidRPr="00781DEC">
        <w:rPr>
          <w:rFonts w:ascii="Arial" w:hAnsi="Arial" w:cs="Arial"/>
          <w:sz w:val="24"/>
          <w:szCs w:val="24"/>
        </w:rPr>
        <w:tab/>
        <w:t>The ESIL-GS can be developed with a small group consisting of five (5) members. They, howe</w:t>
      </w:r>
      <w:r w:rsidR="00C53BC5" w:rsidRPr="00781DEC">
        <w:rPr>
          <w:rFonts w:ascii="Arial" w:hAnsi="Arial" w:cs="Arial"/>
          <w:sz w:val="24"/>
          <w:szCs w:val="24"/>
        </w:rPr>
        <w:t>ver, have to meet the requirements:</w:t>
      </w:r>
    </w:p>
    <w:p w:rsidR="00C53BC5" w:rsidRPr="00781DEC" w:rsidRDefault="00C53BC5" w:rsidP="00FD5948">
      <w:pPr>
        <w:pStyle w:val="ListParagraph"/>
        <w:widowControl w:val="0"/>
        <w:numPr>
          <w:ilvl w:val="1"/>
          <w:numId w:val="13"/>
        </w:numPr>
        <w:autoSpaceDE w:val="0"/>
        <w:autoSpaceDN w:val="0"/>
        <w:adjustRightInd w:val="0"/>
        <w:spacing w:after="240" w:line="480" w:lineRule="auto"/>
        <w:rPr>
          <w:rFonts w:ascii="Arial" w:hAnsi="Arial" w:cs="Arial"/>
          <w:sz w:val="24"/>
          <w:szCs w:val="24"/>
        </w:rPr>
      </w:pPr>
      <w:r w:rsidRPr="00781DEC">
        <w:rPr>
          <w:rFonts w:ascii="Arial" w:hAnsi="Arial" w:cs="Arial"/>
          <w:sz w:val="24"/>
          <w:szCs w:val="24"/>
        </w:rPr>
        <w:t>Experience with C++, C# and SQL.</w:t>
      </w:r>
    </w:p>
    <w:p w:rsidR="00C53BC5" w:rsidRPr="00781DEC" w:rsidRDefault="00C53BC5" w:rsidP="00FD5948">
      <w:pPr>
        <w:pStyle w:val="ListParagraph"/>
        <w:widowControl w:val="0"/>
        <w:numPr>
          <w:ilvl w:val="1"/>
          <w:numId w:val="13"/>
        </w:numPr>
        <w:autoSpaceDE w:val="0"/>
        <w:autoSpaceDN w:val="0"/>
        <w:adjustRightInd w:val="0"/>
        <w:spacing w:after="240" w:line="480" w:lineRule="auto"/>
        <w:rPr>
          <w:rFonts w:ascii="Arial" w:hAnsi="Arial" w:cs="Arial"/>
          <w:sz w:val="24"/>
          <w:szCs w:val="24"/>
        </w:rPr>
      </w:pPr>
      <w:r w:rsidRPr="00781DEC">
        <w:rPr>
          <w:rFonts w:ascii="Arial" w:hAnsi="Arial" w:cs="Arial"/>
          <w:sz w:val="24"/>
          <w:szCs w:val="24"/>
        </w:rPr>
        <w:t>Able to start August 15, 2011.</w:t>
      </w:r>
    </w:p>
    <w:p w:rsidR="00C53BC5" w:rsidRPr="00781DEC" w:rsidRDefault="00C53BC5" w:rsidP="00FD5948">
      <w:pPr>
        <w:pStyle w:val="ListParagraph"/>
        <w:widowControl w:val="0"/>
        <w:numPr>
          <w:ilvl w:val="1"/>
          <w:numId w:val="13"/>
        </w:numPr>
        <w:autoSpaceDE w:val="0"/>
        <w:autoSpaceDN w:val="0"/>
        <w:adjustRightInd w:val="0"/>
        <w:spacing w:after="240" w:line="480" w:lineRule="auto"/>
        <w:rPr>
          <w:rFonts w:ascii="Arial" w:hAnsi="Arial" w:cs="Arial"/>
          <w:sz w:val="24"/>
          <w:szCs w:val="24"/>
        </w:rPr>
      </w:pPr>
      <w:r w:rsidRPr="00781DEC">
        <w:rPr>
          <w:rFonts w:ascii="Arial" w:hAnsi="Arial" w:cs="Arial"/>
          <w:sz w:val="24"/>
          <w:szCs w:val="24"/>
        </w:rPr>
        <w:t>Able to work until November 3, 2011.</w:t>
      </w:r>
    </w:p>
    <w:p w:rsidR="00C53BC5" w:rsidRPr="00781DEC" w:rsidRDefault="00C53BC5" w:rsidP="00FD5948">
      <w:pPr>
        <w:pStyle w:val="ListParagraph"/>
        <w:widowControl w:val="0"/>
        <w:numPr>
          <w:ilvl w:val="1"/>
          <w:numId w:val="13"/>
        </w:numPr>
        <w:autoSpaceDE w:val="0"/>
        <w:autoSpaceDN w:val="0"/>
        <w:adjustRightInd w:val="0"/>
        <w:spacing w:after="240" w:line="480" w:lineRule="auto"/>
        <w:rPr>
          <w:rFonts w:ascii="Arial" w:hAnsi="Arial" w:cs="Arial"/>
          <w:sz w:val="24"/>
          <w:szCs w:val="24"/>
        </w:rPr>
      </w:pPr>
      <w:r w:rsidRPr="00781DEC">
        <w:rPr>
          <w:rFonts w:ascii="Arial" w:hAnsi="Arial" w:cs="Arial"/>
          <w:sz w:val="24"/>
          <w:szCs w:val="24"/>
        </w:rPr>
        <w:t>Must have time to attend meetings.</w:t>
      </w:r>
    </w:p>
    <w:p w:rsidR="001913D6" w:rsidRPr="001913D6" w:rsidRDefault="00781DEC" w:rsidP="001913D6">
      <w:pPr>
        <w:pStyle w:val="ListParagraph"/>
        <w:widowControl w:val="0"/>
        <w:numPr>
          <w:ilvl w:val="1"/>
          <w:numId w:val="13"/>
        </w:numPr>
        <w:autoSpaceDE w:val="0"/>
        <w:autoSpaceDN w:val="0"/>
        <w:adjustRightInd w:val="0"/>
        <w:spacing w:after="240" w:line="480" w:lineRule="auto"/>
        <w:rPr>
          <w:rFonts w:ascii="Arial" w:hAnsi="Arial" w:cs="Arial"/>
          <w:sz w:val="24"/>
          <w:szCs w:val="24"/>
        </w:rPr>
      </w:pPr>
      <w:r w:rsidRPr="00781DEC">
        <w:rPr>
          <w:rFonts w:ascii="Arial" w:hAnsi="Arial" w:cs="Arial"/>
          <w:sz w:val="24"/>
          <w:szCs w:val="24"/>
        </w:rPr>
        <w:t>Must report to agreed meetings.</w:t>
      </w:r>
    </w:p>
    <w:p w:rsidR="008A1BC3" w:rsidRPr="00262C5D" w:rsidRDefault="005978D8" w:rsidP="00FD5948">
      <w:pPr>
        <w:widowControl w:val="0"/>
        <w:autoSpaceDE w:val="0"/>
        <w:autoSpaceDN w:val="0"/>
        <w:adjustRightInd w:val="0"/>
        <w:spacing w:after="240" w:line="480" w:lineRule="auto"/>
        <w:contextualSpacing/>
        <w:rPr>
          <w:rFonts w:ascii="Lucida Calligraphy" w:hAnsi="Lucida Calligraphy" w:cs="Times-Roman"/>
          <w:sz w:val="28"/>
          <w:szCs w:val="28"/>
        </w:rPr>
      </w:pPr>
      <w:r w:rsidRPr="00781DEC">
        <w:rPr>
          <w:rFonts w:ascii="Lucida Calligraphy" w:hAnsi="Lucida Calligraphy" w:cs="Times-Roman"/>
          <w:sz w:val="28"/>
          <w:szCs w:val="28"/>
        </w:rPr>
        <w:t>4. Technical Process</w:t>
      </w:r>
    </w:p>
    <w:p w:rsidR="005978D8" w:rsidRDefault="005978D8" w:rsidP="00FD5948">
      <w:pPr>
        <w:widowControl w:val="0"/>
        <w:autoSpaceDE w:val="0"/>
        <w:autoSpaceDN w:val="0"/>
        <w:adjustRightInd w:val="0"/>
        <w:spacing w:after="240" w:line="480" w:lineRule="auto"/>
        <w:contextualSpacing/>
        <w:rPr>
          <w:rFonts w:ascii="Lucida Calligraphy" w:hAnsi="Lucida Calligraphy" w:cs="Times-Roman"/>
          <w:sz w:val="28"/>
          <w:szCs w:val="28"/>
        </w:rPr>
      </w:pPr>
      <w:r w:rsidRPr="00781DEC">
        <w:rPr>
          <w:rFonts w:ascii="Lucida Calligraphy" w:hAnsi="Lucida Calligraphy" w:cs="Times-Roman"/>
          <w:sz w:val="28"/>
          <w:szCs w:val="28"/>
        </w:rPr>
        <w:t>4.1 Methods, Tools, and Techniques</w:t>
      </w:r>
    </w:p>
    <w:p w:rsidR="008A1BC3" w:rsidRDefault="008A1BC3" w:rsidP="002020A5">
      <w:pPr>
        <w:widowControl w:val="0"/>
        <w:autoSpaceDE w:val="0"/>
        <w:autoSpaceDN w:val="0"/>
        <w:adjustRightInd w:val="0"/>
        <w:spacing w:after="240" w:line="480" w:lineRule="auto"/>
        <w:contextualSpacing/>
        <w:jc w:val="both"/>
        <w:rPr>
          <w:rFonts w:ascii="Arial" w:hAnsi="Arial" w:cs="Arial"/>
          <w:sz w:val="24"/>
          <w:szCs w:val="24"/>
        </w:rPr>
      </w:pPr>
      <w:r>
        <w:rPr>
          <w:rFonts w:ascii="Lucida Calligraphy" w:hAnsi="Lucida Calligraphy" w:cs="Times-Roman"/>
          <w:sz w:val="28"/>
          <w:szCs w:val="28"/>
        </w:rPr>
        <w:tab/>
      </w:r>
      <w:r>
        <w:rPr>
          <w:rFonts w:ascii="Arial" w:hAnsi="Arial" w:cs="Arial"/>
          <w:sz w:val="24"/>
          <w:szCs w:val="24"/>
        </w:rPr>
        <w:t>In order to bring this project together, extensive resources were needed. This includes, but is not limited to these tools:</w:t>
      </w:r>
    </w:p>
    <w:p w:rsidR="008A1BC3" w:rsidRDefault="008A1BC3" w:rsidP="00FD5948">
      <w:pPr>
        <w:pStyle w:val="ListParagraph"/>
        <w:widowControl w:val="0"/>
        <w:numPr>
          <w:ilvl w:val="1"/>
          <w:numId w:val="15"/>
        </w:numPr>
        <w:autoSpaceDE w:val="0"/>
        <w:autoSpaceDN w:val="0"/>
        <w:adjustRightInd w:val="0"/>
        <w:spacing w:after="240" w:line="480" w:lineRule="auto"/>
        <w:rPr>
          <w:rFonts w:ascii="Arial" w:hAnsi="Arial" w:cs="Arial"/>
          <w:sz w:val="24"/>
          <w:szCs w:val="24"/>
        </w:rPr>
      </w:pPr>
      <w:r>
        <w:rPr>
          <w:rFonts w:ascii="Arial" w:hAnsi="Arial" w:cs="Arial"/>
          <w:sz w:val="24"/>
          <w:szCs w:val="24"/>
        </w:rPr>
        <w:t>Five (5) Laptops</w:t>
      </w:r>
    </w:p>
    <w:p w:rsidR="008A1BC3" w:rsidRDefault="008A1BC3" w:rsidP="00FD5948">
      <w:pPr>
        <w:pStyle w:val="ListParagraph"/>
        <w:widowControl w:val="0"/>
        <w:numPr>
          <w:ilvl w:val="2"/>
          <w:numId w:val="15"/>
        </w:numPr>
        <w:autoSpaceDE w:val="0"/>
        <w:autoSpaceDN w:val="0"/>
        <w:adjustRightInd w:val="0"/>
        <w:spacing w:after="240" w:line="480" w:lineRule="auto"/>
        <w:rPr>
          <w:rFonts w:ascii="Arial" w:hAnsi="Arial" w:cs="Arial"/>
          <w:sz w:val="24"/>
          <w:szCs w:val="24"/>
        </w:rPr>
      </w:pPr>
      <w:r>
        <w:rPr>
          <w:rFonts w:ascii="Arial" w:hAnsi="Arial" w:cs="Arial"/>
          <w:sz w:val="24"/>
          <w:szCs w:val="24"/>
        </w:rPr>
        <w:t>Four (4) Windows OS</w:t>
      </w:r>
    </w:p>
    <w:p w:rsidR="008A1BC3" w:rsidRDefault="008A1BC3" w:rsidP="00FD5948">
      <w:pPr>
        <w:pStyle w:val="ListParagraph"/>
        <w:widowControl w:val="0"/>
        <w:numPr>
          <w:ilvl w:val="2"/>
          <w:numId w:val="15"/>
        </w:numPr>
        <w:autoSpaceDE w:val="0"/>
        <w:autoSpaceDN w:val="0"/>
        <w:adjustRightInd w:val="0"/>
        <w:spacing w:after="240" w:line="480" w:lineRule="auto"/>
        <w:rPr>
          <w:rFonts w:ascii="Arial" w:hAnsi="Arial" w:cs="Arial"/>
          <w:sz w:val="24"/>
          <w:szCs w:val="24"/>
        </w:rPr>
      </w:pPr>
      <w:r>
        <w:rPr>
          <w:rFonts w:ascii="Arial" w:hAnsi="Arial" w:cs="Arial"/>
          <w:sz w:val="24"/>
          <w:szCs w:val="24"/>
        </w:rPr>
        <w:t>One (1) Macintosh OS</w:t>
      </w:r>
    </w:p>
    <w:p w:rsidR="008A1BC3" w:rsidRDefault="008A1BC3" w:rsidP="00FD5948">
      <w:pPr>
        <w:pStyle w:val="ListParagraph"/>
        <w:widowControl w:val="0"/>
        <w:numPr>
          <w:ilvl w:val="1"/>
          <w:numId w:val="15"/>
        </w:numPr>
        <w:autoSpaceDE w:val="0"/>
        <w:autoSpaceDN w:val="0"/>
        <w:adjustRightInd w:val="0"/>
        <w:spacing w:after="240" w:line="480" w:lineRule="auto"/>
        <w:rPr>
          <w:rFonts w:ascii="Arial" w:hAnsi="Arial" w:cs="Arial"/>
          <w:sz w:val="24"/>
          <w:szCs w:val="24"/>
        </w:rPr>
      </w:pPr>
      <w:r>
        <w:rPr>
          <w:rFonts w:ascii="Arial" w:hAnsi="Arial" w:cs="Arial"/>
          <w:sz w:val="24"/>
          <w:szCs w:val="24"/>
        </w:rPr>
        <w:t>Visual Studios:</w:t>
      </w:r>
    </w:p>
    <w:p w:rsidR="008A1BC3" w:rsidRDefault="008A1BC3" w:rsidP="00FD5948">
      <w:pPr>
        <w:pStyle w:val="ListParagraph"/>
        <w:widowControl w:val="0"/>
        <w:numPr>
          <w:ilvl w:val="2"/>
          <w:numId w:val="15"/>
        </w:numPr>
        <w:autoSpaceDE w:val="0"/>
        <w:autoSpaceDN w:val="0"/>
        <w:adjustRightInd w:val="0"/>
        <w:spacing w:after="240" w:line="480" w:lineRule="auto"/>
        <w:rPr>
          <w:rFonts w:ascii="Arial" w:hAnsi="Arial" w:cs="Arial"/>
          <w:sz w:val="24"/>
          <w:szCs w:val="24"/>
        </w:rPr>
      </w:pPr>
      <w:r>
        <w:rPr>
          <w:rFonts w:ascii="Arial" w:hAnsi="Arial" w:cs="Arial"/>
          <w:sz w:val="24"/>
          <w:szCs w:val="24"/>
        </w:rPr>
        <w:t>C++</w:t>
      </w:r>
    </w:p>
    <w:p w:rsidR="008A1BC3" w:rsidRDefault="008A1BC3" w:rsidP="00FD5948">
      <w:pPr>
        <w:pStyle w:val="ListParagraph"/>
        <w:widowControl w:val="0"/>
        <w:numPr>
          <w:ilvl w:val="2"/>
          <w:numId w:val="15"/>
        </w:numPr>
        <w:autoSpaceDE w:val="0"/>
        <w:autoSpaceDN w:val="0"/>
        <w:adjustRightInd w:val="0"/>
        <w:spacing w:after="240" w:line="480" w:lineRule="auto"/>
        <w:rPr>
          <w:rFonts w:ascii="Arial" w:hAnsi="Arial" w:cs="Arial"/>
          <w:sz w:val="24"/>
          <w:szCs w:val="24"/>
        </w:rPr>
      </w:pPr>
      <w:r>
        <w:rPr>
          <w:rFonts w:ascii="Arial" w:hAnsi="Arial" w:cs="Arial"/>
          <w:sz w:val="24"/>
          <w:szCs w:val="24"/>
        </w:rPr>
        <w:t>C#</w:t>
      </w:r>
    </w:p>
    <w:p w:rsidR="008A1BC3" w:rsidRDefault="008A1BC3" w:rsidP="00FD5948">
      <w:pPr>
        <w:pStyle w:val="ListParagraph"/>
        <w:widowControl w:val="0"/>
        <w:numPr>
          <w:ilvl w:val="1"/>
          <w:numId w:val="15"/>
        </w:numPr>
        <w:autoSpaceDE w:val="0"/>
        <w:autoSpaceDN w:val="0"/>
        <w:adjustRightInd w:val="0"/>
        <w:spacing w:after="240" w:line="480" w:lineRule="auto"/>
        <w:rPr>
          <w:rFonts w:ascii="Arial" w:hAnsi="Arial" w:cs="Arial"/>
          <w:sz w:val="24"/>
          <w:szCs w:val="24"/>
        </w:rPr>
      </w:pPr>
      <w:r>
        <w:rPr>
          <w:rFonts w:ascii="Arial" w:hAnsi="Arial" w:cs="Arial"/>
          <w:sz w:val="24"/>
          <w:szCs w:val="24"/>
        </w:rPr>
        <w:t>Oracle</w:t>
      </w:r>
    </w:p>
    <w:p w:rsidR="008A1BC3" w:rsidRDefault="008A1BC3" w:rsidP="00FD5948">
      <w:pPr>
        <w:pStyle w:val="ListParagraph"/>
        <w:widowControl w:val="0"/>
        <w:numPr>
          <w:ilvl w:val="1"/>
          <w:numId w:val="15"/>
        </w:numPr>
        <w:autoSpaceDE w:val="0"/>
        <w:autoSpaceDN w:val="0"/>
        <w:adjustRightInd w:val="0"/>
        <w:spacing w:after="240" w:line="480" w:lineRule="auto"/>
        <w:rPr>
          <w:rFonts w:ascii="Arial" w:hAnsi="Arial" w:cs="Arial"/>
          <w:sz w:val="24"/>
          <w:szCs w:val="24"/>
        </w:rPr>
      </w:pPr>
      <w:r>
        <w:rPr>
          <w:rFonts w:ascii="Arial" w:hAnsi="Arial" w:cs="Arial"/>
          <w:sz w:val="24"/>
          <w:szCs w:val="24"/>
        </w:rPr>
        <w:t>USB Flash Drives (2, 4 and 8 GB)</w:t>
      </w:r>
    </w:p>
    <w:p w:rsidR="00361144" w:rsidRDefault="00361144" w:rsidP="001913D6">
      <w:pPr>
        <w:pStyle w:val="ListParagraph"/>
        <w:widowControl w:val="0"/>
        <w:autoSpaceDE w:val="0"/>
        <w:autoSpaceDN w:val="0"/>
        <w:adjustRightInd w:val="0"/>
        <w:spacing w:after="240" w:line="480" w:lineRule="auto"/>
        <w:ind w:left="1800"/>
        <w:rPr>
          <w:rFonts w:ascii="Arial" w:hAnsi="Arial" w:cs="Arial"/>
          <w:sz w:val="24"/>
          <w:szCs w:val="24"/>
        </w:rPr>
      </w:pPr>
      <w:bookmarkStart w:id="0" w:name="_GoBack"/>
      <w:bookmarkEnd w:id="0"/>
    </w:p>
    <w:p w:rsidR="00F2016D" w:rsidRPr="008A1BC3" w:rsidRDefault="008A1BC3" w:rsidP="00361144">
      <w:pPr>
        <w:widowControl w:val="0"/>
        <w:autoSpaceDE w:val="0"/>
        <w:autoSpaceDN w:val="0"/>
        <w:adjustRightInd w:val="0"/>
        <w:spacing w:after="240" w:line="480" w:lineRule="auto"/>
        <w:ind w:firstLine="720"/>
        <w:contextualSpacing/>
        <w:jc w:val="both"/>
        <w:rPr>
          <w:rFonts w:ascii="Arial" w:hAnsi="Arial" w:cs="Arial"/>
          <w:sz w:val="24"/>
          <w:szCs w:val="24"/>
        </w:rPr>
      </w:pPr>
      <w:r w:rsidRPr="008A1BC3">
        <w:rPr>
          <w:rFonts w:ascii="Arial" w:hAnsi="Arial" w:cs="Arial"/>
          <w:sz w:val="24"/>
          <w:szCs w:val="24"/>
        </w:rPr>
        <w:lastRenderedPageBreak/>
        <w:t>Enable Systems employed an open floor method to add o</w:t>
      </w:r>
      <w:r>
        <w:rPr>
          <w:rFonts w:ascii="Arial" w:hAnsi="Arial" w:cs="Arial"/>
          <w:sz w:val="24"/>
          <w:szCs w:val="24"/>
        </w:rPr>
        <w:t>r remove ideas from the project, which were consequently voted on. This method was also applied to the tasks in order to decide if it should be redone. The software was test by a GameStop employee to test effectiveness and integration in regards to the proprietary GS OS that is used in the stores.</w:t>
      </w:r>
    </w:p>
    <w:p w:rsidR="005978D8" w:rsidRDefault="005978D8" w:rsidP="00FD5948">
      <w:pPr>
        <w:widowControl w:val="0"/>
        <w:autoSpaceDE w:val="0"/>
        <w:autoSpaceDN w:val="0"/>
        <w:adjustRightInd w:val="0"/>
        <w:spacing w:after="240" w:line="480" w:lineRule="auto"/>
        <w:contextualSpacing/>
        <w:rPr>
          <w:rFonts w:ascii="Lucida Calligraphy" w:hAnsi="Lucida Calligraphy" w:cs="Times-Roman"/>
          <w:sz w:val="28"/>
          <w:szCs w:val="28"/>
        </w:rPr>
      </w:pPr>
      <w:r w:rsidRPr="00781DEC">
        <w:rPr>
          <w:rFonts w:ascii="Lucida Calligraphy" w:hAnsi="Lucida Calligraphy" w:cs="Times-Roman"/>
          <w:sz w:val="28"/>
          <w:szCs w:val="28"/>
        </w:rPr>
        <w:t>4.2 Software Documentation</w:t>
      </w:r>
    </w:p>
    <w:p w:rsidR="008A1BC3" w:rsidRDefault="008A1BC3" w:rsidP="002020A5">
      <w:pPr>
        <w:widowControl w:val="0"/>
        <w:autoSpaceDE w:val="0"/>
        <w:autoSpaceDN w:val="0"/>
        <w:adjustRightInd w:val="0"/>
        <w:spacing w:after="240" w:line="480" w:lineRule="auto"/>
        <w:contextualSpacing/>
        <w:jc w:val="both"/>
        <w:rPr>
          <w:rFonts w:ascii="Arial" w:hAnsi="Arial" w:cs="Arial"/>
          <w:sz w:val="24"/>
          <w:szCs w:val="24"/>
        </w:rPr>
      </w:pPr>
      <w:r>
        <w:rPr>
          <w:rFonts w:ascii="Arial" w:hAnsi="Arial" w:cs="Arial"/>
          <w:sz w:val="24"/>
          <w:szCs w:val="24"/>
        </w:rPr>
        <w:tab/>
      </w:r>
      <w:r w:rsidR="00F2016D">
        <w:rPr>
          <w:rFonts w:ascii="Arial" w:hAnsi="Arial" w:cs="Arial"/>
          <w:sz w:val="24"/>
          <w:szCs w:val="24"/>
        </w:rPr>
        <w:t>The ESIL-GS was extensively documented during its development cycle. There are a total of four documents, including this one, detailing the software timeline. These are:</w:t>
      </w:r>
    </w:p>
    <w:p w:rsidR="00D42532" w:rsidRPr="001376B4" w:rsidRDefault="00F2016D" w:rsidP="002020A5">
      <w:pPr>
        <w:pStyle w:val="ListParagraph"/>
        <w:widowControl w:val="0"/>
        <w:numPr>
          <w:ilvl w:val="0"/>
          <w:numId w:val="15"/>
        </w:numPr>
        <w:autoSpaceDE w:val="0"/>
        <w:autoSpaceDN w:val="0"/>
        <w:adjustRightInd w:val="0"/>
        <w:spacing w:after="240" w:line="480" w:lineRule="auto"/>
        <w:jc w:val="both"/>
        <w:rPr>
          <w:rFonts w:ascii="Arial" w:hAnsi="Arial" w:cs="Arial"/>
          <w:sz w:val="24"/>
          <w:szCs w:val="24"/>
        </w:rPr>
      </w:pPr>
      <w:r>
        <w:rPr>
          <w:rFonts w:ascii="Arial" w:hAnsi="Arial" w:cs="Arial"/>
          <w:sz w:val="24"/>
          <w:szCs w:val="24"/>
        </w:rPr>
        <w:t>SRS – It is a specification for a software product</w:t>
      </w:r>
      <w:r w:rsidR="00D42532">
        <w:rPr>
          <w:rFonts w:ascii="Arial" w:hAnsi="Arial" w:cs="Arial"/>
          <w:sz w:val="24"/>
          <w:szCs w:val="24"/>
        </w:rPr>
        <w:t xml:space="preserve"> that performs functions in an environment. It addresses functionality, external interfaces, performance, attributes and design constraints.</w:t>
      </w:r>
    </w:p>
    <w:p w:rsidR="00D42532" w:rsidRPr="001376B4" w:rsidRDefault="00F2016D" w:rsidP="002020A5">
      <w:pPr>
        <w:pStyle w:val="ListParagraph"/>
        <w:widowControl w:val="0"/>
        <w:numPr>
          <w:ilvl w:val="0"/>
          <w:numId w:val="15"/>
        </w:numPr>
        <w:autoSpaceDE w:val="0"/>
        <w:autoSpaceDN w:val="0"/>
        <w:adjustRightInd w:val="0"/>
        <w:spacing w:after="240" w:line="480" w:lineRule="auto"/>
        <w:jc w:val="both"/>
        <w:rPr>
          <w:rFonts w:ascii="Arial" w:hAnsi="Arial" w:cs="Arial"/>
          <w:sz w:val="24"/>
          <w:szCs w:val="24"/>
        </w:rPr>
      </w:pPr>
      <w:r>
        <w:rPr>
          <w:rFonts w:ascii="Arial" w:hAnsi="Arial" w:cs="Arial"/>
          <w:sz w:val="24"/>
          <w:szCs w:val="24"/>
        </w:rPr>
        <w:t>SDD –</w:t>
      </w:r>
      <w:r w:rsidR="00D42532">
        <w:rPr>
          <w:rFonts w:ascii="Arial" w:hAnsi="Arial" w:cs="Arial"/>
          <w:sz w:val="24"/>
          <w:szCs w:val="24"/>
        </w:rPr>
        <w:t xml:space="preserve"> Shows how the software system will be structured to satisfy requirements identified in the SRS. It translates the requirements into a description of the software structure, software components, interfaces, and data necessary for the implementation phase.</w:t>
      </w:r>
    </w:p>
    <w:p w:rsidR="00D42532" w:rsidRPr="001376B4" w:rsidRDefault="00F2016D" w:rsidP="002020A5">
      <w:pPr>
        <w:pStyle w:val="ListParagraph"/>
        <w:widowControl w:val="0"/>
        <w:numPr>
          <w:ilvl w:val="0"/>
          <w:numId w:val="15"/>
        </w:numPr>
        <w:autoSpaceDE w:val="0"/>
        <w:autoSpaceDN w:val="0"/>
        <w:adjustRightInd w:val="0"/>
        <w:spacing w:after="240" w:line="480" w:lineRule="auto"/>
        <w:jc w:val="both"/>
        <w:rPr>
          <w:rFonts w:ascii="Arial" w:hAnsi="Arial" w:cs="Arial"/>
          <w:sz w:val="24"/>
          <w:szCs w:val="24"/>
        </w:rPr>
      </w:pPr>
      <w:r>
        <w:rPr>
          <w:rFonts w:ascii="Arial" w:hAnsi="Arial" w:cs="Arial"/>
          <w:sz w:val="24"/>
          <w:szCs w:val="24"/>
        </w:rPr>
        <w:t>STD –</w:t>
      </w:r>
      <w:r w:rsidR="00D42532">
        <w:rPr>
          <w:rFonts w:ascii="Arial" w:hAnsi="Arial" w:cs="Arial"/>
          <w:sz w:val="24"/>
          <w:szCs w:val="24"/>
        </w:rPr>
        <w:t xml:space="preserve"> Facilitates communication by providing a common reference frame. It functions as a completion test for the software, also providing grounds for evaluation of current test documentations,</w:t>
      </w:r>
    </w:p>
    <w:p w:rsidR="00F2016D" w:rsidRPr="001376B4" w:rsidRDefault="00F2016D" w:rsidP="002020A5">
      <w:pPr>
        <w:pStyle w:val="ListParagraph"/>
        <w:widowControl w:val="0"/>
        <w:numPr>
          <w:ilvl w:val="0"/>
          <w:numId w:val="15"/>
        </w:numPr>
        <w:autoSpaceDE w:val="0"/>
        <w:autoSpaceDN w:val="0"/>
        <w:adjustRightInd w:val="0"/>
        <w:spacing w:after="240" w:line="480" w:lineRule="auto"/>
        <w:jc w:val="both"/>
        <w:rPr>
          <w:rFonts w:ascii="Arial" w:hAnsi="Arial" w:cs="Arial"/>
          <w:sz w:val="24"/>
          <w:szCs w:val="24"/>
        </w:rPr>
      </w:pPr>
      <w:r>
        <w:rPr>
          <w:rFonts w:ascii="Arial" w:hAnsi="Arial" w:cs="Arial"/>
          <w:sz w:val="24"/>
          <w:szCs w:val="24"/>
        </w:rPr>
        <w:t xml:space="preserve">SPMP – </w:t>
      </w:r>
      <w:r w:rsidR="00315A10">
        <w:rPr>
          <w:rFonts w:ascii="Arial" w:hAnsi="Arial" w:cs="Arial"/>
          <w:sz w:val="24"/>
          <w:szCs w:val="24"/>
        </w:rPr>
        <w:t>The controlling document for managing a software project, it defines the technical and managerial processes needed to satisfy the requirements for the project.</w:t>
      </w:r>
    </w:p>
    <w:p w:rsidR="005978D8" w:rsidRDefault="005978D8" w:rsidP="00FD5948">
      <w:pPr>
        <w:widowControl w:val="0"/>
        <w:autoSpaceDE w:val="0"/>
        <w:autoSpaceDN w:val="0"/>
        <w:adjustRightInd w:val="0"/>
        <w:spacing w:after="240" w:line="480" w:lineRule="auto"/>
        <w:contextualSpacing/>
        <w:rPr>
          <w:rFonts w:ascii="Lucida Calligraphy" w:hAnsi="Lucida Calligraphy" w:cs="Times-Roman"/>
          <w:sz w:val="28"/>
          <w:szCs w:val="28"/>
        </w:rPr>
      </w:pPr>
      <w:r w:rsidRPr="00781DEC">
        <w:rPr>
          <w:rFonts w:ascii="Lucida Calligraphy" w:hAnsi="Lucida Calligraphy" w:cs="Times-Roman"/>
          <w:sz w:val="28"/>
          <w:szCs w:val="28"/>
        </w:rPr>
        <w:lastRenderedPageBreak/>
        <w:t>4.3 Project Support Functions</w:t>
      </w:r>
    </w:p>
    <w:p w:rsidR="001376B4" w:rsidRDefault="005978D8" w:rsidP="002020A5">
      <w:pPr>
        <w:widowControl w:val="0"/>
        <w:autoSpaceDE w:val="0"/>
        <w:autoSpaceDN w:val="0"/>
        <w:adjustRightInd w:val="0"/>
        <w:spacing w:after="240" w:line="480" w:lineRule="auto"/>
        <w:contextualSpacing/>
        <w:jc w:val="both"/>
        <w:rPr>
          <w:rFonts w:ascii="Arial" w:hAnsi="Arial" w:cs="Arial"/>
          <w:sz w:val="24"/>
          <w:szCs w:val="24"/>
        </w:rPr>
      </w:pPr>
      <w:r>
        <w:rPr>
          <w:rFonts w:ascii="Arial" w:hAnsi="Arial" w:cs="Arial"/>
          <w:sz w:val="24"/>
          <w:szCs w:val="24"/>
        </w:rPr>
        <w:tab/>
        <w:t>For the first year after delivering the ESILGS, they software will receive software updates monthly if needed. After the first year the updates will be reduced to three for the year, every four months, before reaching the plateau at one every 6 months. The responsibility will belong to Victor Rivera and Jonathan Melendez, both programmer and developer for the software. The combination of routine maintenance and the updates are part of the quality assurance we will give to GS as guarantees that the system will work more efficiently.</w:t>
      </w:r>
    </w:p>
    <w:p w:rsidR="0000658B" w:rsidRDefault="0000658B" w:rsidP="002020A5">
      <w:pPr>
        <w:widowControl w:val="0"/>
        <w:autoSpaceDE w:val="0"/>
        <w:autoSpaceDN w:val="0"/>
        <w:adjustRightInd w:val="0"/>
        <w:spacing w:after="240" w:line="480" w:lineRule="auto"/>
        <w:contextualSpacing/>
        <w:jc w:val="both"/>
        <w:rPr>
          <w:rFonts w:ascii="Arial" w:hAnsi="Arial" w:cs="Arial"/>
          <w:sz w:val="24"/>
          <w:szCs w:val="24"/>
        </w:rPr>
      </w:pPr>
    </w:p>
    <w:p w:rsidR="005978D8" w:rsidRPr="00781DEC" w:rsidRDefault="005978D8" w:rsidP="00FD5948">
      <w:pPr>
        <w:widowControl w:val="0"/>
        <w:autoSpaceDE w:val="0"/>
        <w:autoSpaceDN w:val="0"/>
        <w:adjustRightInd w:val="0"/>
        <w:spacing w:after="240" w:line="480" w:lineRule="auto"/>
        <w:contextualSpacing/>
        <w:rPr>
          <w:rFonts w:ascii="Lucida Calligraphy" w:hAnsi="Lucida Calligraphy" w:cs="Times-Roman"/>
          <w:sz w:val="28"/>
          <w:szCs w:val="28"/>
        </w:rPr>
      </w:pPr>
      <w:r w:rsidRPr="00781DEC">
        <w:rPr>
          <w:rFonts w:ascii="Lucida Calligraphy" w:hAnsi="Lucida Calligraphy" w:cs="Times-Roman"/>
          <w:sz w:val="28"/>
          <w:szCs w:val="28"/>
        </w:rPr>
        <w:t>5. Work Packages, Schedule, and Budget</w:t>
      </w:r>
    </w:p>
    <w:p w:rsidR="005978D8" w:rsidRDefault="005978D8" w:rsidP="00FD5948">
      <w:pPr>
        <w:widowControl w:val="0"/>
        <w:autoSpaceDE w:val="0"/>
        <w:autoSpaceDN w:val="0"/>
        <w:adjustRightInd w:val="0"/>
        <w:spacing w:after="240" w:line="480" w:lineRule="auto"/>
        <w:contextualSpacing/>
        <w:rPr>
          <w:rFonts w:ascii="Lucida Calligraphy" w:hAnsi="Lucida Calligraphy" w:cs="Times-Roman"/>
          <w:sz w:val="28"/>
          <w:szCs w:val="28"/>
        </w:rPr>
      </w:pPr>
      <w:r w:rsidRPr="00781DEC">
        <w:rPr>
          <w:rFonts w:ascii="Lucida Calligraphy" w:hAnsi="Lucida Calligraphy" w:cs="Times-Roman"/>
          <w:sz w:val="28"/>
          <w:szCs w:val="28"/>
        </w:rPr>
        <w:t>5.1 Work Packages</w:t>
      </w:r>
    </w:p>
    <w:p w:rsidR="002020A5" w:rsidRDefault="00900F1F" w:rsidP="002020A5">
      <w:pPr>
        <w:widowControl w:val="0"/>
        <w:autoSpaceDE w:val="0"/>
        <w:autoSpaceDN w:val="0"/>
        <w:adjustRightInd w:val="0"/>
        <w:spacing w:after="240" w:line="480" w:lineRule="auto"/>
        <w:ind w:firstLine="720"/>
        <w:contextualSpacing/>
        <w:jc w:val="both"/>
        <w:rPr>
          <w:rFonts w:ascii="Arial" w:hAnsi="Arial" w:cs="Arial"/>
          <w:sz w:val="24"/>
          <w:szCs w:val="24"/>
        </w:rPr>
      </w:pPr>
      <w:r>
        <w:rPr>
          <w:rFonts w:ascii="Arial" w:hAnsi="Arial" w:cs="Arial"/>
          <w:sz w:val="24"/>
          <w:szCs w:val="24"/>
        </w:rPr>
        <w:t>In order to complete the project agreement, the client, GameStop, must receive the four (4) documents</w:t>
      </w:r>
      <w:r w:rsidR="00A738D8">
        <w:rPr>
          <w:rFonts w:ascii="Arial" w:hAnsi="Arial" w:cs="Arial"/>
          <w:sz w:val="24"/>
          <w:szCs w:val="24"/>
        </w:rPr>
        <w:t xml:space="preserve"> detailed in the Software Documentation section (4.2) in addition to the complete version of the ESIL-GS. </w:t>
      </w:r>
    </w:p>
    <w:p w:rsidR="00A43221" w:rsidRDefault="00A738D8" w:rsidP="002020A5">
      <w:pPr>
        <w:widowControl w:val="0"/>
        <w:autoSpaceDE w:val="0"/>
        <w:autoSpaceDN w:val="0"/>
        <w:adjustRightInd w:val="0"/>
        <w:spacing w:after="240" w:line="480" w:lineRule="auto"/>
        <w:ind w:firstLine="720"/>
        <w:contextualSpacing/>
        <w:jc w:val="both"/>
        <w:rPr>
          <w:rFonts w:ascii="Arial" w:hAnsi="Arial" w:cs="Arial"/>
          <w:sz w:val="24"/>
          <w:szCs w:val="24"/>
        </w:rPr>
      </w:pPr>
      <w:r>
        <w:rPr>
          <w:rFonts w:ascii="Arial" w:hAnsi="Arial" w:cs="Arial"/>
          <w:sz w:val="24"/>
          <w:szCs w:val="24"/>
        </w:rPr>
        <w:t>These documents are:</w:t>
      </w:r>
      <w:r w:rsidR="00900F1F">
        <w:rPr>
          <w:rFonts w:ascii="Arial" w:hAnsi="Arial" w:cs="Arial"/>
          <w:sz w:val="24"/>
          <w:szCs w:val="24"/>
        </w:rPr>
        <w:t xml:space="preserve"> </w:t>
      </w:r>
    </w:p>
    <w:p w:rsidR="00900F1F" w:rsidRDefault="00900F1F" w:rsidP="00FD5948">
      <w:pPr>
        <w:pStyle w:val="ListParagraph"/>
        <w:widowControl w:val="0"/>
        <w:numPr>
          <w:ilvl w:val="0"/>
          <w:numId w:val="16"/>
        </w:numPr>
        <w:autoSpaceDE w:val="0"/>
        <w:autoSpaceDN w:val="0"/>
        <w:adjustRightInd w:val="0"/>
        <w:spacing w:after="240" w:line="480" w:lineRule="auto"/>
        <w:rPr>
          <w:rFonts w:ascii="Arial" w:hAnsi="Arial" w:cs="Arial"/>
          <w:sz w:val="24"/>
          <w:szCs w:val="24"/>
        </w:rPr>
      </w:pPr>
      <w:r>
        <w:rPr>
          <w:rFonts w:ascii="Arial" w:hAnsi="Arial" w:cs="Arial"/>
          <w:sz w:val="24"/>
          <w:szCs w:val="24"/>
        </w:rPr>
        <w:t>The SRS</w:t>
      </w:r>
    </w:p>
    <w:p w:rsidR="00900F1F" w:rsidRDefault="00900F1F" w:rsidP="00FD5948">
      <w:pPr>
        <w:pStyle w:val="ListParagraph"/>
        <w:widowControl w:val="0"/>
        <w:numPr>
          <w:ilvl w:val="0"/>
          <w:numId w:val="16"/>
        </w:numPr>
        <w:autoSpaceDE w:val="0"/>
        <w:autoSpaceDN w:val="0"/>
        <w:adjustRightInd w:val="0"/>
        <w:spacing w:after="240" w:line="480" w:lineRule="auto"/>
        <w:rPr>
          <w:rFonts w:ascii="Arial" w:hAnsi="Arial" w:cs="Arial"/>
          <w:sz w:val="24"/>
          <w:szCs w:val="24"/>
        </w:rPr>
      </w:pPr>
      <w:r>
        <w:rPr>
          <w:rFonts w:ascii="Arial" w:hAnsi="Arial" w:cs="Arial"/>
          <w:sz w:val="24"/>
          <w:szCs w:val="24"/>
        </w:rPr>
        <w:t>The SDD</w:t>
      </w:r>
    </w:p>
    <w:p w:rsidR="00900F1F" w:rsidRDefault="00900F1F" w:rsidP="00FD5948">
      <w:pPr>
        <w:pStyle w:val="ListParagraph"/>
        <w:widowControl w:val="0"/>
        <w:numPr>
          <w:ilvl w:val="0"/>
          <w:numId w:val="16"/>
        </w:numPr>
        <w:autoSpaceDE w:val="0"/>
        <w:autoSpaceDN w:val="0"/>
        <w:adjustRightInd w:val="0"/>
        <w:spacing w:after="240" w:line="480" w:lineRule="auto"/>
        <w:rPr>
          <w:rFonts w:ascii="Arial" w:hAnsi="Arial" w:cs="Arial"/>
          <w:sz w:val="24"/>
          <w:szCs w:val="24"/>
        </w:rPr>
      </w:pPr>
      <w:r>
        <w:rPr>
          <w:rFonts w:ascii="Arial" w:hAnsi="Arial" w:cs="Arial"/>
          <w:sz w:val="24"/>
          <w:szCs w:val="24"/>
        </w:rPr>
        <w:t>The STD</w:t>
      </w:r>
    </w:p>
    <w:p w:rsidR="00900F1F" w:rsidRDefault="00900F1F" w:rsidP="00FD5948">
      <w:pPr>
        <w:pStyle w:val="ListParagraph"/>
        <w:widowControl w:val="0"/>
        <w:numPr>
          <w:ilvl w:val="0"/>
          <w:numId w:val="16"/>
        </w:numPr>
        <w:autoSpaceDE w:val="0"/>
        <w:autoSpaceDN w:val="0"/>
        <w:adjustRightInd w:val="0"/>
        <w:spacing w:after="240" w:line="480" w:lineRule="auto"/>
        <w:rPr>
          <w:rFonts w:ascii="Arial" w:hAnsi="Arial" w:cs="Arial"/>
          <w:sz w:val="24"/>
          <w:szCs w:val="24"/>
        </w:rPr>
      </w:pPr>
      <w:r>
        <w:rPr>
          <w:rFonts w:ascii="Arial" w:hAnsi="Arial" w:cs="Arial"/>
          <w:sz w:val="24"/>
          <w:szCs w:val="24"/>
        </w:rPr>
        <w:t>The SPMP (This Document)</w:t>
      </w:r>
    </w:p>
    <w:p w:rsidR="005978D8" w:rsidRDefault="005978D8" w:rsidP="00FD5948">
      <w:pPr>
        <w:widowControl w:val="0"/>
        <w:autoSpaceDE w:val="0"/>
        <w:autoSpaceDN w:val="0"/>
        <w:adjustRightInd w:val="0"/>
        <w:spacing w:after="240" w:line="480" w:lineRule="auto"/>
        <w:contextualSpacing/>
        <w:rPr>
          <w:rFonts w:ascii="Lucida Calligraphy" w:hAnsi="Lucida Calligraphy" w:cs="Times-Roman"/>
          <w:sz w:val="28"/>
          <w:szCs w:val="28"/>
        </w:rPr>
      </w:pPr>
      <w:r w:rsidRPr="00781DEC">
        <w:rPr>
          <w:rFonts w:ascii="Lucida Calligraphy" w:hAnsi="Lucida Calligraphy" w:cs="Times-Roman"/>
          <w:sz w:val="28"/>
          <w:szCs w:val="28"/>
        </w:rPr>
        <w:t>5.2 Dependencies</w:t>
      </w:r>
    </w:p>
    <w:p w:rsidR="00361144" w:rsidRDefault="00A738D8" w:rsidP="00FD5948">
      <w:pPr>
        <w:widowControl w:val="0"/>
        <w:autoSpaceDE w:val="0"/>
        <w:autoSpaceDN w:val="0"/>
        <w:adjustRightInd w:val="0"/>
        <w:spacing w:after="240" w:line="480" w:lineRule="auto"/>
        <w:contextualSpacing/>
        <w:rPr>
          <w:rFonts w:ascii="Arial" w:hAnsi="Arial" w:cs="Arial"/>
          <w:sz w:val="24"/>
          <w:szCs w:val="24"/>
        </w:rPr>
      </w:pPr>
      <w:r>
        <w:rPr>
          <w:rFonts w:ascii="Lucida Calligraphy" w:hAnsi="Lucida Calligraphy" w:cs="Times-Roman"/>
          <w:sz w:val="28"/>
          <w:szCs w:val="28"/>
        </w:rPr>
        <w:tab/>
      </w:r>
      <w:r>
        <w:rPr>
          <w:rFonts w:ascii="Arial" w:hAnsi="Arial" w:cs="Arial"/>
          <w:sz w:val="24"/>
          <w:szCs w:val="24"/>
        </w:rPr>
        <w:t>The dependencies for these work packages are detailed in Figure 1:</w:t>
      </w:r>
    </w:p>
    <w:p w:rsidR="00361144" w:rsidRDefault="00361144" w:rsidP="00FD5948">
      <w:pPr>
        <w:widowControl w:val="0"/>
        <w:autoSpaceDE w:val="0"/>
        <w:autoSpaceDN w:val="0"/>
        <w:adjustRightInd w:val="0"/>
        <w:spacing w:after="240" w:line="480" w:lineRule="auto"/>
        <w:contextualSpacing/>
        <w:rPr>
          <w:rFonts w:ascii="Arial" w:hAnsi="Arial" w:cs="Arial"/>
          <w:sz w:val="24"/>
          <w:szCs w:val="24"/>
        </w:rPr>
      </w:pPr>
      <w:r>
        <w:rPr>
          <w:rFonts w:ascii="Arial" w:hAnsi="Arial" w:cs="Arial"/>
          <w:noProof/>
          <w:sz w:val="24"/>
          <w:szCs w:val="24"/>
          <w:lang w:eastAsia="en-US"/>
        </w:rPr>
        <w:lastRenderedPageBreak/>
        <mc:AlternateContent>
          <mc:Choice Requires="wps">
            <w:drawing>
              <wp:anchor distT="0" distB="0" distL="114300" distR="114300" simplePos="0" relativeHeight="251658240" behindDoc="0" locked="0" layoutInCell="1" allowOverlap="1" wp14:anchorId="781B8563" wp14:editId="52D92CF0">
                <wp:simplePos x="0" y="0"/>
                <wp:positionH relativeFrom="column">
                  <wp:posOffset>3609975</wp:posOffset>
                </wp:positionH>
                <wp:positionV relativeFrom="paragraph">
                  <wp:posOffset>335915</wp:posOffset>
                </wp:positionV>
                <wp:extent cx="2590800" cy="571500"/>
                <wp:effectExtent l="19050" t="19050" r="38100" b="5715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571500"/>
                        </a:xfrm>
                        <a:prstGeom prst="rect">
                          <a:avLst/>
                        </a:prstGeom>
                        <a:solidFill>
                          <a:schemeClr val="tx2">
                            <a:lumMod val="60000"/>
                            <a:lumOff val="40000"/>
                          </a:schemeClr>
                        </a:solidFill>
                        <a:ln w="381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978D8" w:rsidRPr="00A738D8" w:rsidRDefault="005978D8" w:rsidP="00A738D8">
                            <w:pPr>
                              <w:jc w:val="center"/>
                              <w:rPr>
                                <w:rFonts w:ascii="Lucida Calligraphy" w:hAnsi="Lucida Calligraphy"/>
                              </w:rPr>
                            </w:pPr>
                            <w:r w:rsidRPr="00A738D8">
                              <w:rPr>
                                <w:rFonts w:ascii="Lucida Calligraphy" w:hAnsi="Lucida Calligraphy"/>
                              </w:rPr>
                              <w:t>Enable System Item Lookup for GameStop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4.25pt;margin-top:26.45pt;width:204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" fillcolor="#548dd4 [1951]" strokecolor="black [3213]" strokeweight="3pt">
                <v:shadow on="t" color="#243f60 [1604]" opacity=".5" offset="1pt"/>
                <v:textbox>
                  <w:txbxContent>
                    <w:p w:rsidR="005978D8" w:rsidRPr="00A738D8" w:rsidRDefault="005978D8" w:rsidP="00A738D8">
                      <w:pPr>
                        <w:jc w:val="center"/>
                        <w:rPr>
                          <w:rFonts w:ascii="Lucida Calligraphy" w:hAnsi="Lucida Calligraphy"/>
                        </w:rPr>
                      </w:pPr>
                      <w:r w:rsidRPr="00A738D8">
                        <w:rPr>
                          <w:rFonts w:ascii="Lucida Calligraphy" w:hAnsi="Lucida Calligraphy"/>
                        </w:rPr>
                        <w:t>Enable System Item Lookup for GameStop</w:t>
                      </w:r>
                    </w:p>
                  </w:txbxContent>
                </v:textbox>
              </v:rect>
            </w:pict>
          </mc:Fallback>
        </mc:AlternateContent>
      </w:r>
    </w:p>
    <w:p w:rsidR="00091892" w:rsidRDefault="00361144" w:rsidP="00FD5948">
      <w:pPr>
        <w:widowControl w:val="0"/>
        <w:autoSpaceDE w:val="0"/>
        <w:autoSpaceDN w:val="0"/>
        <w:adjustRightInd w:val="0"/>
        <w:spacing w:after="240" w:line="480" w:lineRule="auto"/>
        <w:contextualSpacing/>
        <w:rPr>
          <w:rFonts w:ascii="Arial" w:hAnsi="Arial" w:cs="Arial"/>
          <w:sz w:val="24"/>
          <w:szCs w:val="24"/>
        </w:rPr>
      </w:pPr>
      <w:r>
        <w:rPr>
          <w:rFonts w:ascii="Arial" w:hAnsi="Arial" w:cs="Arial"/>
          <w:noProof/>
          <w:sz w:val="24"/>
          <w:szCs w:val="24"/>
          <w:lang w:eastAsia="en-US"/>
        </w:rPr>
        <mc:AlternateContent>
          <mc:Choice Requires="wps">
            <w:drawing>
              <wp:anchor distT="0" distB="0" distL="114300" distR="114300" simplePos="0" relativeHeight="251666432" behindDoc="0" locked="0" layoutInCell="1" allowOverlap="1" wp14:anchorId="799A82D4" wp14:editId="3799F1BB">
                <wp:simplePos x="0" y="0"/>
                <wp:positionH relativeFrom="column">
                  <wp:posOffset>1390650</wp:posOffset>
                </wp:positionH>
                <wp:positionV relativeFrom="paragraph">
                  <wp:posOffset>222885</wp:posOffset>
                </wp:positionV>
                <wp:extent cx="2124075" cy="923925"/>
                <wp:effectExtent l="0" t="57150" r="28575" b="28575"/>
                <wp:wrapNone/>
                <wp:docPr id="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4075" cy="923925"/>
                        </a:xfrm>
                        <a:prstGeom prst="curvedConnector3">
                          <a:avLst>
                            <a:gd name="adj1" fmla="val 49986"/>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2" o:spid="_x0000_s1026" type="#_x0000_t38" style="position:absolute;margin-left:109.5pt;margin-top:17.55pt;width:167.25pt;height:72.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" adj="10797">
                <v:stroke endarrow="block"/>
              </v:shape>
            </w:pict>
          </mc:Fallback>
        </mc:AlternateContent>
      </w:r>
    </w:p>
    <w:p w:rsidR="00A738D8" w:rsidRDefault="00361144" w:rsidP="00FD5948">
      <w:pPr>
        <w:widowControl w:val="0"/>
        <w:autoSpaceDE w:val="0"/>
        <w:autoSpaceDN w:val="0"/>
        <w:adjustRightInd w:val="0"/>
        <w:spacing w:after="240" w:line="480" w:lineRule="auto"/>
        <w:contextualSpacing/>
        <w:rPr>
          <w:rFonts w:ascii="Arial" w:hAnsi="Arial" w:cs="Arial"/>
          <w:sz w:val="24"/>
          <w:szCs w:val="24"/>
        </w:rPr>
      </w:pPr>
      <w:r>
        <w:rPr>
          <w:rFonts w:ascii="Arial" w:hAnsi="Arial" w:cs="Arial"/>
          <w:noProof/>
          <w:sz w:val="24"/>
          <w:szCs w:val="24"/>
          <w:lang w:eastAsia="en-US"/>
        </w:rPr>
        <mc:AlternateContent>
          <mc:Choice Requires="wps">
            <w:drawing>
              <wp:anchor distT="0" distB="0" distL="114300" distR="114300" simplePos="0" relativeHeight="251659264" behindDoc="0" locked="0" layoutInCell="1" allowOverlap="1" wp14:anchorId="2545D54C" wp14:editId="03149888">
                <wp:simplePos x="0" y="0"/>
                <wp:positionH relativeFrom="column">
                  <wp:posOffset>4979670</wp:posOffset>
                </wp:positionH>
                <wp:positionV relativeFrom="paragraph">
                  <wp:posOffset>224790</wp:posOffset>
                </wp:positionV>
                <wp:extent cx="635" cy="257175"/>
                <wp:effectExtent l="76200" t="0" r="75565" b="47625"/>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392.1pt;margin-top:17.7pt;width:.0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">
                <v:stroke endarrow="block"/>
              </v:shape>
            </w:pict>
          </mc:Fallback>
        </mc:AlternateContent>
      </w:r>
    </w:p>
    <w:p w:rsidR="00A738D8" w:rsidRDefault="00361144" w:rsidP="00FD5948">
      <w:pPr>
        <w:widowControl w:val="0"/>
        <w:autoSpaceDE w:val="0"/>
        <w:autoSpaceDN w:val="0"/>
        <w:adjustRightInd w:val="0"/>
        <w:spacing w:after="240" w:line="480" w:lineRule="auto"/>
        <w:contextualSpacing/>
        <w:rPr>
          <w:rFonts w:ascii="Arial" w:hAnsi="Arial" w:cs="Arial"/>
          <w:sz w:val="24"/>
          <w:szCs w:val="24"/>
        </w:rPr>
      </w:pPr>
      <w:r>
        <w:rPr>
          <w:rFonts w:ascii="Arial" w:hAnsi="Arial" w:cs="Arial"/>
          <w:noProof/>
          <w:sz w:val="24"/>
          <w:szCs w:val="24"/>
          <w:lang w:eastAsia="en-US"/>
        </w:rPr>
        <mc:AlternateContent>
          <mc:Choice Requires="wps">
            <w:drawing>
              <wp:anchor distT="0" distB="0" distL="114300" distR="114300" simplePos="0" relativeHeight="251661312" behindDoc="0" locked="0" layoutInCell="1" allowOverlap="1" wp14:anchorId="482C5DAA" wp14:editId="69122ECE">
                <wp:simplePos x="0" y="0"/>
                <wp:positionH relativeFrom="column">
                  <wp:posOffset>3609975</wp:posOffset>
                </wp:positionH>
                <wp:positionV relativeFrom="paragraph">
                  <wp:posOffset>135255</wp:posOffset>
                </wp:positionV>
                <wp:extent cx="2686050" cy="542925"/>
                <wp:effectExtent l="19050" t="19050" r="38100" b="666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0" cy="542925"/>
                        </a:xfrm>
                        <a:prstGeom prst="rect">
                          <a:avLst/>
                        </a:prstGeom>
                        <a:solidFill>
                          <a:schemeClr val="tx2">
                            <a:lumMod val="60000"/>
                            <a:lumOff val="40000"/>
                          </a:schemeClr>
                        </a:solidFill>
                        <a:ln w="381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978D8" w:rsidRPr="00A738D8" w:rsidRDefault="005978D8" w:rsidP="006C4733">
                            <w:pPr>
                              <w:jc w:val="center"/>
                              <w:rPr>
                                <w:rFonts w:ascii="Lucida Calligraphy" w:hAnsi="Lucida Calligraphy"/>
                              </w:rPr>
                            </w:pPr>
                            <w:r>
                              <w:rPr>
                                <w:rFonts w:ascii="Lucida Calligraphy" w:hAnsi="Lucida Calligraphy"/>
                              </w:rPr>
                              <w:t>Software Test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margin-left:284.25pt;margin-top:10.65pt;width:211.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" fillcolor="#548dd4 [1951]" strokecolor="black [3213]" strokeweight="3pt">
                <v:shadow on="t" color="#243f60 [1604]" opacity=".5" offset="1pt"/>
                <v:textbox>
                  <w:txbxContent>
                    <w:p w:rsidR="005978D8" w:rsidRPr="00A738D8" w:rsidRDefault="005978D8" w:rsidP="006C4733">
                      <w:pPr>
                        <w:jc w:val="center"/>
                        <w:rPr>
                          <w:rFonts w:ascii="Lucida Calligraphy" w:hAnsi="Lucida Calligraphy"/>
                        </w:rPr>
                      </w:pPr>
                      <w:r>
                        <w:rPr>
                          <w:rFonts w:ascii="Lucida Calligraphy" w:hAnsi="Lucida Calligraphy"/>
                        </w:rPr>
                        <w:t>Software Test Documentation</w:t>
                      </w:r>
                    </w:p>
                  </w:txbxContent>
                </v:textbox>
              </v:rect>
            </w:pict>
          </mc:Fallback>
        </mc:AlternateContent>
      </w:r>
    </w:p>
    <w:p w:rsidR="00A738D8" w:rsidRDefault="00361144" w:rsidP="00FD5948">
      <w:pPr>
        <w:widowControl w:val="0"/>
        <w:autoSpaceDE w:val="0"/>
        <w:autoSpaceDN w:val="0"/>
        <w:adjustRightInd w:val="0"/>
        <w:spacing w:after="240" w:line="480" w:lineRule="auto"/>
        <w:contextualSpacing/>
        <w:rPr>
          <w:rFonts w:ascii="Arial" w:hAnsi="Arial" w:cs="Arial"/>
          <w:sz w:val="24"/>
          <w:szCs w:val="24"/>
        </w:rPr>
      </w:pPr>
      <w:r>
        <w:rPr>
          <w:rFonts w:ascii="Arial" w:hAnsi="Arial" w:cs="Arial"/>
          <w:noProof/>
          <w:sz w:val="24"/>
          <w:szCs w:val="24"/>
          <w:lang w:eastAsia="en-US"/>
        </w:rPr>
        <mc:AlternateContent>
          <mc:Choice Requires="wps">
            <w:drawing>
              <wp:anchor distT="0" distB="0" distL="114300" distR="114300" simplePos="0" relativeHeight="251665408" behindDoc="0" locked="0" layoutInCell="1" allowOverlap="1" wp14:anchorId="086876AA" wp14:editId="2A9D076A">
                <wp:simplePos x="0" y="0"/>
                <wp:positionH relativeFrom="column">
                  <wp:posOffset>-76200</wp:posOffset>
                </wp:positionH>
                <wp:positionV relativeFrom="paragraph">
                  <wp:posOffset>220980</wp:posOffset>
                </wp:positionV>
                <wp:extent cx="2933700" cy="790575"/>
                <wp:effectExtent l="19050" t="19050" r="38100" b="66675"/>
                <wp:wrapNone/>
                <wp:docPr id="5"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0" cy="790575"/>
                        </a:xfrm>
                        <a:prstGeom prst="ellipse">
                          <a:avLst/>
                        </a:prstGeom>
                        <a:solidFill>
                          <a:schemeClr val="accent2">
                            <a:lumMod val="100000"/>
                            <a:lumOff val="0"/>
                          </a:schemeClr>
                        </a:solidFill>
                        <a:ln w="38100">
                          <a:solidFill>
                            <a:schemeClr val="tx1">
                              <a:lumMod val="100000"/>
                              <a:lumOff val="0"/>
                            </a:schemeClr>
                          </a:solidFill>
                          <a:round/>
                          <a:headEnd/>
                          <a:tailEnd/>
                        </a:ln>
                        <a:effectLst>
                          <a:outerShdw dist="28398" dir="3806097" algn="ctr" rotWithShape="0">
                            <a:schemeClr val="accent2">
                              <a:lumMod val="50000"/>
                              <a:lumOff val="0"/>
                              <a:alpha val="50000"/>
                            </a:schemeClr>
                          </a:outerShdw>
                        </a:effectLst>
                      </wps:spPr>
                      <wps:txbx>
                        <w:txbxContent>
                          <w:p w:rsidR="005978D8" w:rsidRPr="006C4733" w:rsidRDefault="005978D8" w:rsidP="006C4733">
                            <w:pPr>
                              <w:jc w:val="center"/>
                              <w:rPr>
                                <w:rFonts w:ascii="Lucida Calligraphy" w:hAnsi="Lucida Calligraphy"/>
                              </w:rPr>
                            </w:pPr>
                            <w:r w:rsidRPr="006C4733">
                              <w:rPr>
                                <w:rFonts w:ascii="Lucida Calligraphy" w:hAnsi="Lucida Calligraphy"/>
                              </w:rPr>
                              <w:t>Software Project Management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8" style="position:absolute;margin-left:-6pt;margin-top:17.4pt;width:231pt;height:6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" fillcolor="#c0504d [3205]" strokecolor="black [3213]" strokeweight="3pt">
                <v:shadow on="t" color="#622423 [1605]" opacity=".5" offset="1pt"/>
                <v:textbox>
                  <w:txbxContent>
                    <w:p w:rsidR="005978D8" w:rsidRPr="006C4733" w:rsidRDefault="005978D8" w:rsidP="006C4733">
                      <w:pPr>
                        <w:jc w:val="center"/>
                        <w:rPr>
                          <w:rFonts w:ascii="Lucida Calligraphy" w:hAnsi="Lucida Calligraphy"/>
                        </w:rPr>
                      </w:pPr>
                      <w:r w:rsidRPr="006C4733">
                        <w:rPr>
                          <w:rFonts w:ascii="Lucida Calligraphy" w:hAnsi="Lucida Calligraphy"/>
                        </w:rPr>
                        <w:t>Software Project Management Plan</w:t>
                      </w:r>
                    </w:p>
                  </w:txbxContent>
                </v:textbox>
              </v:oval>
            </w:pict>
          </mc:Fallback>
        </mc:AlternateContent>
      </w:r>
    </w:p>
    <w:p w:rsidR="00A738D8" w:rsidRDefault="00361144" w:rsidP="00FD5948">
      <w:pPr>
        <w:widowControl w:val="0"/>
        <w:autoSpaceDE w:val="0"/>
        <w:autoSpaceDN w:val="0"/>
        <w:adjustRightInd w:val="0"/>
        <w:spacing w:after="240" w:line="480" w:lineRule="auto"/>
        <w:contextualSpacing/>
        <w:rPr>
          <w:rFonts w:ascii="Arial" w:hAnsi="Arial" w:cs="Arial"/>
          <w:sz w:val="24"/>
          <w:szCs w:val="24"/>
        </w:rPr>
      </w:pPr>
      <w:r>
        <w:rPr>
          <w:rFonts w:ascii="Arial" w:hAnsi="Arial" w:cs="Arial"/>
          <w:noProof/>
          <w:sz w:val="24"/>
          <w:szCs w:val="24"/>
          <w:lang w:eastAsia="en-US"/>
        </w:rPr>
        <mc:AlternateContent>
          <mc:Choice Requires="wps">
            <w:drawing>
              <wp:anchor distT="0" distB="0" distL="114300" distR="114300" simplePos="0" relativeHeight="251664384" behindDoc="0" locked="0" layoutInCell="1" allowOverlap="1" wp14:anchorId="05A65A57" wp14:editId="59E4602B">
                <wp:simplePos x="0" y="0"/>
                <wp:positionH relativeFrom="column">
                  <wp:posOffset>4984115</wp:posOffset>
                </wp:positionH>
                <wp:positionV relativeFrom="paragraph">
                  <wp:posOffset>22860</wp:posOffset>
                </wp:positionV>
                <wp:extent cx="635" cy="333375"/>
                <wp:effectExtent l="76200" t="0" r="75565" b="47625"/>
                <wp:wrapNone/>
                <wp:docPr id="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392.45pt;margin-top:1.8pt;width:.05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">
                <v:stroke endarrow="block"/>
              </v:shape>
            </w:pict>
          </mc:Fallback>
        </mc:AlternateContent>
      </w:r>
    </w:p>
    <w:p w:rsidR="00A738D8" w:rsidRDefault="00361144" w:rsidP="00FD5948">
      <w:pPr>
        <w:widowControl w:val="0"/>
        <w:autoSpaceDE w:val="0"/>
        <w:autoSpaceDN w:val="0"/>
        <w:adjustRightInd w:val="0"/>
        <w:spacing w:after="240" w:line="480" w:lineRule="auto"/>
        <w:contextualSpacing/>
        <w:rPr>
          <w:rFonts w:ascii="Arial" w:hAnsi="Arial" w:cs="Arial"/>
          <w:sz w:val="24"/>
          <w:szCs w:val="24"/>
        </w:rPr>
      </w:pPr>
      <w:r>
        <w:rPr>
          <w:rFonts w:ascii="Arial" w:hAnsi="Arial" w:cs="Arial"/>
          <w:noProof/>
          <w:sz w:val="24"/>
          <w:szCs w:val="24"/>
          <w:lang w:eastAsia="en-US"/>
        </w:rPr>
        <mc:AlternateContent>
          <mc:Choice Requires="wps">
            <w:drawing>
              <wp:anchor distT="0" distB="0" distL="114300" distR="114300" simplePos="0" relativeHeight="251662336" behindDoc="0" locked="0" layoutInCell="1" allowOverlap="1" wp14:anchorId="294A440A" wp14:editId="2120F51F">
                <wp:simplePos x="0" y="0"/>
                <wp:positionH relativeFrom="column">
                  <wp:posOffset>3667125</wp:posOffset>
                </wp:positionH>
                <wp:positionV relativeFrom="paragraph">
                  <wp:posOffset>9525</wp:posOffset>
                </wp:positionV>
                <wp:extent cx="2686050" cy="542925"/>
                <wp:effectExtent l="19050" t="19050" r="38100" b="6667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0" cy="542925"/>
                        </a:xfrm>
                        <a:prstGeom prst="rect">
                          <a:avLst/>
                        </a:prstGeom>
                        <a:solidFill>
                          <a:schemeClr val="tx2">
                            <a:lumMod val="60000"/>
                            <a:lumOff val="40000"/>
                          </a:schemeClr>
                        </a:solidFill>
                        <a:ln w="381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978D8" w:rsidRPr="00A738D8" w:rsidRDefault="005978D8" w:rsidP="006C4733">
                            <w:pPr>
                              <w:jc w:val="center"/>
                              <w:rPr>
                                <w:rFonts w:ascii="Lucida Calligraphy" w:hAnsi="Lucida Calligraphy"/>
                              </w:rPr>
                            </w:pPr>
                            <w:r>
                              <w:rPr>
                                <w:rFonts w:ascii="Lucida Calligraphy" w:hAnsi="Lucida Calligraphy"/>
                              </w:rPr>
                              <w:t>Software Design 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9" style="position:absolute;margin-left:288.75pt;margin-top:.75pt;width:211.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" fillcolor="#548dd4 [1951]" strokecolor="black [3213]" strokeweight="3pt">
                <v:shadow on="t" color="#243f60 [1604]" opacity=".5" offset="1pt"/>
                <v:textbox>
                  <w:txbxContent>
                    <w:p w:rsidR="005978D8" w:rsidRPr="00A738D8" w:rsidRDefault="005978D8" w:rsidP="006C4733">
                      <w:pPr>
                        <w:jc w:val="center"/>
                        <w:rPr>
                          <w:rFonts w:ascii="Lucida Calligraphy" w:hAnsi="Lucida Calligraphy"/>
                        </w:rPr>
                      </w:pPr>
                      <w:r>
                        <w:rPr>
                          <w:rFonts w:ascii="Lucida Calligraphy" w:hAnsi="Lucida Calligraphy"/>
                        </w:rPr>
                        <w:t>Software Design Description</w:t>
                      </w:r>
                    </w:p>
                  </w:txbxContent>
                </v:textbox>
              </v:rect>
            </w:pict>
          </mc:Fallback>
        </mc:AlternateContent>
      </w:r>
    </w:p>
    <w:p w:rsidR="00A738D8" w:rsidRDefault="00361144" w:rsidP="00FD5948">
      <w:pPr>
        <w:widowControl w:val="0"/>
        <w:autoSpaceDE w:val="0"/>
        <w:autoSpaceDN w:val="0"/>
        <w:adjustRightInd w:val="0"/>
        <w:spacing w:after="240" w:line="480" w:lineRule="auto"/>
        <w:contextualSpacing/>
        <w:rPr>
          <w:rFonts w:ascii="Arial" w:hAnsi="Arial" w:cs="Arial"/>
          <w:sz w:val="24"/>
          <w:szCs w:val="24"/>
        </w:rPr>
      </w:pPr>
      <w:r>
        <w:rPr>
          <w:rFonts w:ascii="Arial" w:hAnsi="Arial" w:cs="Arial"/>
          <w:noProof/>
          <w:sz w:val="24"/>
          <w:szCs w:val="24"/>
          <w:lang w:eastAsia="en-US"/>
        </w:rPr>
        <mc:AlternateContent>
          <mc:Choice Requires="wps">
            <w:drawing>
              <wp:anchor distT="0" distB="0" distL="114300" distR="114300" simplePos="0" relativeHeight="251667456" behindDoc="0" locked="0" layoutInCell="1" allowOverlap="1" wp14:anchorId="5959DF04" wp14:editId="67CD8E31">
                <wp:simplePos x="0" y="0"/>
                <wp:positionH relativeFrom="column">
                  <wp:posOffset>1543050</wp:posOffset>
                </wp:positionH>
                <wp:positionV relativeFrom="paragraph">
                  <wp:posOffset>110490</wp:posOffset>
                </wp:positionV>
                <wp:extent cx="1971675" cy="704850"/>
                <wp:effectExtent l="0" t="76200" r="9525" b="19050"/>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971675" cy="704850"/>
                        </a:xfrm>
                        <a:prstGeom prst="curvedConnector3">
                          <a:avLst>
                            <a:gd name="adj1" fmla="val 49986"/>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8" style="position:absolute;margin-left:121.5pt;margin-top:8.7pt;width:155.25pt;height:55.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" adj="10797">
                <v:stroke endarrow="block"/>
              </v:shape>
            </w:pict>
          </mc:Fallback>
        </mc:AlternateContent>
      </w:r>
      <w:r>
        <w:rPr>
          <w:rFonts w:ascii="Arial" w:hAnsi="Arial" w:cs="Arial"/>
          <w:noProof/>
          <w:sz w:val="24"/>
          <w:szCs w:val="24"/>
          <w:lang w:eastAsia="en-US"/>
        </w:rPr>
        <mc:AlternateContent>
          <mc:Choice Requires="wps">
            <w:drawing>
              <wp:anchor distT="0" distB="0" distL="114300" distR="114300" simplePos="0" relativeHeight="251663360" behindDoc="0" locked="0" layoutInCell="1" allowOverlap="1" wp14:anchorId="4BAC846D" wp14:editId="34612443">
                <wp:simplePos x="0" y="0"/>
                <wp:positionH relativeFrom="column">
                  <wp:posOffset>4983480</wp:posOffset>
                </wp:positionH>
                <wp:positionV relativeFrom="paragraph">
                  <wp:posOffset>253365</wp:posOffset>
                </wp:positionV>
                <wp:extent cx="635" cy="257175"/>
                <wp:effectExtent l="76200" t="0" r="75565" b="47625"/>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392.4pt;margin-top:19.95pt;width:.0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">
                <v:stroke endarrow="block"/>
              </v:shape>
            </w:pict>
          </mc:Fallback>
        </mc:AlternateContent>
      </w:r>
    </w:p>
    <w:p w:rsidR="00A738D8" w:rsidRDefault="00361144" w:rsidP="00FD5948">
      <w:pPr>
        <w:widowControl w:val="0"/>
        <w:autoSpaceDE w:val="0"/>
        <w:autoSpaceDN w:val="0"/>
        <w:adjustRightInd w:val="0"/>
        <w:spacing w:after="240" w:line="480" w:lineRule="auto"/>
        <w:contextualSpacing/>
        <w:rPr>
          <w:rFonts w:ascii="Arial" w:hAnsi="Arial" w:cs="Arial"/>
          <w:sz w:val="24"/>
          <w:szCs w:val="24"/>
        </w:rPr>
      </w:pPr>
      <w:r>
        <w:rPr>
          <w:rFonts w:ascii="Arial" w:hAnsi="Arial" w:cs="Arial"/>
          <w:noProof/>
          <w:sz w:val="24"/>
          <w:szCs w:val="24"/>
          <w:lang w:eastAsia="en-US"/>
        </w:rPr>
        <mc:AlternateContent>
          <mc:Choice Requires="wps">
            <w:drawing>
              <wp:anchor distT="0" distB="0" distL="114300" distR="114300" simplePos="0" relativeHeight="251660288" behindDoc="0" locked="0" layoutInCell="1" allowOverlap="1" wp14:anchorId="0DB8EFF1" wp14:editId="0AD99C9D">
                <wp:simplePos x="0" y="0"/>
                <wp:positionH relativeFrom="column">
                  <wp:posOffset>3667125</wp:posOffset>
                </wp:positionH>
                <wp:positionV relativeFrom="paragraph">
                  <wp:posOffset>163830</wp:posOffset>
                </wp:positionV>
                <wp:extent cx="2686050" cy="542925"/>
                <wp:effectExtent l="19050" t="19050" r="38100" b="6667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0" cy="542925"/>
                        </a:xfrm>
                        <a:prstGeom prst="rect">
                          <a:avLst/>
                        </a:prstGeom>
                        <a:solidFill>
                          <a:schemeClr val="tx2">
                            <a:lumMod val="60000"/>
                            <a:lumOff val="40000"/>
                          </a:schemeClr>
                        </a:solidFill>
                        <a:ln w="381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978D8" w:rsidRPr="00A738D8" w:rsidRDefault="005978D8" w:rsidP="00A738D8">
                            <w:pPr>
                              <w:jc w:val="center"/>
                              <w:rPr>
                                <w:rFonts w:ascii="Lucida Calligraphy" w:hAnsi="Lucida Calligraphy"/>
                              </w:rPr>
                            </w:pPr>
                            <w:r>
                              <w:rPr>
                                <w:rFonts w:ascii="Lucida Calligraphy" w:hAnsi="Lucida Calligraphy"/>
                              </w:rPr>
                              <w:t>Software Requirements Specifications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288.75pt;margin-top:12.9pt;width:211.5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" fillcolor="#548dd4 [1951]" strokecolor="black [3213]" strokeweight="3pt">
                <v:shadow on="t" color="#243f60 [1604]" opacity=".5" offset="1pt"/>
                <v:textbox>
                  <w:txbxContent>
                    <w:p w:rsidR="005978D8" w:rsidRPr="00A738D8" w:rsidRDefault="005978D8" w:rsidP="00A738D8">
                      <w:pPr>
                        <w:jc w:val="center"/>
                        <w:rPr>
                          <w:rFonts w:ascii="Lucida Calligraphy" w:hAnsi="Lucida Calligraphy"/>
                        </w:rPr>
                      </w:pPr>
                      <w:r>
                        <w:rPr>
                          <w:rFonts w:ascii="Lucida Calligraphy" w:hAnsi="Lucida Calligraphy"/>
                        </w:rPr>
                        <w:t>Software Requirements Specifications</w:t>
                      </w:r>
                    </w:p>
                  </w:txbxContent>
                </v:textbox>
              </v:rect>
            </w:pict>
          </mc:Fallback>
        </mc:AlternateContent>
      </w:r>
    </w:p>
    <w:p w:rsidR="00A738D8" w:rsidRDefault="00A738D8" w:rsidP="00FD5948">
      <w:pPr>
        <w:widowControl w:val="0"/>
        <w:autoSpaceDE w:val="0"/>
        <w:autoSpaceDN w:val="0"/>
        <w:adjustRightInd w:val="0"/>
        <w:spacing w:after="240" w:line="480" w:lineRule="auto"/>
        <w:contextualSpacing/>
        <w:rPr>
          <w:rFonts w:ascii="Arial" w:hAnsi="Arial" w:cs="Arial"/>
          <w:sz w:val="24"/>
          <w:szCs w:val="24"/>
        </w:rPr>
      </w:pPr>
    </w:p>
    <w:p w:rsidR="00A738D8" w:rsidRDefault="00A738D8" w:rsidP="00FD5948">
      <w:pPr>
        <w:widowControl w:val="0"/>
        <w:autoSpaceDE w:val="0"/>
        <w:autoSpaceDN w:val="0"/>
        <w:adjustRightInd w:val="0"/>
        <w:spacing w:after="240" w:line="480" w:lineRule="auto"/>
        <w:contextualSpacing/>
        <w:rPr>
          <w:rFonts w:ascii="Arial" w:hAnsi="Arial" w:cs="Arial"/>
          <w:sz w:val="24"/>
          <w:szCs w:val="24"/>
        </w:rPr>
      </w:pPr>
    </w:p>
    <w:p w:rsidR="001376B4" w:rsidRDefault="002020A5" w:rsidP="001376B4">
      <w:pPr>
        <w:widowControl w:val="0"/>
        <w:autoSpaceDE w:val="0"/>
        <w:autoSpaceDN w:val="0"/>
        <w:adjustRightInd w:val="0"/>
        <w:spacing w:after="240" w:line="480" w:lineRule="auto"/>
        <w:contextualSpacing/>
        <w:jc w:val="center"/>
        <w:rPr>
          <w:rFonts w:ascii="Lucida Calligraphy" w:hAnsi="Lucida Calligraphy" w:cs="Arial"/>
          <w:sz w:val="24"/>
          <w:szCs w:val="24"/>
        </w:rPr>
      </w:pPr>
      <w:r>
        <w:rPr>
          <w:rFonts w:ascii="Lucida Calligraphy" w:hAnsi="Lucida Calligraphy" w:cs="Arial"/>
          <w:sz w:val="24"/>
          <w:szCs w:val="24"/>
        </w:rPr>
        <w:t xml:space="preserve">SPMP </w:t>
      </w:r>
      <w:r w:rsidR="006C4733" w:rsidRPr="00110E8B">
        <w:rPr>
          <w:rFonts w:ascii="Lucida Calligraphy" w:hAnsi="Lucida Calligraphy" w:cs="Arial"/>
          <w:sz w:val="24"/>
          <w:szCs w:val="24"/>
        </w:rPr>
        <w:t>Figure 1</w:t>
      </w:r>
    </w:p>
    <w:p w:rsidR="005978D8" w:rsidRDefault="005978D8" w:rsidP="00FD5948">
      <w:pPr>
        <w:widowControl w:val="0"/>
        <w:autoSpaceDE w:val="0"/>
        <w:autoSpaceDN w:val="0"/>
        <w:adjustRightInd w:val="0"/>
        <w:spacing w:after="240" w:line="480" w:lineRule="auto"/>
        <w:contextualSpacing/>
        <w:rPr>
          <w:rFonts w:ascii="Lucida Calligraphy" w:hAnsi="Lucida Calligraphy" w:cs="Times-Roman"/>
          <w:sz w:val="28"/>
          <w:szCs w:val="28"/>
        </w:rPr>
      </w:pPr>
      <w:r w:rsidRPr="00781DEC">
        <w:rPr>
          <w:rFonts w:ascii="Lucida Calligraphy" w:hAnsi="Lucida Calligraphy" w:cs="Times-Roman"/>
          <w:sz w:val="28"/>
          <w:szCs w:val="28"/>
        </w:rPr>
        <w:t>5.3 Resource Requirements</w:t>
      </w:r>
    </w:p>
    <w:p w:rsidR="00E831C4" w:rsidRDefault="006C4733" w:rsidP="00FD5948">
      <w:pPr>
        <w:widowControl w:val="0"/>
        <w:autoSpaceDE w:val="0"/>
        <w:autoSpaceDN w:val="0"/>
        <w:adjustRightInd w:val="0"/>
        <w:spacing w:after="240" w:line="480" w:lineRule="auto"/>
        <w:contextualSpacing/>
        <w:rPr>
          <w:rFonts w:ascii="Arial" w:hAnsi="Arial" w:cs="Arial"/>
          <w:sz w:val="24"/>
          <w:szCs w:val="24"/>
        </w:rPr>
      </w:pPr>
      <w:r>
        <w:rPr>
          <w:rFonts w:ascii="Arial" w:hAnsi="Arial" w:cs="Arial"/>
          <w:sz w:val="24"/>
          <w:szCs w:val="24"/>
        </w:rPr>
        <w:tab/>
        <w:t>The resources used during this project</w:t>
      </w:r>
      <w:r w:rsidR="00361144">
        <w:rPr>
          <w:rFonts w:ascii="Arial" w:hAnsi="Arial" w:cs="Arial"/>
          <w:sz w:val="24"/>
          <w:szCs w:val="24"/>
        </w:rPr>
        <w:t xml:space="preserve"> are detailed in Table 3:</w:t>
      </w:r>
    </w:p>
    <w:p w:rsidR="00361144" w:rsidRDefault="00361144" w:rsidP="00FD5948">
      <w:pPr>
        <w:widowControl w:val="0"/>
        <w:autoSpaceDE w:val="0"/>
        <w:autoSpaceDN w:val="0"/>
        <w:adjustRightInd w:val="0"/>
        <w:spacing w:after="240" w:line="480" w:lineRule="auto"/>
        <w:contextualSpacing/>
        <w:rPr>
          <w:rFonts w:ascii="Arial" w:hAnsi="Arial" w:cs="Arial"/>
          <w:sz w:val="24"/>
          <w:szCs w:val="24"/>
        </w:rPr>
      </w:pPr>
    </w:p>
    <w:tbl>
      <w:tblPr>
        <w:tblStyle w:val="LightList-Accent11"/>
        <w:tblW w:w="0" w:type="auto"/>
        <w:jc w:val="center"/>
        <w:tblLook w:val="04A0" w:firstRow="1" w:lastRow="0" w:firstColumn="1" w:lastColumn="0" w:noHBand="0" w:noVBand="1"/>
      </w:tblPr>
      <w:tblGrid>
        <w:gridCol w:w="4788"/>
      </w:tblGrid>
      <w:tr w:rsidR="00E831C4" w:rsidTr="00E831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E831C4" w:rsidRDefault="00E831C4" w:rsidP="00FD5948">
            <w:pPr>
              <w:widowControl w:val="0"/>
              <w:autoSpaceDE w:val="0"/>
              <w:autoSpaceDN w:val="0"/>
              <w:adjustRightInd w:val="0"/>
              <w:spacing w:after="240" w:line="480" w:lineRule="auto"/>
              <w:contextualSpacing/>
              <w:jc w:val="center"/>
              <w:rPr>
                <w:rFonts w:ascii="Arial" w:hAnsi="Arial" w:cs="Arial"/>
                <w:sz w:val="24"/>
                <w:szCs w:val="24"/>
              </w:rPr>
            </w:pPr>
            <w:r>
              <w:rPr>
                <w:rFonts w:ascii="Arial" w:hAnsi="Arial" w:cs="Arial"/>
                <w:sz w:val="24"/>
                <w:szCs w:val="24"/>
              </w:rPr>
              <w:t>Resource</w:t>
            </w:r>
          </w:p>
        </w:tc>
      </w:tr>
      <w:tr w:rsidR="00E831C4" w:rsidTr="00E831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E831C4" w:rsidRDefault="00E831C4" w:rsidP="00FD5948">
            <w:pPr>
              <w:widowControl w:val="0"/>
              <w:autoSpaceDE w:val="0"/>
              <w:autoSpaceDN w:val="0"/>
              <w:adjustRightInd w:val="0"/>
              <w:spacing w:after="240" w:line="480" w:lineRule="auto"/>
              <w:contextualSpacing/>
              <w:jc w:val="center"/>
              <w:rPr>
                <w:rFonts w:ascii="Arial" w:hAnsi="Arial" w:cs="Arial"/>
                <w:sz w:val="24"/>
                <w:szCs w:val="24"/>
              </w:rPr>
            </w:pPr>
            <w:r>
              <w:rPr>
                <w:rFonts w:ascii="Arial" w:hAnsi="Arial" w:cs="Arial"/>
                <w:sz w:val="24"/>
                <w:szCs w:val="24"/>
              </w:rPr>
              <w:t>Personal Laptops</w:t>
            </w:r>
          </w:p>
        </w:tc>
      </w:tr>
      <w:tr w:rsidR="00E831C4" w:rsidTr="00E831C4">
        <w:trPr>
          <w:jc w:val="center"/>
        </w:trPr>
        <w:tc>
          <w:tcPr>
            <w:cnfStyle w:val="001000000000" w:firstRow="0" w:lastRow="0" w:firstColumn="1" w:lastColumn="0" w:oddVBand="0" w:evenVBand="0" w:oddHBand="0" w:evenHBand="0" w:firstRowFirstColumn="0" w:firstRowLastColumn="0" w:lastRowFirstColumn="0" w:lastRowLastColumn="0"/>
            <w:tcW w:w="4788" w:type="dxa"/>
          </w:tcPr>
          <w:p w:rsidR="00E831C4" w:rsidRDefault="00E831C4" w:rsidP="00FD5948">
            <w:pPr>
              <w:widowControl w:val="0"/>
              <w:autoSpaceDE w:val="0"/>
              <w:autoSpaceDN w:val="0"/>
              <w:adjustRightInd w:val="0"/>
              <w:spacing w:after="240" w:line="480" w:lineRule="auto"/>
              <w:contextualSpacing/>
              <w:jc w:val="center"/>
              <w:rPr>
                <w:rFonts w:ascii="Arial" w:hAnsi="Arial" w:cs="Arial"/>
                <w:sz w:val="24"/>
                <w:szCs w:val="24"/>
              </w:rPr>
            </w:pPr>
            <w:r>
              <w:rPr>
                <w:rFonts w:ascii="Arial" w:hAnsi="Arial" w:cs="Arial"/>
                <w:sz w:val="24"/>
                <w:szCs w:val="24"/>
              </w:rPr>
              <w:t>IEEE Standards</w:t>
            </w:r>
          </w:p>
        </w:tc>
      </w:tr>
      <w:tr w:rsidR="00E831C4" w:rsidTr="00E831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E831C4" w:rsidRDefault="00E831C4" w:rsidP="00FD5948">
            <w:pPr>
              <w:widowControl w:val="0"/>
              <w:autoSpaceDE w:val="0"/>
              <w:autoSpaceDN w:val="0"/>
              <w:adjustRightInd w:val="0"/>
              <w:spacing w:after="240" w:line="480" w:lineRule="auto"/>
              <w:contextualSpacing/>
              <w:jc w:val="center"/>
              <w:rPr>
                <w:rFonts w:ascii="Arial" w:hAnsi="Arial" w:cs="Arial"/>
                <w:sz w:val="24"/>
                <w:szCs w:val="24"/>
              </w:rPr>
            </w:pPr>
            <w:r>
              <w:rPr>
                <w:rFonts w:ascii="Arial" w:hAnsi="Arial" w:cs="Arial"/>
                <w:sz w:val="24"/>
                <w:szCs w:val="24"/>
              </w:rPr>
              <w:t>Visual Studios (C# and C++)</w:t>
            </w:r>
          </w:p>
        </w:tc>
      </w:tr>
      <w:tr w:rsidR="00E831C4" w:rsidTr="00E831C4">
        <w:trPr>
          <w:jc w:val="center"/>
        </w:trPr>
        <w:tc>
          <w:tcPr>
            <w:cnfStyle w:val="001000000000" w:firstRow="0" w:lastRow="0" w:firstColumn="1" w:lastColumn="0" w:oddVBand="0" w:evenVBand="0" w:oddHBand="0" w:evenHBand="0" w:firstRowFirstColumn="0" w:firstRowLastColumn="0" w:lastRowFirstColumn="0" w:lastRowLastColumn="0"/>
            <w:tcW w:w="4788" w:type="dxa"/>
          </w:tcPr>
          <w:p w:rsidR="00E831C4" w:rsidRDefault="00E831C4" w:rsidP="00FD5948">
            <w:pPr>
              <w:widowControl w:val="0"/>
              <w:autoSpaceDE w:val="0"/>
              <w:autoSpaceDN w:val="0"/>
              <w:adjustRightInd w:val="0"/>
              <w:spacing w:after="240" w:line="480" w:lineRule="auto"/>
              <w:contextualSpacing/>
              <w:jc w:val="center"/>
              <w:rPr>
                <w:rFonts w:ascii="Arial" w:hAnsi="Arial" w:cs="Arial"/>
                <w:sz w:val="24"/>
                <w:szCs w:val="24"/>
              </w:rPr>
            </w:pPr>
            <w:r>
              <w:rPr>
                <w:rFonts w:ascii="Arial" w:hAnsi="Arial" w:cs="Arial"/>
                <w:sz w:val="24"/>
                <w:szCs w:val="24"/>
              </w:rPr>
              <w:t>Microsoft Office (Word)</w:t>
            </w:r>
          </w:p>
        </w:tc>
      </w:tr>
      <w:tr w:rsidR="00E831C4" w:rsidTr="00E831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E831C4" w:rsidRDefault="00E831C4" w:rsidP="00FD5948">
            <w:pPr>
              <w:widowControl w:val="0"/>
              <w:autoSpaceDE w:val="0"/>
              <w:autoSpaceDN w:val="0"/>
              <w:adjustRightInd w:val="0"/>
              <w:spacing w:after="240" w:line="480" w:lineRule="auto"/>
              <w:contextualSpacing/>
              <w:jc w:val="center"/>
              <w:rPr>
                <w:rFonts w:ascii="Arial" w:hAnsi="Arial" w:cs="Arial"/>
                <w:sz w:val="24"/>
                <w:szCs w:val="24"/>
              </w:rPr>
            </w:pPr>
            <w:r>
              <w:rPr>
                <w:rFonts w:ascii="Arial" w:hAnsi="Arial" w:cs="Arial"/>
                <w:sz w:val="24"/>
                <w:szCs w:val="24"/>
              </w:rPr>
              <w:t>Visio</w:t>
            </w:r>
          </w:p>
        </w:tc>
      </w:tr>
      <w:tr w:rsidR="00E831C4" w:rsidTr="00E831C4">
        <w:trPr>
          <w:jc w:val="center"/>
        </w:trPr>
        <w:tc>
          <w:tcPr>
            <w:cnfStyle w:val="001000000000" w:firstRow="0" w:lastRow="0" w:firstColumn="1" w:lastColumn="0" w:oddVBand="0" w:evenVBand="0" w:oddHBand="0" w:evenHBand="0" w:firstRowFirstColumn="0" w:firstRowLastColumn="0" w:lastRowFirstColumn="0" w:lastRowLastColumn="0"/>
            <w:tcW w:w="4788" w:type="dxa"/>
          </w:tcPr>
          <w:p w:rsidR="00E831C4" w:rsidRDefault="00E831C4" w:rsidP="00FD5948">
            <w:pPr>
              <w:widowControl w:val="0"/>
              <w:autoSpaceDE w:val="0"/>
              <w:autoSpaceDN w:val="0"/>
              <w:adjustRightInd w:val="0"/>
              <w:spacing w:after="240" w:line="480" w:lineRule="auto"/>
              <w:contextualSpacing/>
              <w:jc w:val="center"/>
              <w:rPr>
                <w:rFonts w:ascii="Arial" w:hAnsi="Arial" w:cs="Arial"/>
                <w:sz w:val="24"/>
                <w:szCs w:val="24"/>
              </w:rPr>
            </w:pPr>
            <w:r>
              <w:rPr>
                <w:rFonts w:ascii="Arial" w:hAnsi="Arial" w:cs="Arial"/>
                <w:sz w:val="24"/>
                <w:szCs w:val="24"/>
              </w:rPr>
              <w:t>Pen</w:t>
            </w:r>
          </w:p>
        </w:tc>
      </w:tr>
      <w:tr w:rsidR="00E831C4" w:rsidTr="00E831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3F2272" w:rsidRDefault="00E831C4" w:rsidP="00FD5948">
            <w:pPr>
              <w:widowControl w:val="0"/>
              <w:autoSpaceDE w:val="0"/>
              <w:autoSpaceDN w:val="0"/>
              <w:adjustRightInd w:val="0"/>
              <w:spacing w:after="240" w:line="480" w:lineRule="auto"/>
              <w:contextualSpacing/>
              <w:jc w:val="center"/>
              <w:rPr>
                <w:rFonts w:ascii="Arial" w:hAnsi="Arial" w:cs="Arial"/>
                <w:sz w:val="24"/>
                <w:szCs w:val="24"/>
              </w:rPr>
            </w:pPr>
            <w:r>
              <w:rPr>
                <w:rFonts w:ascii="Arial" w:hAnsi="Arial" w:cs="Arial"/>
                <w:sz w:val="24"/>
                <w:szCs w:val="24"/>
              </w:rPr>
              <w:lastRenderedPageBreak/>
              <w:t>Logbook</w:t>
            </w:r>
          </w:p>
        </w:tc>
      </w:tr>
      <w:tr w:rsidR="003F2272" w:rsidTr="00E831C4">
        <w:trPr>
          <w:jc w:val="center"/>
        </w:trPr>
        <w:tc>
          <w:tcPr>
            <w:cnfStyle w:val="001000000000" w:firstRow="0" w:lastRow="0" w:firstColumn="1" w:lastColumn="0" w:oddVBand="0" w:evenVBand="0" w:oddHBand="0" w:evenHBand="0" w:firstRowFirstColumn="0" w:firstRowLastColumn="0" w:lastRowFirstColumn="0" w:lastRowLastColumn="0"/>
            <w:tcW w:w="4788" w:type="dxa"/>
          </w:tcPr>
          <w:p w:rsidR="003F2272" w:rsidRDefault="003F2272" w:rsidP="00FD5948">
            <w:pPr>
              <w:widowControl w:val="0"/>
              <w:autoSpaceDE w:val="0"/>
              <w:autoSpaceDN w:val="0"/>
              <w:adjustRightInd w:val="0"/>
              <w:spacing w:after="240" w:line="480" w:lineRule="auto"/>
              <w:contextualSpacing/>
              <w:jc w:val="center"/>
              <w:rPr>
                <w:rFonts w:ascii="Arial" w:hAnsi="Arial" w:cs="Arial"/>
                <w:sz w:val="24"/>
                <w:szCs w:val="24"/>
              </w:rPr>
            </w:pPr>
            <w:proofErr w:type="spellStart"/>
            <w:r>
              <w:rPr>
                <w:rFonts w:ascii="Arial" w:hAnsi="Arial" w:cs="Arial"/>
                <w:sz w:val="24"/>
                <w:szCs w:val="24"/>
              </w:rPr>
              <w:t>SmartDraw</w:t>
            </w:r>
            <w:proofErr w:type="spellEnd"/>
          </w:p>
        </w:tc>
      </w:tr>
    </w:tbl>
    <w:p w:rsidR="00EA1575" w:rsidRPr="00361144" w:rsidRDefault="00E831C4" w:rsidP="00361144">
      <w:pPr>
        <w:widowControl w:val="0"/>
        <w:autoSpaceDE w:val="0"/>
        <w:autoSpaceDN w:val="0"/>
        <w:adjustRightInd w:val="0"/>
        <w:spacing w:after="240" w:line="480" w:lineRule="auto"/>
        <w:contextualSpacing/>
        <w:jc w:val="center"/>
        <w:rPr>
          <w:rFonts w:ascii="Lucida Calligraphy" w:hAnsi="Lucida Calligraphy" w:cs="Arial"/>
          <w:sz w:val="24"/>
          <w:szCs w:val="24"/>
        </w:rPr>
      </w:pPr>
      <w:r w:rsidRPr="00110E8B">
        <w:rPr>
          <w:rFonts w:ascii="Lucida Calligraphy" w:hAnsi="Lucida Calligraphy" w:cs="Arial"/>
          <w:sz w:val="24"/>
          <w:szCs w:val="24"/>
        </w:rPr>
        <w:t>Table 3</w:t>
      </w:r>
      <w:r w:rsidR="00110E8B">
        <w:rPr>
          <w:rFonts w:ascii="Lucida Calligraphy" w:hAnsi="Lucida Calligraphy" w:cs="Arial"/>
          <w:sz w:val="24"/>
          <w:szCs w:val="24"/>
        </w:rPr>
        <w:t>: Resources used during project</w:t>
      </w:r>
    </w:p>
    <w:p w:rsidR="005978D8" w:rsidRDefault="005978D8" w:rsidP="00FD5948">
      <w:pPr>
        <w:widowControl w:val="0"/>
        <w:autoSpaceDE w:val="0"/>
        <w:autoSpaceDN w:val="0"/>
        <w:adjustRightInd w:val="0"/>
        <w:spacing w:after="240" w:line="480" w:lineRule="auto"/>
        <w:contextualSpacing/>
        <w:rPr>
          <w:rFonts w:ascii="Lucida Calligraphy" w:hAnsi="Lucida Calligraphy" w:cs="Times-Roman"/>
          <w:sz w:val="28"/>
          <w:szCs w:val="28"/>
        </w:rPr>
      </w:pPr>
      <w:r w:rsidRPr="00781DEC">
        <w:rPr>
          <w:rFonts w:ascii="Lucida Calligraphy" w:hAnsi="Lucida Calligraphy" w:cs="Times-Roman"/>
          <w:sz w:val="28"/>
          <w:szCs w:val="28"/>
        </w:rPr>
        <w:t>5.4 Budget and Resource Allocation</w:t>
      </w:r>
    </w:p>
    <w:p w:rsidR="00110E8B" w:rsidRDefault="00110E8B" w:rsidP="00FD5948">
      <w:pPr>
        <w:widowControl w:val="0"/>
        <w:autoSpaceDE w:val="0"/>
        <w:autoSpaceDN w:val="0"/>
        <w:adjustRightInd w:val="0"/>
        <w:spacing w:after="240" w:line="480" w:lineRule="auto"/>
        <w:contextualSpacing/>
        <w:rPr>
          <w:rFonts w:ascii="Lucida Calligraphy" w:hAnsi="Lucida Calligraphy" w:cs="Times-Roman"/>
          <w:sz w:val="28"/>
          <w:szCs w:val="28"/>
        </w:rPr>
      </w:pPr>
      <w:r w:rsidRPr="00781DEC">
        <w:rPr>
          <w:rFonts w:ascii="Lucida Calligraphy" w:hAnsi="Lucida Calligraphy" w:cs="Times-Roman"/>
          <w:sz w:val="28"/>
          <w:szCs w:val="28"/>
        </w:rPr>
        <w:t>5.4</w:t>
      </w:r>
      <w:r>
        <w:rPr>
          <w:rFonts w:ascii="Lucida Calligraphy" w:hAnsi="Lucida Calligraphy" w:cs="Times-Roman"/>
          <w:sz w:val="28"/>
          <w:szCs w:val="28"/>
        </w:rPr>
        <w:t>.1</w:t>
      </w:r>
      <w:r w:rsidRPr="00781DEC">
        <w:rPr>
          <w:rFonts w:ascii="Lucida Calligraphy" w:hAnsi="Lucida Calligraphy" w:cs="Times-Roman"/>
          <w:sz w:val="28"/>
          <w:szCs w:val="28"/>
        </w:rPr>
        <w:t xml:space="preserve"> Resource Allocation</w:t>
      </w:r>
    </w:p>
    <w:p w:rsidR="003F58A9" w:rsidRDefault="00E831C4" w:rsidP="00FD5948">
      <w:pPr>
        <w:widowControl w:val="0"/>
        <w:autoSpaceDE w:val="0"/>
        <w:autoSpaceDN w:val="0"/>
        <w:adjustRightInd w:val="0"/>
        <w:spacing w:after="240" w:line="480" w:lineRule="auto"/>
        <w:contextualSpacing/>
        <w:rPr>
          <w:rFonts w:ascii="Arial" w:hAnsi="Arial" w:cs="Arial"/>
          <w:sz w:val="24"/>
          <w:szCs w:val="24"/>
        </w:rPr>
      </w:pPr>
      <w:r>
        <w:rPr>
          <w:rFonts w:ascii="Lucida Calligraphy" w:hAnsi="Lucida Calligraphy" w:cs="Times-Roman"/>
          <w:sz w:val="28"/>
          <w:szCs w:val="28"/>
        </w:rPr>
        <w:tab/>
      </w:r>
      <w:r>
        <w:rPr>
          <w:rFonts w:ascii="Arial" w:hAnsi="Arial" w:cs="Arial"/>
          <w:sz w:val="24"/>
          <w:szCs w:val="24"/>
        </w:rPr>
        <w:t>The budget and resources used throughou</w:t>
      </w:r>
      <w:r w:rsidR="00110E8B">
        <w:rPr>
          <w:rFonts w:ascii="Arial" w:hAnsi="Arial" w:cs="Arial"/>
          <w:sz w:val="24"/>
          <w:szCs w:val="24"/>
        </w:rPr>
        <w:t xml:space="preserve">t the project tally is illustrated </w:t>
      </w:r>
    </w:p>
    <w:p w:rsidR="00E831C4" w:rsidRDefault="00110E8B" w:rsidP="00FD5948">
      <w:pPr>
        <w:widowControl w:val="0"/>
        <w:autoSpaceDE w:val="0"/>
        <w:autoSpaceDN w:val="0"/>
        <w:adjustRightInd w:val="0"/>
        <w:spacing w:after="240" w:line="480" w:lineRule="auto"/>
        <w:contextualSpacing/>
        <w:rPr>
          <w:rFonts w:ascii="Arial" w:hAnsi="Arial" w:cs="Arial"/>
          <w:sz w:val="24"/>
          <w:szCs w:val="24"/>
        </w:rPr>
      </w:pPr>
      <w:proofErr w:type="gramStart"/>
      <w:r>
        <w:rPr>
          <w:rFonts w:ascii="Arial" w:hAnsi="Arial" w:cs="Arial"/>
          <w:sz w:val="24"/>
          <w:szCs w:val="24"/>
        </w:rPr>
        <w:t>in</w:t>
      </w:r>
      <w:proofErr w:type="gramEnd"/>
      <w:r>
        <w:rPr>
          <w:rFonts w:ascii="Arial" w:hAnsi="Arial" w:cs="Arial"/>
          <w:sz w:val="24"/>
          <w:szCs w:val="24"/>
        </w:rPr>
        <w:t xml:space="preserve"> Table 4</w:t>
      </w:r>
      <w:r w:rsidR="00E831C4">
        <w:rPr>
          <w:rFonts w:ascii="Arial" w:hAnsi="Arial" w:cs="Arial"/>
          <w:sz w:val="24"/>
          <w:szCs w:val="24"/>
        </w:rPr>
        <w:t>:</w:t>
      </w:r>
    </w:p>
    <w:tbl>
      <w:tblPr>
        <w:tblStyle w:val="LightList-Accent11"/>
        <w:tblW w:w="0" w:type="auto"/>
        <w:jc w:val="center"/>
        <w:tblLook w:val="04A0" w:firstRow="1" w:lastRow="0" w:firstColumn="1" w:lastColumn="0" w:noHBand="0" w:noVBand="1"/>
      </w:tblPr>
      <w:tblGrid>
        <w:gridCol w:w="3192"/>
        <w:gridCol w:w="3192"/>
      </w:tblGrid>
      <w:tr w:rsidR="00EA1575" w:rsidTr="002020A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3192" w:type="dxa"/>
          </w:tcPr>
          <w:p w:rsidR="00EA1575" w:rsidRDefault="00EA1575" w:rsidP="00FD5948">
            <w:pPr>
              <w:widowControl w:val="0"/>
              <w:autoSpaceDE w:val="0"/>
              <w:autoSpaceDN w:val="0"/>
              <w:adjustRightInd w:val="0"/>
              <w:spacing w:after="240" w:line="480" w:lineRule="auto"/>
              <w:contextualSpacing/>
              <w:jc w:val="center"/>
              <w:rPr>
                <w:rFonts w:ascii="Arial" w:hAnsi="Arial" w:cs="Arial"/>
                <w:sz w:val="24"/>
                <w:szCs w:val="24"/>
              </w:rPr>
            </w:pPr>
            <w:r>
              <w:rPr>
                <w:rFonts w:ascii="Arial" w:hAnsi="Arial" w:cs="Arial"/>
                <w:sz w:val="24"/>
                <w:szCs w:val="24"/>
              </w:rPr>
              <w:t>Resource</w:t>
            </w:r>
          </w:p>
        </w:tc>
        <w:tc>
          <w:tcPr>
            <w:tcW w:w="3192" w:type="dxa"/>
          </w:tcPr>
          <w:p w:rsidR="00EA1575" w:rsidRDefault="00EA1575" w:rsidP="00FD5948">
            <w:pPr>
              <w:widowControl w:val="0"/>
              <w:autoSpaceDE w:val="0"/>
              <w:autoSpaceDN w:val="0"/>
              <w:adjustRightInd w:val="0"/>
              <w:spacing w:after="240"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Amount </w:t>
            </w:r>
          </w:p>
        </w:tc>
      </w:tr>
      <w:tr w:rsidR="00EA1575" w:rsidTr="00E831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EA1575" w:rsidRDefault="00EA1575" w:rsidP="00FD5948">
            <w:pPr>
              <w:widowControl w:val="0"/>
              <w:autoSpaceDE w:val="0"/>
              <w:autoSpaceDN w:val="0"/>
              <w:adjustRightInd w:val="0"/>
              <w:spacing w:after="240" w:line="480" w:lineRule="auto"/>
              <w:contextualSpacing/>
              <w:jc w:val="center"/>
              <w:rPr>
                <w:rFonts w:ascii="Arial" w:hAnsi="Arial" w:cs="Arial"/>
                <w:sz w:val="24"/>
                <w:szCs w:val="24"/>
              </w:rPr>
            </w:pPr>
            <w:r>
              <w:rPr>
                <w:rFonts w:ascii="Arial" w:hAnsi="Arial" w:cs="Arial"/>
                <w:sz w:val="24"/>
                <w:szCs w:val="24"/>
              </w:rPr>
              <w:t>Logbook + Pen</w:t>
            </w:r>
          </w:p>
        </w:tc>
        <w:tc>
          <w:tcPr>
            <w:tcW w:w="3192" w:type="dxa"/>
          </w:tcPr>
          <w:p w:rsidR="00EA1575" w:rsidRDefault="00EA1575" w:rsidP="00FD5948">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$43.85</w:t>
            </w:r>
          </w:p>
        </w:tc>
      </w:tr>
      <w:tr w:rsidR="00EA1575" w:rsidTr="00E831C4">
        <w:trPr>
          <w:jc w:val="center"/>
        </w:trPr>
        <w:tc>
          <w:tcPr>
            <w:cnfStyle w:val="001000000000" w:firstRow="0" w:lastRow="0" w:firstColumn="1" w:lastColumn="0" w:oddVBand="0" w:evenVBand="0" w:oddHBand="0" w:evenHBand="0" w:firstRowFirstColumn="0" w:firstRowLastColumn="0" w:lastRowFirstColumn="0" w:lastRowLastColumn="0"/>
            <w:tcW w:w="3192" w:type="dxa"/>
          </w:tcPr>
          <w:p w:rsidR="00EA1575" w:rsidRDefault="00EA1575" w:rsidP="00FD5948">
            <w:pPr>
              <w:widowControl w:val="0"/>
              <w:autoSpaceDE w:val="0"/>
              <w:autoSpaceDN w:val="0"/>
              <w:adjustRightInd w:val="0"/>
              <w:spacing w:after="240" w:line="480" w:lineRule="auto"/>
              <w:contextualSpacing/>
              <w:jc w:val="center"/>
              <w:rPr>
                <w:rFonts w:ascii="Arial" w:hAnsi="Arial" w:cs="Arial"/>
                <w:sz w:val="24"/>
                <w:szCs w:val="24"/>
              </w:rPr>
            </w:pPr>
            <w:r>
              <w:rPr>
                <w:rFonts w:ascii="Arial" w:hAnsi="Arial" w:cs="Arial"/>
                <w:sz w:val="24"/>
                <w:szCs w:val="24"/>
              </w:rPr>
              <w:t xml:space="preserve">Food </w:t>
            </w:r>
          </w:p>
        </w:tc>
        <w:tc>
          <w:tcPr>
            <w:tcW w:w="3192" w:type="dxa"/>
          </w:tcPr>
          <w:p w:rsidR="00EA1575" w:rsidRDefault="00EA1575" w:rsidP="00FD5948">
            <w:pPr>
              <w:widowControl w:val="0"/>
              <w:autoSpaceDE w:val="0"/>
              <w:autoSpaceDN w:val="0"/>
              <w:adjustRightInd w:val="0"/>
              <w:spacing w:after="240"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$150</w:t>
            </w:r>
          </w:p>
        </w:tc>
      </w:tr>
      <w:tr w:rsidR="00EA1575" w:rsidTr="00E831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EA1575" w:rsidRDefault="00EA1575" w:rsidP="00FD5948">
            <w:pPr>
              <w:widowControl w:val="0"/>
              <w:autoSpaceDE w:val="0"/>
              <w:autoSpaceDN w:val="0"/>
              <w:adjustRightInd w:val="0"/>
              <w:spacing w:after="240" w:line="480" w:lineRule="auto"/>
              <w:contextualSpacing/>
              <w:jc w:val="center"/>
              <w:rPr>
                <w:rFonts w:ascii="Arial" w:hAnsi="Arial" w:cs="Arial"/>
                <w:sz w:val="24"/>
                <w:szCs w:val="24"/>
              </w:rPr>
            </w:pPr>
            <w:r>
              <w:rPr>
                <w:rFonts w:ascii="Arial" w:hAnsi="Arial" w:cs="Arial"/>
                <w:sz w:val="24"/>
                <w:szCs w:val="24"/>
              </w:rPr>
              <w:t>Gasoline</w:t>
            </w:r>
          </w:p>
        </w:tc>
        <w:tc>
          <w:tcPr>
            <w:tcW w:w="3192" w:type="dxa"/>
          </w:tcPr>
          <w:p w:rsidR="00EA1575" w:rsidRDefault="003F2272" w:rsidP="00FD5948">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r w:rsidR="00EA1575">
              <w:rPr>
                <w:rFonts w:ascii="Arial" w:hAnsi="Arial" w:cs="Arial"/>
                <w:sz w:val="24"/>
                <w:szCs w:val="24"/>
              </w:rPr>
              <w:t>00</w:t>
            </w:r>
          </w:p>
        </w:tc>
      </w:tr>
      <w:tr w:rsidR="00EA1575" w:rsidTr="00E831C4">
        <w:trPr>
          <w:jc w:val="center"/>
        </w:trPr>
        <w:tc>
          <w:tcPr>
            <w:cnfStyle w:val="001000000000" w:firstRow="0" w:lastRow="0" w:firstColumn="1" w:lastColumn="0" w:oddVBand="0" w:evenVBand="0" w:oddHBand="0" w:evenHBand="0" w:firstRowFirstColumn="0" w:firstRowLastColumn="0" w:lastRowFirstColumn="0" w:lastRowLastColumn="0"/>
            <w:tcW w:w="3192" w:type="dxa"/>
          </w:tcPr>
          <w:p w:rsidR="00EA1575" w:rsidRDefault="00EA1575" w:rsidP="00FD5948">
            <w:pPr>
              <w:widowControl w:val="0"/>
              <w:autoSpaceDE w:val="0"/>
              <w:autoSpaceDN w:val="0"/>
              <w:adjustRightInd w:val="0"/>
              <w:spacing w:after="240" w:line="480" w:lineRule="auto"/>
              <w:contextualSpacing/>
              <w:jc w:val="center"/>
              <w:rPr>
                <w:rFonts w:ascii="Arial" w:hAnsi="Arial" w:cs="Arial"/>
                <w:sz w:val="24"/>
                <w:szCs w:val="24"/>
              </w:rPr>
            </w:pPr>
            <w:r>
              <w:rPr>
                <w:rFonts w:ascii="Arial" w:hAnsi="Arial" w:cs="Arial"/>
                <w:sz w:val="24"/>
                <w:szCs w:val="24"/>
              </w:rPr>
              <w:t>Total</w:t>
            </w:r>
          </w:p>
        </w:tc>
        <w:tc>
          <w:tcPr>
            <w:tcW w:w="3192" w:type="dxa"/>
          </w:tcPr>
          <w:p w:rsidR="00EA1575" w:rsidRDefault="003F2272" w:rsidP="003F2272">
            <w:pPr>
              <w:widowControl w:val="0"/>
              <w:autoSpaceDE w:val="0"/>
              <w:autoSpaceDN w:val="0"/>
              <w:adjustRightInd w:val="0"/>
              <w:spacing w:after="240"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w:t>
            </w:r>
            <w:r w:rsidR="00EA1575">
              <w:rPr>
                <w:rFonts w:ascii="Arial" w:hAnsi="Arial" w:cs="Arial"/>
                <w:sz w:val="24"/>
                <w:szCs w:val="24"/>
              </w:rPr>
              <w:t>93.85</w:t>
            </w:r>
          </w:p>
        </w:tc>
      </w:tr>
    </w:tbl>
    <w:p w:rsidR="002020A5" w:rsidRPr="00110E8B" w:rsidRDefault="00110E8B" w:rsidP="00FD5948">
      <w:pPr>
        <w:widowControl w:val="0"/>
        <w:autoSpaceDE w:val="0"/>
        <w:autoSpaceDN w:val="0"/>
        <w:adjustRightInd w:val="0"/>
        <w:spacing w:after="240" w:line="480" w:lineRule="auto"/>
        <w:contextualSpacing/>
        <w:jc w:val="center"/>
        <w:rPr>
          <w:rFonts w:ascii="Lucida Calligraphy" w:hAnsi="Lucida Calligraphy" w:cs="Arial"/>
          <w:sz w:val="24"/>
          <w:szCs w:val="24"/>
        </w:rPr>
      </w:pPr>
      <w:r w:rsidRPr="00110E8B">
        <w:rPr>
          <w:rFonts w:ascii="Lucida Calligraphy" w:hAnsi="Lucida Calligraphy" w:cs="Arial"/>
          <w:sz w:val="24"/>
          <w:szCs w:val="24"/>
        </w:rPr>
        <w:t>Table 4</w:t>
      </w:r>
      <w:r>
        <w:rPr>
          <w:rFonts w:ascii="Lucida Calligraphy" w:hAnsi="Lucida Calligraphy" w:cs="Arial"/>
          <w:sz w:val="24"/>
          <w:szCs w:val="24"/>
        </w:rPr>
        <w:t xml:space="preserve">: Resource Allocation </w:t>
      </w:r>
      <w:r w:rsidR="00C645D3">
        <w:rPr>
          <w:rFonts w:ascii="Lucida Calligraphy" w:hAnsi="Lucida Calligraphy" w:cs="Arial"/>
          <w:sz w:val="24"/>
          <w:szCs w:val="24"/>
        </w:rPr>
        <w:t>throughout</w:t>
      </w:r>
      <w:r>
        <w:rPr>
          <w:rFonts w:ascii="Lucida Calligraphy" w:hAnsi="Lucida Calligraphy" w:cs="Arial"/>
          <w:sz w:val="24"/>
          <w:szCs w:val="24"/>
        </w:rPr>
        <w:t xml:space="preserve"> the Project</w:t>
      </w:r>
    </w:p>
    <w:p w:rsidR="002020A5" w:rsidRDefault="00110E8B" w:rsidP="00FD5948">
      <w:pPr>
        <w:widowControl w:val="0"/>
        <w:autoSpaceDE w:val="0"/>
        <w:autoSpaceDN w:val="0"/>
        <w:adjustRightInd w:val="0"/>
        <w:spacing w:after="240" w:line="480" w:lineRule="auto"/>
        <w:contextualSpacing/>
        <w:rPr>
          <w:rFonts w:ascii="Lucida Calligraphy" w:hAnsi="Lucida Calligraphy" w:cs="Times-Roman"/>
          <w:sz w:val="28"/>
          <w:szCs w:val="28"/>
        </w:rPr>
      </w:pPr>
      <w:r>
        <w:rPr>
          <w:rFonts w:ascii="Lucida Calligraphy" w:hAnsi="Lucida Calligraphy" w:cs="Times-Roman"/>
          <w:sz w:val="28"/>
          <w:szCs w:val="28"/>
        </w:rPr>
        <w:t>5.4.2</w:t>
      </w:r>
      <w:r w:rsidRPr="00781DEC">
        <w:rPr>
          <w:rFonts w:ascii="Lucida Calligraphy" w:hAnsi="Lucida Calligraphy" w:cs="Times-Roman"/>
          <w:sz w:val="28"/>
          <w:szCs w:val="28"/>
        </w:rPr>
        <w:t xml:space="preserve">Budget </w:t>
      </w:r>
      <w:r>
        <w:rPr>
          <w:rFonts w:ascii="Lucida Calligraphy" w:hAnsi="Lucida Calligraphy" w:cs="Times-Roman"/>
          <w:sz w:val="28"/>
          <w:szCs w:val="28"/>
        </w:rPr>
        <w:t>Allocation</w:t>
      </w:r>
    </w:p>
    <w:p w:rsidR="00110E8B" w:rsidRPr="00110E8B" w:rsidRDefault="00110E8B" w:rsidP="00FD5948">
      <w:pPr>
        <w:widowControl w:val="0"/>
        <w:autoSpaceDE w:val="0"/>
        <w:autoSpaceDN w:val="0"/>
        <w:adjustRightInd w:val="0"/>
        <w:spacing w:after="240" w:line="480" w:lineRule="auto"/>
        <w:contextualSpacing/>
        <w:rPr>
          <w:rFonts w:ascii="Arial" w:hAnsi="Arial" w:cs="Arial"/>
          <w:sz w:val="24"/>
          <w:szCs w:val="24"/>
        </w:rPr>
      </w:pPr>
      <w:r>
        <w:rPr>
          <w:rFonts w:ascii="Lucida Calligraphy" w:hAnsi="Lucida Calligraphy" w:cs="Times-Roman"/>
          <w:sz w:val="28"/>
          <w:szCs w:val="28"/>
        </w:rPr>
        <w:tab/>
      </w:r>
      <w:r>
        <w:rPr>
          <w:rFonts w:ascii="Arial" w:hAnsi="Arial" w:cs="Arial"/>
          <w:sz w:val="24"/>
          <w:szCs w:val="24"/>
        </w:rPr>
        <w:t>The time worked by each group member and the total payment accrued can be found in Table 5:</w:t>
      </w:r>
    </w:p>
    <w:tbl>
      <w:tblPr>
        <w:tblStyle w:val="LightList-Accent11"/>
        <w:tblW w:w="0" w:type="auto"/>
        <w:tblLook w:val="04A0" w:firstRow="1" w:lastRow="0" w:firstColumn="1" w:lastColumn="0" w:noHBand="0" w:noVBand="1"/>
      </w:tblPr>
      <w:tblGrid>
        <w:gridCol w:w="3192"/>
        <w:gridCol w:w="3192"/>
        <w:gridCol w:w="3192"/>
      </w:tblGrid>
      <w:tr w:rsidR="00EA1575" w:rsidTr="00202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EA1575" w:rsidRDefault="00EA1575" w:rsidP="00FD5948">
            <w:pPr>
              <w:widowControl w:val="0"/>
              <w:autoSpaceDE w:val="0"/>
              <w:autoSpaceDN w:val="0"/>
              <w:adjustRightInd w:val="0"/>
              <w:spacing w:after="240" w:line="480" w:lineRule="auto"/>
              <w:contextualSpacing/>
              <w:jc w:val="center"/>
              <w:rPr>
                <w:rFonts w:ascii="Arial" w:hAnsi="Arial" w:cs="Arial"/>
                <w:sz w:val="24"/>
                <w:szCs w:val="24"/>
              </w:rPr>
            </w:pPr>
            <w:r>
              <w:rPr>
                <w:rFonts w:ascii="Arial" w:hAnsi="Arial" w:cs="Arial"/>
                <w:sz w:val="24"/>
                <w:szCs w:val="24"/>
              </w:rPr>
              <w:t>Employee</w:t>
            </w:r>
            <w:r w:rsidR="00110E8B">
              <w:rPr>
                <w:rFonts w:ascii="Arial" w:hAnsi="Arial" w:cs="Arial"/>
                <w:sz w:val="24"/>
                <w:szCs w:val="24"/>
              </w:rPr>
              <w:t xml:space="preserve"> ($20/Hour)</w:t>
            </w:r>
          </w:p>
        </w:tc>
        <w:tc>
          <w:tcPr>
            <w:tcW w:w="3192" w:type="dxa"/>
          </w:tcPr>
          <w:p w:rsidR="00EA1575" w:rsidRDefault="00EA1575" w:rsidP="00FD5948">
            <w:pPr>
              <w:widowControl w:val="0"/>
              <w:autoSpaceDE w:val="0"/>
              <w:autoSpaceDN w:val="0"/>
              <w:adjustRightInd w:val="0"/>
              <w:spacing w:after="240"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Hours Worked</w:t>
            </w:r>
          </w:p>
        </w:tc>
        <w:tc>
          <w:tcPr>
            <w:tcW w:w="3192" w:type="dxa"/>
          </w:tcPr>
          <w:p w:rsidR="00EA1575" w:rsidRPr="00EA1575" w:rsidRDefault="00EA1575" w:rsidP="00FD5948">
            <w:pPr>
              <w:widowControl w:val="0"/>
              <w:autoSpaceDE w:val="0"/>
              <w:autoSpaceDN w:val="0"/>
              <w:adjustRightInd w:val="0"/>
              <w:spacing w:after="240"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Total Payment</w:t>
            </w:r>
          </w:p>
        </w:tc>
      </w:tr>
      <w:tr w:rsidR="00EA1575" w:rsidTr="00202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EA1575" w:rsidRDefault="00EA1575" w:rsidP="002020A5">
            <w:pPr>
              <w:widowControl w:val="0"/>
              <w:autoSpaceDE w:val="0"/>
              <w:autoSpaceDN w:val="0"/>
              <w:adjustRightInd w:val="0"/>
              <w:spacing w:after="240" w:line="480" w:lineRule="auto"/>
              <w:contextualSpacing/>
              <w:jc w:val="center"/>
              <w:rPr>
                <w:rFonts w:ascii="Arial" w:hAnsi="Arial" w:cs="Arial"/>
                <w:sz w:val="24"/>
                <w:szCs w:val="24"/>
              </w:rPr>
            </w:pPr>
            <w:proofErr w:type="spellStart"/>
            <w:r>
              <w:rPr>
                <w:rFonts w:ascii="Arial" w:hAnsi="Arial" w:cs="Arial"/>
                <w:sz w:val="24"/>
                <w:szCs w:val="24"/>
              </w:rPr>
              <w:t>Yanilette</w:t>
            </w:r>
            <w:proofErr w:type="spellEnd"/>
            <w:r>
              <w:rPr>
                <w:rFonts w:ascii="Arial" w:hAnsi="Arial" w:cs="Arial"/>
                <w:sz w:val="24"/>
                <w:szCs w:val="24"/>
              </w:rPr>
              <w:t xml:space="preserve"> Lopez </w:t>
            </w:r>
            <w:proofErr w:type="spellStart"/>
            <w:r>
              <w:rPr>
                <w:rFonts w:ascii="Arial" w:hAnsi="Arial" w:cs="Arial"/>
                <w:sz w:val="24"/>
                <w:szCs w:val="24"/>
              </w:rPr>
              <w:t>Duprey</w:t>
            </w:r>
            <w:proofErr w:type="spellEnd"/>
          </w:p>
        </w:tc>
        <w:tc>
          <w:tcPr>
            <w:tcW w:w="3192" w:type="dxa"/>
          </w:tcPr>
          <w:p w:rsidR="00EA1575" w:rsidRDefault="003F58A9" w:rsidP="002020A5">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25.30</w:t>
            </w:r>
          </w:p>
        </w:tc>
        <w:tc>
          <w:tcPr>
            <w:tcW w:w="3192" w:type="dxa"/>
          </w:tcPr>
          <w:p w:rsidR="00EA1575" w:rsidRDefault="003F58A9" w:rsidP="002020A5">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cs="Times-Roman"/>
                <w:sz w:val="28"/>
                <w:szCs w:val="28"/>
              </w:rPr>
            </w:pPr>
            <w:r>
              <w:rPr>
                <w:rFonts w:ascii="Lucida Calligraphy" w:hAnsi="Lucida Calligraphy" w:cs="Times-Roman"/>
                <w:sz w:val="28"/>
                <w:szCs w:val="28"/>
              </w:rPr>
              <w:t>$506.00</w:t>
            </w:r>
          </w:p>
        </w:tc>
      </w:tr>
      <w:tr w:rsidR="00EA1575" w:rsidTr="002020A5">
        <w:tc>
          <w:tcPr>
            <w:cnfStyle w:val="001000000000" w:firstRow="0" w:lastRow="0" w:firstColumn="1" w:lastColumn="0" w:oddVBand="0" w:evenVBand="0" w:oddHBand="0" w:evenHBand="0" w:firstRowFirstColumn="0" w:firstRowLastColumn="0" w:lastRowFirstColumn="0" w:lastRowLastColumn="0"/>
            <w:tcW w:w="3192" w:type="dxa"/>
          </w:tcPr>
          <w:p w:rsidR="00EA1575" w:rsidRDefault="00EA1575" w:rsidP="002020A5">
            <w:pPr>
              <w:widowControl w:val="0"/>
              <w:autoSpaceDE w:val="0"/>
              <w:autoSpaceDN w:val="0"/>
              <w:adjustRightInd w:val="0"/>
              <w:spacing w:after="240" w:line="480" w:lineRule="auto"/>
              <w:contextualSpacing/>
              <w:jc w:val="center"/>
              <w:rPr>
                <w:rFonts w:ascii="Arial" w:hAnsi="Arial" w:cs="Arial"/>
                <w:sz w:val="24"/>
                <w:szCs w:val="24"/>
              </w:rPr>
            </w:pPr>
            <w:r>
              <w:rPr>
                <w:rFonts w:ascii="Arial" w:hAnsi="Arial" w:cs="Arial"/>
                <w:sz w:val="24"/>
                <w:szCs w:val="24"/>
              </w:rPr>
              <w:t>Jonathan Melendez</w:t>
            </w:r>
          </w:p>
        </w:tc>
        <w:tc>
          <w:tcPr>
            <w:tcW w:w="3192" w:type="dxa"/>
          </w:tcPr>
          <w:p w:rsidR="00EA1575" w:rsidRDefault="0000658B" w:rsidP="002020A5">
            <w:pPr>
              <w:widowControl w:val="0"/>
              <w:autoSpaceDE w:val="0"/>
              <w:autoSpaceDN w:val="0"/>
              <w:adjustRightInd w:val="0"/>
              <w:spacing w:after="240"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19</w:t>
            </w:r>
          </w:p>
        </w:tc>
        <w:tc>
          <w:tcPr>
            <w:tcW w:w="3192" w:type="dxa"/>
          </w:tcPr>
          <w:p w:rsidR="00EA1575" w:rsidRDefault="0000658B" w:rsidP="002020A5">
            <w:pPr>
              <w:widowControl w:val="0"/>
              <w:autoSpaceDE w:val="0"/>
              <w:autoSpaceDN w:val="0"/>
              <w:adjustRightInd w:val="0"/>
              <w:spacing w:after="240"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cs="Times-Roman"/>
                <w:sz w:val="28"/>
                <w:szCs w:val="28"/>
              </w:rPr>
            </w:pPr>
            <w:r>
              <w:rPr>
                <w:rFonts w:ascii="Lucida Calligraphy" w:hAnsi="Lucida Calligraphy" w:cs="Times-Roman"/>
                <w:sz w:val="28"/>
                <w:szCs w:val="28"/>
              </w:rPr>
              <w:t>$380</w:t>
            </w:r>
          </w:p>
        </w:tc>
      </w:tr>
      <w:tr w:rsidR="00EA1575" w:rsidTr="00202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EA1575" w:rsidRDefault="0000658B" w:rsidP="002020A5">
            <w:pPr>
              <w:widowControl w:val="0"/>
              <w:autoSpaceDE w:val="0"/>
              <w:autoSpaceDN w:val="0"/>
              <w:adjustRightInd w:val="0"/>
              <w:spacing w:after="240" w:line="480" w:lineRule="auto"/>
              <w:contextualSpacing/>
              <w:jc w:val="center"/>
              <w:rPr>
                <w:rFonts w:ascii="Arial" w:hAnsi="Arial" w:cs="Arial"/>
                <w:sz w:val="24"/>
                <w:szCs w:val="24"/>
              </w:rPr>
            </w:pPr>
            <w:r>
              <w:rPr>
                <w:rFonts w:ascii="Arial" w:hAnsi="Arial" w:cs="Arial"/>
                <w:sz w:val="24"/>
                <w:szCs w:val="24"/>
              </w:rPr>
              <w:t>Tania Pe</w:t>
            </w:r>
            <w:r w:rsidRPr="0000658B">
              <w:rPr>
                <w:rStyle w:val="Emphasis"/>
                <w:rFonts w:ascii="Arial" w:hAnsi="Arial" w:cs="Arial"/>
                <w:bCs w:val="0"/>
                <w:i w:val="0"/>
                <w:iCs w:val="0"/>
                <w:color w:val="000000"/>
                <w:sz w:val="24"/>
                <w:szCs w:val="24"/>
                <w:shd w:val="clear" w:color="auto" w:fill="FFFFFF"/>
              </w:rPr>
              <w:t>ñ</w:t>
            </w:r>
            <w:r w:rsidR="00EA1575" w:rsidRPr="0000658B">
              <w:rPr>
                <w:rFonts w:ascii="Arial" w:hAnsi="Arial" w:cs="Arial"/>
                <w:sz w:val="24"/>
                <w:szCs w:val="24"/>
              </w:rPr>
              <w:t>a</w:t>
            </w:r>
            <w:r w:rsidR="00EA1575">
              <w:rPr>
                <w:rFonts w:ascii="Arial" w:hAnsi="Arial" w:cs="Arial"/>
                <w:sz w:val="24"/>
                <w:szCs w:val="24"/>
              </w:rPr>
              <w:t xml:space="preserve"> Santa</w:t>
            </w:r>
            <w:r w:rsidR="00361144">
              <w:rPr>
                <w:rFonts w:ascii="Arial" w:hAnsi="Arial" w:cs="Arial"/>
                <w:sz w:val="24"/>
                <w:szCs w:val="24"/>
              </w:rPr>
              <w:t>na</w:t>
            </w:r>
          </w:p>
        </w:tc>
        <w:tc>
          <w:tcPr>
            <w:tcW w:w="3192" w:type="dxa"/>
          </w:tcPr>
          <w:p w:rsidR="00EA1575" w:rsidRDefault="00274C75" w:rsidP="002020A5">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29.38</w:t>
            </w:r>
          </w:p>
        </w:tc>
        <w:tc>
          <w:tcPr>
            <w:tcW w:w="3192" w:type="dxa"/>
          </w:tcPr>
          <w:p w:rsidR="00EA1575" w:rsidRDefault="00274C75" w:rsidP="002020A5">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cs="Times-Roman"/>
                <w:sz w:val="28"/>
                <w:szCs w:val="28"/>
              </w:rPr>
            </w:pPr>
            <w:r>
              <w:rPr>
                <w:rFonts w:ascii="Lucida Calligraphy" w:hAnsi="Lucida Calligraphy" w:cs="Times-Roman"/>
                <w:sz w:val="28"/>
                <w:szCs w:val="28"/>
              </w:rPr>
              <w:t>$587.60</w:t>
            </w:r>
          </w:p>
        </w:tc>
      </w:tr>
      <w:tr w:rsidR="00EA1575" w:rsidTr="002020A5">
        <w:tc>
          <w:tcPr>
            <w:cnfStyle w:val="001000000000" w:firstRow="0" w:lastRow="0" w:firstColumn="1" w:lastColumn="0" w:oddVBand="0" w:evenVBand="0" w:oddHBand="0" w:evenHBand="0" w:firstRowFirstColumn="0" w:firstRowLastColumn="0" w:lastRowFirstColumn="0" w:lastRowLastColumn="0"/>
            <w:tcW w:w="3192" w:type="dxa"/>
          </w:tcPr>
          <w:p w:rsidR="00EA1575" w:rsidRDefault="00EA1575" w:rsidP="002020A5">
            <w:pPr>
              <w:widowControl w:val="0"/>
              <w:autoSpaceDE w:val="0"/>
              <w:autoSpaceDN w:val="0"/>
              <w:adjustRightInd w:val="0"/>
              <w:spacing w:after="240" w:line="480" w:lineRule="auto"/>
              <w:contextualSpacing/>
              <w:jc w:val="center"/>
              <w:rPr>
                <w:rFonts w:ascii="Arial" w:hAnsi="Arial" w:cs="Arial"/>
                <w:sz w:val="24"/>
                <w:szCs w:val="24"/>
              </w:rPr>
            </w:pPr>
            <w:proofErr w:type="spellStart"/>
            <w:r>
              <w:rPr>
                <w:rFonts w:ascii="Arial" w:hAnsi="Arial" w:cs="Arial"/>
                <w:sz w:val="24"/>
                <w:szCs w:val="24"/>
              </w:rPr>
              <w:lastRenderedPageBreak/>
              <w:t>Nilka</w:t>
            </w:r>
            <w:proofErr w:type="spellEnd"/>
            <w:r>
              <w:rPr>
                <w:rFonts w:ascii="Arial" w:hAnsi="Arial" w:cs="Arial"/>
                <w:sz w:val="24"/>
                <w:szCs w:val="24"/>
              </w:rPr>
              <w:t xml:space="preserve"> </w:t>
            </w:r>
            <w:proofErr w:type="spellStart"/>
            <w:r>
              <w:rPr>
                <w:rFonts w:ascii="Arial" w:hAnsi="Arial" w:cs="Arial"/>
                <w:sz w:val="24"/>
                <w:szCs w:val="24"/>
              </w:rPr>
              <w:t>Quiles</w:t>
            </w:r>
            <w:proofErr w:type="spellEnd"/>
            <w:r>
              <w:rPr>
                <w:rFonts w:ascii="Arial" w:hAnsi="Arial" w:cs="Arial"/>
                <w:sz w:val="24"/>
                <w:szCs w:val="24"/>
              </w:rPr>
              <w:t xml:space="preserve"> Gonzalez</w:t>
            </w:r>
          </w:p>
        </w:tc>
        <w:tc>
          <w:tcPr>
            <w:tcW w:w="3192" w:type="dxa"/>
          </w:tcPr>
          <w:p w:rsidR="00EA1575" w:rsidRDefault="00274C75" w:rsidP="002020A5">
            <w:pPr>
              <w:widowControl w:val="0"/>
              <w:autoSpaceDE w:val="0"/>
              <w:autoSpaceDN w:val="0"/>
              <w:adjustRightInd w:val="0"/>
              <w:spacing w:after="240"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15.5</w:t>
            </w:r>
          </w:p>
        </w:tc>
        <w:tc>
          <w:tcPr>
            <w:tcW w:w="3192" w:type="dxa"/>
          </w:tcPr>
          <w:p w:rsidR="00EA1575" w:rsidRDefault="00274C75" w:rsidP="002020A5">
            <w:pPr>
              <w:widowControl w:val="0"/>
              <w:autoSpaceDE w:val="0"/>
              <w:autoSpaceDN w:val="0"/>
              <w:adjustRightInd w:val="0"/>
              <w:spacing w:after="240"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cs="Times-Roman"/>
                <w:sz w:val="28"/>
                <w:szCs w:val="28"/>
              </w:rPr>
            </w:pPr>
            <w:r>
              <w:rPr>
                <w:rFonts w:ascii="Lucida Calligraphy" w:hAnsi="Lucida Calligraphy" w:cs="Times-Roman"/>
                <w:sz w:val="28"/>
                <w:szCs w:val="28"/>
              </w:rPr>
              <w:t>$310</w:t>
            </w:r>
          </w:p>
        </w:tc>
      </w:tr>
      <w:tr w:rsidR="00EA1575" w:rsidTr="00202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EA1575" w:rsidRDefault="00EA1575" w:rsidP="002020A5">
            <w:pPr>
              <w:widowControl w:val="0"/>
              <w:autoSpaceDE w:val="0"/>
              <w:autoSpaceDN w:val="0"/>
              <w:adjustRightInd w:val="0"/>
              <w:spacing w:after="240" w:line="480" w:lineRule="auto"/>
              <w:contextualSpacing/>
              <w:jc w:val="center"/>
              <w:rPr>
                <w:rFonts w:ascii="Arial" w:hAnsi="Arial" w:cs="Arial"/>
                <w:sz w:val="24"/>
                <w:szCs w:val="24"/>
              </w:rPr>
            </w:pPr>
            <w:r>
              <w:rPr>
                <w:rFonts w:ascii="Arial" w:hAnsi="Arial" w:cs="Arial"/>
                <w:sz w:val="24"/>
                <w:szCs w:val="24"/>
              </w:rPr>
              <w:t>Victor Rivera Diaz</w:t>
            </w:r>
          </w:p>
        </w:tc>
        <w:tc>
          <w:tcPr>
            <w:tcW w:w="3192" w:type="dxa"/>
          </w:tcPr>
          <w:p w:rsidR="00EA1575" w:rsidRDefault="00361144" w:rsidP="002020A5">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20</w:t>
            </w:r>
          </w:p>
        </w:tc>
        <w:tc>
          <w:tcPr>
            <w:tcW w:w="3192" w:type="dxa"/>
          </w:tcPr>
          <w:p w:rsidR="00EA1575" w:rsidRDefault="00361144" w:rsidP="002020A5">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cs="Times-Roman"/>
                <w:sz w:val="28"/>
                <w:szCs w:val="28"/>
              </w:rPr>
            </w:pPr>
            <w:r>
              <w:rPr>
                <w:rFonts w:ascii="Lucida Calligraphy" w:hAnsi="Lucida Calligraphy" w:cs="Times-Roman"/>
                <w:sz w:val="28"/>
                <w:szCs w:val="28"/>
              </w:rPr>
              <w:t>$400</w:t>
            </w:r>
          </w:p>
        </w:tc>
      </w:tr>
    </w:tbl>
    <w:p w:rsidR="00110E8B" w:rsidRDefault="00110E8B" w:rsidP="00FD5948">
      <w:pPr>
        <w:widowControl w:val="0"/>
        <w:autoSpaceDE w:val="0"/>
        <w:autoSpaceDN w:val="0"/>
        <w:adjustRightInd w:val="0"/>
        <w:spacing w:after="240" w:line="480" w:lineRule="auto"/>
        <w:contextualSpacing/>
        <w:jc w:val="center"/>
        <w:rPr>
          <w:rFonts w:ascii="Lucida Calligraphy" w:hAnsi="Lucida Calligraphy" w:cs="Times-Roman"/>
          <w:sz w:val="24"/>
          <w:szCs w:val="24"/>
        </w:rPr>
      </w:pPr>
      <w:r w:rsidRPr="00110E8B">
        <w:rPr>
          <w:rFonts w:ascii="Lucida Calligraphy" w:hAnsi="Lucida Calligraphy" w:cs="Times-Roman"/>
          <w:sz w:val="24"/>
          <w:szCs w:val="24"/>
        </w:rPr>
        <w:t>Table 5</w:t>
      </w:r>
      <w:r>
        <w:rPr>
          <w:rFonts w:ascii="Lucida Calligraphy" w:hAnsi="Lucida Calligraphy" w:cs="Times-Roman"/>
          <w:sz w:val="24"/>
          <w:szCs w:val="24"/>
        </w:rPr>
        <w:t>: Budget Allocation for Team Members</w:t>
      </w:r>
    </w:p>
    <w:p w:rsidR="005978D8" w:rsidRDefault="005978D8" w:rsidP="00FD5948">
      <w:pPr>
        <w:widowControl w:val="0"/>
        <w:autoSpaceDE w:val="0"/>
        <w:autoSpaceDN w:val="0"/>
        <w:adjustRightInd w:val="0"/>
        <w:spacing w:after="240" w:line="480" w:lineRule="auto"/>
        <w:contextualSpacing/>
        <w:rPr>
          <w:rFonts w:ascii="Lucida Calligraphy" w:hAnsi="Lucida Calligraphy" w:cs="Times-Roman"/>
          <w:sz w:val="28"/>
          <w:szCs w:val="28"/>
        </w:rPr>
      </w:pPr>
      <w:r w:rsidRPr="00781DEC">
        <w:rPr>
          <w:rFonts w:ascii="Lucida Calligraphy" w:hAnsi="Lucida Calligraphy" w:cs="Times-Roman"/>
          <w:sz w:val="28"/>
          <w:szCs w:val="28"/>
        </w:rPr>
        <w:t>5.5 Schedule</w:t>
      </w:r>
    </w:p>
    <w:p w:rsidR="00110E8B" w:rsidRPr="00110E8B" w:rsidRDefault="00110E8B" w:rsidP="00FD5948">
      <w:pPr>
        <w:widowControl w:val="0"/>
        <w:autoSpaceDE w:val="0"/>
        <w:autoSpaceDN w:val="0"/>
        <w:adjustRightInd w:val="0"/>
        <w:spacing w:after="240" w:line="480" w:lineRule="auto"/>
        <w:contextualSpacing/>
        <w:rPr>
          <w:rFonts w:ascii="Arial" w:hAnsi="Arial" w:cs="Arial"/>
          <w:sz w:val="24"/>
          <w:szCs w:val="24"/>
        </w:rPr>
      </w:pPr>
      <w:r>
        <w:rPr>
          <w:rFonts w:ascii="Lucida Calligraphy" w:hAnsi="Lucida Calligraphy" w:cs="Times-Roman"/>
          <w:sz w:val="28"/>
          <w:szCs w:val="28"/>
        </w:rPr>
        <w:tab/>
      </w:r>
      <w:r>
        <w:rPr>
          <w:rFonts w:ascii="Arial" w:hAnsi="Arial" w:cs="Arial"/>
          <w:sz w:val="24"/>
          <w:szCs w:val="24"/>
        </w:rPr>
        <w:t xml:space="preserve">The schedule followed during the developing of the project is shown in Table 6: </w:t>
      </w:r>
    </w:p>
    <w:tbl>
      <w:tblPr>
        <w:tblStyle w:val="LightList-Accent11"/>
        <w:tblW w:w="0" w:type="auto"/>
        <w:tblLook w:val="04A0" w:firstRow="1" w:lastRow="0" w:firstColumn="1" w:lastColumn="0" w:noHBand="0" w:noVBand="1"/>
      </w:tblPr>
      <w:tblGrid>
        <w:gridCol w:w="4788"/>
        <w:gridCol w:w="4788"/>
      </w:tblGrid>
      <w:tr w:rsidR="00110E8B" w:rsidRPr="00110E8B" w:rsidTr="002020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8" w:type="dxa"/>
          </w:tcPr>
          <w:p w:rsidR="00110E8B" w:rsidRPr="00110E8B" w:rsidRDefault="00110E8B" w:rsidP="00FD5948">
            <w:pPr>
              <w:widowControl w:val="0"/>
              <w:autoSpaceDE w:val="0"/>
              <w:autoSpaceDN w:val="0"/>
              <w:adjustRightInd w:val="0"/>
              <w:spacing w:after="240" w:line="480" w:lineRule="auto"/>
              <w:contextualSpacing/>
              <w:jc w:val="center"/>
              <w:rPr>
                <w:rFonts w:ascii="Arial" w:hAnsi="Arial" w:cs="Arial"/>
                <w:sz w:val="24"/>
                <w:szCs w:val="24"/>
              </w:rPr>
            </w:pPr>
            <w:r>
              <w:rPr>
                <w:rFonts w:ascii="Arial" w:hAnsi="Arial" w:cs="Arial"/>
                <w:sz w:val="24"/>
                <w:szCs w:val="24"/>
              </w:rPr>
              <w:t>Work Packages</w:t>
            </w:r>
          </w:p>
        </w:tc>
        <w:tc>
          <w:tcPr>
            <w:tcW w:w="4788" w:type="dxa"/>
          </w:tcPr>
          <w:p w:rsidR="00110E8B" w:rsidRPr="00110E8B" w:rsidRDefault="00110E8B" w:rsidP="00FD5948">
            <w:pPr>
              <w:widowControl w:val="0"/>
              <w:autoSpaceDE w:val="0"/>
              <w:autoSpaceDN w:val="0"/>
              <w:adjustRightInd w:val="0"/>
              <w:spacing w:after="240"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Date Began / Date Due</w:t>
            </w:r>
          </w:p>
        </w:tc>
      </w:tr>
      <w:tr w:rsidR="00110E8B" w:rsidRPr="00110E8B" w:rsidTr="00110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10E8B" w:rsidRPr="00110E8B" w:rsidRDefault="00110E8B" w:rsidP="00FD5948">
            <w:pPr>
              <w:widowControl w:val="0"/>
              <w:autoSpaceDE w:val="0"/>
              <w:autoSpaceDN w:val="0"/>
              <w:adjustRightInd w:val="0"/>
              <w:spacing w:after="240" w:line="480" w:lineRule="auto"/>
              <w:contextualSpacing/>
              <w:jc w:val="center"/>
              <w:rPr>
                <w:rFonts w:ascii="Arial" w:hAnsi="Arial" w:cs="Arial"/>
                <w:sz w:val="24"/>
                <w:szCs w:val="24"/>
              </w:rPr>
            </w:pPr>
            <w:r>
              <w:rPr>
                <w:rFonts w:ascii="Arial" w:hAnsi="Arial" w:cs="Arial"/>
                <w:sz w:val="24"/>
                <w:szCs w:val="24"/>
              </w:rPr>
              <w:t>SRS First Version</w:t>
            </w:r>
          </w:p>
        </w:tc>
        <w:tc>
          <w:tcPr>
            <w:tcW w:w="4788" w:type="dxa"/>
          </w:tcPr>
          <w:p w:rsidR="00110E8B" w:rsidRPr="00110E8B" w:rsidRDefault="00110E8B" w:rsidP="00FD5948">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08/15/2011 – 09/20/2011</w:t>
            </w:r>
          </w:p>
        </w:tc>
      </w:tr>
      <w:tr w:rsidR="00110E8B" w:rsidRPr="00110E8B" w:rsidTr="00110E8B">
        <w:tc>
          <w:tcPr>
            <w:cnfStyle w:val="001000000000" w:firstRow="0" w:lastRow="0" w:firstColumn="1" w:lastColumn="0" w:oddVBand="0" w:evenVBand="0" w:oddHBand="0" w:evenHBand="0" w:firstRowFirstColumn="0" w:firstRowLastColumn="0" w:lastRowFirstColumn="0" w:lastRowLastColumn="0"/>
            <w:tcW w:w="4788" w:type="dxa"/>
          </w:tcPr>
          <w:p w:rsidR="00110E8B" w:rsidRPr="00110E8B" w:rsidRDefault="00110E8B" w:rsidP="00FD5948">
            <w:pPr>
              <w:widowControl w:val="0"/>
              <w:autoSpaceDE w:val="0"/>
              <w:autoSpaceDN w:val="0"/>
              <w:adjustRightInd w:val="0"/>
              <w:spacing w:after="240" w:line="480" w:lineRule="auto"/>
              <w:contextualSpacing/>
              <w:jc w:val="center"/>
              <w:rPr>
                <w:rFonts w:ascii="Arial" w:hAnsi="Arial" w:cs="Arial"/>
                <w:sz w:val="24"/>
                <w:szCs w:val="24"/>
              </w:rPr>
            </w:pPr>
            <w:r>
              <w:rPr>
                <w:rFonts w:ascii="Arial" w:hAnsi="Arial" w:cs="Arial"/>
                <w:sz w:val="24"/>
                <w:szCs w:val="24"/>
              </w:rPr>
              <w:t>SRS Revised</w:t>
            </w:r>
          </w:p>
        </w:tc>
        <w:tc>
          <w:tcPr>
            <w:tcW w:w="4788" w:type="dxa"/>
          </w:tcPr>
          <w:p w:rsidR="00110E8B" w:rsidRPr="00110E8B" w:rsidRDefault="00110E8B" w:rsidP="00FD5948">
            <w:pPr>
              <w:widowControl w:val="0"/>
              <w:autoSpaceDE w:val="0"/>
              <w:autoSpaceDN w:val="0"/>
              <w:adjustRightInd w:val="0"/>
              <w:spacing w:after="240"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09/21/2011 – 11/03/2011</w:t>
            </w:r>
          </w:p>
        </w:tc>
      </w:tr>
      <w:tr w:rsidR="00110E8B" w:rsidRPr="00110E8B" w:rsidTr="00110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10E8B" w:rsidRPr="00110E8B" w:rsidRDefault="00110E8B" w:rsidP="00FD5948">
            <w:pPr>
              <w:widowControl w:val="0"/>
              <w:autoSpaceDE w:val="0"/>
              <w:autoSpaceDN w:val="0"/>
              <w:adjustRightInd w:val="0"/>
              <w:spacing w:after="240" w:line="480" w:lineRule="auto"/>
              <w:contextualSpacing/>
              <w:jc w:val="center"/>
              <w:rPr>
                <w:rFonts w:ascii="Arial" w:hAnsi="Arial" w:cs="Arial"/>
                <w:sz w:val="24"/>
                <w:szCs w:val="24"/>
              </w:rPr>
            </w:pPr>
            <w:r>
              <w:rPr>
                <w:rFonts w:ascii="Arial" w:hAnsi="Arial" w:cs="Arial"/>
                <w:sz w:val="24"/>
                <w:szCs w:val="24"/>
              </w:rPr>
              <w:t>SDD</w:t>
            </w:r>
          </w:p>
        </w:tc>
        <w:tc>
          <w:tcPr>
            <w:tcW w:w="4788" w:type="dxa"/>
          </w:tcPr>
          <w:p w:rsidR="00110E8B" w:rsidRPr="00110E8B" w:rsidRDefault="00110E8B" w:rsidP="00FD5948">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09/21/2011 – 11/03/2011</w:t>
            </w:r>
          </w:p>
        </w:tc>
      </w:tr>
      <w:tr w:rsidR="00110E8B" w:rsidRPr="00110E8B" w:rsidTr="00110E8B">
        <w:tc>
          <w:tcPr>
            <w:cnfStyle w:val="001000000000" w:firstRow="0" w:lastRow="0" w:firstColumn="1" w:lastColumn="0" w:oddVBand="0" w:evenVBand="0" w:oddHBand="0" w:evenHBand="0" w:firstRowFirstColumn="0" w:firstRowLastColumn="0" w:lastRowFirstColumn="0" w:lastRowLastColumn="0"/>
            <w:tcW w:w="4788" w:type="dxa"/>
          </w:tcPr>
          <w:p w:rsidR="00110E8B" w:rsidRPr="00110E8B" w:rsidRDefault="00110E8B" w:rsidP="00FD5948">
            <w:pPr>
              <w:widowControl w:val="0"/>
              <w:autoSpaceDE w:val="0"/>
              <w:autoSpaceDN w:val="0"/>
              <w:adjustRightInd w:val="0"/>
              <w:spacing w:after="240" w:line="480" w:lineRule="auto"/>
              <w:contextualSpacing/>
              <w:jc w:val="center"/>
              <w:rPr>
                <w:rFonts w:ascii="Arial" w:hAnsi="Arial" w:cs="Arial"/>
                <w:sz w:val="24"/>
                <w:szCs w:val="24"/>
              </w:rPr>
            </w:pPr>
            <w:r>
              <w:rPr>
                <w:rFonts w:ascii="Arial" w:hAnsi="Arial" w:cs="Arial"/>
                <w:sz w:val="24"/>
                <w:szCs w:val="24"/>
              </w:rPr>
              <w:t>STD</w:t>
            </w:r>
          </w:p>
        </w:tc>
        <w:tc>
          <w:tcPr>
            <w:tcW w:w="4788" w:type="dxa"/>
          </w:tcPr>
          <w:p w:rsidR="00110E8B" w:rsidRPr="00110E8B" w:rsidRDefault="00110E8B" w:rsidP="00FD5948">
            <w:pPr>
              <w:widowControl w:val="0"/>
              <w:autoSpaceDE w:val="0"/>
              <w:autoSpaceDN w:val="0"/>
              <w:adjustRightInd w:val="0"/>
              <w:spacing w:after="240"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09/21/2011 – 11/03/2011</w:t>
            </w:r>
          </w:p>
        </w:tc>
      </w:tr>
      <w:tr w:rsidR="00110E8B" w:rsidRPr="00110E8B" w:rsidTr="00110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10E8B" w:rsidRPr="00110E8B" w:rsidRDefault="00110E8B" w:rsidP="00FD5948">
            <w:pPr>
              <w:widowControl w:val="0"/>
              <w:autoSpaceDE w:val="0"/>
              <w:autoSpaceDN w:val="0"/>
              <w:adjustRightInd w:val="0"/>
              <w:spacing w:after="240" w:line="480" w:lineRule="auto"/>
              <w:contextualSpacing/>
              <w:jc w:val="center"/>
              <w:rPr>
                <w:rFonts w:ascii="Arial" w:hAnsi="Arial" w:cs="Arial"/>
                <w:sz w:val="24"/>
                <w:szCs w:val="24"/>
              </w:rPr>
            </w:pPr>
            <w:r>
              <w:rPr>
                <w:rFonts w:ascii="Arial" w:hAnsi="Arial" w:cs="Arial"/>
                <w:sz w:val="24"/>
                <w:szCs w:val="24"/>
              </w:rPr>
              <w:t>SPMP</w:t>
            </w:r>
          </w:p>
        </w:tc>
        <w:tc>
          <w:tcPr>
            <w:tcW w:w="4788" w:type="dxa"/>
          </w:tcPr>
          <w:p w:rsidR="00110E8B" w:rsidRPr="00110E8B" w:rsidRDefault="00110E8B" w:rsidP="00FD5948">
            <w:pPr>
              <w:widowControl w:val="0"/>
              <w:autoSpaceDE w:val="0"/>
              <w:autoSpaceDN w:val="0"/>
              <w:adjustRightInd w:val="0"/>
              <w:spacing w:after="240"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08/15/2011 – 11/03/2011</w:t>
            </w:r>
          </w:p>
        </w:tc>
      </w:tr>
      <w:tr w:rsidR="00110E8B" w:rsidRPr="00110E8B" w:rsidTr="00110E8B">
        <w:tc>
          <w:tcPr>
            <w:cnfStyle w:val="001000000000" w:firstRow="0" w:lastRow="0" w:firstColumn="1" w:lastColumn="0" w:oddVBand="0" w:evenVBand="0" w:oddHBand="0" w:evenHBand="0" w:firstRowFirstColumn="0" w:firstRowLastColumn="0" w:lastRowFirstColumn="0" w:lastRowLastColumn="0"/>
            <w:tcW w:w="4788" w:type="dxa"/>
          </w:tcPr>
          <w:p w:rsidR="00110E8B" w:rsidRPr="00110E8B" w:rsidRDefault="00110E8B" w:rsidP="00FD5948">
            <w:pPr>
              <w:widowControl w:val="0"/>
              <w:autoSpaceDE w:val="0"/>
              <w:autoSpaceDN w:val="0"/>
              <w:adjustRightInd w:val="0"/>
              <w:spacing w:after="240" w:line="480" w:lineRule="auto"/>
              <w:contextualSpacing/>
              <w:jc w:val="center"/>
              <w:rPr>
                <w:rFonts w:ascii="Arial" w:hAnsi="Arial" w:cs="Arial"/>
                <w:sz w:val="24"/>
                <w:szCs w:val="24"/>
              </w:rPr>
            </w:pPr>
            <w:r>
              <w:rPr>
                <w:rFonts w:ascii="Arial" w:hAnsi="Arial" w:cs="Arial"/>
                <w:sz w:val="24"/>
                <w:szCs w:val="24"/>
              </w:rPr>
              <w:t>PowerPoint Presentation</w:t>
            </w:r>
          </w:p>
        </w:tc>
        <w:tc>
          <w:tcPr>
            <w:tcW w:w="4788" w:type="dxa"/>
          </w:tcPr>
          <w:p w:rsidR="00110E8B" w:rsidRPr="00110E8B" w:rsidRDefault="00110E8B" w:rsidP="00FD5948">
            <w:pPr>
              <w:widowControl w:val="0"/>
              <w:autoSpaceDE w:val="0"/>
              <w:autoSpaceDN w:val="0"/>
              <w:adjustRightInd w:val="0"/>
              <w:spacing w:after="240"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10/30/2011 – 11/03/2011</w:t>
            </w:r>
          </w:p>
        </w:tc>
      </w:tr>
    </w:tbl>
    <w:p w:rsidR="00110E8B" w:rsidRPr="00110E8B" w:rsidRDefault="00110E8B" w:rsidP="00FD5948">
      <w:pPr>
        <w:widowControl w:val="0"/>
        <w:autoSpaceDE w:val="0"/>
        <w:autoSpaceDN w:val="0"/>
        <w:adjustRightInd w:val="0"/>
        <w:spacing w:after="240" w:line="480" w:lineRule="auto"/>
        <w:contextualSpacing/>
        <w:jc w:val="center"/>
        <w:rPr>
          <w:rFonts w:ascii="Lucida Calligraphy" w:hAnsi="Lucida Calligraphy" w:cs="Times-Roman"/>
          <w:sz w:val="24"/>
          <w:szCs w:val="24"/>
        </w:rPr>
      </w:pPr>
      <w:r w:rsidRPr="00110E8B">
        <w:rPr>
          <w:rFonts w:ascii="Lucida Calligraphy" w:hAnsi="Lucida Calligraphy" w:cs="Times-Roman"/>
          <w:sz w:val="24"/>
          <w:szCs w:val="24"/>
        </w:rPr>
        <w:t>Table 6: Schedule for Work Packages</w:t>
      </w:r>
    </w:p>
    <w:p w:rsidR="005978D8" w:rsidRPr="00781DEC" w:rsidRDefault="005978D8" w:rsidP="00FD5948">
      <w:pPr>
        <w:widowControl w:val="0"/>
        <w:autoSpaceDE w:val="0"/>
        <w:autoSpaceDN w:val="0"/>
        <w:adjustRightInd w:val="0"/>
        <w:spacing w:after="240" w:line="480" w:lineRule="auto"/>
        <w:contextualSpacing/>
        <w:rPr>
          <w:rFonts w:ascii="Times-Roman" w:hAnsi="Times-Roman" w:cs="Times-Roman"/>
          <w:sz w:val="24"/>
          <w:szCs w:val="24"/>
        </w:rPr>
      </w:pPr>
    </w:p>
    <w:p w:rsidR="005978D8" w:rsidRPr="00781DEC" w:rsidRDefault="005978D8" w:rsidP="00FD5948">
      <w:pPr>
        <w:widowControl w:val="0"/>
        <w:autoSpaceDE w:val="0"/>
        <w:autoSpaceDN w:val="0"/>
        <w:adjustRightInd w:val="0"/>
        <w:spacing w:after="240" w:line="480" w:lineRule="auto"/>
        <w:contextualSpacing/>
        <w:rPr>
          <w:rFonts w:ascii="Times-Roman" w:hAnsi="Times-Roman" w:cs="Times-Roman"/>
          <w:sz w:val="24"/>
          <w:szCs w:val="24"/>
        </w:rPr>
      </w:pPr>
    </w:p>
    <w:sectPr w:rsidR="005978D8" w:rsidRPr="00781DEC">
      <w:foot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ACD" w:rsidRDefault="000D1ACD" w:rsidP="00341061">
      <w:pPr>
        <w:spacing w:after="0" w:line="240" w:lineRule="auto"/>
      </w:pPr>
      <w:r>
        <w:separator/>
      </w:r>
    </w:p>
  </w:endnote>
  <w:endnote w:type="continuationSeparator" w:id="0">
    <w:p w:rsidR="000D1ACD" w:rsidRDefault="000D1ACD" w:rsidP="00341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081358"/>
      <w:docPartObj>
        <w:docPartGallery w:val="Page Numbers (Bottom of Page)"/>
        <w:docPartUnique/>
      </w:docPartObj>
    </w:sdtPr>
    <w:sdtContent>
      <w:p w:rsidR="000F5D4B" w:rsidRDefault="000F5D4B">
        <w:pPr>
          <w:pStyle w:val="Footer"/>
          <w:jc w:val="right"/>
        </w:pPr>
        <w:r>
          <w:t xml:space="preserve">Page | </w:t>
        </w:r>
        <w:r>
          <w:fldChar w:fldCharType="begin"/>
        </w:r>
        <w:r>
          <w:instrText xml:space="preserve"> PAGE   \* MERGEFORMAT </w:instrText>
        </w:r>
        <w:r>
          <w:fldChar w:fldCharType="separate"/>
        </w:r>
        <w:r w:rsidR="001913D6">
          <w:rPr>
            <w:noProof/>
          </w:rPr>
          <w:t>16</w:t>
        </w:r>
        <w:r>
          <w:rPr>
            <w:noProof/>
          </w:rPr>
          <w:fldChar w:fldCharType="end"/>
        </w:r>
        <w:r>
          <w:t xml:space="preserve"> </w:t>
        </w:r>
      </w:p>
    </w:sdtContent>
  </w:sdt>
  <w:p w:rsidR="000F5D4B" w:rsidRDefault="000F5D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ACD" w:rsidRDefault="000D1ACD" w:rsidP="00341061">
      <w:pPr>
        <w:spacing w:after="0" w:line="240" w:lineRule="auto"/>
      </w:pPr>
      <w:r>
        <w:separator/>
      </w:r>
    </w:p>
  </w:footnote>
  <w:footnote w:type="continuationSeparator" w:id="0">
    <w:p w:rsidR="000D1ACD" w:rsidRDefault="000D1ACD" w:rsidP="003410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000001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000001F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0000025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000002B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00000322">
      <w:start w:val="1"/>
      <w:numFmt w:val="bullet"/>
      <w:lvlText w:val="⁃"/>
      <w:lvlJc w:val="left"/>
      <w:pPr>
        <w:ind w:left="1440" w:hanging="360"/>
      </w:pPr>
    </w:lvl>
    <w:lvl w:ilvl="2" w:tplc="0000032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24E21C9A"/>
    <w:multiLevelType w:val="hybridMultilevel"/>
    <w:tmpl w:val="CB6A2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FE52326"/>
    <w:multiLevelType w:val="hybridMultilevel"/>
    <w:tmpl w:val="65701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604668"/>
    <w:multiLevelType w:val="hybridMultilevel"/>
    <w:tmpl w:val="44EC6F4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207590F"/>
    <w:multiLevelType w:val="hybridMultilevel"/>
    <w:tmpl w:val="CF64E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5A2EF0"/>
    <w:multiLevelType w:val="hybridMultilevel"/>
    <w:tmpl w:val="D59C7B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CA002A"/>
    <w:multiLevelType w:val="hybridMultilevel"/>
    <w:tmpl w:val="F626AD12"/>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E35785D"/>
    <w:multiLevelType w:val="hybridMultilevel"/>
    <w:tmpl w:val="9D1A5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15"/>
  </w:num>
  <w:num w:numId="12">
    <w:abstractNumId w:val="9"/>
  </w:num>
  <w:num w:numId="13">
    <w:abstractNumId w:val="10"/>
  </w:num>
  <w:num w:numId="14">
    <w:abstractNumId w:val="13"/>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229"/>
    <w:rsid w:val="0000658B"/>
    <w:rsid w:val="0000676E"/>
    <w:rsid w:val="00044976"/>
    <w:rsid w:val="00091892"/>
    <w:rsid w:val="000B0FA5"/>
    <w:rsid w:val="000B6166"/>
    <w:rsid w:val="000D1ACD"/>
    <w:rsid w:val="000F5D4B"/>
    <w:rsid w:val="00110E8B"/>
    <w:rsid w:val="001376B4"/>
    <w:rsid w:val="001913D6"/>
    <w:rsid w:val="002020A5"/>
    <w:rsid w:val="00220744"/>
    <w:rsid w:val="00262C5D"/>
    <w:rsid w:val="00274C75"/>
    <w:rsid w:val="00315A10"/>
    <w:rsid w:val="00341061"/>
    <w:rsid w:val="00361144"/>
    <w:rsid w:val="00374527"/>
    <w:rsid w:val="003C7095"/>
    <w:rsid w:val="003F2272"/>
    <w:rsid w:val="003F58A9"/>
    <w:rsid w:val="00467B8B"/>
    <w:rsid w:val="00542217"/>
    <w:rsid w:val="0057408B"/>
    <w:rsid w:val="00587C0C"/>
    <w:rsid w:val="005978D8"/>
    <w:rsid w:val="005B2E7F"/>
    <w:rsid w:val="006C4733"/>
    <w:rsid w:val="006E0BFF"/>
    <w:rsid w:val="00781DEC"/>
    <w:rsid w:val="008044C2"/>
    <w:rsid w:val="00896657"/>
    <w:rsid w:val="008A1BC3"/>
    <w:rsid w:val="008A5EC5"/>
    <w:rsid w:val="008D3C43"/>
    <w:rsid w:val="00900F1F"/>
    <w:rsid w:val="00A43221"/>
    <w:rsid w:val="00A738D8"/>
    <w:rsid w:val="00AD4089"/>
    <w:rsid w:val="00C53BC5"/>
    <w:rsid w:val="00C645D3"/>
    <w:rsid w:val="00CC3164"/>
    <w:rsid w:val="00D36229"/>
    <w:rsid w:val="00D42532"/>
    <w:rsid w:val="00DD3A02"/>
    <w:rsid w:val="00E66568"/>
    <w:rsid w:val="00E831C4"/>
    <w:rsid w:val="00EA1575"/>
    <w:rsid w:val="00EF4EFC"/>
    <w:rsid w:val="00F2016D"/>
    <w:rsid w:val="00FD5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61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0B0FA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EF4EFC"/>
    <w:pPr>
      <w:ind w:left="720"/>
      <w:contextualSpacing/>
    </w:pPr>
  </w:style>
  <w:style w:type="paragraph" w:styleId="BalloonText">
    <w:name w:val="Balloon Text"/>
    <w:basedOn w:val="Normal"/>
    <w:link w:val="BalloonTextChar"/>
    <w:uiPriority w:val="99"/>
    <w:semiHidden/>
    <w:unhideWhenUsed/>
    <w:rsid w:val="00542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217"/>
    <w:rPr>
      <w:rFonts w:ascii="Tahoma" w:hAnsi="Tahoma" w:cs="Tahoma"/>
      <w:sz w:val="16"/>
      <w:szCs w:val="16"/>
    </w:rPr>
  </w:style>
  <w:style w:type="character" w:styleId="LineNumber">
    <w:name w:val="line number"/>
    <w:basedOn w:val="DefaultParagraphFont"/>
    <w:uiPriority w:val="99"/>
    <w:semiHidden/>
    <w:unhideWhenUsed/>
    <w:rsid w:val="00341061"/>
  </w:style>
  <w:style w:type="paragraph" w:styleId="Header">
    <w:name w:val="header"/>
    <w:basedOn w:val="Normal"/>
    <w:link w:val="HeaderChar"/>
    <w:uiPriority w:val="99"/>
    <w:unhideWhenUsed/>
    <w:rsid w:val="00341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061"/>
  </w:style>
  <w:style w:type="paragraph" w:styleId="Footer">
    <w:name w:val="footer"/>
    <w:basedOn w:val="Normal"/>
    <w:link w:val="FooterChar"/>
    <w:uiPriority w:val="99"/>
    <w:unhideWhenUsed/>
    <w:rsid w:val="00341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061"/>
  </w:style>
  <w:style w:type="character" w:styleId="Emphasis">
    <w:name w:val="Emphasis"/>
    <w:basedOn w:val="DefaultParagraphFont"/>
    <w:uiPriority w:val="20"/>
    <w:qFormat/>
    <w:rsid w:val="0000658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61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0B0FA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EF4EFC"/>
    <w:pPr>
      <w:ind w:left="720"/>
      <w:contextualSpacing/>
    </w:pPr>
  </w:style>
  <w:style w:type="paragraph" w:styleId="BalloonText">
    <w:name w:val="Balloon Text"/>
    <w:basedOn w:val="Normal"/>
    <w:link w:val="BalloonTextChar"/>
    <w:uiPriority w:val="99"/>
    <w:semiHidden/>
    <w:unhideWhenUsed/>
    <w:rsid w:val="00542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217"/>
    <w:rPr>
      <w:rFonts w:ascii="Tahoma" w:hAnsi="Tahoma" w:cs="Tahoma"/>
      <w:sz w:val="16"/>
      <w:szCs w:val="16"/>
    </w:rPr>
  </w:style>
  <w:style w:type="character" w:styleId="LineNumber">
    <w:name w:val="line number"/>
    <w:basedOn w:val="DefaultParagraphFont"/>
    <w:uiPriority w:val="99"/>
    <w:semiHidden/>
    <w:unhideWhenUsed/>
    <w:rsid w:val="00341061"/>
  </w:style>
  <w:style w:type="paragraph" w:styleId="Header">
    <w:name w:val="header"/>
    <w:basedOn w:val="Normal"/>
    <w:link w:val="HeaderChar"/>
    <w:uiPriority w:val="99"/>
    <w:unhideWhenUsed/>
    <w:rsid w:val="00341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061"/>
  </w:style>
  <w:style w:type="paragraph" w:styleId="Footer">
    <w:name w:val="footer"/>
    <w:basedOn w:val="Normal"/>
    <w:link w:val="FooterChar"/>
    <w:uiPriority w:val="99"/>
    <w:unhideWhenUsed/>
    <w:rsid w:val="00341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061"/>
  </w:style>
  <w:style w:type="character" w:styleId="Emphasis">
    <w:name w:val="Emphasis"/>
    <w:basedOn w:val="DefaultParagraphFont"/>
    <w:uiPriority w:val="20"/>
    <w:qFormat/>
    <w:rsid w:val="000065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58A"/>
    <w:rsid w:val="00632268"/>
    <w:rsid w:val="00F43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1CCAEC0B52429D9DD249A6150AE2EA">
    <w:name w:val="771CCAEC0B52429D9DD249A6150AE2EA"/>
    <w:rsid w:val="00F435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1CCAEC0B52429D9DD249A6150AE2EA">
    <w:name w:val="771CCAEC0B52429D9DD249A6150AE2EA"/>
    <w:rsid w:val="00F435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66CC7-447E-43BC-B5A8-97E193CF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2342</Words>
  <Characters>13351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Tania</cp:lastModifiedBy>
  <cp:revision>2</cp:revision>
  <dcterms:created xsi:type="dcterms:W3CDTF">2011-11-03T20:48:00Z</dcterms:created>
  <dcterms:modified xsi:type="dcterms:W3CDTF">2011-11-03T20:48:00Z</dcterms:modified>
</cp:coreProperties>
</file>