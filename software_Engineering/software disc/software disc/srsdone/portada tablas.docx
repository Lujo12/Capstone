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-375012823"/>
        <w:docPartObj>
          <w:docPartGallery w:val="Cover Pages"/>
          <w:docPartUnique/>
        </w:docPartObj>
      </w:sdtPr>
      <w:sdtEndPr>
        <w:rPr>
          <w:rFonts w:ascii="Lucida Calligraphy" w:eastAsiaTheme="minorHAnsi" w:hAnsi="Lucida Calligraphy" w:cstheme="minorBidi"/>
          <w:b/>
          <w:bCs/>
          <w:sz w:val="24"/>
          <w:szCs w:val="24"/>
        </w:rPr>
      </w:sdtEndPr>
      <w:sdtContent>
        <w:p w:rsidR="00A76F2F" w:rsidRPr="00D90684" w:rsidRDefault="00A76F2F">
          <w:pPr>
            <w:pStyle w:val="NoSpacing"/>
            <w:rPr>
              <w:rFonts w:asciiTheme="majorHAnsi" w:eastAsiaTheme="majorEastAsia" w:hAnsiTheme="majorHAnsi" w:cstheme="majorBidi"/>
              <w:sz w:val="56"/>
              <w:szCs w:val="56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0" allowOverlap="1" wp14:anchorId="09BA5F18" wp14:editId="4DDEC50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8179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0" allowOverlap="1" wp14:anchorId="7638946C" wp14:editId="73A2E400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68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80768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" o:allowincell="f" strokecolor="#4f81bd [3204]">
                    <w10:wrap anchorx="margin" anchory="page"/>
                  </v:rect>
                </w:pict>
              </mc:Fallback>
            </mc:AlternateContent>
          </w:r>
          <w:r w:rsidR="00B32AC2">
            <w:rPr>
              <w:rFonts w:asciiTheme="majorHAnsi" w:eastAsiaTheme="majorEastAsia" w:hAnsiTheme="majorHAnsi" w:cstheme="majorBidi"/>
              <w:noProof/>
              <w:sz w:val="56"/>
              <w:szCs w:val="56"/>
              <w:lang w:eastAsia="en-US"/>
            </w:rPr>
            <w:drawing>
              <wp:inline distT="0" distB="0" distL="0" distR="0" wp14:anchorId="4B11BC13" wp14:editId="02690A49">
                <wp:extent cx="3361233" cy="1181100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nable green2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2255" cy="11814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90684" w:rsidRDefault="00D90684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A76F2F" w:rsidRPr="00246ACD" w:rsidRDefault="00246ACD" w:rsidP="00885324">
          <w:pPr>
            <w:pStyle w:val="NoSpacing"/>
            <w:rPr>
              <w:rFonts w:ascii="Arial" w:eastAsiaTheme="majorEastAsia" w:hAnsi="Arial" w:cs="Arial"/>
              <w:b/>
              <w:sz w:val="36"/>
              <w:szCs w:val="36"/>
            </w:rPr>
          </w:pPr>
          <w:r w:rsidRPr="00246ACD">
            <w:rPr>
              <w:rFonts w:ascii="Arial" w:eastAsiaTheme="majorEastAsia" w:hAnsi="Arial" w:cs="Arial"/>
              <w:b/>
              <w:sz w:val="36"/>
              <w:szCs w:val="36"/>
            </w:rPr>
            <w:t xml:space="preserve">Enable </w:t>
          </w:r>
          <w:r w:rsidR="00885324">
            <w:rPr>
              <w:rFonts w:ascii="Arial" w:eastAsiaTheme="majorEastAsia" w:hAnsi="Arial" w:cs="Arial"/>
              <w:b/>
              <w:sz w:val="36"/>
              <w:szCs w:val="36"/>
            </w:rPr>
            <w:t xml:space="preserve">Systems </w:t>
          </w:r>
        </w:p>
        <w:p w:rsidR="00D90684" w:rsidRPr="00D90684" w:rsidRDefault="00D90684" w:rsidP="00D90684">
          <w:pPr>
            <w:spacing w:line="192" w:lineRule="auto"/>
            <w:jc w:val="right"/>
            <w:rPr>
              <w:rFonts w:ascii="Arial" w:hAnsi="Arial" w:cs="Arial"/>
              <w:b/>
              <w:bCs/>
              <w:sz w:val="36"/>
              <w:szCs w:val="36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ab/>
          </w:r>
          <w:r>
            <w:rPr>
              <w:rFonts w:ascii="Arial" w:hAnsi="Arial" w:cs="Arial"/>
              <w:b/>
              <w:bCs/>
              <w:sz w:val="24"/>
              <w:szCs w:val="24"/>
            </w:rPr>
            <w:tab/>
          </w:r>
          <w:r>
            <w:rPr>
              <w:rFonts w:ascii="Arial" w:hAnsi="Arial" w:cs="Arial"/>
              <w:b/>
              <w:bCs/>
              <w:sz w:val="24"/>
              <w:szCs w:val="24"/>
            </w:rPr>
            <w:tab/>
          </w:r>
          <w:r w:rsidRPr="00D90684">
            <w:rPr>
              <w:rFonts w:ascii="Arial" w:hAnsi="Arial" w:cs="Arial"/>
              <w:b/>
              <w:bCs/>
              <w:sz w:val="36"/>
              <w:szCs w:val="36"/>
            </w:rPr>
            <w:t>Software Requirements Specifications</w:t>
          </w:r>
        </w:p>
        <w:p w:rsidR="00D90684" w:rsidRDefault="00FE04B9" w:rsidP="00D90684">
          <w:pPr>
            <w:spacing w:line="192" w:lineRule="auto"/>
            <w:ind w:left="3600" w:firstLine="720"/>
            <w:jc w:val="center"/>
            <w:rPr>
              <w:rFonts w:ascii="Arial" w:hAnsi="Arial" w:cs="Arial"/>
              <w:b/>
              <w:sz w:val="32"/>
              <w:szCs w:val="32"/>
            </w:rPr>
          </w:pPr>
          <w:r>
            <w:rPr>
              <w:rFonts w:ascii="Arial" w:hAnsi="Arial" w:cs="Arial"/>
              <w:b/>
              <w:sz w:val="32"/>
              <w:szCs w:val="32"/>
            </w:rPr>
            <w:t>Version 2</w:t>
          </w:r>
          <w:bookmarkStart w:id="0" w:name="_GoBack"/>
          <w:bookmarkEnd w:id="0"/>
          <w:r w:rsidR="009866D5">
            <w:rPr>
              <w:rFonts w:ascii="Arial" w:hAnsi="Arial" w:cs="Arial"/>
              <w:b/>
              <w:sz w:val="32"/>
              <w:szCs w:val="32"/>
            </w:rPr>
            <w:t>.0</w:t>
          </w:r>
        </w:p>
        <w:p w:rsidR="00D90684" w:rsidRDefault="00D90684" w:rsidP="00D90684">
          <w:pPr>
            <w:spacing w:line="192" w:lineRule="auto"/>
            <w:ind w:left="3600" w:firstLine="720"/>
            <w:jc w:val="center"/>
            <w:rPr>
              <w:rFonts w:ascii="Arial" w:hAnsi="Arial" w:cs="Arial"/>
              <w:b/>
              <w:sz w:val="32"/>
              <w:szCs w:val="32"/>
            </w:rPr>
          </w:pPr>
          <w:r>
            <w:rPr>
              <w:rFonts w:ascii="Arial" w:hAnsi="Arial" w:cs="Arial"/>
              <w:b/>
              <w:noProof/>
              <w:sz w:val="32"/>
              <w:szCs w:val="32"/>
            </w:rPr>
            <w:drawing>
              <wp:inline distT="0" distB="0" distL="0" distR="0" wp14:anchorId="12BC3CC8" wp14:editId="5A748937">
                <wp:extent cx="3467100" cy="1036320"/>
                <wp:effectExtent l="0" t="0" r="0" b="0"/>
                <wp:docPr id="72" name="Picture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ameStop-logo by tmps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7100" cy="1036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84F43" w:rsidRPr="00A84F43" w:rsidRDefault="00A84F43" w:rsidP="00A84F43">
          <w:pPr>
            <w:spacing w:line="240" w:lineRule="auto"/>
            <w:jc w:val="center"/>
            <w:rPr>
              <w:sz w:val="24"/>
              <w:szCs w:val="24"/>
              <w:lang w:val="es-PR"/>
            </w:rPr>
          </w:pPr>
        </w:p>
        <w:p w:rsidR="00A84F43" w:rsidRPr="00246ACD" w:rsidRDefault="00A84F43" w:rsidP="00A84F43">
          <w:pPr>
            <w:spacing w:line="240" w:lineRule="auto"/>
            <w:rPr>
              <w:rFonts w:ascii="Arial" w:hAnsi="Arial" w:cs="Arial"/>
              <w:b/>
              <w:u w:val="single"/>
              <w:lang w:val="es-PR"/>
            </w:rPr>
          </w:pPr>
          <w:proofErr w:type="spellStart"/>
          <w:r w:rsidRPr="00246ACD">
            <w:rPr>
              <w:rFonts w:ascii="Arial" w:hAnsi="Arial" w:cs="Arial"/>
              <w:b/>
              <w:lang w:val="es-PR"/>
            </w:rPr>
            <w:t>Yanilette</w:t>
          </w:r>
          <w:proofErr w:type="spellEnd"/>
          <w:r w:rsidRPr="00246ACD">
            <w:rPr>
              <w:rFonts w:ascii="Arial" w:hAnsi="Arial" w:cs="Arial"/>
              <w:b/>
              <w:lang w:val="es-PR"/>
            </w:rPr>
            <w:t xml:space="preserve"> </w:t>
          </w:r>
          <w:r w:rsidR="00F96478" w:rsidRPr="00246ACD">
            <w:rPr>
              <w:rFonts w:ascii="Arial" w:hAnsi="Arial" w:cs="Arial"/>
              <w:b/>
              <w:lang w:val="es-PR"/>
            </w:rPr>
            <w:t>López</w:t>
          </w:r>
          <w:r w:rsidRPr="00246ACD">
            <w:rPr>
              <w:rFonts w:ascii="Arial" w:hAnsi="Arial" w:cs="Arial"/>
              <w:b/>
              <w:lang w:val="es-PR"/>
            </w:rPr>
            <w:t xml:space="preserve"> </w:t>
          </w:r>
          <w:proofErr w:type="spellStart"/>
          <w:r w:rsidRPr="00246ACD">
            <w:rPr>
              <w:rFonts w:ascii="Arial" w:hAnsi="Arial" w:cs="Arial"/>
              <w:b/>
              <w:lang w:val="es-PR"/>
            </w:rPr>
            <w:t>Duprey</w:t>
          </w:r>
          <w:proofErr w:type="spellEnd"/>
          <w:r w:rsidRPr="00246ACD">
            <w:rPr>
              <w:rFonts w:ascii="Arial" w:hAnsi="Arial" w:cs="Arial"/>
              <w:b/>
              <w:lang w:val="es-PR"/>
            </w:rPr>
            <w:t xml:space="preserve"> #53990 COE   </w:t>
          </w:r>
          <w:r w:rsidRPr="00246ACD">
            <w:rPr>
              <w:rFonts w:ascii="Arial" w:hAnsi="Arial" w:cs="Arial"/>
              <w:b/>
              <w:lang w:val="es-PR"/>
            </w:rPr>
            <w:tab/>
            <w:t xml:space="preserve">   </w:t>
          </w:r>
          <w:r w:rsidRPr="00246ACD">
            <w:rPr>
              <w:rFonts w:ascii="Arial" w:hAnsi="Arial" w:cs="Arial"/>
              <w:b/>
              <w:u w:val="single"/>
              <w:lang w:val="es-PR"/>
            </w:rPr>
            <w:t>____________________________________</w:t>
          </w:r>
        </w:p>
        <w:p w:rsidR="00A84F43" w:rsidRPr="00246ACD" w:rsidRDefault="00A84F43" w:rsidP="00A84F43">
          <w:pPr>
            <w:spacing w:line="240" w:lineRule="auto"/>
            <w:jc w:val="center"/>
            <w:rPr>
              <w:rFonts w:ascii="Arial" w:hAnsi="Arial" w:cs="Arial"/>
              <w:b/>
              <w:lang w:val="es-PR"/>
            </w:rPr>
          </w:pPr>
        </w:p>
        <w:p w:rsidR="00A84F43" w:rsidRPr="00246ACD" w:rsidRDefault="00A84F43" w:rsidP="00A84F43">
          <w:pPr>
            <w:spacing w:line="240" w:lineRule="auto"/>
            <w:rPr>
              <w:rFonts w:ascii="Arial" w:hAnsi="Arial" w:cs="Arial"/>
              <w:b/>
              <w:u w:val="single"/>
              <w:lang w:val="es-PR"/>
            </w:rPr>
          </w:pPr>
          <w:r w:rsidRPr="00246ACD">
            <w:rPr>
              <w:rFonts w:ascii="Arial" w:hAnsi="Arial" w:cs="Arial"/>
              <w:b/>
              <w:lang w:val="es-PR"/>
            </w:rPr>
            <w:t xml:space="preserve">Tania Peña Santana   #54252 COE        </w:t>
          </w:r>
          <w:r w:rsidRPr="00246ACD">
            <w:rPr>
              <w:rFonts w:ascii="Arial" w:hAnsi="Arial" w:cs="Arial"/>
              <w:b/>
              <w:lang w:val="es-PR"/>
            </w:rPr>
            <w:tab/>
            <w:t xml:space="preserve">   </w:t>
          </w:r>
          <w:r w:rsidRPr="00246ACD">
            <w:rPr>
              <w:rFonts w:ascii="Arial" w:hAnsi="Arial" w:cs="Arial"/>
              <w:b/>
              <w:u w:val="single"/>
              <w:lang w:val="es-PR"/>
            </w:rPr>
            <w:t>____________________________________</w:t>
          </w:r>
        </w:p>
        <w:p w:rsidR="00A84F43" w:rsidRPr="00246ACD" w:rsidRDefault="00A84F43" w:rsidP="00A84F43">
          <w:pPr>
            <w:spacing w:line="240" w:lineRule="auto"/>
            <w:jc w:val="center"/>
            <w:rPr>
              <w:rFonts w:ascii="Arial" w:hAnsi="Arial" w:cs="Arial"/>
              <w:b/>
              <w:lang w:val="es-PR"/>
            </w:rPr>
          </w:pPr>
        </w:p>
        <w:p w:rsidR="00A84F43" w:rsidRPr="00246ACD" w:rsidRDefault="009866D5" w:rsidP="00A84F43">
          <w:pPr>
            <w:spacing w:line="240" w:lineRule="auto"/>
            <w:rPr>
              <w:rFonts w:ascii="Arial" w:hAnsi="Arial" w:cs="Arial"/>
              <w:b/>
              <w:u w:val="single"/>
              <w:lang w:val="es-PR"/>
            </w:rPr>
          </w:pPr>
          <w:proofErr w:type="spellStart"/>
          <w:r>
            <w:rPr>
              <w:rFonts w:ascii="Arial" w:hAnsi="Arial" w:cs="Arial"/>
              <w:b/>
              <w:lang w:val="es-PR"/>
            </w:rPr>
            <w:t>Nilka</w:t>
          </w:r>
          <w:proofErr w:type="spellEnd"/>
          <w:r>
            <w:rPr>
              <w:rFonts w:ascii="Arial" w:hAnsi="Arial" w:cs="Arial"/>
              <w:b/>
              <w:lang w:val="es-PR"/>
            </w:rPr>
            <w:t xml:space="preserve"> Quiles González  #11197</w:t>
          </w:r>
          <w:r w:rsidR="00A84F43" w:rsidRPr="00246ACD">
            <w:rPr>
              <w:rFonts w:ascii="Arial" w:hAnsi="Arial" w:cs="Arial"/>
              <w:b/>
              <w:lang w:val="es-PR"/>
            </w:rPr>
            <w:t xml:space="preserve"> COE     </w:t>
          </w:r>
          <w:r w:rsidR="00A84F43" w:rsidRPr="00246ACD">
            <w:rPr>
              <w:rFonts w:ascii="Arial" w:hAnsi="Arial" w:cs="Arial"/>
              <w:b/>
              <w:lang w:val="es-PR"/>
            </w:rPr>
            <w:tab/>
            <w:t xml:space="preserve">   </w:t>
          </w:r>
          <w:r w:rsidR="00A84F43" w:rsidRPr="00246ACD">
            <w:rPr>
              <w:rFonts w:ascii="Arial" w:hAnsi="Arial" w:cs="Arial"/>
              <w:b/>
              <w:u w:val="single"/>
              <w:lang w:val="es-PR"/>
            </w:rPr>
            <w:t>____________________________________</w:t>
          </w:r>
        </w:p>
        <w:p w:rsidR="00A84F43" w:rsidRPr="00246ACD" w:rsidRDefault="00A84F43" w:rsidP="00A84F43">
          <w:pPr>
            <w:spacing w:line="240" w:lineRule="auto"/>
            <w:jc w:val="center"/>
            <w:rPr>
              <w:rFonts w:ascii="Arial" w:hAnsi="Arial" w:cs="Arial"/>
              <w:b/>
              <w:lang w:val="es-PR"/>
            </w:rPr>
          </w:pPr>
        </w:p>
        <w:p w:rsidR="00A84F43" w:rsidRPr="009866D5" w:rsidRDefault="00A84F43" w:rsidP="00A84F43">
          <w:pPr>
            <w:spacing w:line="240" w:lineRule="auto"/>
            <w:rPr>
              <w:rFonts w:ascii="Arial" w:hAnsi="Arial" w:cs="Arial"/>
              <w:b/>
              <w:u w:val="single"/>
              <w:lang w:val="es-PR"/>
            </w:rPr>
          </w:pPr>
          <w:r w:rsidRPr="009866D5">
            <w:rPr>
              <w:rFonts w:ascii="Arial" w:hAnsi="Arial" w:cs="Arial"/>
              <w:b/>
              <w:lang w:val="es-PR"/>
            </w:rPr>
            <w:t xml:space="preserve">Jonathan </w:t>
          </w:r>
          <w:r w:rsidR="00F96478" w:rsidRPr="009866D5">
            <w:rPr>
              <w:rFonts w:ascii="Arial" w:hAnsi="Arial" w:cs="Arial"/>
              <w:b/>
              <w:lang w:val="es-PR"/>
            </w:rPr>
            <w:t>Meléndez</w:t>
          </w:r>
          <w:r w:rsidRPr="009866D5">
            <w:rPr>
              <w:rFonts w:ascii="Arial" w:hAnsi="Arial" w:cs="Arial"/>
              <w:b/>
              <w:lang w:val="es-PR"/>
            </w:rPr>
            <w:t xml:space="preserve"> Br</w:t>
          </w:r>
          <w:r w:rsidR="00246ACD" w:rsidRPr="009866D5">
            <w:rPr>
              <w:rFonts w:ascii="Arial" w:hAnsi="Arial" w:cs="Arial"/>
              <w:b/>
              <w:lang w:val="es-PR"/>
            </w:rPr>
            <w:t>ady</w:t>
          </w:r>
          <w:r w:rsidRPr="009866D5">
            <w:rPr>
              <w:rFonts w:ascii="Arial" w:hAnsi="Arial" w:cs="Arial"/>
              <w:b/>
              <w:lang w:val="es-PR"/>
            </w:rPr>
            <w:t xml:space="preserve">  </w:t>
          </w:r>
          <w:r w:rsidR="00F96478">
            <w:rPr>
              <w:rFonts w:ascii="Arial" w:hAnsi="Arial" w:cs="Arial"/>
              <w:b/>
              <w:lang w:val="es-PR"/>
            </w:rPr>
            <w:t xml:space="preserve"># </w:t>
          </w:r>
          <w:r w:rsidR="00B32AC2">
            <w:rPr>
              <w:rFonts w:ascii="Arial" w:hAnsi="Arial" w:cs="Arial"/>
              <w:b/>
              <w:lang w:val="es-PR"/>
            </w:rPr>
            <w:t>53538</w:t>
          </w:r>
          <w:r w:rsidR="00F96478">
            <w:rPr>
              <w:rFonts w:ascii="Arial" w:hAnsi="Arial" w:cs="Arial"/>
              <w:b/>
              <w:lang w:val="es-PR"/>
            </w:rPr>
            <w:t xml:space="preserve"> COE</w:t>
          </w:r>
          <w:r w:rsidRPr="009866D5">
            <w:rPr>
              <w:rFonts w:ascii="Arial" w:hAnsi="Arial" w:cs="Arial"/>
              <w:b/>
              <w:lang w:val="es-PR"/>
            </w:rPr>
            <w:t xml:space="preserve"> </w:t>
          </w:r>
          <w:r w:rsidRPr="009866D5">
            <w:rPr>
              <w:rFonts w:ascii="Arial" w:hAnsi="Arial" w:cs="Arial"/>
              <w:b/>
              <w:lang w:val="es-PR"/>
            </w:rPr>
            <w:tab/>
            <w:t xml:space="preserve">  </w:t>
          </w:r>
          <w:r w:rsidR="00F96478">
            <w:rPr>
              <w:rFonts w:ascii="Arial" w:hAnsi="Arial" w:cs="Arial"/>
              <w:b/>
              <w:lang w:val="es-PR"/>
            </w:rPr>
            <w:t>____________________________________</w:t>
          </w:r>
          <w:r w:rsidRPr="009866D5">
            <w:rPr>
              <w:rFonts w:ascii="Arial" w:hAnsi="Arial" w:cs="Arial"/>
              <w:b/>
              <w:lang w:val="es-PR"/>
            </w:rPr>
            <w:tab/>
          </w:r>
        </w:p>
        <w:p w:rsidR="00A84F43" w:rsidRPr="009866D5" w:rsidRDefault="00A84F43" w:rsidP="00A84F43">
          <w:pPr>
            <w:spacing w:line="240" w:lineRule="auto"/>
            <w:rPr>
              <w:rFonts w:ascii="Arial" w:hAnsi="Arial" w:cs="Arial"/>
              <w:b/>
              <w:u w:val="single"/>
              <w:lang w:val="es-PR"/>
            </w:rPr>
          </w:pPr>
        </w:p>
        <w:p w:rsidR="00A84F43" w:rsidRPr="00246ACD" w:rsidRDefault="00A84F43" w:rsidP="00A84F43">
          <w:pPr>
            <w:spacing w:line="240" w:lineRule="auto"/>
            <w:rPr>
              <w:b/>
              <w:sz w:val="24"/>
              <w:szCs w:val="24"/>
              <w:u w:val="single"/>
            </w:rPr>
          </w:pPr>
          <w:r w:rsidRPr="00246ACD">
            <w:rPr>
              <w:rFonts w:ascii="Arial" w:hAnsi="Arial" w:cs="Arial"/>
              <w:b/>
            </w:rPr>
            <w:t>Victor Rivera Diaz</w:t>
          </w:r>
          <w:r w:rsidR="009866D5">
            <w:rPr>
              <w:b/>
              <w:sz w:val="24"/>
              <w:szCs w:val="24"/>
            </w:rPr>
            <w:t xml:space="preserve">    </w:t>
          </w:r>
          <w:r w:rsidRPr="00246ACD">
            <w:rPr>
              <w:b/>
              <w:sz w:val="24"/>
              <w:szCs w:val="24"/>
            </w:rPr>
            <w:t xml:space="preserve">   </w:t>
          </w:r>
          <w:r w:rsidR="009866D5">
            <w:rPr>
              <w:b/>
              <w:sz w:val="24"/>
              <w:szCs w:val="24"/>
            </w:rPr>
            <w:t>#53572 COE</w:t>
          </w:r>
          <w:r w:rsidRPr="00246ACD">
            <w:rPr>
              <w:b/>
              <w:sz w:val="24"/>
              <w:szCs w:val="24"/>
            </w:rPr>
            <w:t xml:space="preserve">     </w:t>
          </w:r>
          <w:r w:rsidR="009866D5">
            <w:rPr>
              <w:b/>
              <w:sz w:val="24"/>
              <w:szCs w:val="24"/>
            </w:rPr>
            <w:t xml:space="preserve"> </w:t>
          </w:r>
          <w:r w:rsidRPr="00246ACD">
            <w:rPr>
              <w:b/>
              <w:sz w:val="24"/>
              <w:szCs w:val="24"/>
            </w:rPr>
            <w:t xml:space="preserve"> </w:t>
          </w:r>
          <w:r w:rsidRPr="00246ACD">
            <w:rPr>
              <w:b/>
              <w:sz w:val="24"/>
              <w:szCs w:val="24"/>
            </w:rPr>
            <w:tab/>
            <w:t xml:space="preserve">  </w:t>
          </w:r>
          <w:r w:rsidRPr="00246ACD">
            <w:rPr>
              <w:b/>
              <w:sz w:val="24"/>
              <w:szCs w:val="24"/>
              <w:u w:val="single"/>
            </w:rPr>
            <w:t>____________________________________</w:t>
          </w:r>
        </w:p>
        <w:p w:rsidR="00A84F43" w:rsidRPr="00246ACD" w:rsidRDefault="00A84F43" w:rsidP="00A84F43">
          <w:pPr>
            <w:spacing w:line="240" w:lineRule="auto"/>
            <w:rPr>
              <w:b/>
              <w:sz w:val="24"/>
              <w:szCs w:val="24"/>
            </w:rPr>
          </w:pPr>
        </w:p>
        <w:p w:rsidR="00246ACD" w:rsidRDefault="00246ACD" w:rsidP="00246ACD">
          <w:pPr>
            <w:spacing w:line="240" w:lineRule="auto"/>
            <w:ind w:left="1440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Electrical &amp; Computer Engineering and Computer Science Department </w:t>
          </w:r>
        </w:p>
        <w:p w:rsidR="00246ACD" w:rsidRDefault="00A84F43" w:rsidP="00246ACD">
          <w:pPr>
            <w:spacing w:line="240" w:lineRule="auto"/>
            <w:ind w:left="2160"/>
            <w:rPr>
              <w:rFonts w:ascii="Arial" w:hAnsi="Arial" w:cs="Arial"/>
              <w:b/>
            </w:rPr>
          </w:pPr>
          <w:r w:rsidRPr="00246ACD">
            <w:rPr>
              <w:rFonts w:ascii="Arial" w:hAnsi="Arial" w:cs="Arial"/>
              <w:b/>
            </w:rPr>
            <w:t>Course: CECS 4204 Sec-22 Software Engineering</w:t>
          </w:r>
        </w:p>
        <w:p w:rsidR="00246ACD" w:rsidRDefault="00246ACD" w:rsidP="00246ACD">
          <w:pPr>
            <w:spacing w:line="240" w:lineRule="auto"/>
            <w:ind w:left="2160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ab/>
          </w:r>
          <w:r>
            <w:rPr>
              <w:rFonts w:ascii="Arial" w:hAnsi="Arial" w:cs="Arial"/>
              <w:b/>
            </w:rPr>
            <w:tab/>
          </w:r>
          <w:r w:rsidRPr="00246ACD">
            <w:rPr>
              <w:rFonts w:ascii="Arial" w:hAnsi="Arial" w:cs="Arial"/>
              <w:b/>
            </w:rPr>
            <w:tab/>
          </w:r>
          <w:r>
            <w:rPr>
              <w:rFonts w:ascii="Arial" w:hAnsi="Arial" w:cs="Arial"/>
              <w:b/>
            </w:rPr>
            <w:t>Prof. Luis Ortiz</w:t>
          </w:r>
        </w:p>
        <w:p w:rsidR="00246ACD" w:rsidRPr="00246ACD" w:rsidRDefault="00246ACD" w:rsidP="00246ACD">
          <w:pPr>
            <w:spacing w:line="240" w:lineRule="auto"/>
            <w:ind w:left="3600" w:firstLine="720"/>
            <w:rPr>
              <w:rFonts w:ascii="Arial" w:hAnsi="Arial" w:cs="Arial"/>
              <w:b/>
            </w:rPr>
          </w:pPr>
          <w:r w:rsidRPr="00246ACD">
            <w:rPr>
              <w:rFonts w:ascii="Arial" w:hAnsi="Arial" w:cs="Arial"/>
              <w:b/>
            </w:rPr>
            <w:t xml:space="preserve">     Fall 2011</w:t>
          </w:r>
        </w:p>
        <w:p w:rsidR="00246ACD" w:rsidRPr="00246ACD" w:rsidRDefault="00A84F43" w:rsidP="00246ACD">
          <w:pPr>
            <w:spacing w:line="240" w:lineRule="auto"/>
            <w:ind w:left="2880" w:firstLine="720"/>
            <w:rPr>
              <w:rFonts w:ascii="Arial" w:hAnsi="Arial" w:cs="Arial"/>
              <w:b/>
            </w:rPr>
          </w:pPr>
          <w:r w:rsidRPr="00246ACD">
            <w:rPr>
              <w:rFonts w:ascii="Arial" w:hAnsi="Arial" w:cs="Arial"/>
              <w:b/>
            </w:rPr>
            <w:t xml:space="preserve">Due Date: </w:t>
          </w:r>
          <w:r w:rsidR="0023763B">
            <w:rPr>
              <w:rFonts w:ascii="Arial" w:hAnsi="Arial" w:cs="Arial"/>
              <w:b/>
            </w:rPr>
            <w:t>November 3</w:t>
          </w:r>
          <w:r w:rsidR="00246ACD" w:rsidRPr="00246ACD">
            <w:rPr>
              <w:rFonts w:ascii="Arial" w:hAnsi="Arial" w:cs="Arial"/>
              <w:b/>
            </w:rPr>
            <w:t>, 2011</w:t>
          </w:r>
          <w:r w:rsidRPr="00246ACD">
            <w:rPr>
              <w:rFonts w:ascii="Arial" w:hAnsi="Arial" w:cs="Arial"/>
              <w:b/>
            </w:rPr>
            <w:t xml:space="preserve"> </w:t>
          </w:r>
        </w:p>
      </w:sdtContent>
    </w:sdt>
    <w:p w:rsidR="009866D5" w:rsidRPr="009866D5" w:rsidRDefault="009866D5" w:rsidP="009866D5">
      <w:pPr>
        <w:pStyle w:val="Heading1"/>
        <w:numPr>
          <w:ilvl w:val="0"/>
          <w:numId w:val="43"/>
        </w:numPr>
        <w:spacing w:before="480" w:after="120" w:line="276" w:lineRule="auto"/>
        <w:rPr>
          <w:rFonts w:ascii="Lucida Calligraphy" w:eastAsia="Times New Roman" w:hAnsi="Lucida Calligraphy" w:cs="Times New Roman"/>
          <w:sz w:val="28"/>
          <w:szCs w:val="28"/>
        </w:rPr>
      </w:pPr>
      <w:r>
        <w:rPr>
          <w:rFonts w:ascii="Lucida Calligraphy" w:eastAsia="Times New Roman" w:hAnsi="Lucida Calligraphy" w:cs="Times New Roman"/>
          <w:sz w:val="28"/>
          <w:szCs w:val="28"/>
        </w:rPr>
        <w:lastRenderedPageBreak/>
        <w:t xml:space="preserve">Revision History </w:t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1998"/>
        <w:gridCol w:w="2837"/>
        <w:gridCol w:w="2985"/>
        <w:gridCol w:w="1756"/>
      </w:tblGrid>
      <w:tr w:rsidR="009866D5" w:rsidRPr="009866D5" w:rsidTr="00986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866D5" w:rsidRPr="009866D5" w:rsidRDefault="009866D5" w:rsidP="00140B34">
            <w:pPr>
              <w:jc w:val="center"/>
              <w:rPr>
                <w:rFonts w:ascii="Lucida Calligraphy" w:hAnsi="Lucida Calligraphy"/>
                <w:color w:val="000000" w:themeColor="text1"/>
                <w:sz w:val="24"/>
                <w:szCs w:val="24"/>
              </w:rPr>
            </w:pPr>
            <w:r w:rsidRPr="009866D5">
              <w:rPr>
                <w:rFonts w:ascii="Lucida Calligraphy" w:hAnsi="Lucida Calligraphy"/>
                <w:color w:val="000000" w:themeColor="text1"/>
                <w:sz w:val="24"/>
                <w:szCs w:val="24"/>
              </w:rPr>
              <w:t>Version</w:t>
            </w:r>
          </w:p>
        </w:tc>
        <w:tc>
          <w:tcPr>
            <w:tcW w:w="2837" w:type="dxa"/>
          </w:tcPr>
          <w:p w:rsidR="009866D5" w:rsidRPr="009866D5" w:rsidRDefault="009866D5" w:rsidP="00140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alligraphy" w:hAnsi="Lucida Calligraphy"/>
                <w:color w:val="000000" w:themeColor="text1"/>
                <w:sz w:val="24"/>
                <w:szCs w:val="24"/>
              </w:rPr>
            </w:pPr>
            <w:r w:rsidRPr="009866D5">
              <w:rPr>
                <w:rFonts w:ascii="Lucida Calligraphy" w:hAnsi="Lucida Calligraphy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2985" w:type="dxa"/>
          </w:tcPr>
          <w:p w:rsidR="009866D5" w:rsidRPr="009866D5" w:rsidRDefault="009866D5" w:rsidP="00140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alligraphy" w:hAnsi="Lucida Calligraphy"/>
                <w:color w:val="000000" w:themeColor="text1"/>
                <w:sz w:val="24"/>
                <w:szCs w:val="24"/>
              </w:rPr>
            </w:pPr>
            <w:r w:rsidRPr="009866D5">
              <w:rPr>
                <w:rFonts w:ascii="Lucida Calligraphy" w:hAnsi="Lucida Calligraphy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756" w:type="dxa"/>
          </w:tcPr>
          <w:p w:rsidR="009866D5" w:rsidRPr="009866D5" w:rsidRDefault="009866D5" w:rsidP="00140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alligraphy" w:hAnsi="Lucida Calligraphy"/>
                <w:color w:val="000000" w:themeColor="text1"/>
                <w:sz w:val="24"/>
                <w:szCs w:val="24"/>
              </w:rPr>
            </w:pPr>
            <w:r w:rsidRPr="009866D5">
              <w:rPr>
                <w:rFonts w:ascii="Lucida Calligraphy" w:hAnsi="Lucida Calligraphy"/>
                <w:color w:val="000000" w:themeColor="text1"/>
                <w:sz w:val="24"/>
                <w:szCs w:val="24"/>
              </w:rPr>
              <w:t>Date</w:t>
            </w:r>
          </w:p>
        </w:tc>
      </w:tr>
      <w:tr w:rsidR="009866D5" w:rsidRPr="009866D5" w:rsidTr="00986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866D5" w:rsidRPr="009866D5" w:rsidRDefault="009866D5" w:rsidP="00140B3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1.1</w:t>
            </w:r>
          </w:p>
        </w:tc>
        <w:tc>
          <w:tcPr>
            <w:tcW w:w="2837" w:type="dxa"/>
          </w:tcPr>
          <w:p w:rsidR="009866D5" w:rsidRPr="009866D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Tania Peña Santana</w:t>
            </w:r>
          </w:p>
        </w:tc>
        <w:tc>
          <w:tcPr>
            <w:tcW w:w="2985" w:type="dxa"/>
          </w:tcPr>
          <w:p w:rsidR="009866D5" w:rsidRPr="009866D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SRS- Purpose</w:t>
            </w:r>
          </w:p>
        </w:tc>
        <w:tc>
          <w:tcPr>
            <w:tcW w:w="1756" w:type="dxa"/>
          </w:tcPr>
          <w:p w:rsidR="009866D5" w:rsidRPr="009866D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31/08/2011</w:t>
            </w:r>
          </w:p>
        </w:tc>
      </w:tr>
      <w:tr w:rsidR="009866D5" w:rsidRPr="009866D5" w:rsidTr="00986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866D5" w:rsidRPr="009866D5" w:rsidRDefault="009866D5" w:rsidP="00140B3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1.2</w:t>
            </w:r>
          </w:p>
        </w:tc>
        <w:tc>
          <w:tcPr>
            <w:tcW w:w="2837" w:type="dxa"/>
          </w:tcPr>
          <w:p w:rsidR="009866D5" w:rsidRPr="009866D5" w:rsidRDefault="009866D5" w:rsidP="0014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Victor Rivera Diaz</w:t>
            </w:r>
          </w:p>
        </w:tc>
        <w:tc>
          <w:tcPr>
            <w:tcW w:w="2985" w:type="dxa"/>
          </w:tcPr>
          <w:p w:rsidR="009866D5" w:rsidRPr="009866D5" w:rsidRDefault="009866D5" w:rsidP="0014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SRS- Scope</w:t>
            </w:r>
          </w:p>
        </w:tc>
        <w:tc>
          <w:tcPr>
            <w:tcW w:w="1756" w:type="dxa"/>
          </w:tcPr>
          <w:p w:rsidR="009866D5" w:rsidRPr="009866D5" w:rsidRDefault="009866D5" w:rsidP="0014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31/08/2011</w:t>
            </w:r>
          </w:p>
        </w:tc>
      </w:tr>
      <w:tr w:rsidR="009866D5" w:rsidRPr="009866D5" w:rsidTr="00986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866D5" w:rsidRPr="009866D5" w:rsidRDefault="009866D5" w:rsidP="00140B3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1.3.1</w:t>
            </w:r>
          </w:p>
          <w:p w:rsidR="009866D5" w:rsidRPr="009866D5" w:rsidRDefault="009866D5" w:rsidP="00140B3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1.3.2</w:t>
            </w:r>
          </w:p>
          <w:p w:rsidR="009866D5" w:rsidRPr="009866D5" w:rsidRDefault="009866D5" w:rsidP="00140B3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1.3.3</w:t>
            </w:r>
          </w:p>
        </w:tc>
        <w:tc>
          <w:tcPr>
            <w:tcW w:w="2837" w:type="dxa"/>
          </w:tcPr>
          <w:p w:rsidR="009866D5" w:rsidRPr="009866D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Tania Peña Santana</w:t>
            </w:r>
          </w:p>
          <w:p w:rsidR="009866D5" w:rsidRPr="009866D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9866D5">
              <w:rPr>
                <w:rFonts w:ascii="Arial" w:hAnsi="Arial" w:cs="Arial"/>
                <w:color w:val="000000" w:themeColor="text1"/>
              </w:rPr>
              <w:t>Yanilette</w:t>
            </w:r>
            <w:proofErr w:type="spellEnd"/>
            <w:r w:rsidRPr="009866D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866D5">
              <w:rPr>
                <w:rFonts w:ascii="Arial" w:hAnsi="Arial" w:cs="Arial"/>
                <w:color w:val="000000" w:themeColor="text1"/>
              </w:rPr>
              <w:t>López</w:t>
            </w:r>
            <w:proofErr w:type="spellEnd"/>
            <w:r w:rsidRPr="009866D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866D5">
              <w:rPr>
                <w:rFonts w:ascii="Arial" w:hAnsi="Arial" w:cs="Arial"/>
                <w:color w:val="000000" w:themeColor="text1"/>
              </w:rPr>
              <w:t>Duprey</w:t>
            </w:r>
            <w:proofErr w:type="spellEnd"/>
          </w:p>
        </w:tc>
        <w:tc>
          <w:tcPr>
            <w:tcW w:w="2985" w:type="dxa"/>
          </w:tcPr>
          <w:p w:rsidR="009866D5" w:rsidRPr="009866D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SRS- Definitions, Acronyms, Abbreviations</w:t>
            </w:r>
          </w:p>
        </w:tc>
        <w:tc>
          <w:tcPr>
            <w:tcW w:w="1756" w:type="dxa"/>
          </w:tcPr>
          <w:p w:rsidR="009866D5" w:rsidRPr="009866D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18/09/2011</w:t>
            </w:r>
          </w:p>
        </w:tc>
      </w:tr>
      <w:tr w:rsidR="009866D5" w:rsidRPr="009866D5" w:rsidTr="00986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866D5" w:rsidRPr="009866D5" w:rsidRDefault="009866D5" w:rsidP="00140B3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1.5</w:t>
            </w:r>
          </w:p>
        </w:tc>
        <w:tc>
          <w:tcPr>
            <w:tcW w:w="2837" w:type="dxa"/>
          </w:tcPr>
          <w:p w:rsidR="009866D5" w:rsidRPr="009866D5" w:rsidRDefault="009866D5" w:rsidP="0014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9866D5">
              <w:rPr>
                <w:rFonts w:ascii="Arial" w:hAnsi="Arial" w:cs="Arial"/>
                <w:color w:val="000000" w:themeColor="text1"/>
              </w:rPr>
              <w:t>Nilka</w:t>
            </w:r>
            <w:proofErr w:type="spellEnd"/>
            <w:r w:rsidRPr="009866D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866D5">
              <w:rPr>
                <w:rFonts w:ascii="Arial" w:hAnsi="Arial" w:cs="Arial"/>
                <w:color w:val="000000" w:themeColor="text1"/>
              </w:rPr>
              <w:t>Quiles</w:t>
            </w:r>
            <w:proofErr w:type="spellEnd"/>
            <w:r w:rsidRPr="009866D5">
              <w:rPr>
                <w:rFonts w:ascii="Arial" w:hAnsi="Arial" w:cs="Arial"/>
                <w:color w:val="000000" w:themeColor="text1"/>
              </w:rPr>
              <w:t xml:space="preserve"> González</w:t>
            </w:r>
          </w:p>
        </w:tc>
        <w:tc>
          <w:tcPr>
            <w:tcW w:w="2985" w:type="dxa"/>
          </w:tcPr>
          <w:p w:rsidR="009866D5" w:rsidRPr="009866D5" w:rsidRDefault="009866D5" w:rsidP="0014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SRS- Overview</w:t>
            </w:r>
          </w:p>
        </w:tc>
        <w:tc>
          <w:tcPr>
            <w:tcW w:w="1756" w:type="dxa"/>
          </w:tcPr>
          <w:p w:rsidR="009866D5" w:rsidRPr="009866D5" w:rsidRDefault="009866D5" w:rsidP="0014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31/08/2011</w:t>
            </w:r>
          </w:p>
        </w:tc>
      </w:tr>
      <w:tr w:rsidR="009866D5" w:rsidRPr="009866D5" w:rsidTr="00986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866D5" w:rsidRPr="009866D5" w:rsidRDefault="009866D5" w:rsidP="00140B3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2.1</w:t>
            </w:r>
          </w:p>
        </w:tc>
        <w:tc>
          <w:tcPr>
            <w:tcW w:w="2837" w:type="dxa"/>
          </w:tcPr>
          <w:p w:rsidR="009866D5" w:rsidRPr="009866D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lang w:val="es-PR"/>
              </w:rPr>
              <w:t>Jonathan Meléndez Brady</w:t>
            </w:r>
          </w:p>
        </w:tc>
        <w:tc>
          <w:tcPr>
            <w:tcW w:w="2985" w:type="dxa"/>
          </w:tcPr>
          <w:p w:rsidR="009866D5" w:rsidRPr="009866D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SRS-Product Perspective</w:t>
            </w:r>
          </w:p>
        </w:tc>
        <w:tc>
          <w:tcPr>
            <w:tcW w:w="1756" w:type="dxa"/>
          </w:tcPr>
          <w:p w:rsidR="009866D5" w:rsidRPr="009866D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10/09/2011</w:t>
            </w:r>
          </w:p>
        </w:tc>
      </w:tr>
      <w:tr w:rsidR="009866D5" w:rsidRPr="009866D5" w:rsidTr="00986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866D5" w:rsidRPr="009866D5" w:rsidRDefault="009866D5" w:rsidP="00140B3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2.1.1</w:t>
            </w:r>
          </w:p>
        </w:tc>
        <w:tc>
          <w:tcPr>
            <w:tcW w:w="2837" w:type="dxa"/>
          </w:tcPr>
          <w:p w:rsidR="009866D5" w:rsidRPr="009866D5" w:rsidRDefault="009866D5" w:rsidP="0014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9866D5">
              <w:rPr>
                <w:rFonts w:ascii="Arial" w:hAnsi="Arial" w:cs="Arial"/>
                <w:color w:val="000000" w:themeColor="text1"/>
              </w:rPr>
              <w:t>Yanilette</w:t>
            </w:r>
            <w:proofErr w:type="spellEnd"/>
            <w:r w:rsidRPr="009866D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866D5">
              <w:rPr>
                <w:rFonts w:ascii="Arial" w:hAnsi="Arial" w:cs="Arial"/>
                <w:color w:val="000000" w:themeColor="text1"/>
              </w:rPr>
              <w:t>López</w:t>
            </w:r>
            <w:proofErr w:type="spellEnd"/>
            <w:r w:rsidRPr="009866D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866D5">
              <w:rPr>
                <w:rFonts w:ascii="Arial" w:hAnsi="Arial" w:cs="Arial"/>
                <w:color w:val="000000" w:themeColor="text1"/>
              </w:rPr>
              <w:t>Duprey</w:t>
            </w:r>
            <w:proofErr w:type="spellEnd"/>
          </w:p>
        </w:tc>
        <w:tc>
          <w:tcPr>
            <w:tcW w:w="2985" w:type="dxa"/>
          </w:tcPr>
          <w:p w:rsidR="009866D5" w:rsidRPr="009866D5" w:rsidRDefault="009866D5" w:rsidP="0014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SRS- System Interfaces</w:t>
            </w:r>
          </w:p>
        </w:tc>
        <w:tc>
          <w:tcPr>
            <w:tcW w:w="1756" w:type="dxa"/>
          </w:tcPr>
          <w:p w:rsidR="009866D5" w:rsidRPr="009866D5" w:rsidRDefault="009866D5" w:rsidP="0014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31/08/2011</w:t>
            </w:r>
          </w:p>
          <w:p w:rsidR="009866D5" w:rsidRPr="009866D5" w:rsidRDefault="009866D5" w:rsidP="0014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09/07/2011</w:t>
            </w:r>
          </w:p>
          <w:p w:rsidR="009866D5" w:rsidRPr="009866D5" w:rsidRDefault="009866D5" w:rsidP="0014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09/15/2011</w:t>
            </w:r>
          </w:p>
        </w:tc>
      </w:tr>
      <w:tr w:rsidR="009866D5" w:rsidRPr="009866D5" w:rsidTr="00986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866D5" w:rsidRPr="009866D5" w:rsidRDefault="009866D5" w:rsidP="00140B3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2.1.2</w:t>
            </w:r>
          </w:p>
        </w:tc>
        <w:tc>
          <w:tcPr>
            <w:tcW w:w="2837" w:type="dxa"/>
          </w:tcPr>
          <w:p w:rsidR="009866D5" w:rsidRPr="009866D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9866D5">
              <w:rPr>
                <w:rFonts w:ascii="Arial" w:hAnsi="Arial" w:cs="Arial"/>
                <w:color w:val="000000" w:themeColor="text1"/>
              </w:rPr>
              <w:t>Nilka</w:t>
            </w:r>
            <w:proofErr w:type="spellEnd"/>
            <w:r w:rsidRPr="009866D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866D5">
              <w:rPr>
                <w:rFonts w:ascii="Arial" w:hAnsi="Arial" w:cs="Arial"/>
                <w:color w:val="000000" w:themeColor="text1"/>
              </w:rPr>
              <w:t>Quiles</w:t>
            </w:r>
            <w:proofErr w:type="spellEnd"/>
            <w:r w:rsidRPr="009866D5">
              <w:rPr>
                <w:rFonts w:ascii="Arial" w:hAnsi="Arial" w:cs="Arial"/>
                <w:color w:val="000000" w:themeColor="text1"/>
              </w:rPr>
              <w:t xml:space="preserve"> González</w:t>
            </w:r>
          </w:p>
        </w:tc>
        <w:tc>
          <w:tcPr>
            <w:tcW w:w="2985" w:type="dxa"/>
          </w:tcPr>
          <w:p w:rsidR="009866D5" w:rsidRPr="009866D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SRS- User Interfaces</w:t>
            </w:r>
          </w:p>
        </w:tc>
        <w:tc>
          <w:tcPr>
            <w:tcW w:w="1756" w:type="dxa"/>
          </w:tcPr>
          <w:p w:rsidR="009866D5" w:rsidRPr="009866D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10/09/2011</w:t>
            </w:r>
          </w:p>
        </w:tc>
      </w:tr>
      <w:tr w:rsidR="009866D5" w:rsidRPr="009866D5" w:rsidTr="00986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866D5" w:rsidRPr="009866D5" w:rsidRDefault="009866D5" w:rsidP="00140B3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2.1.3</w:t>
            </w:r>
          </w:p>
        </w:tc>
        <w:tc>
          <w:tcPr>
            <w:tcW w:w="2837" w:type="dxa"/>
          </w:tcPr>
          <w:p w:rsidR="009866D5" w:rsidRPr="009866D5" w:rsidRDefault="009866D5" w:rsidP="0014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6D5">
              <w:rPr>
                <w:rFonts w:ascii="Arial" w:hAnsi="Arial" w:cs="Arial"/>
                <w:lang w:val="es-PR"/>
              </w:rPr>
              <w:t xml:space="preserve">Jonathan </w:t>
            </w:r>
            <w:r w:rsidR="00F96478" w:rsidRPr="009866D5">
              <w:rPr>
                <w:rFonts w:ascii="Arial" w:hAnsi="Arial" w:cs="Arial"/>
                <w:lang w:val="es-PR"/>
              </w:rPr>
              <w:t>Meléndez</w:t>
            </w:r>
            <w:r w:rsidRPr="009866D5">
              <w:rPr>
                <w:rFonts w:ascii="Arial" w:hAnsi="Arial" w:cs="Arial"/>
                <w:lang w:val="es-PR"/>
              </w:rPr>
              <w:t xml:space="preserve"> Brady</w:t>
            </w:r>
          </w:p>
        </w:tc>
        <w:tc>
          <w:tcPr>
            <w:tcW w:w="2985" w:type="dxa"/>
          </w:tcPr>
          <w:p w:rsidR="009866D5" w:rsidRPr="009866D5" w:rsidRDefault="009866D5" w:rsidP="0014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SRS-Hardware Interfaces</w:t>
            </w:r>
          </w:p>
        </w:tc>
        <w:tc>
          <w:tcPr>
            <w:tcW w:w="1756" w:type="dxa"/>
          </w:tcPr>
          <w:p w:rsidR="009866D5" w:rsidRPr="009866D5" w:rsidRDefault="009866D5" w:rsidP="0014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6D5">
              <w:rPr>
                <w:rFonts w:ascii="Arial" w:hAnsi="Arial" w:cs="Arial"/>
                <w:color w:val="000000" w:themeColor="text1"/>
              </w:rPr>
              <w:t>10/09/2011</w:t>
            </w:r>
          </w:p>
        </w:tc>
      </w:tr>
      <w:tr w:rsidR="009866D5" w:rsidRPr="009866D5" w:rsidTr="00986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866D5" w:rsidRPr="009866D5" w:rsidRDefault="009866D5" w:rsidP="00140B3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2.1.4</w:t>
            </w:r>
          </w:p>
        </w:tc>
        <w:tc>
          <w:tcPr>
            <w:tcW w:w="2837" w:type="dxa"/>
          </w:tcPr>
          <w:p w:rsidR="009866D5" w:rsidRPr="009866D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66D5">
              <w:rPr>
                <w:rFonts w:ascii="Arial" w:hAnsi="Arial" w:cs="Arial"/>
                <w:lang w:val="es-PR"/>
              </w:rPr>
              <w:t xml:space="preserve">Jonathan </w:t>
            </w:r>
            <w:r w:rsidR="00F96478" w:rsidRPr="009866D5">
              <w:rPr>
                <w:rFonts w:ascii="Arial" w:hAnsi="Arial" w:cs="Arial"/>
                <w:lang w:val="es-PR"/>
              </w:rPr>
              <w:t>Meléndez</w:t>
            </w:r>
            <w:r w:rsidRPr="009866D5">
              <w:rPr>
                <w:rFonts w:ascii="Arial" w:hAnsi="Arial" w:cs="Arial"/>
                <w:lang w:val="es-PR"/>
              </w:rPr>
              <w:t xml:space="preserve"> Brady</w:t>
            </w:r>
          </w:p>
        </w:tc>
        <w:tc>
          <w:tcPr>
            <w:tcW w:w="2985" w:type="dxa"/>
          </w:tcPr>
          <w:p w:rsidR="009866D5" w:rsidRPr="009866D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SRS-Software Interfaces</w:t>
            </w:r>
          </w:p>
        </w:tc>
        <w:tc>
          <w:tcPr>
            <w:tcW w:w="1756" w:type="dxa"/>
          </w:tcPr>
          <w:p w:rsidR="009866D5" w:rsidRPr="009866D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66D5">
              <w:rPr>
                <w:rFonts w:ascii="Arial" w:hAnsi="Arial" w:cs="Arial"/>
                <w:color w:val="000000" w:themeColor="text1"/>
              </w:rPr>
              <w:t>10/09/2011</w:t>
            </w:r>
          </w:p>
        </w:tc>
      </w:tr>
      <w:tr w:rsidR="009866D5" w:rsidRPr="009866D5" w:rsidTr="00986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866D5" w:rsidRPr="009866D5" w:rsidRDefault="009866D5" w:rsidP="00140B3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2.1.5</w:t>
            </w:r>
          </w:p>
        </w:tc>
        <w:tc>
          <w:tcPr>
            <w:tcW w:w="2837" w:type="dxa"/>
          </w:tcPr>
          <w:p w:rsidR="009866D5" w:rsidRPr="009866D5" w:rsidRDefault="009866D5" w:rsidP="0014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6D5">
              <w:rPr>
                <w:rFonts w:ascii="Arial" w:hAnsi="Arial" w:cs="Arial"/>
                <w:lang w:val="es-PR"/>
              </w:rPr>
              <w:t xml:space="preserve">Jonathan </w:t>
            </w:r>
            <w:r w:rsidR="00F96478" w:rsidRPr="009866D5">
              <w:rPr>
                <w:rFonts w:ascii="Arial" w:hAnsi="Arial" w:cs="Arial"/>
                <w:lang w:val="es-PR"/>
              </w:rPr>
              <w:t>Meléndez</w:t>
            </w:r>
            <w:r w:rsidRPr="009866D5">
              <w:rPr>
                <w:rFonts w:ascii="Arial" w:hAnsi="Arial" w:cs="Arial"/>
                <w:lang w:val="es-PR"/>
              </w:rPr>
              <w:t xml:space="preserve"> Brady</w:t>
            </w:r>
          </w:p>
        </w:tc>
        <w:tc>
          <w:tcPr>
            <w:tcW w:w="2985" w:type="dxa"/>
          </w:tcPr>
          <w:p w:rsidR="009866D5" w:rsidRPr="009866D5" w:rsidRDefault="009866D5" w:rsidP="0014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SRS-Communication Interfaces</w:t>
            </w:r>
          </w:p>
        </w:tc>
        <w:tc>
          <w:tcPr>
            <w:tcW w:w="1756" w:type="dxa"/>
          </w:tcPr>
          <w:p w:rsidR="009866D5" w:rsidRPr="009866D5" w:rsidRDefault="009866D5" w:rsidP="0014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6D5">
              <w:rPr>
                <w:rFonts w:ascii="Arial" w:hAnsi="Arial" w:cs="Arial"/>
                <w:color w:val="000000" w:themeColor="text1"/>
              </w:rPr>
              <w:t>10/09/2011</w:t>
            </w:r>
          </w:p>
        </w:tc>
      </w:tr>
      <w:tr w:rsidR="009866D5" w:rsidRPr="009866D5" w:rsidTr="00986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866D5" w:rsidRPr="009866D5" w:rsidRDefault="009866D5" w:rsidP="00140B3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2.1.6</w:t>
            </w:r>
          </w:p>
        </w:tc>
        <w:tc>
          <w:tcPr>
            <w:tcW w:w="2837" w:type="dxa"/>
          </w:tcPr>
          <w:p w:rsidR="009866D5" w:rsidRPr="009866D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66D5">
              <w:rPr>
                <w:rFonts w:ascii="Arial" w:hAnsi="Arial" w:cs="Arial"/>
                <w:lang w:val="es-PR"/>
              </w:rPr>
              <w:t xml:space="preserve">Jonathan </w:t>
            </w:r>
            <w:r w:rsidR="00F96478" w:rsidRPr="009866D5">
              <w:rPr>
                <w:rFonts w:ascii="Arial" w:hAnsi="Arial" w:cs="Arial"/>
                <w:lang w:val="es-PR"/>
              </w:rPr>
              <w:t>Meléndez</w:t>
            </w:r>
            <w:r w:rsidRPr="009866D5">
              <w:rPr>
                <w:rFonts w:ascii="Arial" w:hAnsi="Arial" w:cs="Arial"/>
                <w:lang w:val="es-PR"/>
              </w:rPr>
              <w:t xml:space="preserve"> Brady</w:t>
            </w:r>
          </w:p>
        </w:tc>
        <w:tc>
          <w:tcPr>
            <w:tcW w:w="2985" w:type="dxa"/>
          </w:tcPr>
          <w:p w:rsidR="009866D5" w:rsidRPr="009866D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SS-Memory Constraints</w:t>
            </w:r>
          </w:p>
        </w:tc>
        <w:tc>
          <w:tcPr>
            <w:tcW w:w="1756" w:type="dxa"/>
          </w:tcPr>
          <w:p w:rsidR="009866D5" w:rsidRPr="009866D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66D5">
              <w:rPr>
                <w:rFonts w:ascii="Arial" w:hAnsi="Arial" w:cs="Arial"/>
                <w:color w:val="000000" w:themeColor="text1"/>
              </w:rPr>
              <w:t>10/09/2011</w:t>
            </w:r>
          </w:p>
        </w:tc>
      </w:tr>
      <w:tr w:rsidR="009866D5" w:rsidRPr="009866D5" w:rsidTr="00986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866D5" w:rsidRPr="009866D5" w:rsidRDefault="009866D5" w:rsidP="00140B3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2.1.7</w:t>
            </w:r>
          </w:p>
        </w:tc>
        <w:tc>
          <w:tcPr>
            <w:tcW w:w="2837" w:type="dxa"/>
          </w:tcPr>
          <w:p w:rsidR="009866D5" w:rsidRPr="009866D5" w:rsidRDefault="009866D5" w:rsidP="0014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6D5">
              <w:rPr>
                <w:rFonts w:ascii="Arial" w:hAnsi="Arial" w:cs="Arial"/>
                <w:lang w:val="es-PR"/>
              </w:rPr>
              <w:t xml:space="preserve">Jonathan </w:t>
            </w:r>
            <w:r w:rsidR="00F96478" w:rsidRPr="009866D5">
              <w:rPr>
                <w:rFonts w:ascii="Arial" w:hAnsi="Arial" w:cs="Arial"/>
                <w:lang w:val="es-PR"/>
              </w:rPr>
              <w:t>Meléndez</w:t>
            </w:r>
            <w:r w:rsidRPr="009866D5">
              <w:rPr>
                <w:rFonts w:ascii="Arial" w:hAnsi="Arial" w:cs="Arial"/>
                <w:lang w:val="es-PR"/>
              </w:rPr>
              <w:t xml:space="preserve"> Brady</w:t>
            </w:r>
          </w:p>
        </w:tc>
        <w:tc>
          <w:tcPr>
            <w:tcW w:w="2985" w:type="dxa"/>
          </w:tcPr>
          <w:p w:rsidR="009866D5" w:rsidRPr="009866D5" w:rsidRDefault="009866D5" w:rsidP="0014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SRS-Site Adaption Requirements</w:t>
            </w:r>
          </w:p>
        </w:tc>
        <w:tc>
          <w:tcPr>
            <w:tcW w:w="1756" w:type="dxa"/>
          </w:tcPr>
          <w:p w:rsidR="009866D5" w:rsidRPr="009866D5" w:rsidRDefault="009866D5" w:rsidP="0014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6D5">
              <w:rPr>
                <w:rFonts w:ascii="Arial" w:hAnsi="Arial" w:cs="Arial"/>
                <w:color w:val="000000" w:themeColor="text1"/>
              </w:rPr>
              <w:t>10/09/2011</w:t>
            </w:r>
          </w:p>
        </w:tc>
      </w:tr>
      <w:tr w:rsidR="009866D5" w:rsidRPr="009866D5" w:rsidTr="00986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866D5" w:rsidRPr="009866D5" w:rsidRDefault="009866D5" w:rsidP="00140B3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2.2</w:t>
            </w:r>
          </w:p>
        </w:tc>
        <w:tc>
          <w:tcPr>
            <w:tcW w:w="2837" w:type="dxa"/>
          </w:tcPr>
          <w:p w:rsidR="009866D5" w:rsidRPr="009866D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Tania Peña Santana</w:t>
            </w:r>
          </w:p>
          <w:p w:rsidR="009866D5" w:rsidRPr="009866D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9866D5">
              <w:rPr>
                <w:rFonts w:ascii="Arial" w:hAnsi="Arial" w:cs="Arial"/>
                <w:color w:val="000000" w:themeColor="text1"/>
              </w:rPr>
              <w:t>Yanilette</w:t>
            </w:r>
            <w:proofErr w:type="spellEnd"/>
            <w:r w:rsidRPr="009866D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866D5">
              <w:rPr>
                <w:rFonts w:ascii="Arial" w:hAnsi="Arial" w:cs="Arial"/>
                <w:color w:val="000000" w:themeColor="text1"/>
              </w:rPr>
              <w:t>López</w:t>
            </w:r>
            <w:proofErr w:type="spellEnd"/>
            <w:r w:rsidRPr="009866D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866D5">
              <w:rPr>
                <w:rFonts w:ascii="Arial" w:hAnsi="Arial" w:cs="Arial"/>
                <w:color w:val="000000" w:themeColor="text1"/>
              </w:rPr>
              <w:t>Duprey</w:t>
            </w:r>
            <w:proofErr w:type="spellEnd"/>
          </w:p>
          <w:p w:rsidR="009866D5" w:rsidRPr="009866D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Victor Rivera Diaz</w:t>
            </w:r>
          </w:p>
          <w:p w:rsidR="009866D5" w:rsidRPr="009866D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9866D5">
              <w:rPr>
                <w:rFonts w:ascii="Arial" w:hAnsi="Arial" w:cs="Arial"/>
                <w:color w:val="000000" w:themeColor="text1"/>
              </w:rPr>
              <w:t>Nilka</w:t>
            </w:r>
            <w:proofErr w:type="spellEnd"/>
            <w:r w:rsidRPr="009866D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866D5">
              <w:rPr>
                <w:rFonts w:ascii="Arial" w:hAnsi="Arial" w:cs="Arial"/>
                <w:color w:val="000000" w:themeColor="text1"/>
              </w:rPr>
              <w:t>Quiles</w:t>
            </w:r>
            <w:proofErr w:type="spellEnd"/>
            <w:r w:rsidRPr="009866D5">
              <w:rPr>
                <w:rFonts w:ascii="Arial" w:hAnsi="Arial" w:cs="Arial"/>
                <w:color w:val="000000" w:themeColor="text1"/>
              </w:rPr>
              <w:t xml:space="preserve"> González</w:t>
            </w:r>
          </w:p>
          <w:p w:rsidR="009866D5" w:rsidRPr="009866D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PR"/>
              </w:rPr>
            </w:pPr>
            <w:r w:rsidRPr="009866D5">
              <w:rPr>
                <w:rFonts w:ascii="Arial" w:hAnsi="Arial" w:cs="Arial"/>
                <w:lang w:val="es-PR"/>
              </w:rPr>
              <w:t>Jonathan Meléndez Brady</w:t>
            </w:r>
          </w:p>
        </w:tc>
        <w:tc>
          <w:tcPr>
            <w:tcW w:w="2985" w:type="dxa"/>
          </w:tcPr>
          <w:p w:rsidR="009866D5" w:rsidRPr="009866D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SRS- Product functions</w:t>
            </w:r>
          </w:p>
        </w:tc>
        <w:tc>
          <w:tcPr>
            <w:tcW w:w="1756" w:type="dxa"/>
          </w:tcPr>
          <w:p w:rsidR="009866D5" w:rsidRPr="009866D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07/09/2011</w:t>
            </w:r>
          </w:p>
          <w:p w:rsidR="009866D5" w:rsidRPr="009866D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08/09/2011</w:t>
            </w:r>
          </w:p>
          <w:p w:rsidR="009866D5" w:rsidRPr="009866D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9866D5" w:rsidRPr="009866D5" w:rsidTr="00986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866D5" w:rsidRPr="009866D5" w:rsidRDefault="009866D5" w:rsidP="00140B3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2.2</w:t>
            </w:r>
          </w:p>
        </w:tc>
        <w:tc>
          <w:tcPr>
            <w:tcW w:w="2837" w:type="dxa"/>
          </w:tcPr>
          <w:p w:rsidR="009866D5" w:rsidRPr="009866D5" w:rsidRDefault="009866D5" w:rsidP="0014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PR"/>
              </w:rPr>
            </w:pPr>
            <w:proofErr w:type="spellStart"/>
            <w:r w:rsidRPr="009866D5">
              <w:rPr>
                <w:rFonts w:ascii="Arial" w:hAnsi="Arial" w:cs="Arial"/>
                <w:color w:val="000000" w:themeColor="text1"/>
                <w:lang w:val="es-PR"/>
              </w:rPr>
              <w:t>Yanilette</w:t>
            </w:r>
            <w:proofErr w:type="spellEnd"/>
            <w:r w:rsidRPr="009866D5">
              <w:rPr>
                <w:rFonts w:ascii="Arial" w:hAnsi="Arial" w:cs="Arial"/>
                <w:color w:val="000000" w:themeColor="text1"/>
                <w:lang w:val="es-PR"/>
              </w:rPr>
              <w:t xml:space="preserve"> López </w:t>
            </w:r>
            <w:proofErr w:type="spellStart"/>
            <w:r w:rsidRPr="009866D5">
              <w:rPr>
                <w:rFonts w:ascii="Arial" w:hAnsi="Arial" w:cs="Arial"/>
                <w:color w:val="000000" w:themeColor="text1"/>
                <w:lang w:val="es-PR"/>
              </w:rPr>
              <w:t>Duprey</w:t>
            </w:r>
            <w:proofErr w:type="spellEnd"/>
          </w:p>
        </w:tc>
        <w:tc>
          <w:tcPr>
            <w:tcW w:w="2985" w:type="dxa"/>
          </w:tcPr>
          <w:p w:rsidR="009866D5" w:rsidRPr="009866D5" w:rsidRDefault="009866D5" w:rsidP="0014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SRS- Product functions</w:t>
            </w:r>
          </w:p>
        </w:tc>
        <w:tc>
          <w:tcPr>
            <w:tcW w:w="1756" w:type="dxa"/>
          </w:tcPr>
          <w:p w:rsidR="009866D5" w:rsidRPr="009866D5" w:rsidRDefault="009866D5" w:rsidP="0014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09/18/2011</w:t>
            </w:r>
          </w:p>
        </w:tc>
      </w:tr>
      <w:tr w:rsidR="009866D5" w:rsidRPr="009866D5" w:rsidTr="00986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866D5" w:rsidRPr="009866D5" w:rsidRDefault="009866D5" w:rsidP="00140B3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2.3</w:t>
            </w:r>
          </w:p>
        </w:tc>
        <w:tc>
          <w:tcPr>
            <w:tcW w:w="2837" w:type="dxa"/>
          </w:tcPr>
          <w:p w:rsidR="009866D5" w:rsidRPr="009866D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Tania Peña Santana</w:t>
            </w:r>
          </w:p>
        </w:tc>
        <w:tc>
          <w:tcPr>
            <w:tcW w:w="2985" w:type="dxa"/>
          </w:tcPr>
          <w:p w:rsidR="009866D5" w:rsidRPr="009866D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SRS- User Characteristics</w:t>
            </w:r>
          </w:p>
        </w:tc>
        <w:tc>
          <w:tcPr>
            <w:tcW w:w="1756" w:type="dxa"/>
          </w:tcPr>
          <w:p w:rsidR="009866D5" w:rsidRPr="009866D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07/09/2011</w:t>
            </w:r>
          </w:p>
          <w:p w:rsidR="009866D5" w:rsidRPr="009866D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08/09/2011</w:t>
            </w:r>
          </w:p>
          <w:p w:rsidR="009866D5" w:rsidRPr="009866D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15/09/2011</w:t>
            </w:r>
          </w:p>
        </w:tc>
      </w:tr>
      <w:tr w:rsidR="009866D5" w:rsidRPr="009866D5" w:rsidTr="00986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866D5" w:rsidRPr="009866D5" w:rsidRDefault="009866D5" w:rsidP="00140B3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2.4</w:t>
            </w:r>
          </w:p>
        </w:tc>
        <w:tc>
          <w:tcPr>
            <w:tcW w:w="2837" w:type="dxa"/>
          </w:tcPr>
          <w:p w:rsidR="009866D5" w:rsidRPr="009866D5" w:rsidRDefault="009866D5" w:rsidP="0014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Victor Rivera Diaz</w:t>
            </w:r>
          </w:p>
        </w:tc>
        <w:tc>
          <w:tcPr>
            <w:tcW w:w="2985" w:type="dxa"/>
          </w:tcPr>
          <w:p w:rsidR="009866D5" w:rsidRPr="009866D5" w:rsidRDefault="009866D5" w:rsidP="0014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SRS-Constraints</w:t>
            </w:r>
          </w:p>
        </w:tc>
        <w:tc>
          <w:tcPr>
            <w:tcW w:w="1756" w:type="dxa"/>
          </w:tcPr>
          <w:p w:rsidR="009866D5" w:rsidRPr="009866D5" w:rsidRDefault="009866D5" w:rsidP="0014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07/09/2011</w:t>
            </w:r>
          </w:p>
        </w:tc>
      </w:tr>
      <w:tr w:rsidR="009866D5" w:rsidRPr="009866D5" w:rsidTr="00986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866D5" w:rsidRPr="009866D5" w:rsidRDefault="009866D5" w:rsidP="00140B3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2.5</w:t>
            </w:r>
          </w:p>
        </w:tc>
        <w:tc>
          <w:tcPr>
            <w:tcW w:w="2837" w:type="dxa"/>
          </w:tcPr>
          <w:p w:rsidR="009866D5" w:rsidRPr="009866D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9866D5">
              <w:rPr>
                <w:rFonts w:ascii="Arial" w:hAnsi="Arial" w:cs="Arial"/>
                <w:color w:val="000000" w:themeColor="text1"/>
              </w:rPr>
              <w:t>Yanilette</w:t>
            </w:r>
            <w:proofErr w:type="spellEnd"/>
            <w:r w:rsidRPr="009866D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866D5">
              <w:rPr>
                <w:rFonts w:ascii="Arial" w:hAnsi="Arial" w:cs="Arial"/>
                <w:color w:val="000000" w:themeColor="text1"/>
              </w:rPr>
              <w:t>López</w:t>
            </w:r>
            <w:proofErr w:type="spellEnd"/>
            <w:r w:rsidRPr="009866D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866D5">
              <w:rPr>
                <w:rFonts w:ascii="Arial" w:hAnsi="Arial" w:cs="Arial"/>
                <w:color w:val="000000" w:themeColor="text1"/>
              </w:rPr>
              <w:t>Duprey</w:t>
            </w:r>
            <w:proofErr w:type="spellEnd"/>
          </w:p>
        </w:tc>
        <w:tc>
          <w:tcPr>
            <w:tcW w:w="2985" w:type="dxa"/>
          </w:tcPr>
          <w:p w:rsidR="009866D5" w:rsidRPr="009866D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bCs/>
                <w:iCs/>
              </w:rPr>
              <w:t>SRS-Assumptions and Dependencies</w:t>
            </w:r>
          </w:p>
        </w:tc>
        <w:tc>
          <w:tcPr>
            <w:tcW w:w="1756" w:type="dxa"/>
          </w:tcPr>
          <w:p w:rsidR="009866D5" w:rsidRPr="009866D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08/09/2011</w:t>
            </w:r>
          </w:p>
          <w:p w:rsidR="009866D5" w:rsidRPr="009866D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09/15/2011</w:t>
            </w:r>
          </w:p>
          <w:p w:rsidR="009866D5" w:rsidRPr="009866D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9866D5" w:rsidRPr="009866D5" w:rsidTr="009866D5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866D5" w:rsidRPr="009866D5" w:rsidRDefault="009866D5" w:rsidP="00140B3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2.6</w:t>
            </w:r>
          </w:p>
        </w:tc>
        <w:tc>
          <w:tcPr>
            <w:tcW w:w="2837" w:type="dxa"/>
          </w:tcPr>
          <w:p w:rsidR="009866D5" w:rsidRPr="009866D5" w:rsidRDefault="009866D5" w:rsidP="0014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9866D5">
              <w:rPr>
                <w:rFonts w:ascii="Arial" w:hAnsi="Arial" w:cs="Arial"/>
                <w:color w:val="000000" w:themeColor="text1"/>
              </w:rPr>
              <w:t>Yanilette</w:t>
            </w:r>
            <w:proofErr w:type="spellEnd"/>
            <w:r w:rsidRPr="009866D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866D5">
              <w:rPr>
                <w:rFonts w:ascii="Arial" w:hAnsi="Arial" w:cs="Arial"/>
                <w:color w:val="000000" w:themeColor="text1"/>
              </w:rPr>
              <w:t>López</w:t>
            </w:r>
            <w:proofErr w:type="spellEnd"/>
            <w:r w:rsidRPr="009866D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866D5">
              <w:rPr>
                <w:rFonts w:ascii="Arial" w:hAnsi="Arial" w:cs="Arial"/>
                <w:color w:val="000000" w:themeColor="text1"/>
              </w:rPr>
              <w:t>Duprey</w:t>
            </w:r>
            <w:proofErr w:type="spellEnd"/>
          </w:p>
        </w:tc>
        <w:tc>
          <w:tcPr>
            <w:tcW w:w="2985" w:type="dxa"/>
          </w:tcPr>
          <w:p w:rsidR="009866D5" w:rsidRPr="009866D5" w:rsidRDefault="009866D5" w:rsidP="00140B34">
            <w:pPr>
              <w:tabs>
                <w:tab w:val="left" w:pos="9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SRS-</w:t>
            </w:r>
            <w:r w:rsidRPr="009866D5">
              <w:rPr>
                <w:rFonts w:ascii="Arial" w:hAnsi="Arial" w:cs="Arial"/>
                <w:bCs/>
              </w:rPr>
              <w:t>Apportioning of Requirements</w:t>
            </w:r>
          </w:p>
        </w:tc>
        <w:tc>
          <w:tcPr>
            <w:tcW w:w="1756" w:type="dxa"/>
          </w:tcPr>
          <w:p w:rsidR="009866D5" w:rsidRPr="009866D5" w:rsidRDefault="009866D5" w:rsidP="0014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09/08/2011</w:t>
            </w:r>
          </w:p>
          <w:p w:rsidR="009866D5" w:rsidRPr="009866D5" w:rsidRDefault="009866D5" w:rsidP="0014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09/15/2011</w:t>
            </w:r>
          </w:p>
        </w:tc>
      </w:tr>
      <w:tr w:rsidR="009866D5" w:rsidRPr="009866D5" w:rsidTr="00986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866D5" w:rsidRPr="009866D5" w:rsidRDefault="009866D5" w:rsidP="00140B3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3.1</w:t>
            </w:r>
          </w:p>
        </w:tc>
        <w:tc>
          <w:tcPr>
            <w:tcW w:w="2837" w:type="dxa"/>
          </w:tcPr>
          <w:p w:rsidR="009866D5" w:rsidRPr="009866D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Victor Rivera Diaz</w:t>
            </w:r>
          </w:p>
        </w:tc>
        <w:tc>
          <w:tcPr>
            <w:tcW w:w="2985" w:type="dxa"/>
          </w:tcPr>
          <w:p w:rsidR="009866D5" w:rsidRPr="009866D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SRS- External Interfaces</w:t>
            </w:r>
          </w:p>
        </w:tc>
        <w:tc>
          <w:tcPr>
            <w:tcW w:w="1756" w:type="dxa"/>
          </w:tcPr>
          <w:p w:rsidR="009866D5" w:rsidRPr="009866D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10/09/2011</w:t>
            </w:r>
          </w:p>
        </w:tc>
      </w:tr>
      <w:tr w:rsidR="009866D5" w:rsidRPr="009866D5" w:rsidTr="00986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866D5" w:rsidRPr="009866D5" w:rsidRDefault="009866D5" w:rsidP="00140B3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3.2</w:t>
            </w:r>
          </w:p>
        </w:tc>
        <w:tc>
          <w:tcPr>
            <w:tcW w:w="2837" w:type="dxa"/>
          </w:tcPr>
          <w:p w:rsidR="009866D5" w:rsidRPr="009866D5" w:rsidRDefault="009866D5" w:rsidP="0014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9866D5">
              <w:rPr>
                <w:rFonts w:ascii="Arial" w:hAnsi="Arial" w:cs="Arial"/>
                <w:color w:val="000000" w:themeColor="text1"/>
              </w:rPr>
              <w:t>Yanilette</w:t>
            </w:r>
            <w:proofErr w:type="spellEnd"/>
            <w:r w:rsidRPr="009866D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866D5">
              <w:rPr>
                <w:rFonts w:ascii="Arial" w:hAnsi="Arial" w:cs="Arial"/>
                <w:color w:val="000000" w:themeColor="text1"/>
              </w:rPr>
              <w:t>López</w:t>
            </w:r>
            <w:proofErr w:type="spellEnd"/>
            <w:r w:rsidRPr="009866D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866D5">
              <w:rPr>
                <w:rFonts w:ascii="Arial" w:hAnsi="Arial" w:cs="Arial"/>
                <w:color w:val="000000" w:themeColor="text1"/>
              </w:rPr>
              <w:t>Duprey</w:t>
            </w:r>
            <w:proofErr w:type="spellEnd"/>
          </w:p>
        </w:tc>
        <w:tc>
          <w:tcPr>
            <w:tcW w:w="2985" w:type="dxa"/>
          </w:tcPr>
          <w:p w:rsidR="009866D5" w:rsidRPr="009866D5" w:rsidRDefault="009866D5" w:rsidP="0014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SRS-Functional Requirements</w:t>
            </w:r>
          </w:p>
        </w:tc>
        <w:tc>
          <w:tcPr>
            <w:tcW w:w="1756" w:type="dxa"/>
          </w:tcPr>
          <w:p w:rsidR="009866D5" w:rsidRPr="009866D5" w:rsidRDefault="009866D5" w:rsidP="0014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13/09/2011</w:t>
            </w:r>
          </w:p>
          <w:p w:rsidR="009866D5" w:rsidRPr="009866D5" w:rsidRDefault="009866D5" w:rsidP="0014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18/09/2011</w:t>
            </w:r>
          </w:p>
        </w:tc>
      </w:tr>
      <w:tr w:rsidR="009866D5" w:rsidRPr="009866D5" w:rsidTr="00986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866D5" w:rsidRPr="009866D5" w:rsidRDefault="009866D5" w:rsidP="00140B3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3.3</w:t>
            </w:r>
          </w:p>
        </w:tc>
        <w:tc>
          <w:tcPr>
            <w:tcW w:w="2837" w:type="dxa"/>
          </w:tcPr>
          <w:p w:rsidR="009866D5" w:rsidRPr="009866D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lang w:val="es-PR"/>
              </w:rPr>
              <w:t>Jonathan Meléndez Brady</w:t>
            </w:r>
          </w:p>
        </w:tc>
        <w:tc>
          <w:tcPr>
            <w:tcW w:w="2985" w:type="dxa"/>
          </w:tcPr>
          <w:p w:rsidR="009866D5" w:rsidRPr="009866D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 xml:space="preserve">SRS- </w:t>
            </w:r>
            <w:r w:rsidRPr="009866D5">
              <w:rPr>
                <w:rFonts w:ascii="Arial" w:hAnsi="Arial" w:cs="Arial"/>
              </w:rPr>
              <w:t>Performance Requirements</w:t>
            </w:r>
          </w:p>
        </w:tc>
        <w:tc>
          <w:tcPr>
            <w:tcW w:w="1756" w:type="dxa"/>
          </w:tcPr>
          <w:p w:rsidR="009866D5" w:rsidRPr="009866D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18/09/2011</w:t>
            </w:r>
          </w:p>
        </w:tc>
      </w:tr>
      <w:tr w:rsidR="009866D5" w:rsidRPr="009866D5" w:rsidTr="00986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866D5" w:rsidRPr="009866D5" w:rsidRDefault="009866D5" w:rsidP="00140B3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3.4</w:t>
            </w:r>
          </w:p>
        </w:tc>
        <w:tc>
          <w:tcPr>
            <w:tcW w:w="2837" w:type="dxa"/>
          </w:tcPr>
          <w:p w:rsidR="009866D5" w:rsidRPr="009866D5" w:rsidRDefault="009866D5" w:rsidP="0014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9866D5">
              <w:rPr>
                <w:rFonts w:ascii="Arial" w:hAnsi="Arial" w:cs="Arial"/>
                <w:color w:val="000000" w:themeColor="text1"/>
              </w:rPr>
              <w:t>Nilka</w:t>
            </w:r>
            <w:proofErr w:type="spellEnd"/>
            <w:r w:rsidRPr="009866D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866D5">
              <w:rPr>
                <w:rFonts w:ascii="Arial" w:hAnsi="Arial" w:cs="Arial"/>
                <w:color w:val="000000" w:themeColor="text1"/>
              </w:rPr>
              <w:t>Quiles</w:t>
            </w:r>
            <w:proofErr w:type="spellEnd"/>
            <w:r w:rsidRPr="009866D5">
              <w:rPr>
                <w:rFonts w:ascii="Arial" w:hAnsi="Arial" w:cs="Arial"/>
                <w:color w:val="000000" w:themeColor="text1"/>
              </w:rPr>
              <w:t xml:space="preserve"> González</w:t>
            </w:r>
          </w:p>
          <w:p w:rsidR="009866D5" w:rsidRPr="009866D5" w:rsidRDefault="009866D5" w:rsidP="0014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PR"/>
              </w:rPr>
            </w:pPr>
          </w:p>
        </w:tc>
        <w:tc>
          <w:tcPr>
            <w:tcW w:w="2985" w:type="dxa"/>
          </w:tcPr>
          <w:p w:rsidR="009866D5" w:rsidRPr="009866D5" w:rsidRDefault="009866D5" w:rsidP="0014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</w:rPr>
              <w:t>SRS-Logical database requirements</w:t>
            </w:r>
          </w:p>
        </w:tc>
        <w:tc>
          <w:tcPr>
            <w:tcW w:w="1756" w:type="dxa"/>
          </w:tcPr>
          <w:p w:rsidR="009866D5" w:rsidRPr="009866D5" w:rsidRDefault="009866D5" w:rsidP="0014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18/09/2011</w:t>
            </w:r>
          </w:p>
        </w:tc>
      </w:tr>
      <w:tr w:rsidR="009866D5" w:rsidRPr="009866D5" w:rsidTr="00986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866D5" w:rsidRPr="009866D5" w:rsidRDefault="009866D5" w:rsidP="00140B3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3.5</w:t>
            </w:r>
          </w:p>
        </w:tc>
        <w:tc>
          <w:tcPr>
            <w:tcW w:w="2837" w:type="dxa"/>
          </w:tcPr>
          <w:p w:rsidR="009866D5" w:rsidRPr="009866D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lang w:val="es-PR"/>
              </w:rPr>
              <w:t>Jonathan Meléndez Brady</w:t>
            </w:r>
          </w:p>
        </w:tc>
        <w:tc>
          <w:tcPr>
            <w:tcW w:w="2985" w:type="dxa"/>
          </w:tcPr>
          <w:p w:rsidR="009866D5" w:rsidRPr="009866D5" w:rsidRDefault="009866D5" w:rsidP="00140B3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 xml:space="preserve">SRS- </w:t>
            </w:r>
            <w:r w:rsidRPr="009866D5">
              <w:rPr>
                <w:rFonts w:ascii="Arial" w:hAnsi="Arial" w:cs="Arial"/>
              </w:rPr>
              <w:t>Design Constraints</w:t>
            </w:r>
          </w:p>
        </w:tc>
        <w:tc>
          <w:tcPr>
            <w:tcW w:w="1756" w:type="dxa"/>
          </w:tcPr>
          <w:p w:rsidR="009866D5" w:rsidRPr="009866D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18/09/2011</w:t>
            </w:r>
          </w:p>
        </w:tc>
      </w:tr>
      <w:tr w:rsidR="009866D5" w:rsidRPr="009866D5" w:rsidTr="00986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866D5" w:rsidRPr="009866D5" w:rsidRDefault="009866D5" w:rsidP="00140B3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3.6</w:t>
            </w:r>
          </w:p>
        </w:tc>
        <w:tc>
          <w:tcPr>
            <w:tcW w:w="2837" w:type="dxa"/>
          </w:tcPr>
          <w:p w:rsidR="009866D5" w:rsidRPr="009866D5" w:rsidRDefault="009866D5" w:rsidP="0014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Tania Peña Santana</w:t>
            </w:r>
          </w:p>
        </w:tc>
        <w:tc>
          <w:tcPr>
            <w:tcW w:w="2985" w:type="dxa"/>
          </w:tcPr>
          <w:p w:rsidR="009866D5" w:rsidRPr="009866D5" w:rsidRDefault="009866D5" w:rsidP="0014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</w:rPr>
              <w:t>SRS-software System Attributes</w:t>
            </w:r>
          </w:p>
        </w:tc>
        <w:tc>
          <w:tcPr>
            <w:tcW w:w="1756" w:type="dxa"/>
          </w:tcPr>
          <w:p w:rsidR="009866D5" w:rsidRPr="009866D5" w:rsidRDefault="009866D5" w:rsidP="0014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13/09/2011</w:t>
            </w:r>
          </w:p>
          <w:p w:rsidR="009866D5" w:rsidRPr="009866D5" w:rsidRDefault="009866D5" w:rsidP="0014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866D5">
              <w:rPr>
                <w:rFonts w:ascii="Arial" w:hAnsi="Arial" w:cs="Arial"/>
                <w:color w:val="000000" w:themeColor="text1"/>
              </w:rPr>
              <w:t>18/09/2011</w:t>
            </w:r>
          </w:p>
        </w:tc>
      </w:tr>
    </w:tbl>
    <w:p w:rsidR="00C349EA" w:rsidRPr="00246ACD" w:rsidRDefault="00C349EA" w:rsidP="009866D5">
      <w:pPr>
        <w:spacing w:line="240" w:lineRule="auto"/>
        <w:jc w:val="center"/>
        <w:rPr>
          <w:rFonts w:ascii="Lucida Calligraphy" w:hAnsi="Lucida Calligraphy"/>
          <w:b/>
          <w:bCs/>
          <w:sz w:val="24"/>
          <w:szCs w:val="24"/>
        </w:rPr>
      </w:pPr>
      <w:r w:rsidRPr="00147960">
        <w:rPr>
          <w:rFonts w:ascii="Lucida Calligraphy" w:hAnsi="Lucida Calligraphy"/>
          <w:b/>
          <w:bCs/>
          <w:sz w:val="24"/>
          <w:szCs w:val="24"/>
        </w:rPr>
        <w:lastRenderedPageBreak/>
        <w:t>Table of contents</w:t>
      </w:r>
    </w:p>
    <w:p w:rsidR="00C349EA" w:rsidRPr="008D6CDD" w:rsidRDefault="00C349EA" w:rsidP="00C349EA">
      <w:pPr>
        <w:jc w:val="both"/>
        <w:rPr>
          <w:rFonts w:ascii="Lucida Calligraphy" w:hAnsi="Lucida Calligraphy"/>
        </w:rPr>
      </w:pPr>
      <w:r w:rsidRPr="008D6CDD">
        <w:rPr>
          <w:rFonts w:ascii="Lucida Calligraphy" w:hAnsi="Lucida Calligraphy"/>
        </w:rPr>
        <w:t>1.0 Introduction</w:t>
      </w:r>
      <w:r w:rsidR="00140B34">
        <w:rPr>
          <w:rFonts w:ascii="Lucida Calligraphy" w:hAnsi="Lucida Calligraphy"/>
        </w:rPr>
        <w:tab/>
      </w:r>
      <w:r w:rsidR="00140B34">
        <w:rPr>
          <w:rFonts w:ascii="Lucida Calligraphy" w:hAnsi="Lucida Calligraphy"/>
        </w:rPr>
        <w:tab/>
      </w:r>
      <w:r w:rsidR="00140B34">
        <w:rPr>
          <w:rFonts w:ascii="Lucida Calligraphy" w:hAnsi="Lucida Calligraphy"/>
        </w:rPr>
        <w:tab/>
      </w:r>
      <w:r w:rsidR="00140B34">
        <w:rPr>
          <w:rFonts w:ascii="Lucida Calligraphy" w:hAnsi="Lucida Calligraphy"/>
        </w:rPr>
        <w:tab/>
      </w:r>
      <w:r w:rsidR="00140B34">
        <w:rPr>
          <w:rFonts w:ascii="Lucida Calligraphy" w:hAnsi="Lucida Calligraphy"/>
        </w:rPr>
        <w:tab/>
      </w:r>
      <w:r w:rsidR="00140B34">
        <w:rPr>
          <w:rFonts w:ascii="Lucida Calligraphy" w:hAnsi="Lucida Calligraphy"/>
        </w:rPr>
        <w:tab/>
      </w:r>
      <w:r w:rsidR="00140B34">
        <w:rPr>
          <w:rFonts w:ascii="Lucida Calligraphy" w:hAnsi="Lucida Calligraphy"/>
        </w:rPr>
        <w:tab/>
      </w:r>
      <w:r w:rsidR="00140B34">
        <w:rPr>
          <w:rFonts w:ascii="Lucida Calligraphy" w:hAnsi="Lucida Calligraphy"/>
        </w:rPr>
        <w:tab/>
      </w:r>
      <w:r w:rsidR="00140B34">
        <w:rPr>
          <w:rFonts w:ascii="Lucida Calligraphy" w:hAnsi="Lucida Calligraphy"/>
        </w:rPr>
        <w:tab/>
      </w:r>
      <w:r w:rsidR="00140B34">
        <w:rPr>
          <w:rFonts w:ascii="Lucida Calligraphy" w:hAnsi="Lucida Calligraphy"/>
        </w:rPr>
        <w:tab/>
        <w:t>1</w:t>
      </w:r>
    </w:p>
    <w:p w:rsidR="00C349EA" w:rsidRPr="008D6CDD" w:rsidRDefault="00C349EA" w:rsidP="00C349EA">
      <w:pPr>
        <w:jc w:val="both"/>
        <w:rPr>
          <w:rFonts w:ascii="Lucida Calligraphy" w:hAnsi="Lucida Calligraphy"/>
        </w:rPr>
      </w:pPr>
      <w:r w:rsidRPr="008D6CDD">
        <w:rPr>
          <w:rFonts w:ascii="Lucida Calligraphy" w:hAnsi="Lucida Calligraphy"/>
        </w:rPr>
        <w:tab/>
        <w:t xml:space="preserve">1.1 Purpose </w:t>
      </w:r>
      <w:r w:rsidR="00F96478">
        <w:rPr>
          <w:rFonts w:ascii="Lucida Calligraphy" w:hAnsi="Lucida Calligraphy"/>
        </w:rPr>
        <w:tab/>
      </w:r>
      <w:r w:rsidR="00F96478">
        <w:rPr>
          <w:rFonts w:ascii="Lucida Calligraphy" w:hAnsi="Lucida Calligraphy"/>
        </w:rPr>
        <w:tab/>
      </w:r>
      <w:r w:rsidR="00F96478">
        <w:rPr>
          <w:rFonts w:ascii="Lucida Calligraphy" w:hAnsi="Lucida Calligraphy"/>
        </w:rPr>
        <w:tab/>
      </w:r>
      <w:r w:rsidR="00F96478">
        <w:rPr>
          <w:rFonts w:ascii="Lucida Calligraphy" w:hAnsi="Lucida Calligraphy"/>
        </w:rPr>
        <w:tab/>
      </w:r>
      <w:r w:rsidR="00F96478">
        <w:rPr>
          <w:rFonts w:ascii="Lucida Calligraphy" w:hAnsi="Lucida Calligraphy"/>
        </w:rPr>
        <w:tab/>
      </w:r>
      <w:r w:rsidR="00F96478">
        <w:rPr>
          <w:rFonts w:ascii="Lucida Calligraphy" w:hAnsi="Lucida Calligraphy"/>
        </w:rPr>
        <w:tab/>
      </w:r>
      <w:r w:rsidR="00F96478">
        <w:rPr>
          <w:rFonts w:ascii="Lucida Calligraphy" w:hAnsi="Lucida Calligraphy"/>
        </w:rPr>
        <w:tab/>
      </w:r>
      <w:r w:rsidR="00F96478">
        <w:rPr>
          <w:rFonts w:ascii="Lucida Calligraphy" w:hAnsi="Lucida Calligraphy"/>
        </w:rPr>
        <w:tab/>
      </w:r>
      <w:r w:rsidR="00F96478">
        <w:rPr>
          <w:rFonts w:ascii="Lucida Calligraphy" w:hAnsi="Lucida Calligraphy"/>
        </w:rPr>
        <w:tab/>
      </w:r>
      <w:r w:rsidR="00F96478">
        <w:rPr>
          <w:rFonts w:ascii="Lucida Calligraphy" w:hAnsi="Lucida Calligraphy"/>
        </w:rPr>
        <w:tab/>
        <w:t>1</w:t>
      </w:r>
    </w:p>
    <w:p w:rsidR="008D6CDD" w:rsidRPr="008D6CDD" w:rsidRDefault="00C349EA" w:rsidP="00C349EA">
      <w:pPr>
        <w:jc w:val="both"/>
        <w:rPr>
          <w:rFonts w:ascii="Lucida Calligraphy" w:hAnsi="Lucida Calligraphy"/>
        </w:rPr>
      </w:pPr>
      <w:r w:rsidRPr="008D6CDD">
        <w:rPr>
          <w:rFonts w:ascii="Lucida Calligraphy" w:hAnsi="Lucida Calligraphy"/>
        </w:rPr>
        <w:tab/>
        <w:t xml:space="preserve">1.2 Scope </w:t>
      </w:r>
      <w:r w:rsidR="00F96478">
        <w:rPr>
          <w:rFonts w:ascii="Lucida Calligraphy" w:hAnsi="Lucida Calligraphy"/>
        </w:rPr>
        <w:tab/>
      </w:r>
      <w:r w:rsidR="00F96478">
        <w:rPr>
          <w:rFonts w:ascii="Lucida Calligraphy" w:hAnsi="Lucida Calligraphy"/>
        </w:rPr>
        <w:tab/>
      </w:r>
      <w:r w:rsidR="00F96478">
        <w:rPr>
          <w:rFonts w:ascii="Lucida Calligraphy" w:hAnsi="Lucida Calligraphy"/>
        </w:rPr>
        <w:tab/>
      </w:r>
      <w:r w:rsidR="00F96478">
        <w:rPr>
          <w:rFonts w:ascii="Lucida Calligraphy" w:hAnsi="Lucida Calligraphy"/>
        </w:rPr>
        <w:tab/>
      </w:r>
      <w:r w:rsidR="00F96478">
        <w:rPr>
          <w:rFonts w:ascii="Lucida Calligraphy" w:hAnsi="Lucida Calligraphy"/>
        </w:rPr>
        <w:tab/>
      </w:r>
      <w:r w:rsidR="00F96478">
        <w:rPr>
          <w:rFonts w:ascii="Lucida Calligraphy" w:hAnsi="Lucida Calligraphy"/>
        </w:rPr>
        <w:tab/>
      </w:r>
      <w:r w:rsidR="00F96478">
        <w:rPr>
          <w:rFonts w:ascii="Lucida Calligraphy" w:hAnsi="Lucida Calligraphy"/>
        </w:rPr>
        <w:tab/>
      </w:r>
      <w:r w:rsidR="00F96478">
        <w:rPr>
          <w:rFonts w:ascii="Lucida Calligraphy" w:hAnsi="Lucida Calligraphy"/>
        </w:rPr>
        <w:tab/>
      </w:r>
      <w:r w:rsidR="00F96478">
        <w:rPr>
          <w:rFonts w:ascii="Lucida Calligraphy" w:hAnsi="Lucida Calligraphy"/>
        </w:rPr>
        <w:tab/>
      </w:r>
      <w:r w:rsidR="00F96478">
        <w:rPr>
          <w:rFonts w:ascii="Lucida Calligraphy" w:hAnsi="Lucida Calligraphy"/>
        </w:rPr>
        <w:tab/>
        <w:t>1</w:t>
      </w:r>
    </w:p>
    <w:p w:rsidR="00C349EA" w:rsidRPr="008D6CDD" w:rsidRDefault="00C349EA" w:rsidP="00C349EA">
      <w:pPr>
        <w:jc w:val="both"/>
        <w:rPr>
          <w:rFonts w:ascii="Lucida Calligraphy" w:hAnsi="Lucida Calligraphy"/>
        </w:rPr>
      </w:pPr>
      <w:r w:rsidRPr="008D6CDD">
        <w:rPr>
          <w:rFonts w:ascii="Lucida Calligraphy" w:hAnsi="Lucida Calligraphy"/>
        </w:rPr>
        <w:tab/>
        <w:t>1.3 Definitions, acronyms and abbreviations</w:t>
      </w:r>
      <w:r w:rsidR="00F96478">
        <w:rPr>
          <w:rFonts w:ascii="Lucida Calligraphy" w:hAnsi="Lucida Calligraphy"/>
        </w:rPr>
        <w:tab/>
      </w:r>
      <w:r w:rsidR="00F96478">
        <w:rPr>
          <w:rFonts w:ascii="Lucida Calligraphy" w:hAnsi="Lucida Calligraphy"/>
        </w:rPr>
        <w:tab/>
      </w:r>
      <w:r w:rsidR="00F96478">
        <w:rPr>
          <w:rFonts w:ascii="Lucida Calligraphy" w:hAnsi="Lucida Calligraphy"/>
        </w:rPr>
        <w:tab/>
      </w:r>
      <w:r w:rsidR="00F96478">
        <w:rPr>
          <w:rFonts w:ascii="Lucida Calligraphy" w:hAnsi="Lucida Calligraphy"/>
        </w:rPr>
        <w:tab/>
        <w:t>2</w:t>
      </w:r>
    </w:p>
    <w:p w:rsidR="00C349EA" w:rsidRPr="008D6CDD" w:rsidRDefault="00C349EA" w:rsidP="00C349EA">
      <w:pPr>
        <w:jc w:val="both"/>
        <w:rPr>
          <w:rFonts w:ascii="Lucida Calligraphy" w:hAnsi="Lucida Calligraphy"/>
        </w:rPr>
      </w:pPr>
      <w:r w:rsidRPr="008D6CDD">
        <w:rPr>
          <w:rFonts w:ascii="Lucida Calligraphy" w:hAnsi="Lucida Calligraphy"/>
        </w:rPr>
        <w:tab/>
      </w:r>
      <w:r w:rsidRPr="008D6CDD">
        <w:rPr>
          <w:rFonts w:ascii="Lucida Calligraphy" w:hAnsi="Lucida Calligraphy"/>
        </w:rPr>
        <w:tab/>
        <w:t>1.3.1 Definitions</w:t>
      </w:r>
      <w:r w:rsidR="008D6CDD" w:rsidRPr="008D6CDD">
        <w:rPr>
          <w:rFonts w:ascii="Lucida Calligraphy" w:hAnsi="Lucida Calligraphy"/>
        </w:rPr>
        <w:t xml:space="preserve"> </w:t>
      </w:r>
      <w:r w:rsidR="00B32AC2">
        <w:rPr>
          <w:rFonts w:ascii="Lucida Calligraphy" w:hAnsi="Lucida Calligraphy"/>
        </w:rPr>
        <w:tab/>
      </w:r>
      <w:r w:rsidR="00B32AC2">
        <w:rPr>
          <w:rFonts w:ascii="Lucida Calligraphy" w:hAnsi="Lucida Calligraphy"/>
        </w:rPr>
        <w:tab/>
      </w:r>
      <w:r w:rsidR="00B32AC2">
        <w:rPr>
          <w:rFonts w:ascii="Lucida Calligraphy" w:hAnsi="Lucida Calligraphy"/>
        </w:rPr>
        <w:tab/>
      </w:r>
      <w:r w:rsidR="00B32AC2">
        <w:rPr>
          <w:rFonts w:ascii="Lucida Calligraphy" w:hAnsi="Lucida Calligraphy"/>
        </w:rPr>
        <w:tab/>
      </w:r>
      <w:r w:rsidR="00B32AC2">
        <w:rPr>
          <w:rFonts w:ascii="Lucida Calligraphy" w:hAnsi="Lucida Calligraphy"/>
        </w:rPr>
        <w:tab/>
      </w:r>
      <w:r w:rsidR="00B32AC2">
        <w:rPr>
          <w:rFonts w:ascii="Lucida Calligraphy" w:hAnsi="Lucida Calligraphy"/>
        </w:rPr>
        <w:tab/>
      </w:r>
      <w:r w:rsidR="00B32AC2">
        <w:rPr>
          <w:rFonts w:ascii="Lucida Calligraphy" w:hAnsi="Lucida Calligraphy"/>
        </w:rPr>
        <w:tab/>
      </w:r>
      <w:r w:rsidR="00B32AC2">
        <w:rPr>
          <w:rFonts w:ascii="Lucida Calligraphy" w:hAnsi="Lucida Calligraphy"/>
        </w:rPr>
        <w:tab/>
        <w:t>2</w:t>
      </w:r>
    </w:p>
    <w:p w:rsidR="00C349EA" w:rsidRPr="008D6CDD" w:rsidRDefault="00C349EA" w:rsidP="00C349EA">
      <w:pPr>
        <w:jc w:val="both"/>
        <w:rPr>
          <w:rFonts w:ascii="Lucida Calligraphy" w:hAnsi="Lucida Calligraphy"/>
        </w:rPr>
      </w:pPr>
      <w:r w:rsidRPr="008D6CDD">
        <w:rPr>
          <w:rFonts w:ascii="Lucida Calligraphy" w:hAnsi="Lucida Calligraphy"/>
        </w:rPr>
        <w:tab/>
      </w:r>
      <w:r w:rsidRPr="008D6CDD">
        <w:rPr>
          <w:rFonts w:ascii="Lucida Calligraphy" w:hAnsi="Lucida Calligraphy"/>
        </w:rPr>
        <w:tab/>
        <w:t>1.3.2 Acronyms</w:t>
      </w:r>
      <w:r w:rsidR="008D6CDD" w:rsidRPr="008D6CDD">
        <w:rPr>
          <w:rFonts w:ascii="Lucida Calligraphy" w:hAnsi="Lucida Calligraphy"/>
        </w:rPr>
        <w:t xml:space="preserve"> </w:t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  <w:t>6</w:t>
      </w:r>
    </w:p>
    <w:p w:rsidR="00C349EA" w:rsidRPr="008D6CDD" w:rsidRDefault="00C349EA" w:rsidP="00C349EA">
      <w:pPr>
        <w:jc w:val="both"/>
        <w:rPr>
          <w:rFonts w:ascii="Lucida Calligraphy" w:hAnsi="Lucida Calligraphy"/>
        </w:rPr>
      </w:pPr>
      <w:r w:rsidRPr="008D6CDD">
        <w:rPr>
          <w:rFonts w:ascii="Lucida Calligraphy" w:hAnsi="Lucida Calligraphy"/>
        </w:rPr>
        <w:tab/>
      </w:r>
      <w:r w:rsidRPr="008D6CDD">
        <w:rPr>
          <w:rFonts w:ascii="Lucida Calligraphy" w:hAnsi="Lucida Calligraphy"/>
        </w:rPr>
        <w:tab/>
        <w:t xml:space="preserve">1.3.3 Abbreviations </w:t>
      </w:r>
      <w:r w:rsidR="00B32AC2">
        <w:rPr>
          <w:rFonts w:ascii="Lucida Calligraphy" w:hAnsi="Lucida Calligraphy"/>
        </w:rPr>
        <w:tab/>
      </w:r>
      <w:r w:rsidR="00B32AC2">
        <w:rPr>
          <w:rFonts w:ascii="Lucida Calligraphy" w:hAnsi="Lucida Calligraphy"/>
        </w:rPr>
        <w:tab/>
      </w:r>
      <w:r w:rsidR="00B32AC2">
        <w:rPr>
          <w:rFonts w:ascii="Lucida Calligraphy" w:hAnsi="Lucida Calligraphy"/>
        </w:rPr>
        <w:tab/>
      </w:r>
      <w:r w:rsidR="00B32AC2">
        <w:rPr>
          <w:rFonts w:ascii="Lucida Calligraphy" w:hAnsi="Lucida Calligraphy"/>
        </w:rPr>
        <w:tab/>
      </w:r>
      <w:r w:rsidR="00B32AC2">
        <w:rPr>
          <w:rFonts w:ascii="Lucida Calligraphy" w:hAnsi="Lucida Calligraphy"/>
        </w:rPr>
        <w:tab/>
      </w:r>
      <w:r w:rsidR="00B32AC2">
        <w:rPr>
          <w:rFonts w:ascii="Lucida Calligraphy" w:hAnsi="Lucida Calligraphy"/>
        </w:rPr>
        <w:tab/>
      </w:r>
      <w:r w:rsidR="00B32AC2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>7</w:t>
      </w:r>
    </w:p>
    <w:p w:rsidR="00C349EA" w:rsidRPr="008D6CDD" w:rsidRDefault="00C349EA" w:rsidP="00C349EA">
      <w:pPr>
        <w:jc w:val="both"/>
        <w:rPr>
          <w:rFonts w:ascii="Lucida Calligraphy" w:hAnsi="Lucida Calligraphy"/>
        </w:rPr>
      </w:pPr>
      <w:r w:rsidRPr="008D6CDD">
        <w:rPr>
          <w:rFonts w:ascii="Lucida Calligraphy" w:hAnsi="Lucida Calligraphy"/>
        </w:rPr>
        <w:tab/>
        <w:t>1.4 References</w:t>
      </w:r>
      <w:r w:rsidR="008D6CDD" w:rsidRPr="008D6CDD">
        <w:rPr>
          <w:rFonts w:ascii="Lucida Calligraphy" w:hAnsi="Lucida Calligraphy"/>
        </w:rPr>
        <w:t xml:space="preserve"> </w:t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  <w:t>7</w:t>
      </w:r>
    </w:p>
    <w:p w:rsidR="00C349EA" w:rsidRPr="008D6CDD" w:rsidRDefault="00C349EA" w:rsidP="00C349EA">
      <w:pPr>
        <w:jc w:val="both"/>
        <w:rPr>
          <w:rFonts w:ascii="Lucida Calligraphy" w:hAnsi="Lucida Calligraphy"/>
        </w:rPr>
      </w:pPr>
      <w:r w:rsidRPr="008D6CDD">
        <w:rPr>
          <w:rFonts w:ascii="Lucida Calligraphy" w:hAnsi="Lucida Calligraphy"/>
        </w:rPr>
        <w:tab/>
        <w:t>1.5 Overview</w:t>
      </w:r>
      <w:r w:rsidR="008D6CDD" w:rsidRPr="008D6CDD">
        <w:rPr>
          <w:rFonts w:ascii="Lucida Calligraphy" w:hAnsi="Lucida Calligraphy"/>
        </w:rPr>
        <w:t xml:space="preserve"> </w:t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  <w:t>7</w:t>
      </w:r>
    </w:p>
    <w:p w:rsidR="00C349EA" w:rsidRPr="008D6CDD" w:rsidRDefault="00C349EA" w:rsidP="00C349EA">
      <w:pPr>
        <w:jc w:val="both"/>
        <w:rPr>
          <w:rFonts w:ascii="Lucida Calligraphy" w:hAnsi="Lucida Calligraphy"/>
        </w:rPr>
      </w:pPr>
      <w:r w:rsidRPr="008D6CDD">
        <w:rPr>
          <w:rFonts w:ascii="Lucida Calligraphy" w:hAnsi="Lucida Calligraphy"/>
        </w:rPr>
        <w:t xml:space="preserve">2.0 </w:t>
      </w:r>
      <w:r w:rsidR="00B32AC2">
        <w:rPr>
          <w:rFonts w:ascii="Lucida Calligraphy" w:hAnsi="Lucida Calligraphy"/>
        </w:rPr>
        <w:t>Overall</w:t>
      </w:r>
      <w:r w:rsidRPr="008D6CDD">
        <w:rPr>
          <w:rFonts w:ascii="Lucida Calligraphy" w:hAnsi="Lucida Calligraphy"/>
        </w:rPr>
        <w:t xml:space="preserve"> Description</w:t>
      </w:r>
      <w:r w:rsidR="008D6CDD" w:rsidRPr="008D6CDD">
        <w:rPr>
          <w:rFonts w:ascii="Lucida Calligraphy" w:hAnsi="Lucida Calligraphy"/>
        </w:rPr>
        <w:t xml:space="preserve"> </w:t>
      </w:r>
      <w:r w:rsidR="00B32AC2">
        <w:rPr>
          <w:rFonts w:ascii="Lucida Calligraphy" w:hAnsi="Lucida Calligraphy"/>
        </w:rPr>
        <w:tab/>
      </w:r>
      <w:r w:rsidR="00B32AC2">
        <w:rPr>
          <w:rFonts w:ascii="Lucida Calligraphy" w:hAnsi="Lucida Calligraphy"/>
        </w:rPr>
        <w:tab/>
      </w:r>
      <w:r w:rsidR="00B32AC2">
        <w:rPr>
          <w:rFonts w:ascii="Lucida Calligraphy" w:hAnsi="Lucida Calligraphy"/>
        </w:rPr>
        <w:tab/>
      </w:r>
      <w:r w:rsidR="00B32AC2">
        <w:rPr>
          <w:rFonts w:ascii="Lucida Calligraphy" w:hAnsi="Lucida Calligraphy"/>
        </w:rPr>
        <w:tab/>
      </w:r>
      <w:r w:rsidR="00B32AC2">
        <w:rPr>
          <w:rFonts w:ascii="Lucida Calligraphy" w:hAnsi="Lucida Calligraphy"/>
        </w:rPr>
        <w:tab/>
      </w:r>
      <w:r w:rsidR="00B32AC2">
        <w:rPr>
          <w:rFonts w:ascii="Lucida Calligraphy" w:hAnsi="Lucida Calligraphy"/>
        </w:rPr>
        <w:tab/>
      </w:r>
      <w:r w:rsidR="00B32AC2">
        <w:rPr>
          <w:rFonts w:ascii="Lucida Calligraphy" w:hAnsi="Lucida Calligraphy"/>
        </w:rPr>
        <w:tab/>
      </w:r>
      <w:r w:rsidR="00B32AC2">
        <w:rPr>
          <w:rFonts w:ascii="Lucida Calligraphy" w:hAnsi="Lucida Calligraphy"/>
        </w:rPr>
        <w:tab/>
      </w:r>
      <w:r w:rsidR="00B32AC2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>8</w:t>
      </w:r>
    </w:p>
    <w:p w:rsidR="00C349EA" w:rsidRPr="008D6CDD" w:rsidRDefault="00C349EA" w:rsidP="00C349EA">
      <w:pPr>
        <w:jc w:val="both"/>
        <w:rPr>
          <w:rFonts w:ascii="Lucida Calligraphy" w:hAnsi="Lucida Calligraphy"/>
        </w:rPr>
      </w:pPr>
      <w:r w:rsidRPr="008D6CDD">
        <w:rPr>
          <w:rFonts w:ascii="Lucida Calligraphy" w:hAnsi="Lucida Calligraphy"/>
        </w:rPr>
        <w:tab/>
        <w:t>2.1 Product Perspective</w:t>
      </w:r>
      <w:r w:rsidR="008D6CDD" w:rsidRPr="008D6CDD">
        <w:rPr>
          <w:rFonts w:ascii="Lucida Calligraphy" w:hAnsi="Lucida Calligraphy"/>
        </w:rPr>
        <w:t xml:space="preserve"> </w:t>
      </w:r>
      <w:r w:rsidR="00B32AC2">
        <w:rPr>
          <w:rFonts w:ascii="Lucida Calligraphy" w:hAnsi="Lucida Calligraphy"/>
        </w:rPr>
        <w:tab/>
      </w:r>
      <w:r w:rsidR="00B32AC2">
        <w:rPr>
          <w:rFonts w:ascii="Lucida Calligraphy" w:hAnsi="Lucida Calligraphy"/>
        </w:rPr>
        <w:tab/>
      </w:r>
      <w:r w:rsidR="00B32AC2">
        <w:rPr>
          <w:rFonts w:ascii="Lucida Calligraphy" w:hAnsi="Lucida Calligraphy"/>
        </w:rPr>
        <w:tab/>
      </w:r>
      <w:r w:rsidR="00B32AC2">
        <w:rPr>
          <w:rFonts w:ascii="Lucida Calligraphy" w:hAnsi="Lucida Calligraphy"/>
        </w:rPr>
        <w:tab/>
      </w:r>
      <w:r w:rsidR="00B32AC2">
        <w:rPr>
          <w:rFonts w:ascii="Lucida Calligraphy" w:hAnsi="Lucida Calligraphy"/>
        </w:rPr>
        <w:tab/>
      </w:r>
      <w:r w:rsidR="00B32AC2">
        <w:rPr>
          <w:rFonts w:ascii="Lucida Calligraphy" w:hAnsi="Lucida Calligraphy"/>
        </w:rPr>
        <w:tab/>
      </w:r>
      <w:r w:rsidR="00B32AC2">
        <w:rPr>
          <w:rFonts w:ascii="Lucida Calligraphy" w:hAnsi="Lucida Calligraphy"/>
        </w:rPr>
        <w:tab/>
      </w:r>
      <w:r w:rsidR="00B32AC2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>8</w:t>
      </w:r>
    </w:p>
    <w:p w:rsidR="00C349EA" w:rsidRPr="008D6CDD" w:rsidRDefault="00C349EA" w:rsidP="00C349EA">
      <w:pPr>
        <w:jc w:val="both"/>
        <w:rPr>
          <w:rFonts w:ascii="Lucida Calligraphy" w:hAnsi="Lucida Calligraphy"/>
        </w:rPr>
      </w:pPr>
      <w:r w:rsidRPr="008D6CDD">
        <w:rPr>
          <w:rFonts w:ascii="Lucida Calligraphy" w:hAnsi="Lucida Calligraphy"/>
        </w:rPr>
        <w:tab/>
        <w:t>2.2 Product Functions</w:t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  <w:t>16</w:t>
      </w:r>
    </w:p>
    <w:p w:rsidR="00C349EA" w:rsidRPr="008D6CDD" w:rsidRDefault="00B32AC2" w:rsidP="00C349EA">
      <w:pPr>
        <w:jc w:val="both"/>
        <w:rPr>
          <w:rFonts w:ascii="Lucida Calligraphy" w:hAnsi="Lucida Calligraphy"/>
        </w:rPr>
      </w:pPr>
      <w:r>
        <w:rPr>
          <w:rFonts w:ascii="Lucida Calligraphy" w:hAnsi="Lucida Calligraphy"/>
        </w:rPr>
        <w:tab/>
        <w:t xml:space="preserve">2.3 User </w:t>
      </w:r>
      <w:r w:rsidR="00C349EA" w:rsidRPr="008D6CDD">
        <w:rPr>
          <w:rFonts w:ascii="Lucida Calligraphy" w:hAnsi="Lucida Calligraphy"/>
        </w:rPr>
        <w:t xml:space="preserve">Characteristics </w:t>
      </w:r>
      <w:r>
        <w:rPr>
          <w:rFonts w:ascii="Lucida Calligraphy" w:hAnsi="Lucida Calligraphy"/>
        </w:rPr>
        <w:tab/>
      </w:r>
      <w:r>
        <w:rPr>
          <w:rFonts w:ascii="Lucida Calligraphy" w:hAnsi="Lucida Calligraphy"/>
        </w:rPr>
        <w:tab/>
      </w:r>
      <w:r>
        <w:rPr>
          <w:rFonts w:ascii="Lucida Calligraphy" w:hAnsi="Lucida Calligraphy"/>
        </w:rPr>
        <w:tab/>
      </w:r>
      <w:r>
        <w:rPr>
          <w:rFonts w:ascii="Lucida Calligraphy" w:hAnsi="Lucida Calligraphy"/>
        </w:rPr>
        <w:tab/>
      </w:r>
      <w:r>
        <w:rPr>
          <w:rFonts w:ascii="Lucida Calligraphy" w:hAnsi="Lucida Calligraphy"/>
        </w:rPr>
        <w:tab/>
      </w:r>
      <w:r>
        <w:rPr>
          <w:rFonts w:ascii="Lucida Calligraphy" w:hAnsi="Lucida Calligraphy"/>
        </w:rPr>
        <w:tab/>
      </w:r>
      <w:r>
        <w:rPr>
          <w:rFonts w:ascii="Lucida Calligraphy" w:hAnsi="Lucida Calligraphy"/>
        </w:rPr>
        <w:tab/>
      </w:r>
      <w:r>
        <w:rPr>
          <w:rFonts w:ascii="Lucida Calligraphy" w:hAnsi="Lucida Calligraphy"/>
        </w:rPr>
        <w:tab/>
        <w:t>1</w:t>
      </w:r>
      <w:r w:rsidR="0023763B">
        <w:rPr>
          <w:rFonts w:ascii="Lucida Calligraphy" w:hAnsi="Lucida Calligraphy"/>
        </w:rPr>
        <w:t>9</w:t>
      </w:r>
    </w:p>
    <w:p w:rsidR="00C349EA" w:rsidRPr="008D6CDD" w:rsidRDefault="00C349EA" w:rsidP="00C349EA">
      <w:pPr>
        <w:jc w:val="both"/>
        <w:rPr>
          <w:rFonts w:ascii="Lucida Calligraphy" w:hAnsi="Lucida Calligraphy"/>
        </w:rPr>
      </w:pPr>
      <w:r w:rsidRPr="008D6CDD">
        <w:rPr>
          <w:rFonts w:ascii="Lucida Calligraphy" w:hAnsi="Lucida Calligraphy"/>
        </w:rPr>
        <w:tab/>
        <w:t>2.4 Constraints</w:t>
      </w:r>
      <w:r w:rsidR="008D6CDD" w:rsidRPr="008D6CDD">
        <w:rPr>
          <w:rFonts w:ascii="Lucida Calligraphy" w:hAnsi="Lucida Calligraphy"/>
        </w:rPr>
        <w:t xml:space="preserve"> </w:t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  <w:t>22</w:t>
      </w:r>
      <w:r w:rsidR="00B32AC2">
        <w:rPr>
          <w:rFonts w:ascii="Lucida Calligraphy" w:hAnsi="Lucida Calligraphy"/>
        </w:rPr>
        <w:tab/>
      </w:r>
    </w:p>
    <w:p w:rsidR="00C349EA" w:rsidRDefault="00C349EA" w:rsidP="00C349EA">
      <w:pPr>
        <w:jc w:val="both"/>
        <w:rPr>
          <w:rFonts w:ascii="Lucida Calligraphy" w:hAnsi="Lucida Calligraphy"/>
        </w:rPr>
      </w:pPr>
      <w:r w:rsidRPr="008D6CDD">
        <w:rPr>
          <w:rFonts w:ascii="Lucida Calligraphy" w:hAnsi="Lucida Calligraphy"/>
        </w:rPr>
        <w:tab/>
        <w:t>2.5 Assumptions and dependencies</w:t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  <w:t>24</w:t>
      </w:r>
    </w:p>
    <w:p w:rsidR="00B32AC2" w:rsidRPr="008D6CDD" w:rsidRDefault="00B32AC2" w:rsidP="00C349EA">
      <w:pPr>
        <w:jc w:val="both"/>
        <w:rPr>
          <w:rFonts w:ascii="Lucida Calligraphy" w:hAnsi="Lucida Calligraphy"/>
        </w:rPr>
      </w:pPr>
      <w:r>
        <w:rPr>
          <w:rFonts w:ascii="Lucida Calligraphy" w:hAnsi="Lucida Calligraphy"/>
        </w:rPr>
        <w:tab/>
        <w:t>2.6 Apportioning of Requirements</w:t>
      </w:r>
      <w:r>
        <w:rPr>
          <w:rFonts w:ascii="Lucida Calligraphy" w:hAnsi="Lucida Calligraphy"/>
        </w:rPr>
        <w:tab/>
      </w:r>
      <w:r>
        <w:rPr>
          <w:rFonts w:ascii="Lucida Calligraphy" w:hAnsi="Lucida Calligraphy"/>
        </w:rPr>
        <w:tab/>
      </w:r>
      <w:r>
        <w:rPr>
          <w:rFonts w:ascii="Lucida Calligraphy" w:hAnsi="Lucida Calligraphy"/>
        </w:rPr>
        <w:tab/>
      </w:r>
      <w:r>
        <w:rPr>
          <w:rFonts w:ascii="Lucida Calligraphy" w:hAnsi="Lucida Calligraphy"/>
        </w:rPr>
        <w:tab/>
      </w:r>
      <w:r>
        <w:rPr>
          <w:rFonts w:ascii="Lucida Calligraphy" w:hAnsi="Lucida Calligraphy"/>
        </w:rPr>
        <w:tab/>
      </w:r>
      <w:r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>25</w:t>
      </w:r>
    </w:p>
    <w:p w:rsidR="00C349EA" w:rsidRPr="008D6CDD" w:rsidRDefault="00C349EA" w:rsidP="00C349EA">
      <w:pPr>
        <w:jc w:val="both"/>
        <w:rPr>
          <w:rFonts w:ascii="Lucida Calligraphy" w:hAnsi="Lucida Calligraphy"/>
        </w:rPr>
      </w:pPr>
      <w:r w:rsidRPr="008D6CDD">
        <w:rPr>
          <w:rFonts w:ascii="Lucida Calligraphy" w:hAnsi="Lucida Calligraphy"/>
        </w:rPr>
        <w:t>3.0 Specific Requirements</w:t>
      </w:r>
      <w:r w:rsidR="008D6CDD" w:rsidRPr="008D6CDD">
        <w:rPr>
          <w:rFonts w:ascii="Lucida Calligraphy" w:hAnsi="Lucida Calligraphy"/>
        </w:rPr>
        <w:t xml:space="preserve"> </w:t>
      </w:r>
      <w:r w:rsidR="00B32AC2">
        <w:rPr>
          <w:rFonts w:ascii="Lucida Calligraphy" w:hAnsi="Lucida Calligraphy"/>
        </w:rPr>
        <w:tab/>
      </w:r>
      <w:r w:rsidR="00B32AC2">
        <w:rPr>
          <w:rFonts w:ascii="Lucida Calligraphy" w:hAnsi="Lucida Calligraphy"/>
        </w:rPr>
        <w:tab/>
      </w:r>
      <w:r w:rsidR="00B32AC2">
        <w:rPr>
          <w:rFonts w:ascii="Lucida Calligraphy" w:hAnsi="Lucida Calligraphy"/>
        </w:rPr>
        <w:tab/>
      </w:r>
      <w:r w:rsidR="00B32AC2">
        <w:rPr>
          <w:rFonts w:ascii="Lucida Calligraphy" w:hAnsi="Lucida Calligraphy"/>
        </w:rPr>
        <w:tab/>
      </w:r>
      <w:r w:rsidR="00B32AC2">
        <w:rPr>
          <w:rFonts w:ascii="Lucida Calligraphy" w:hAnsi="Lucida Calligraphy"/>
        </w:rPr>
        <w:tab/>
      </w:r>
      <w:r w:rsidR="00B32AC2">
        <w:rPr>
          <w:rFonts w:ascii="Lucida Calligraphy" w:hAnsi="Lucida Calligraphy"/>
        </w:rPr>
        <w:tab/>
      </w:r>
      <w:r w:rsidR="00B32AC2">
        <w:rPr>
          <w:rFonts w:ascii="Lucida Calligraphy" w:hAnsi="Lucida Calligraphy"/>
        </w:rPr>
        <w:tab/>
      </w:r>
      <w:r w:rsidR="00B32AC2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>25</w:t>
      </w:r>
      <w:r w:rsidR="00B32AC2">
        <w:rPr>
          <w:rFonts w:ascii="Lucida Calligraphy" w:hAnsi="Lucida Calligraphy"/>
        </w:rPr>
        <w:tab/>
      </w:r>
    </w:p>
    <w:p w:rsidR="00C349EA" w:rsidRPr="008D6CDD" w:rsidRDefault="00C349EA" w:rsidP="00C349EA">
      <w:pPr>
        <w:jc w:val="both"/>
        <w:rPr>
          <w:rFonts w:ascii="Lucida Calligraphy" w:hAnsi="Lucida Calligraphy"/>
        </w:rPr>
      </w:pPr>
      <w:r w:rsidRPr="008D6CDD">
        <w:rPr>
          <w:rFonts w:ascii="Lucida Calligraphy" w:hAnsi="Lucida Calligraphy"/>
        </w:rPr>
        <w:tab/>
        <w:t>3.1 External Interface</w:t>
      </w:r>
      <w:r w:rsidR="008D6CDD" w:rsidRPr="008D6CDD">
        <w:rPr>
          <w:rFonts w:ascii="Lucida Calligraphy" w:hAnsi="Lucida Calligraphy"/>
        </w:rPr>
        <w:t xml:space="preserve"> </w:t>
      </w:r>
      <w:r w:rsidR="00B32AC2">
        <w:rPr>
          <w:rFonts w:ascii="Lucida Calligraphy" w:hAnsi="Lucida Calligraphy"/>
        </w:rPr>
        <w:tab/>
      </w:r>
      <w:r w:rsidR="00B32AC2">
        <w:rPr>
          <w:rFonts w:ascii="Lucida Calligraphy" w:hAnsi="Lucida Calligraphy"/>
        </w:rPr>
        <w:tab/>
      </w:r>
      <w:r w:rsidR="00B32AC2">
        <w:rPr>
          <w:rFonts w:ascii="Lucida Calligraphy" w:hAnsi="Lucida Calligraphy"/>
        </w:rPr>
        <w:tab/>
      </w:r>
      <w:r w:rsidR="00B32AC2">
        <w:rPr>
          <w:rFonts w:ascii="Lucida Calligraphy" w:hAnsi="Lucida Calligraphy"/>
        </w:rPr>
        <w:tab/>
      </w:r>
      <w:r w:rsidR="00B32AC2">
        <w:rPr>
          <w:rFonts w:ascii="Lucida Calligraphy" w:hAnsi="Lucida Calligraphy"/>
        </w:rPr>
        <w:tab/>
      </w:r>
      <w:r w:rsidR="00B32AC2">
        <w:rPr>
          <w:rFonts w:ascii="Lucida Calligraphy" w:hAnsi="Lucida Calligraphy"/>
        </w:rPr>
        <w:tab/>
      </w:r>
      <w:r w:rsidR="00B32AC2">
        <w:rPr>
          <w:rFonts w:ascii="Lucida Calligraphy" w:hAnsi="Lucida Calligraphy"/>
        </w:rPr>
        <w:tab/>
      </w:r>
      <w:r w:rsidR="00B32AC2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>25</w:t>
      </w:r>
      <w:r w:rsidR="00B32AC2">
        <w:rPr>
          <w:rFonts w:ascii="Lucida Calligraphy" w:hAnsi="Lucida Calligraphy"/>
        </w:rPr>
        <w:tab/>
      </w:r>
    </w:p>
    <w:p w:rsidR="00C349EA" w:rsidRPr="008D6CDD" w:rsidRDefault="00C349EA" w:rsidP="00C349EA">
      <w:pPr>
        <w:jc w:val="both"/>
        <w:rPr>
          <w:rFonts w:ascii="Lucida Calligraphy" w:hAnsi="Lucida Calligraphy"/>
        </w:rPr>
      </w:pPr>
      <w:r w:rsidRPr="008D6CDD">
        <w:rPr>
          <w:rFonts w:ascii="Lucida Calligraphy" w:hAnsi="Lucida Calligraphy"/>
        </w:rPr>
        <w:tab/>
        <w:t xml:space="preserve">3.2 </w:t>
      </w:r>
      <w:r w:rsidR="0023763B">
        <w:rPr>
          <w:rFonts w:ascii="Lucida Calligraphy" w:hAnsi="Lucida Calligraphy"/>
        </w:rPr>
        <w:t>Functional Requirements</w:t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  <w:t>30</w:t>
      </w:r>
      <w:r w:rsidR="00B32AC2">
        <w:rPr>
          <w:rFonts w:ascii="Lucida Calligraphy" w:hAnsi="Lucida Calligraphy"/>
        </w:rPr>
        <w:tab/>
      </w:r>
    </w:p>
    <w:p w:rsidR="00C349EA" w:rsidRPr="008D6CDD" w:rsidRDefault="00C349EA" w:rsidP="00C349EA">
      <w:pPr>
        <w:jc w:val="both"/>
        <w:rPr>
          <w:rFonts w:ascii="Lucida Calligraphy" w:hAnsi="Lucida Calligraphy"/>
        </w:rPr>
      </w:pPr>
      <w:r w:rsidRPr="008D6CDD">
        <w:rPr>
          <w:rFonts w:ascii="Lucida Calligraphy" w:hAnsi="Lucida Calligraphy"/>
        </w:rPr>
        <w:tab/>
        <w:t>3.3 Performance Requirements</w:t>
      </w:r>
      <w:r w:rsidR="008D6CDD" w:rsidRPr="008D6CDD">
        <w:rPr>
          <w:rFonts w:ascii="Lucida Calligraphy" w:hAnsi="Lucida Calligraphy"/>
        </w:rPr>
        <w:t xml:space="preserve"> </w:t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  <w:t>36</w:t>
      </w:r>
    </w:p>
    <w:p w:rsidR="00C349EA" w:rsidRPr="008D6CDD" w:rsidRDefault="00C349EA" w:rsidP="00C349EA">
      <w:pPr>
        <w:jc w:val="both"/>
        <w:rPr>
          <w:rFonts w:ascii="Lucida Calligraphy" w:hAnsi="Lucida Calligraphy"/>
        </w:rPr>
      </w:pPr>
      <w:r w:rsidRPr="008D6CDD">
        <w:rPr>
          <w:rFonts w:ascii="Lucida Calligraphy" w:hAnsi="Lucida Calligraphy"/>
        </w:rPr>
        <w:tab/>
        <w:t>3.4 Logic Requirements of Database</w:t>
      </w:r>
      <w:r w:rsidR="008D6CDD" w:rsidRPr="008D6CDD">
        <w:rPr>
          <w:rFonts w:ascii="Lucida Calligraphy" w:hAnsi="Lucida Calligraphy"/>
        </w:rPr>
        <w:t xml:space="preserve"> </w:t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  <w:t>38</w:t>
      </w:r>
    </w:p>
    <w:p w:rsidR="008D6CDD" w:rsidRDefault="00C349EA" w:rsidP="00C349EA">
      <w:pPr>
        <w:jc w:val="both"/>
        <w:rPr>
          <w:rFonts w:ascii="Lucida Calligraphy" w:hAnsi="Lucida Calligraphy"/>
        </w:rPr>
      </w:pPr>
      <w:r w:rsidRPr="008D6CDD">
        <w:rPr>
          <w:rFonts w:ascii="Lucida Calligraphy" w:hAnsi="Lucida Calligraphy"/>
        </w:rPr>
        <w:tab/>
        <w:t>3.5 Design restrictions</w:t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  <w:t>40</w:t>
      </w:r>
    </w:p>
    <w:p w:rsidR="00C349EA" w:rsidRPr="009866D5" w:rsidRDefault="00C349EA" w:rsidP="009866D5">
      <w:pPr>
        <w:pStyle w:val="ListParagraph"/>
        <w:numPr>
          <w:ilvl w:val="1"/>
          <w:numId w:val="40"/>
        </w:numPr>
        <w:jc w:val="both"/>
        <w:rPr>
          <w:rFonts w:ascii="Lucida Calligraphy" w:hAnsi="Lucida Calligraphy"/>
        </w:rPr>
      </w:pPr>
      <w:r w:rsidRPr="009866D5">
        <w:rPr>
          <w:rFonts w:ascii="Lucida Calligraphy" w:hAnsi="Lucida Calligraphy"/>
        </w:rPr>
        <w:t>Software System Requirements</w:t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</w:r>
      <w:r w:rsidR="0023763B">
        <w:rPr>
          <w:rFonts w:ascii="Lucida Calligraphy" w:hAnsi="Lucida Calligraphy"/>
        </w:rPr>
        <w:tab/>
        <w:t>41</w:t>
      </w:r>
    </w:p>
    <w:p w:rsidR="009866D5" w:rsidRPr="009866D5" w:rsidRDefault="009866D5" w:rsidP="009866D5">
      <w:pPr>
        <w:pStyle w:val="Heading1"/>
        <w:numPr>
          <w:ilvl w:val="0"/>
          <w:numId w:val="43"/>
        </w:numPr>
        <w:spacing w:before="480" w:after="120" w:line="276" w:lineRule="auto"/>
        <w:rPr>
          <w:rFonts w:ascii="Lucida Calligraphy" w:eastAsia="Times New Roman" w:hAnsi="Lucida Calligraphy" w:cs="Times New Roman"/>
          <w:sz w:val="28"/>
          <w:szCs w:val="28"/>
        </w:rPr>
      </w:pPr>
      <w:r w:rsidRPr="009866D5">
        <w:rPr>
          <w:rFonts w:ascii="Lucida Calligraphy" w:eastAsia="Times New Roman" w:hAnsi="Lucida Calligraphy" w:cs="Times New Roman"/>
          <w:sz w:val="28"/>
          <w:szCs w:val="28"/>
        </w:rPr>
        <w:lastRenderedPageBreak/>
        <w:t>List of Figures</w:t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66D5" w:rsidRPr="009866D5" w:rsidTr="0014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866D5" w:rsidRPr="009866D5" w:rsidRDefault="009866D5" w:rsidP="00140B34">
            <w:pPr>
              <w:jc w:val="center"/>
              <w:rPr>
                <w:rFonts w:ascii="Lucida Calligraphy" w:hAnsi="Lucida Calligraphy"/>
                <w:color w:val="000000" w:themeColor="text1"/>
                <w:sz w:val="28"/>
                <w:szCs w:val="28"/>
              </w:rPr>
            </w:pPr>
            <w:r w:rsidRPr="009866D5">
              <w:rPr>
                <w:rFonts w:ascii="Lucida Calligraphy" w:hAnsi="Lucida Calligraphy"/>
                <w:color w:val="000000" w:themeColor="text1"/>
                <w:sz w:val="28"/>
                <w:szCs w:val="28"/>
              </w:rPr>
              <w:t>Figure</w:t>
            </w:r>
            <w:r>
              <w:rPr>
                <w:rFonts w:ascii="Lucida Calligraphy" w:hAnsi="Lucida Calligraphy"/>
                <w:color w:val="000000" w:themeColor="text1"/>
                <w:sz w:val="28"/>
                <w:szCs w:val="28"/>
              </w:rPr>
              <w:t>s</w:t>
            </w:r>
          </w:p>
        </w:tc>
        <w:tc>
          <w:tcPr>
            <w:tcW w:w="3192" w:type="dxa"/>
          </w:tcPr>
          <w:p w:rsidR="009866D5" w:rsidRPr="009866D5" w:rsidRDefault="009866D5" w:rsidP="00140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alligraphy" w:hAnsi="Lucida Calligraphy"/>
                <w:color w:val="000000" w:themeColor="text1"/>
                <w:sz w:val="28"/>
                <w:szCs w:val="28"/>
              </w:rPr>
            </w:pPr>
            <w:r w:rsidRPr="009866D5">
              <w:rPr>
                <w:rFonts w:ascii="Lucida Calligraphy" w:hAnsi="Lucida Calligraphy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3192" w:type="dxa"/>
          </w:tcPr>
          <w:p w:rsidR="009866D5" w:rsidRPr="009866D5" w:rsidRDefault="009866D5" w:rsidP="00140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alligraphy" w:hAnsi="Lucida Calligraphy"/>
                <w:color w:val="000000" w:themeColor="text1"/>
                <w:sz w:val="28"/>
                <w:szCs w:val="28"/>
              </w:rPr>
            </w:pPr>
            <w:r w:rsidRPr="009866D5">
              <w:rPr>
                <w:rFonts w:ascii="Lucida Calligraphy" w:hAnsi="Lucida Calligraphy"/>
                <w:color w:val="000000" w:themeColor="text1"/>
                <w:sz w:val="28"/>
                <w:szCs w:val="28"/>
              </w:rPr>
              <w:t>Location(Section)</w:t>
            </w:r>
          </w:p>
        </w:tc>
      </w:tr>
      <w:tr w:rsidR="009866D5" w:rsidRPr="009866D5" w:rsidTr="0014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866D5" w:rsidRPr="009866D5" w:rsidRDefault="009866D5" w:rsidP="009866D5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9866D5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Figure 2.1.1</w:t>
            </w:r>
          </w:p>
        </w:tc>
        <w:tc>
          <w:tcPr>
            <w:tcW w:w="3192" w:type="dxa"/>
          </w:tcPr>
          <w:p w:rsidR="009866D5" w:rsidRPr="009866D5" w:rsidRDefault="00E44A1A" w:rsidP="00986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ESILGS Interface</w:t>
            </w:r>
          </w:p>
        </w:tc>
        <w:tc>
          <w:tcPr>
            <w:tcW w:w="3192" w:type="dxa"/>
          </w:tcPr>
          <w:p w:rsidR="009866D5" w:rsidRPr="009866D5" w:rsidRDefault="009866D5" w:rsidP="00986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866D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Sec </w:t>
            </w:r>
            <w:r w:rsidR="00E44A1A">
              <w:rPr>
                <w:rFonts w:ascii="Arial" w:hAnsi="Arial" w:cs="Arial"/>
                <w:color w:val="000000" w:themeColor="text1"/>
                <w:sz w:val="24"/>
                <w:szCs w:val="24"/>
              </w:rPr>
              <w:t>2.</w:t>
            </w:r>
            <w:r w:rsidRPr="009866D5">
              <w:rPr>
                <w:rFonts w:ascii="Arial" w:hAnsi="Arial" w:cs="Arial"/>
                <w:color w:val="000000" w:themeColor="text1"/>
                <w:sz w:val="24"/>
                <w:szCs w:val="24"/>
              </w:rPr>
              <w:t>1.1</w:t>
            </w:r>
          </w:p>
        </w:tc>
      </w:tr>
      <w:tr w:rsidR="009866D5" w:rsidRPr="009866D5" w:rsidTr="00140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866D5" w:rsidRPr="009866D5" w:rsidRDefault="009866D5" w:rsidP="009866D5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Figure 2.1.2</w:t>
            </w:r>
          </w:p>
        </w:tc>
        <w:tc>
          <w:tcPr>
            <w:tcW w:w="3192" w:type="dxa"/>
          </w:tcPr>
          <w:p w:rsidR="009866D5" w:rsidRPr="009866D5" w:rsidRDefault="009866D5" w:rsidP="00986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Login Interface</w:t>
            </w:r>
          </w:p>
        </w:tc>
        <w:tc>
          <w:tcPr>
            <w:tcW w:w="3192" w:type="dxa"/>
          </w:tcPr>
          <w:p w:rsidR="009866D5" w:rsidRPr="009866D5" w:rsidRDefault="009866D5" w:rsidP="00986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Sec </w:t>
            </w:r>
            <w:r w:rsidR="00E44A1A">
              <w:rPr>
                <w:rFonts w:ascii="Arial" w:hAnsi="Arial" w:cs="Arial"/>
                <w:color w:val="000000" w:themeColor="text1"/>
                <w:sz w:val="24"/>
                <w:szCs w:val="24"/>
              </w:rPr>
              <w:t>2.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1.2</w:t>
            </w:r>
          </w:p>
        </w:tc>
      </w:tr>
      <w:tr w:rsidR="009866D5" w:rsidRPr="009866D5" w:rsidTr="0014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866D5" w:rsidRDefault="009866D5" w:rsidP="009866D5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Figure 2.1.3</w:t>
            </w:r>
          </w:p>
        </w:tc>
        <w:tc>
          <w:tcPr>
            <w:tcW w:w="3192" w:type="dxa"/>
          </w:tcPr>
          <w:p w:rsidR="009866D5" w:rsidRDefault="009866D5" w:rsidP="00986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Local and External Search Interfaces</w:t>
            </w:r>
          </w:p>
        </w:tc>
        <w:tc>
          <w:tcPr>
            <w:tcW w:w="3192" w:type="dxa"/>
          </w:tcPr>
          <w:p w:rsidR="009866D5" w:rsidRDefault="009866D5" w:rsidP="00986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Sec </w:t>
            </w:r>
            <w:r w:rsidR="00E44A1A">
              <w:rPr>
                <w:rFonts w:ascii="Arial" w:hAnsi="Arial" w:cs="Arial"/>
                <w:color w:val="000000" w:themeColor="text1"/>
                <w:sz w:val="24"/>
                <w:szCs w:val="24"/>
              </w:rPr>
              <w:t>2.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1.2</w:t>
            </w:r>
          </w:p>
        </w:tc>
      </w:tr>
      <w:tr w:rsidR="009866D5" w:rsidRPr="009866D5" w:rsidTr="009866D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866D5" w:rsidRDefault="009866D5" w:rsidP="009866D5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Figure 2.1.4</w:t>
            </w:r>
          </w:p>
        </w:tc>
        <w:tc>
          <w:tcPr>
            <w:tcW w:w="3192" w:type="dxa"/>
          </w:tcPr>
          <w:p w:rsidR="009866D5" w:rsidRDefault="00E44A1A" w:rsidP="00986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Client Info</w:t>
            </w:r>
          </w:p>
        </w:tc>
        <w:tc>
          <w:tcPr>
            <w:tcW w:w="3192" w:type="dxa"/>
          </w:tcPr>
          <w:p w:rsidR="009866D5" w:rsidRDefault="009866D5" w:rsidP="00986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Sec </w:t>
            </w:r>
            <w:r w:rsidR="00E44A1A">
              <w:rPr>
                <w:rFonts w:ascii="Arial" w:hAnsi="Arial" w:cs="Arial"/>
                <w:color w:val="000000" w:themeColor="text1"/>
                <w:sz w:val="24"/>
                <w:szCs w:val="24"/>
              </w:rPr>
              <w:t>2.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1.2</w:t>
            </w:r>
          </w:p>
        </w:tc>
      </w:tr>
      <w:tr w:rsidR="009866D5" w:rsidRPr="009866D5" w:rsidTr="0014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866D5" w:rsidRDefault="009866D5" w:rsidP="009866D5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Figure 2.2.1</w:t>
            </w:r>
          </w:p>
        </w:tc>
        <w:tc>
          <w:tcPr>
            <w:tcW w:w="3192" w:type="dxa"/>
          </w:tcPr>
          <w:p w:rsidR="009866D5" w:rsidRDefault="009866D5" w:rsidP="00E44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Access</w:t>
            </w:r>
            <w:r w:rsidR="00E44A1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to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E44A1A">
              <w:rPr>
                <w:rFonts w:ascii="Arial" w:hAnsi="Arial" w:cs="Arial"/>
                <w:color w:val="000000" w:themeColor="text1"/>
                <w:sz w:val="24"/>
                <w:szCs w:val="24"/>
              </w:rPr>
              <w:t>ESILGS</w:t>
            </w:r>
          </w:p>
        </w:tc>
        <w:tc>
          <w:tcPr>
            <w:tcW w:w="3192" w:type="dxa"/>
          </w:tcPr>
          <w:p w:rsidR="009866D5" w:rsidRDefault="009866D5" w:rsidP="00986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Sec 2.2</w:t>
            </w:r>
          </w:p>
        </w:tc>
      </w:tr>
      <w:tr w:rsidR="009866D5" w:rsidRPr="009866D5" w:rsidTr="00140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866D5" w:rsidRDefault="009866D5" w:rsidP="009866D5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Figure 2.2.2</w:t>
            </w:r>
          </w:p>
        </w:tc>
        <w:tc>
          <w:tcPr>
            <w:tcW w:w="3192" w:type="dxa"/>
          </w:tcPr>
          <w:p w:rsidR="009866D5" w:rsidRDefault="009866D5" w:rsidP="00986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Local Search</w:t>
            </w:r>
          </w:p>
        </w:tc>
        <w:tc>
          <w:tcPr>
            <w:tcW w:w="3192" w:type="dxa"/>
          </w:tcPr>
          <w:p w:rsidR="009866D5" w:rsidRDefault="009866D5" w:rsidP="00986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Sec 2.2</w:t>
            </w:r>
          </w:p>
        </w:tc>
      </w:tr>
      <w:tr w:rsidR="009866D5" w:rsidRPr="009866D5" w:rsidTr="0014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866D5" w:rsidRDefault="009866D5" w:rsidP="009866D5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Figure 2.2.3</w:t>
            </w:r>
          </w:p>
        </w:tc>
        <w:tc>
          <w:tcPr>
            <w:tcW w:w="3192" w:type="dxa"/>
          </w:tcPr>
          <w:p w:rsidR="009866D5" w:rsidRDefault="009866D5" w:rsidP="00986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External Search </w:t>
            </w:r>
          </w:p>
        </w:tc>
        <w:tc>
          <w:tcPr>
            <w:tcW w:w="3192" w:type="dxa"/>
          </w:tcPr>
          <w:p w:rsidR="009866D5" w:rsidRDefault="009866D5" w:rsidP="00986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Sec 2.2</w:t>
            </w:r>
          </w:p>
        </w:tc>
      </w:tr>
      <w:tr w:rsidR="009866D5" w:rsidRPr="009866D5" w:rsidTr="00140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866D5" w:rsidRDefault="009866D5" w:rsidP="009866D5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Figure 3.4.1</w:t>
            </w:r>
          </w:p>
        </w:tc>
        <w:tc>
          <w:tcPr>
            <w:tcW w:w="3192" w:type="dxa"/>
          </w:tcPr>
          <w:p w:rsidR="009866D5" w:rsidRDefault="009866D5" w:rsidP="00986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ERD Diagram</w:t>
            </w:r>
          </w:p>
        </w:tc>
        <w:tc>
          <w:tcPr>
            <w:tcW w:w="3192" w:type="dxa"/>
          </w:tcPr>
          <w:p w:rsidR="009866D5" w:rsidRDefault="009866D5" w:rsidP="00986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Sec 3.4</w:t>
            </w:r>
          </w:p>
        </w:tc>
      </w:tr>
    </w:tbl>
    <w:p w:rsidR="009866D5" w:rsidRDefault="009866D5" w:rsidP="009866D5"/>
    <w:p w:rsidR="009866D5" w:rsidRDefault="009866D5" w:rsidP="009866D5"/>
    <w:p w:rsidR="00140B34" w:rsidRDefault="00140B34" w:rsidP="00140B34">
      <w:pPr>
        <w:rPr>
          <w:rFonts w:ascii="Lucida Calligraphy" w:hAnsi="Lucida Calligraphy"/>
          <w:b/>
          <w:sz w:val="28"/>
          <w:szCs w:val="28"/>
        </w:rPr>
      </w:pPr>
    </w:p>
    <w:p w:rsidR="00140B34" w:rsidRDefault="00140B34" w:rsidP="00140B34">
      <w:pPr>
        <w:rPr>
          <w:rFonts w:ascii="Lucida Calligraphy" w:hAnsi="Lucida Calligraphy"/>
          <w:b/>
          <w:sz w:val="28"/>
          <w:szCs w:val="28"/>
        </w:rPr>
      </w:pPr>
    </w:p>
    <w:p w:rsidR="00140B34" w:rsidRDefault="00140B34" w:rsidP="00140B34">
      <w:pPr>
        <w:rPr>
          <w:rFonts w:ascii="Lucida Calligraphy" w:hAnsi="Lucida Calligraphy"/>
          <w:b/>
          <w:sz w:val="28"/>
          <w:szCs w:val="28"/>
        </w:rPr>
      </w:pPr>
    </w:p>
    <w:p w:rsidR="00140B34" w:rsidRDefault="00140B34" w:rsidP="00140B34">
      <w:pPr>
        <w:rPr>
          <w:rFonts w:ascii="Lucida Calligraphy" w:hAnsi="Lucida Calligraphy"/>
          <w:b/>
          <w:sz w:val="28"/>
          <w:szCs w:val="28"/>
        </w:rPr>
      </w:pPr>
    </w:p>
    <w:p w:rsidR="00140B34" w:rsidRDefault="00140B34" w:rsidP="00140B34">
      <w:pPr>
        <w:rPr>
          <w:rFonts w:ascii="Lucida Calligraphy" w:hAnsi="Lucida Calligraphy"/>
          <w:b/>
          <w:sz w:val="28"/>
          <w:szCs w:val="28"/>
        </w:rPr>
      </w:pPr>
    </w:p>
    <w:p w:rsidR="00140B34" w:rsidRDefault="00140B34" w:rsidP="00140B34">
      <w:pPr>
        <w:rPr>
          <w:rFonts w:ascii="Lucida Calligraphy" w:hAnsi="Lucida Calligraphy"/>
          <w:b/>
          <w:sz w:val="28"/>
          <w:szCs w:val="28"/>
        </w:rPr>
      </w:pPr>
    </w:p>
    <w:p w:rsidR="00140B34" w:rsidRDefault="00140B34" w:rsidP="00140B34">
      <w:pPr>
        <w:rPr>
          <w:rFonts w:ascii="Lucida Calligraphy" w:hAnsi="Lucida Calligraphy"/>
          <w:b/>
          <w:sz w:val="28"/>
          <w:szCs w:val="28"/>
        </w:rPr>
      </w:pPr>
    </w:p>
    <w:p w:rsidR="00140B34" w:rsidRDefault="00140B34" w:rsidP="00140B34">
      <w:pPr>
        <w:rPr>
          <w:rFonts w:ascii="Lucida Calligraphy" w:hAnsi="Lucida Calligraphy"/>
          <w:b/>
          <w:sz w:val="28"/>
          <w:szCs w:val="28"/>
        </w:rPr>
      </w:pPr>
    </w:p>
    <w:p w:rsidR="00140B34" w:rsidRDefault="00140B34" w:rsidP="00140B34">
      <w:pPr>
        <w:rPr>
          <w:rFonts w:ascii="Lucida Calligraphy" w:hAnsi="Lucida Calligraphy"/>
          <w:b/>
          <w:sz w:val="28"/>
          <w:szCs w:val="28"/>
        </w:rPr>
      </w:pPr>
    </w:p>
    <w:p w:rsidR="00140B34" w:rsidRDefault="00140B34" w:rsidP="00140B34">
      <w:pPr>
        <w:rPr>
          <w:rFonts w:ascii="Lucida Calligraphy" w:hAnsi="Lucida Calligraphy"/>
          <w:b/>
          <w:sz w:val="28"/>
          <w:szCs w:val="28"/>
        </w:rPr>
      </w:pPr>
    </w:p>
    <w:p w:rsidR="00B32AC2" w:rsidRDefault="00B32AC2" w:rsidP="00B32AC2">
      <w:pPr>
        <w:pStyle w:val="ListParagraph"/>
        <w:ind w:left="1800"/>
        <w:rPr>
          <w:rFonts w:ascii="Lucida Calligraphy" w:hAnsi="Lucida Calligraphy"/>
          <w:b/>
          <w:sz w:val="28"/>
          <w:szCs w:val="28"/>
        </w:rPr>
      </w:pPr>
    </w:p>
    <w:p w:rsidR="00B32AC2" w:rsidRDefault="00B32AC2" w:rsidP="00B32AC2">
      <w:pPr>
        <w:ind w:left="1080"/>
        <w:rPr>
          <w:rFonts w:ascii="Lucida Calligraphy" w:hAnsi="Lucida Calligraphy"/>
          <w:b/>
          <w:sz w:val="28"/>
          <w:szCs w:val="28"/>
        </w:rPr>
      </w:pPr>
    </w:p>
    <w:p w:rsidR="00E44A1A" w:rsidRPr="00B32AC2" w:rsidRDefault="00E44A1A" w:rsidP="00B32AC2">
      <w:pPr>
        <w:ind w:left="1080"/>
        <w:rPr>
          <w:rFonts w:ascii="Lucida Calligraphy" w:hAnsi="Lucida Calligraphy"/>
          <w:b/>
          <w:sz w:val="28"/>
          <w:szCs w:val="28"/>
        </w:rPr>
      </w:pPr>
    </w:p>
    <w:p w:rsidR="009866D5" w:rsidRPr="009866D5" w:rsidRDefault="009866D5" w:rsidP="009866D5">
      <w:pPr>
        <w:pStyle w:val="ListParagraph"/>
        <w:numPr>
          <w:ilvl w:val="0"/>
          <w:numId w:val="43"/>
        </w:numPr>
        <w:rPr>
          <w:rFonts w:ascii="Lucida Calligraphy" w:hAnsi="Lucida Calligraphy"/>
          <w:b/>
          <w:sz w:val="28"/>
          <w:szCs w:val="28"/>
        </w:rPr>
      </w:pPr>
      <w:r w:rsidRPr="009866D5">
        <w:rPr>
          <w:rFonts w:ascii="Lucida Calligraphy" w:hAnsi="Lucida Calligraphy"/>
          <w:b/>
          <w:sz w:val="28"/>
          <w:szCs w:val="28"/>
        </w:rPr>
        <w:lastRenderedPageBreak/>
        <w:t xml:space="preserve">List of Tables </w:t>
      </w:r>
    </w:p>
    <w:p w:rsidR="009866D5" w:rsidRDefault="009866D5" w:rsidP="004C69A6">
      <w:pPr>
        <w:ind w:left="360" w:firstLine="360"/>
        <w:rPr>
          <w:rFonts w:ascii="Lucida Calligraphy" w:hAnsi="Lucida Calligraphy"/>
          <w:b/>
          <w:sz w:val="28"/>
          <w:szCs w:val="28"/>
        </w:rPr>
      </w:pP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66D5" w:rsidRPr="009866D5" w:rsidTr="0014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866D5" w:rsidRPr="009866D5" w:rsidRDefault="009866D5" w:rsidP="00140B34">
            <w:pPr>
              <w:jc w:val="center"/>
              <w:rPr>
                <w:rFonts w:ascii="Lucida Calligraphy" w:hAnsi="Lucida Calligraphy"/>
                <w:color w:val="000000" w:themeColor="text1"/>
                <w:sz w:val="28"/>
                <w:szCs w:val="28"/>
              </w:rPr>
            </w:pPr>
            <w:r>
              <w:rPr>
                <w:rFonts w:ascii="Lucida Calligraphy" w:hAnsi="Lucida Calligraphy"/>
                <w:color w:val="000000" w:themeColor="text1"/>
                <w:sz w:val="28"/>
                <w:szCs w:val="28"/>
              </w:rPr>
              <w:t>Tables</w:t>
            </w:r>
          </w:p>
        </w:tc>
        <w:tc>
          <w:tcPr>
            <w:tcW w:w="3192" w:type="dxa"/>
          </w:tcPr>
          <w:p w:rsidR="009866D5" w:rsidRPr="009866D5" w:rsidRDefault="009866D5" w:rsidP="00140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alligraphy" w:hAnsi="Lucida Calligraphy"/>
                <w:color w:val="000000" w:themeColor="text1"/>
                <w:sz w:val="28"/>
                <w:szCs w:val="28"/>
              </w:rPr>
            </w:pPr>
            <w:r w:rsidRPr="009866D5">
              <w:rPr>
                <w:rFonts w:ascii="Lucida Calligraphy" w:hAnsi="Lucida Calligraphy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3192" w:type="dxa"/>
          </w:tcPr>
          <w:p w:rsidR="009866D5" w:rsidRPr="009866D5" w:rsidRDefault="009866D5" w:rsidP="00140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alligraphy" w:hAnsi="Lucida Calligraphy"/>
                <w:color w:val="000000" w:themeColor="text1"/>
                <w:sz w:val="28"/>
                <w:szCs w:val="28"/>
              </w:rPr>
            </w:pPr>
            <w:r w:rsidRPr="009866D5">
              <w:rPr>
                <w:rFonts w:ascii="Lucida Calligraphy" w:hAnsi="Lucida Calligraphy"/>
                <w:color w:val="000000" w:themeColor="text1"/>
                <w:sz w:val="28"/>
                <w:szCs w:val="28"/>
              </w:rPr>
              <w:t>Location(Section)</w:t>
            </w:r>
          </w:p>
        </w:tc>
      </w:tr>
      <w:tr w:rsidR="009866D5" w:rsidRPr="009866D5" w:rsidTr="0014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866D5" w:rsidRPr="00EC4285" w:rsidRDefault="009866D5" w:rsidP="00140B3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EC4285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Table 1.3.1</w:t>
            </w:r>
          </w:p>
        </w:tc>
        <w:tc>
          <w:tcPr>
            <w:tcW w:w="3192" w:type="dxa"/>
          </w:tcPr>
          <w:p w:rsidR="009866D5" w:rsidRPr="00EC428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C4285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Definitions</w:t>
            </w:r>
          </w:p>
        </w:tc>
        <w:tc>
          <w:tcPr>
            <w:tcW w:w="3192" w:type="dxa"/>
          </w:tcPr>
          <w:p w:rsidR="009866D5" w:rsidRPr="00EC428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C4285">
              <w:rPr>
                <w:rFonts w:ascii="Arial" w:hAnsi="Arial" w:cs="Arial"/>
                <w:color w:val="000000" w:themeColor="text1"/>
                <w:sz w:val="24"/>
                <w:szCs w:val="24"/>
              </w:rPr>
              <w:t>Sec 1.3.1</w:t>
            </w:r>
          </w:p>
        </w:tc>
      </w:tr>
      <w:tr w:rsidR="009866D5" w:rsidRPr="009866D5" w:rsidTr="00140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866D5" w:rsidRPr="00EC4285" w:rsidRDefault="009866D5" w:rsidP="00140B3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EC4285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Table 1.3.2</w:t>
            </w:r>
          </w:p>
        </w:tc>
        <w:tc>
          <w:tcPr>
            <w:tcW w:w="3192" w:type="dxa"/>
          </w:tcPr>
          <w:p w:rsidR="009866D5" w:rsidRPr="00EC4285" w:rsidRDefault="009866D5" w:rsidP="0014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C4285">
              <w:rPr>
                <w:rFonts w:ascii="Arial" w:hAnsi="Arial" w:cs="Arial"/>
                <w:color w:val="000000" w:themeColor="text1"/>
                <w:sz w:val="24"/>
                <w:szCs w:val="24"/>
              </w:rPr>
              <w:t>Acronyms</w:t>
            </w:r>
          </w:p>
        </w:tc>
        <w:tc>
          <w:tcPr>
            <w:tcW w:w="3192" w:type="dxa"/>
          </w:tcPr>
          <w:p w:rsidR="009866D5" w:rsidRPr="00EC4285" w:rsidRDefault="009866D5" w:rsidP="0014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C4285">
              <w:rPr>
                <w:rFonts w:ascii="Arial" w:hAnsi="Arial" w:cs="Arial"/>
                <w:color w:val="000000" w:themeColor="text1"/>
                <w:sz w:val="24"/>
                <w:szCs w:val="24"/>
              </w:rPr>
              <w:t>Sec 1.3.2</w:t>
            </w:r>
          </w:p>
        </w:tc>
      </w:tr>
      <w:tr w:rsidR="009866D5" w:rsidRPr="009866D5" w:rsidTr="0014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866D5" w:rsidRPr="00EC4285" w:rsidRDefault="009866D5" w:rsidP="00140B3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EC4285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Table 1.3.3</w:t>
            </w:r>
          </w:p>
        </w:tc>
        <w:tc>
          <w:tcPr>
            <w:tcW w:w="3192" w:type="dxa"/>
          </w:tcPr>
          <w:p w:rsidR="009866D5" w:rsidRPr="00EC428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C4285">
              <w:rPr>
                <w:rFonts w:ascii="Arial" w:hAnsi="Arial" w:cs="Arial"/>
                <w:color w:val="000000" w:themeColor="text1"/>
                <w:sz w:val="24"/>
                <w:szCs w:val="24"/>
              </w:rPr>
              <w:t>Abbreviations</w:t>
            </w:r>
          </w:p>
        </w:tc>
        <w:tc>
          <w:tcPr>
            <w:tcW w:w="3192" w:type="dxa"/>
          </w:tcPr>
          <w:p w:rsidR="009866D5" w:rsidRPr="00EC428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C4285">
              <w:rPr>
                <w:rFonts w:ascii="Arial" w:hAnsi="Arial" w:cs="Arial"/>
                <w:color w:val="000000" w:themeColor="text1"/>
                <w:sz w:val="24"/>
                <w:szCs w:val="24"/>
              </w:rPr>
              <w:t>Sec 1.3.3</w:t>
            </w:r>
          </w:p>
        </w:tc>
      </w:tr>
      <w:tr w:rsidR="009866D5" w:rsidRPr="009866D5" w:rsidTr="00140B34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866D5" w:rsidRDefault="009866D5" w:rsidP="00140B3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Table 1.3.4 </w:t>
            </w:r>
          </w:p>
        </w:tc>
        <w:tc>
          <w:tcPr>
            <w:tcW w:w="3192" w:type="dxa"/>
          </w:tcPr>
          <w:p w:rsidR="009866D5" w:rsidRDefault="009866D5" w:rsidP="0014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References</w:t>
            </w:r>
          </w:p>
        </w:tc>
        <w:tc>
          <w:tcPr>
            <w:tcW w:w="3192" w:type="dxa"/>
          </w:tcPr>
          <w:p w:rsidR="009866D5" w:rsidRDefault="009866D5" w:rsidP="0014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Sec 1.3.4</w:t>
            </w:r>
          </w:p>
        </w:tc>
      </w:tr>
      <w:tr w:rsidR="009866D5" w:rsidRPr="009866D5" w:rsidTr="0014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866D5" w:rsidRDefault="009866D5" w:rsidP="00140B3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Table 3.2.1</w:t>
            </w:r>
          </w:p>
        </w:tc>
        <w:tc>
          <w:tcPr>
            <w:tcW w:w="3192" w:type="dxa"/>
          </w:tcPr>
          <w:p w:rsidR="009866D5" w:rsidRPr="009866D5" w:rsidRDefault="009866D5" w:rsidP="009866D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9866D5">
              <w:rPr>
                <w:rFonts w:ascii="Arial" w:hAnsi="Arial" w:cs="Arial"/>
                <w:bCs/>
                <w:sz w:val="24"/>
                <w:szCs w:val="24"/>
              </w:rPr>
              <w:t xml:space="preserve">User Case: Access to </w:t>
            </w:r>
            <w:r w:rsidR="00E44A1A">
              <w:rPr>
                <w:rFonts w:ascii="Arial" w:hAnsi="Arial" w:cs="Arial"/>
                <w:bCs/>
                <w:sz w:val="24"/>
                <w:szCs w:val="24"/>
              </w:rPr>
              <w:t>ESILGS</w:t>
            </w:r>
          </w:p>
          <w:p w:rsidR="009866D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192" w:type="dxa"/>
          </w:tcPr>
          <w:p w:rsidR="009866D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Sec 3.2</w:t>
            </w:r>
          </w:p>
        </w:tc>
      </w:tr>
      <w:tr w:rsidR="009866D5" w:rsidRPr="009866D5" w:rsidTr="00140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866D5" w:rsidRDefault="009866D5" w:rsidP="00140B3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Table 3.2.2</w:t>
            </w:r>
          </w:p>
        </w:tc>
        <w:tc>
          <w:tcPr>
            <w:tcW w:w="3192" w:type="dxa"/>
          </w:tcPr>
          <w:p w:rsidR="009866D5" w:rsidRPr="009866D5" w:rsidRDefault="009866D5" w:rsidP="009866D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9866D5">
              <w:rPr>
                <w:rFonts w:ascii="Arial" w:hAnsi="Arial" w:cs="Arial"/>
                <w:bCs/>
                <w:sz w:val="24"/>
                <w:szCs w:val="24"/>
              </w:rPr>
              <w:t xml:space="preserve">User Case: </w:t>
            </w:r>
            <w:r w:rsidR="00E44A1A">
              <w:rPr>
                <w:rFonts w:ascii="Arial" w:hAnsi="Arial" w:cs="Arial"/>
                <w:bCs/>
                <w:sz w:val="24"/>
                <w:szCs w:val="24"/>
              </w:rPr>
              <w:t>GSSDBMS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  <w:p w:rsidR="009866D5" w:rsidRPr="009866D5" w:rsidRDefault="009866D5" w:rsidP="0014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192" w:type="dxa"/>
          </w:tcPr>
          <w:p w:rsidR="009866D5" w:rsidRPr="009866D5" w:rsidRDefault="009866D5" w:rsidP="0014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Sec 3.2</w:t>
            </w:r>
          </w:p>
        </w:tc>
      </w:tr>
      <w:tr w:rsidR="009866D5" w:rsidRPr="009866D5" w:rsidTr="0014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866D5" w:rsidRDefault="009866D5" w:rsidP="00140B3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Table 3.2.3</w:t>
            </w:r>
          </w:p>
        </w:tc>
        <w:tc>
          <w:tcPr>
            <w:tcW w:w="3192" w:type="dxa"/>
          </w:tcPr>
          <w:p w:rsidR="009866D5" w:rsidRPr="009866D5" w:rsidRDefault="009866D5" w:rsidP="00140B3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9866D5">
              <w:rPr>
                <w:rFonts w:ascii="Arial" w:hAnsi="Arial" w:cs="Arial"/>
                <w:bCs/>
                <w:sz w:val="24"/>
                <w:szCs w:val="24"/>
              </w:rPr>
              <w:t xml:space="preserve">User Case: </w:t>
            </w:r>
            <w:r w:rsidR="00E44A1A">
              <w:rPr>
                <w:rFonts w:ascii="Arial" w:hAnsi="Arial" w:cs="Arial"/>
                <w:bCs/>
                <w:sz w:val="24"/>
                <w:szCs w:val="24"/>
              </w:rPr>
              <w:t>GSGDBMS</w:t>
            </w:r>
          </w:p>
          <w:p w:rsidR="009866D5" w:rsidRPr="009866D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192" w:type="dxa"/>
          </w:tcPr>
          <w:p w:rsidR="009866D5" w:rsidRPr="009866D5" w:rsidRDefault="009866D5" w:rsidP="0014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Sec 3.2</w:t>
            </w:r>
          </w:p>
        </w:tc>
      </w:tr>
    </w:tbl>
    <w:p w:rsidR="00FB72AD" w:rsidRPr="003430BA" w:rsidRDefault="00FB72AD" w:rsidP="00140B3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</w:p>
    <w:sectPr w:rsidR="00FB72AD" w:rsidRPr="003430BA" w:rsidSect="009866D5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fmt="upp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2BB" w:rsidRDefault="007E62BB" w:rsidP="0097205F">
      <w:pPr>
        <w:spacing w:after="0" w:line="240" w:lineRule="auto"/>
      </w:pPr>
      <w:r>
        <w:separator/>
      </w:r>
    </w:p>
  </w:endnote>
  <w:endnote w:type="continuationSeparator" w:id="0">
    <w:p w:rsidR="007E62BB" w:rsidRDefault="007E62BB" w:rsidP="00972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9325743"/>
      <w:docPartObj>
        <w:docPartGallery w:val="Page Numbers (Bottom of Page)"/>
        <w:docPartUnique/>
      </w:docPartObj>
    </w:sdtPr>
    <w:sdtEndPr/>
    <w:sdtContent>
      <w:p w:rsidR="00140B34" w:rsidRDefault="00140B34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04B9">
          <w:rPr>
            <w:noProof/>
          </w:rPr>
          <w:t>III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140B34" w:rsidRDefault="00140B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2BB" w:rsidRDefault="007E62BB" w:rsidP="0097205F">
      <w:pPr>
        <w:spacing w:after="0" w:line="240" w:lineRule="auto"/>
      </w:pPr>
      <w:r>
        <w:separator/>
      </w:r>
    </w:p>
  </w:footnote>
  <w:footnote w:type="continuationSeparator" w:id="0">
    <w:p w:rsidR="007E62BB" w:rsidRDefault="007E62BB" w:rsidP="00972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15"/>
    <w:multiLevelType w:val="hybridMultilevel"/>
    <w:tmpl w:val="BA86165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/>
        <w:effect w:val="none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/>
        <w:effect w:val="none"/>
      </w:rPr>
    </w:lvl>
  </w:abstractNum>
  <w:abstractNum w:abstractNumId="5">
    <w:nsid w:val="00000016"/>
    <w:multiLevelType w:val="hybridMultilevel"/>
    <w:tmpl w:val="DD64C17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</w:abstractNum>
  <w:abstractNum w:abstractNumId="6">
    <w:nsid w:val="00000017"/>
    <w:multiLevelType w:val="hybridMultilevel"/>
    <w:tmpl w:val="ACC0CC7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</w:abstractNum>
  <w:abstractNum w:abstractNumId="7">
    <w:nsid w:val="00000018"/>
    <w:multiLevelType w:val="hybridMultilevel"/>
    <w:tmpl w:val="79DEDC5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/>
        <w:effect w:val="none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/>
        <w:iCs/>
        <w:strike w:val="0"/>
        <w:dstrike w:val="0"/>
        <w:color w:val="000000"/>
        <w:sz w:val="24"/>
        <w:szCs w:val="24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/>
        <w:effect w:val="none"/>
      </w:rPr>
    </w:lvl>
  </w:abstractNum>
  <w:abstractNum w:abstractNumId="8">
    <w:nsid w:val="00000019"/>
    <w:multiLevelType w:val="hybridMultilevel"/>
    <w:tmpl w:val="83AA7EB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</w:abstractNum>
  <w:abstractNum w:abstractNumId="9">
    <w:nsid w:val="0000001A"/>
    <w:multiLevelType w:val="hybridMultilevel"/>
    <w:tmpl w:val="8C6C7F00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/>
        <w:iCs/>
        <w:strike w:val="0"/>
        <w:dstrike w:val="0"/>
        <w:color w:val="000000"/>
        <w:sz w:val="22"/>
        <w:szCs w:val="22"/>
        <w:u w:val="none"/>
        <w:effect w:val="none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/>
        <w:iCs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/>
        <w:iCs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/>
        <w:iCs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/>
        <w:iCs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/>
        <w:iCs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/>
        <w:iCs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/>
        <w:iCs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10">
    <w:nsid w:val="0000001B"/>
    <w:multiLevelType w:val="hybridMultilevel"/>
    <w:tmpl w:val="A6C67CF0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</w:abstractNum>
  <w:abstractNum w:abstractNumId="11">
    <w:nsid w:val="0000001C"/>
    <w:multiLevelType w:val="hybridMultilevel"/>
    <w:tmpl w:val="67AC90AE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/>
        <w:effect w:val="none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  <w:b w:val="0"/>
        <w:bCs w:val="0"/>
        <w:i/>
        <w:iCs/>
        <w:strike w:val="0"/>
        <w:dstrike w:val="0"/>
        <w:color w:val="000000"/>
        <w:sz w:val="24"/>
        <w:szCs w:val="24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/>
        <w:effect w:val="none"/>
      </w:rPr>
    </w:lvl>
  </w:abstractNum>
  <w:abstractNum w:abstractNumId="12">
    <w:nsid w:val="0000001D"/>
    <w:multiLevelType w:val="hybridMultilevel"/>
    <w:tmpl w:val="5658E46E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</w:abstractNum>
  <w:abstractNum w:abstractNumId="13">
    <w:nsid w:val="0000001E"/>
    <w:multiLevelType w:val="hybridMultilevel"/>
    <w:tmpl w:val="2C64844A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/>
        <w:effect w:val="none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  <w:b w:val="0"/>
        <w:bCs w:val="0"/>
        <w:i/>
        <w:iCs/>
        <w:strike w:val="0"/>
        <w:dstrike w:val="0"/>
        <w:color w:val="000000"/>
        <w:sz w:val="24"/>
        <w:szCs w:val="24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/>
        <w:effect w:val="none"/>
      </w:rPr>
    </w:lvl>
  </w:abstractNum>
  <w:abstractNum w:abstractNumId="14">
    <w:nsid w:val="0000001F"/>
    <w:multiLevelType w:val="hybridMultilevel"/>
    <w:tmpl w:val="AD9E054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</w:abstractNum>
  <w:abstractNum w:abstractNumId="15">
    <w:nsid w:val="00000020"/>
    <w:multiLevelType w:val="hybridMultilevel"/>
    <w:tmpl w:val="136085E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6">
    <w:nsid w:val="00000023"/>
    <w:multiLevelType w:val="hybridMultilevel"/>
    <w:tmpl w:val="00000023"/>
    <w:lvl w:ilvl="0" w:tplc="FFFFFFFF">
      <w:start w:val="1"/>
      <w:numFmt w:val="upperLetter"/>
      <w:lvlText w:val="%1."/>
      <w:lvlJc w:val="left"/>
      <w:pPr>
        <w:tabs>
          <w:tab w:val="num" w:pos="0"/>
        </w:tabs>
        <w:ind w:left="144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216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880" w:hanging="9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360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432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5040" w:hanging="9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76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64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7200" w:hanging="9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7">
    <w:nsid w:val="00000024"/>
    <w:multiLevelType w:val="hybridMultilevel"/>
    <w:tmpl w:val="00000024"/>
    <w:lvl w:ilvl="0" w:tplc="FFFFFFFF">
      <w:start w:val="1"/>
      <w:numFmt w:val="upperLetter"/>
      <w:lvlText w:val="%1."/>
      <w:lvlJc w:val="left"/>
      <w:pPr>
        <w:tabs>
          <w:tab w:val="num" w:pos="0"/>
        </w:tabs>
        <w:ind w:left="1485" w:hanging="112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2205" w:hanging="112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925" w:hanging="94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3645" w:hanging="112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4365" w:hanging="112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5085" w:hanging="94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805" w:hanging="112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6525" w:hanging="112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7245" w:hanging="94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8">
    <w:nsid w:val="00000025"/>
    <w:multiLevelType w:val="hybridMultilevel"/>
    <w:tmpl w:val="00000025"/>
    <w:lvl w:ilvl="0" w:tplc="FFFFFFFF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9">
    <w:nsid w:val="00000026"/>
    <w:multiLevelType w:val="hybridMultilevel"/>
    <w:tmpl w:val="00000026"/>
    <w:lvl w:ilvl="0" w:tplc="FFFFFFFF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0">
    <w:nsid w:val="03160FDA"/>
    <w:multiLevelType w:val="hybridMultilevel"/>
    <w:tmpl w:val="934C5BE4"/>
    <w:lvl w:ilvl="0" w:tplc="F1CCD4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63713F1"/>
    <w:multiLevelType w:val="hybridMultilevel"/>
    <w:tmpl w:val="68E21746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>
    <w:nsid w:val="067D06AE"/>
    <w:multiLevelType w:val="hybridMultilevel"/>
    <w:tmpl w:val="9C1EA2D6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09B35BAF"/>
    <w:multiLevelType w:val="hybridMultilevel"/>
    <w:tmpl w:val="C2C48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82567"/>
    <w:multiLevelType w:val="hybridMultilevel"/>
    <w:tmpl w:val="56846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EC51AA0"/>
    <w:multiLevelType w:val="hybridMultilevel"/>
    <w:tmpl w:val="C2C48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2794163"/>
    <w:multiLevelType w:val="hybridMultilevel"/>
    <w:tmpl w:val="03ECC42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 w:val="0"/>
        <w:bCs w:val="0"/>
        <w:i/>
        <w:iCs/>
        <w:strike w:val="0"/>
        <w:dstrike w:val="0"/>
        <w:color w:val="000000"/>
        <w:sz w:val="24"/>
        <w:szCs w:val="24"/>
        <w:u w:val="none"/>
        <w:effect w:val="none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2FB3346F"/>
    <w:multiLevelType w:val="multilevel"/>
    <w:tmpl w:val="0D8608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72" w:hanging="612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>
    <w:nsid w:val="3B375BE1"/>
    <w:multiLevelType w:val="hybridMultilevel"/>
    <w:tmpl w:val="ABBCE08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3E6D236C"/>
    <w:multiLevelType w:val="hybridMultilevel"/>
    <w:tmpl w:val="8EC0C502"/>
    <w:lvl w:ilvl="0" w:tplc="C83C46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1965A0D"/>
    <w:multiLevelType w:val="multilevel"/>
    <w:tmpl w:val="F76EC9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1">
    <w:nsid w:val="443E3822"/>
    <w:multiLevelType w:val="hybridMultilevel"/>
    <w:tmpl w:val="4DFE7A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4B65291F"/>
    <w:multiLevelType w:val="hybridMultilevel"/>
    <w:tmpl w:val="7B40EDA6"/>
    <w:lvl w:ilvl="0" w:tplc="DB14488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4BE54F7F"/>
    <w:multiLevelType w:val="hybridMultilevel"/>
    <w:tmpl w:val="15BC1D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4F553CCC"/>
    <w:multiLevelType w:val="hybridMultilevel"/>
    <w:tmpl w:val="610EE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0093A7B"/>
    <w:multiLevelType w:val="hybridMultilevel"/>
    <w:tmpl w:val="8FBC894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6">
    <w:nsid w:val="518C292F"/>
    <w:multiLevelType w:val="hybridMultilevel"/>
    <w:tmpl w:val="ABDEC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66A6ADF"/>
    <w:multiLevelType w:val="hybridMultilevel"/>
    <w:tmpl w:val="F79249B8"/>
    <w:lvl w:ilvl="0" w:tplc="7C2C1C56">
      <w:start w:val="1"/>
      <w:numFmt w:val="lowerLetter"/>
      <w:lvlText w:val="%1."/>
      <w:lvlJc w:val="left"/>
      <w:pPr>
        <w:ind w:left="288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8">
    <w:nsid w:val="6554172E"/>
    <w:multiLevelType w:val="hybridMultilevel"/>
    <w:tmpl w:val="7018C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F83667"/>
    <w:multiLevelType w:val="hybridMultilevel"/>
    <w:tmpl w:val="B1C43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044091"/>
    <w:multiLevelType w:val="hybridMultilevel"/>
    <w:tmpl w:val="C2C48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E1D2E"/>
    <w:multiLevelType w:val="hybridMultilevel"/>
    <w:tmpl w:val="00000026"/>
    <w:lvl w:ilvl="0" w:tplc="FFFFFFFF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2">
    <w:nsid w:val="7F042338"/>
    <w:multiLevelType w:val="hybridMultilevel"/>
    <w:tmpl w:val="FFBA3F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39"/>
  </w:num>
  <w:num w:numId="14">
    <w:abstractNumId w:val="15"/>
  </w:num>
  <w:num w:numId="15">
    <w:abstractNumId w:val="31"/>
  </w:num>
  <w:num w:numId="16">
    <w:abstractNumId w:val="33"/>
  </w:num>
  <w:num w:numId="17">
    <w:abstractNumId w:val="42"/>
  </w:num>
  <w:num w:numId="18">
    <w:abstractNumId w:val="35"/>
  </w:num>
  <w:num w:numId="19">
    <w:abstractNumId w:val="28"/>
  </w:num>
  <w:num w:numId="20">
    <w:abstractNumId w:val="21"/>
  </w:num>
  <w:num w:numId="21">
    <w:abstractNumId w:val="37"/>
  </w:num>
  <w:num w:numId="22">
    <w:abstractNumId w:val="0"/>
  </w:num>
  <w:num w:numId="23">
    <w:abstractNumId w:val="1"/>
  </w:num>
  <w:num w:numId="24">
    <w:abstractNumId w:val="34"/>
  </w:num>
  <w:num w:numId="25">
    <w:abstractNumId w:val="27"/>
  </w:num>
  <w:num w:numId="26">
    <w:abstractNumId w:val="23"/>
  </w:num>
  <w:num w:numId="27">
    <w:abstractNumId w:val="25"/>
  </w:num>
  <w:num w:numId="28">
    <w:abstractNumId w:val="26"/>
  </w:num>
  <w:num w:numId="29">
    <w:abstractNumId w:val="16"/>
  </w:num>
  <w:num w:numId="30">
    <w:abstractNumId w:val="17"/>
  </w:num>
  <w:num w:numId="31">
    <w:abstractNumId w:val="18"/>
  </w:num>
  <w:num w:numId="32">
    <w:abstractNumId w:val="19"/>
  </w:num>
  <w:num w:numId="33">
    <w:abstractNumId w:val="41"/>
  </w:num>
  <w:num w:numId="34">
    <w:abstractNumId w:val="36"/>
  </w:num>
  <w:num w:numId="35">
    <w:abstractNumId w:val="40"/>
  </w:num>
  <w:num w:numId="36">
    <w:abstractNumId w:val="38"/>
  </w:num>
  <w:num w:numId="37">
    <w:abstractNumId w:val="2"/>
  </w:num>
  <w:num w:numId="38">
    <w:abstractNumId w:val="3"/>
  </w:num>
  <w:num w:numId="39">
    <w:abstractNumId w:val="22"/>
  </w:num>
  <w:num w:numId="40">
    <w:abstractNumId w:val="30"/>
  </w:num>
  <w:num w:numId="41">
    <w:abstractNumId w:val="29"/>
  </w:num>
  <w:num w:numId="42">
    <w:abstractNumId w:val="20"/>
  </w:num>
  <w:num w:numId="43">
    <w:abstractNumId w:val="3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970"/>
    <w:rsid w:val="000165C5"/>
    <w:rsid w:val="00063077"/>
    <w:rsid w:val="000D398A"/>
    <w:rsid w:val="000D6FB8"/>
    <w:rsid w:val="00102031"/>
    <w:rsid w:val="001052DA"/>
    <w:rsid w:val="00126A0F"/>
    <w:rsid w:val="001342B4"/>
    <w:rsid w:val="00140B34"/>
    <w:rsid w:val="00147960"/>
    <w:rsid w:val="0015087D"/>
    <w:rsid w:val="001516BF"/>
    <w:rsid w:val="001B1098"/>
    <w:rsid w:val="001C32A5"/>
    <w:rsid w:val="001D3DF2"/>
    <w:rsid w:val="001D746E"/>
    <w:rsid w:val="001E6B97"/>
    <w:rsid w:val="0023763B"/>
    <w:rsid w:val="00237B4A"/>
    <w:rsid w:val="00246ACD"/>
    <w:rsid w:val="00267C3F"/>
    <w:rsid w:val="00271132"/>
    <w:rsid w:val="002837D5"/>
    <w:rsid w:val="002856D5"/>
    <w:rsid w:val="002A24A0"/>
    <w:rsid w:val="002A2908"/>
    <w:rsid w:val="002C6DBF"/>
    <w:rsid w:val="002F25EF"/>
    <w:rsid w:val="002F62DA"/>
    <w:rsid w:val="003430BA"/>
    <w:rsid w:val="003577A6"/>
    <w:rsid w:val="00373EB5"/>
    <w:rsid w:val="003B4023"/>
    <w:rsid w:val="003D7D03"/>
    <w:rsid w:val="003E0A4A"/>
    <w:rsid w:val="003E21A1"/>
    <w:rsid w:val="003F0E52"/>
    <w:rsid w:val="00447134"/>
    <w:rsid w:val="00453342"/>
    <w:rsid w:val="00474BAC"/>
    <w:rsid w:val="004C69A6"/>
    <w:rsid w:val="004E2EAB"/>
    <w:rsid w:val="00544DD4"/>
    <w:rsid w:val="0056101B"/>
    <w:rsid w:val="005662F6"/>
    <w:rsid w:val="005867BF"/>
    <w:rsid w:val="005B6DBA"/>
    <w:rsid w:val="005C2A2D"/>
    <w:rsid w:val="005C3826"/>
    <w:rsid w:val="005E192B"/>
    <w:rsid w:val="005E77AC"/>
    <w:rsid w:val="006143CE"/>
    <w:rsid w:val="00680310"/>
    <w:rsid w:val="006C50FC"/>
    <w:rsid w:val="006D752E"/>
    <w:rsid w:val="006F1CD5"/>
    <w:rsid w:val="006F60D9"/>
    <w:rsid w:val="006F66C4"/>
    <w:rsid w:val="00700061"/>
    <w:rsid w:val="00725681"/>
    <w:rsid w:val="00731D8F"/>
    <w:rsid w:val="007C0F28"/>
    <w:rsid w:val="007D1EF3"/>
    <w:rsid w:val="007E62BB"/>
    <w:rsid w:val="00832F9C"/>
    <w:rsid w:val="00853685"/>
    <w:rsid w:val="00870C42"/>
    <w:rsid w:val="008826E8"/>
    <w:rsid w:val="00885324"/>
    <w:rsid w:val="00894970"/>
    <w:rsid w:val="008967D0"/>
    <w:rsid w:val="008D1606"/>
    <w:rsid w:val="008D6CDD"/>
    <w:rsid w:val="0095284F"/>
    <w:rsid w:val="0097205F"/>
    <w:rsid w:val="009866D5"/>
    <w:rsid w:val="00992FE8"/>
    <w:rsid w:val="009A7110"/>
    <w:rsid w:val="009F3B20"/>
    <w:rsid w:val="00A4665A"/>
    <w:rsid w:val="00A511A7"/>
    <w:rsid w:val="00A76F2F"/>
    <w:rsid w:val="00A81E69"/>
    <w:rsid w:val="00A84F43"/>
    <w:rsid w:val="00AA5C50"/>
    <w:rsid w:val="00AE4199"/>
    <w:rsid w:val="00B21972"/>
    <w:rsid w:val="00B32AC2"/>
    <w:rsid w:val="00B65AE9"/>
    <w:rsid w:val="00B71C54"/>
    <w:rsid w:val="00BD6323"/>
    <w:rsid w:val="00BE0E24"/>
    <w:rsid w:val="00C26C99"/>
    <w:rsid w:val="00C32801"/>
    <w:rsid w:val="00C349EA"/>
    <w:rsid w:val="00C94E75"/>
    <w:rsid w:val="00CB5C09"/>
    <w:rsid w:val="00CE789C"/>
    <w:rsid w:val="00CF64F5"/>
    <w:rsid w:val="00D06823"/>
    <w:rsid w:val="00D57521"/>
    <w:rsid w:val="00D90684"/>
    <w:rsid w:val="00DA1361"/>
    <w:rsid w:val="00DB2700"/>
    <w:rsid w:val="00DB5D66"/>
    <w:rsid w:val="00DF6D3A"/>
    <w:rsid w:val="00E06AB4"/>
    <w:rsid w:val="00E16A84"/>
    <w:rsid w:val="00E33165"/>
    <w:rsid w:val="00E36225"/>
    <w:rsid w:val="00E44A1A"/>
    <w:rsid w:val="00E8345C"/>
    <w:rsid w:val="00EC4285"/>
    <w:rsid w:val="00EF1E4C"/>
    <w:rsid w:val="00F96478"/>
    <w:rsid w:val="00FA1A95"/>
    <w:rsid w:val="00FB72AD"/>
    <w:rsid w:val="00FB7A2F"/>
    <w:rsid w:val="00FE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349EA"/>
    <w:pPr>
      <w:spacing w:before="240" w:after="60" w:line="240" w:lineRule="auto"/>
      <w:outlineLvl w:val="0"/>
    </w:pPr>
    <w:rPr>
      <w:rFonts w:ascii="Arial" w:eastAsia="Arial" w:hAnsi="Arial" w:cs="Arial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826"/>
    <w:pPr>
      <w:ind w:left="720"/>
      <w:contextualSpacing/>
    </w:pPr>
  </w:style>
  <w:style w:type="character" w:customStyle="1" w:styleId="hps">
    <w:name w:val="hps"/>
    <w:basedOn w:val="DefaultParagraphFont"/>
    <w:rsid w:val="00CF64F5"/>
  </w:style>
  <w:style w:type="character" w:styleId="Emphasis">
    <w:name w:val="Emphasis"/>
    <w:basedOn w:val="DefaultParagraphFont"/>
    <w:uiPriority w:val="20"/>
    <w:qFormat/>
    <w:rsid w:val="00A511A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0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2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05F"/>
  </w:style>
  <w:style w:type="paragraph" w:styleId="Footer">
    <w:name w:val="footer"/>
    <w:basedOn w:val="Normal"/>
    <w:link w:val="FooterChar"/>
    <w:uiPriority w:val="99"/>
    <w:unhideWhenUsed/>
    <w:rsid w:val="00972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05F"/>
  </w:style>
  <w:style w:type="table" w:styleId="TableGrid">
    <w:name w:val="Table Grid"/>
    <w:basedOn w:val="TableNormal"/>
    <w:uiPriority w:val="59"/>
    <w:rsid w:val="00C349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C349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Shading1-Accent5">
    <w:name w:val="Medium Shading 1 Accent 5"/>
    <w:basedOn w:val="TableNormal"/>
    <w:uiPriority w:val="63"/>
    <w:rsid w:val="00C349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3">
    <w:name w:val="Medium Grid 3 Accent 3"/>
    <w:basedOn w:val="TableNormal"/>
    <w:uiPriority w:val="69"/>
    <w:rsid w:val="00C349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349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character" w:customStyle="1" w:styleId="Heading1Char">
    <w:name w:val="Heading 1 Char"/>
    <w:basedOn w:val="DefaultParagraphFont"/>
    <w:link w:val="Heading1"/>
    <w:rsid w:val="00C349EA"/>
    <w:rPr>
      <w:rFonts w:ascii="Arial" w:eastAsia="Arial" w:hAnsi="Arial" w:cs="Arial"/>
      <w:b/>
      <w:bCs/>
      <w:color w:val="000000"/>
      <w:sz w:val="32"/>
      <w:szCs w:val="32"/>
    </w:rPr>
  </w:style>
  <w:style w:type="character" w:customStyle="1" w:styleId="apple-style-span">
    <w:name w:val="apple-style-span"/>
    <w:basedOn w:val="DefaultParagraphFont"/>
    <w:rsid w:val="00853685"/>
  </w:style>
  <w:style w:type="character" w:customStyle="1" w:styleId="apple-converted-space">
    <w:name w:val="apple-converted-space"/>
    <w:basedOn w:val="DefaultParagraphFont"/>
    <w:rsid w:val="00853685"/>
  </w:style>
  <w:style w:type="table" w:styleId="LightShading-Accent5">
    <w:name w:val="Light Shading Accent 5"/>
    <w:basedOn w:val="TableNormal"/>
    <w:uiPriority w:val="60"/>
    <w:rsid w:val="003430B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customStyle="1" w:styleId="Default">
    <w:name w:val="Default"/>
    <w:rsid w:val="007C0F2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A76F2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76F2F"/>
    <w:rPr>
      <w:rFonts w:eastAsiaTheme="minorEastAsia"/>
      <w:lang w:eastAsia="ja-JP"/>
    </w:rPr>
  </w:style>
  <w:style w:type="table" w:styleId="MediumGrid3-Accent1">
    <w:name w:val="Medium Grid 3 Accent 1"/>
    <w:basedOn w:val="TableNormal"/>
    <w:uiPriority w:val="69"/>
    <w:rsid w:val="00832F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LightGrid-Accent11">
    <w:name w:val="Light Grid - Accent 11"/>
    <w:basedOn w:val="TableNormal"/>
    <w:uiPriority w:val="62"/>
    <w:rsid w:val="009866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9866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9866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4">
    <w:name w:val="Medium Shading 1 Accent 4"/>
    <w:basedOn w:val="TableNormal"/>
    <w:uiPriority w:val="63"/>
    <w:rsid w:val="009866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349EA"/>
    <w:pPr>
      <w:spacing w:before="240" w:after="60" w:line="240" w:lineRule="auto"/>
      <w:outlineLvl w:val="0"/>
    </w:pPr>
    <w:rPr>
      <w:rFonts w:ascii="Arial" w:eastAsia="Arial" w:hAnsi="Arial" w:cs="Arial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826"/>
    <w:pPr>
      <w:ind w:left="720"/>
      <w:contextualSpacing/>
    </w:pPr>
  </w:style>
  <w:style w:type="character" w:customStyle="1" w:styleId="hps">
    <w:name w:val="hps"/>
    <w:basedOn w:val="DefaultParagraphFont"/>
    <w:rsid w:val="00CF64F5"/>
  </w:style>
  <w:style w:type="character" w:styleId="Emphasis">
    <w:name w:val="Emphasis"/>
    <w:basedOn w:val="DefaultParagraphFont"/>
    <w:uiPriority w:val="20"/>
    <w:qFormat/>
    <w:rsid w:val="00A511A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0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2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05F"/>
  </w:style>
  <w:style w:type="paragraph" w:styleId="Footer">
    <w:name w:val="footer"/>
    <w:basedOn w:val="Normal"/>
    <w:link w:val="FooterChar"/>
    <w:uiPriority w:val="99"/>
    <w:unhideWhenUsed/>
    <w:rsid w:val="00972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05F"/>
  </w:style>
  <w:style w:type="table" w:styleId="TableGrid">
    <w:name w:val="Table Grid"/>
    <w:basedOn w:val="TableNormal"/>
    <w:uiPriority w:val="59"/>
    <w:rsid w:val="00C349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C349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Shading1-Accent5">
    <w:name w:val="Medium Shading 1 Accent 5"/>
    <w:basedOn w:val="TableNormal"/>
    <w:uiPriority w:val="63"/>
    <w:rsid w:val="00C349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3">
    <w:name w:val="Medium Grid 3 Accent 3"/>
    <w:basedOn w:val="TableNormal"/>
    <w:uiPriority w:val="69"/>
    <w:rsid w:val="00C349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349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character" w:customStyle="1" w:styleId="Heading1Char">
    <w:name w:val="Heading 1 Char"/>
    <w:basedOn w:val="DefaultParagraphFont"/>
    <w:link w:val="Heading1"/>
    <w:rsid w:val="00C349EA"/>
    <w:rPr>
      <w:rFonts w:ascii="Arial" w:eastAsia="Arial" w:hAnsi="Arial" w:cs="Arial"/>
      <w:b/>
      <w:bCs/>
      <w:color w:val="000000"/>
      <w:sz w:val="32"/>
      <w:szCs w:val="32"/>
    </w:rPr>
  </w:style>
  <w:style w:type="character" w:customStyle="1" w:styleId="apple-style-span">
    <w:name w:val="apple-style-span"/>
    <w:basedOn w:val="DefaultParagraphFont"/>
    <w:rsid w:val="00853685"/>
  </w:style>
  <w:style w:type="character" w:customStyle="1" w:styleId="apple-converted-space">
    <w:name w:val="apple-converted-space"/>
    <w:basedOn w:val="DefaultParagraphFont"/>
    <w:rsid w:val="00853685"/>
  </w:style>
  <w:style w:type="table" w:styleId="LightShading-Accent5">
    <w:name w:val="Light Shading Accent 5"/>
    <w:basedOn w:val="TableNormal"/>
    <w:uiPriority w:val="60"/>
    <w:rsid w:val="003430B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customStyle="1" w:styleId="Default">
    <w:name w:val="Default"/>
    <w:rsid w:val="007C0F2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A76F2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76F2F"/>
    <w:rPr>
      <w:rFonts w:eastAsiaTheme="minorEastAsia"/>
      <w:lang w:eastAsia="ja-JP"/>
    </w:rPr>
  </w:style>
  <w:style w:type="table" w:styleId="MediumGrid3-Accent1">
    <w:name w:val="Medium Grid 3 Accent 1"/>
    <w:basedOn w:val="TableNormal"/>
    <w:uiPriority w:val="69"/>
    <w:rsid w:val="00832F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LightGrid-Accent11">
    <w:name w:val="Light Grid - Accent 11"/>
    <w:basedOn w:val="TableNormal"/>
    <w:uiPriority w:val="62"/>
    <w:rsid w:val="009866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9866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9866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4">
    <w:name w:val="Medium Shading 1 Accent 4"/>
    <w:basedOn w:val="TableNormal"/>
    <w:uiPriority w:val="63"/>
    <w:rsid w:val="009866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Enable Systems</vt:lpstr>
    </vt:vector>
  </TitlesOfParts>
  <Company/>
  <LinksUpToDate>false</LinksUpToDate>
  <CharactersWithSpaces>3982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Enable Systems</dc:title>
  <dc:creator>Tania</dc:creator>
  <cp:lastModifiedBy>Victor</cp:lastModifiedBy>
  <cp:revision>4</cp:revision>
  <dcterms:created xsi:type="dcterms:W3CDTF">2011-11-03T19:24:00Z</dcterms:created>
  <dcterms:modified xsi:type="dcterms:W3CDTF">2011-11-03T19:42:00Z</dcterms:modified>
</cp:coreProperties>
</file>