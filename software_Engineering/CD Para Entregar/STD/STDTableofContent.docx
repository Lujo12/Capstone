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00" w:rsidRDefault="00D33D00" w:rsidP="00D33D00">
      <w:pPr>
        <w:jc w:val="center"/>
        <w:rPr>
          <w:sz w:val="28"/>
        </w:rPr>
      </w:pPr>
      <w:r w:rsidRPr="00B2469B">
        <w:rPr>
          <w:sz w:val="28"/>
        </w:rPr>
        <w:t>Revision Table</w:t>
      </w:r>
    </w:p>
    <w:p w:rsidR="00D33D00" w:rsidRDefault="00D33D00" w:rsidP="00D33D00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33D00" w:rsidRPr="00B2469B" w:rsidTr="004F2665"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Version</w:t>
            </w: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Author</w:t>
            </w:r>
          </w:p>
        </w:tc>
      </w:tr>
      <w:tr w:rsidR="00D33D00" w:rsidRPr="00DC3D28" w:rsidTr="004F2665">
        <w:tc>
          <w:tcPr>
            <w:tcW w:w="2394" w:type="dxa"/>
          </w:tcPr>
          <w:p w:rsidR="00D33D00" w:rsidRPr="00DC3D28" w:rsidRDefault="00DC3D28" w:rsidP="00773878">
            <w:pPr>
              <w:jc w:val="center"/>
              <w:rPr>
                <w:szCs w:val="28"/>
              </w:rPr>
            </w:pPr>
            <w:r w:rsidRPr="00DC3D28">
              <w:rPr>
                <w:szCs w:val="28"/>
              </w:rPr>
              <w:t>5/22</w:t>
            </w:r>
            <w:r w:rsidR="00D33D00" w:rsidRPr="00DC3D28">
              <w:rPr>
                <w:szCs w:val="28"/>
              </w:rPr>
              <w:t>/2011</w:t>
            </w:r>
          </w:p>
        </w:tc>
        <w:tc>
          <w:tcPr>
            <w:tcW w:w="2394" w:type="dxa"/>
          </w:tcPr>
          <w:p w:rsidR="00D33D00" w:rsidRPr="00DC3D28" w:rsidRDefault="00D33D00" w:rsidP="004F2665">
            <w:pPr>
              <w:jc w:val="center"/>
              <w:rPr>
                <w:szCs w:val="28"/>
              </w:rPr>
            </w:pPr>
            <w:r w:rsidRPr="00DC3D28">
              <w:rPr>
                <w:szCs w:val="28"/>
              </w:rPr>
              <w:t>1.01</w:t>
            </w:r>
          </w:p>
        </w:tc>
        <w:tc>
          <w:tcPr>
            <w:tcW w:w="2394" w:type="dxa"/>
          </w:tcPr>
          <w:p w:rsidR="00D33D00" w:rsidRPr="00DC3D28" w:rsidRDefault="00DC3D28" w:rsidP="004F2665">
            <w:pPr>
              <w:jc w:val="center"/>
              <w:rPr>
                <w:szCs w:val="28"/>
              </w:rPr>
            </w:pPr>
            <w:r w:rsidRPr="00DC3D28">
              <w:rPr>
                <w:szCs w:val="28"/>
              </w:rPr>
              <w:t>Change function names.</w:t>
            </w:r>
          </w:p>
        </w:tc>
        <w:tc>
          <w:tcPr>
            <w:tcW w:w="2394" w:type="dxa"/>
          </w:tcPr>
          <w:p w:rsidR="00D33D00" w:rsidRPr="00DC3D28" w:rsidRDefault="00D33D00" w:rsidP="004F2665">
            <w:pPr>
              <w:jc w:val="center"/>
              <w:rPr>
                <w:szCs w:val="28"/>
              </w:rPr>
            </w:pPr>
            <w:r w:rsidRPr="00DC3D28">
              <w:rPr>
                <w:szCs w:val="28"/>
              </w:rPr>
              <w:t>Emanuel Rivera</w:t>
            </w:r>
          </w:p>
        </w:tc>
      </w:tr>
      <w:tr w:rsidR="00D33D00" w:rsidRPr="00DC3D28" w:rsidTr="004F2665">
        <w:tc>
          <w:tcPr>
            <w:tcW w:w="2394" w:type="dxa"/>
          </w:tcPr>
          <w:p w:rsidR="00D33D00" w:rsidRPr="00DC3D28" w:rsidRDefault="00DC3D28" w:rsidP="004F2665">
            <w:pPr>
              <w:jc w:val="center"/>
              <w:rPr>
                <w:szCs w:val="28"/>
              </w:rPr>
            </w:pPr>
            <w:r w:rsidRPr="00DC3D28">
              <w:rPr>
                <w:szCs w:val="28"/>
              </w:rPr>
              <w:t>5/25</w:t>
            </w:r>
            <w:r w:rsidR="00773878" w:rsidRPr="00DC3D28">
              <w:rPr>
                <w:szCs w:val="28"/>
              </w:rPr>
              <w:t>/2011</w:t>
            </w:r>
          </w:p>
        </w:tc>
        <w:tc>
          <w:tcPr>
            <w:tcW w:w="2394" w:type="dxa"/>
          </w:tcPr>
          <w:p w:rsidR="00D33D00" w:rsidRPr="00DC3D28" w:rsidRDefault="00773878" w:rsidP="004F2665">
            <w:pPr>
              <w:jc w:val="center"/>
              <w:rPr>
                <w:szCs w:val="28"/>
              </w:rPr>
            </w:pPr>
            <w:r w:rsidRPr="00DC3D28">
              <w:rPr>
                <w:szCs w:val="28"/>
              </w:rPr>
              <w:t>1.0</w:t>
            </w:r>
            <w:r w:rsidR="00DC3D28" w:rsidRPr="00DC3D28">
              <w:rPr>
                <w:szCs w:val="28"/>
              </w:rPr>
              <w:t>1</w:t>
            </w:r>
          </w:p>
        </w:tc>
        <w:tc>
          <w:tcPr>
            <w:tcW w:w="2394" w:type="dxa"/>
          </w:tcPr>
          <w:p w:rsidR="00DC3D28" w:rsidRPr="00DC3D28" w:rsidRDefault="00DC3D28" w:rsidP="00DC3D28">
            <w:pPr>
              <w:jc w:val="center"/>
              <w:rPr>
                <w:szCs w:val="28"/>
              </w:rPr>
            </w:pPr>
            <w:r w:rsidRPr="00DC3D28">
              <w:rPr>
                <w:szCs w:val="28"/>
              </w:rPr>
              <w:t>Section 4.0 Changing and adding conditions.</w:t>
            </w:r>
          </w:p>
        </w:tc>
        <w:tc>
          <w:tcPr>
            <w:tcW w:w="2394" w:type="dxa"/>
          </w:tcPr>
          <w:p w:rsidR="00D33D00" w:rsidRPr="00DC3D28" w:rsidRDefault="00DC3D28" w:rsidP="004F2665">
            <w:pPr>
              <w:jc w:val="center"/>
              <w:rPr>
                <w:szCs w:val="28"/>
              </w:rPr>
            </w:pPr>
            <w:r w:rsidRPr="00DC3D28">
              <w:rPr>
                <w:szCs w:val="28"/>
              </w:rPr>
              <w:t>Emanuel</w:t>
            </w:r>
            <w:r>
              <w:rPr>
                <w:szCs w:val="28"/>
              </w:rPr>
              <w:t xml:space="preserve"> Rivera</w:t>
            </w:r>
          </w:p>
        </w:tc>
      </w:tr>
      <w:tr w:rsidR="00D33D00" w:rsidRPr="00B2469B" w:rsidTr="004F2665"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</w:tr>
      <w:tr w:rsidR="00D33D00" w:rsidRPr="00B2469B" w:rsidTr="004F2665"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</w:tr>
      <w:tr w:rsidR="00D33D00" w:rsidRPr="00B2469B" w:rsidTr="004F2665"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</w:tr>
      <w:tr w:rsidR="00D33D00" w:rsidRPr="00B2469B" w:rsidTr="004F2665"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</w:tr>
      <w:tr w:rsidR="00D33D00" w:rsidRPr="00B2469B" w:rsidTr="004F2665"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D33D00" w:rsidRPr="00B2469B" w:rsidRDefault="00D33D00" w:rsidP="004F2665">
            <w:pPr>
              <w:jc w:val="center"/>
              <w:rPr>
                <w:sz w:val="28"/>
                <w:szCs w:val="28"/>
              </w:rPr>
            </w:pPr>
          </w:p>
        </w:tc>
      </w:tr>
    </w:tbl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4A673C" w:rsidRDefault="004A673C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4A673C" w:rsidRDefault="004A673C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4A673C" w:rsidRDefault="004A673C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4A673C" w:rsidRDefault="004A673C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  <w:rPr>
          <w:b/>
          <w:bCs/>
          <w:sz w:val="24"/>
          <w:szCs w:val="24"/>
        </w:rPr>
      </w:pPr>
    </w:p>
    <w:p w:rsidR="00D33D00" w:rsidRDefault="00D33D00" w:rsidP="00D33D00">
      <w:pPr>
        <w:spacing w:line="276" w:lineRule="auto"/>
        <w:jc w:val="center"/>
      </w:pPr>
      <w:r>
        <w:rPr>
          <w:b/>
          <w:bCs/>
          <w:sz w:val="24"/>
          <w:szCs w:val="24"/>
        </w:rPr>
        <w:lastRenderedPageBreak/>
        <w:t>Table of contents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1.0 Introduction...................................................................................................... 1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1.1 Purpose................................................................................................. 1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1.2 Scope.................................................................................................... 1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1.3 Definitions and acronyms ...……………............................................. 2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1.3.1 Definitions.............................................................................. 2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1.3.2 Acronyms............................................................................... 3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1.4 References............................................................................................. 4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2.0 Equipment………................................................................................................4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3.0 Test Plan……………........................................................................................ 4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4.0 Test Design Specification…………………………………………………… 5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4.1 Test 1……………………………………………………………… ... 5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4.1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identifier………………………….5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4.1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tested……………………………………….5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4.1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use…..……………………………………….5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4.1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test……………………………………….5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4.2 Test 2……………………………………………………………… ... 6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4.2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identifier…………………………6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4.2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tested……………………………………….6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4.2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use…..……………………………………….6</w:t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4.2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test……………………………………...6</w:t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4.3 Test 3……………………………………………………………… ... 6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4.3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identifier………………………….7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4.3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tested……………………………………….7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4.3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use…..……………………………………….7</w:t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4.3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 ..7</w:t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4.4 Test 4………………………………</w:t>
      </w:r>
      <w:bookmarkStart w:id="0" w:name="_GoBack"/>
      <w:bookmarkEnd w:id="0"/>
      <w:r>
        <w:rPr>
          <w:sz w:val="24"/>
          <w:szCs w:val="24"/>
        </w:rPr>
        <w:t>……………………………… ... 7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4.4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identifier…………………………7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4.4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tested……………………………………….7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4.4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use…..……………………………………….7</w:t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4.4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test……………………………………...7</w:t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4.5 Test 5……………………………………………………………… ... 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4.5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identifier……………………… ...8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4.5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4.5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use…..……………………………………….8</w:t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4.5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 ..8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4.6 Test 6……………………………………………………………… ... 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4.6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identifier……………………… . .8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4.6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4.6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use…..……………………………………….8</w:t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4.6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 ..9</w:t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4.7 Test 7……………………………………………………………… ... 9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4.7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identifier……………………...….9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4.7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tested……………………………………….9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4.7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use…..……………………………………….9</w:t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4.7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 ..9</w:t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4.8 Test 8……………………………………………………………….. 10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4.8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identifier……………………… .10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4.8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tested……………………………………….10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4.8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 ...10</w:t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4.8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test……………………………………. 10</w:t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4.9 Test 9……………………………………………………………… ... 10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4.9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design specification identifier………………………….10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4.9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Function to be tested……………………………………….10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4.9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Method to be use…..……………………………………….11</w:t>
      </w:r>
    </w:p>
    <w:p w:rsidR="00D33D00" w:rsidRDefault="00D33D00" w:rsidP="00D33D00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4.9</w:t>
      </w:r>
      <w:proofErr w:type="gramStart"/>
      <w:r>
        <w:rPr>
          <w:sz w:val="24"/>
          <w:szCs w:val="24"/>
        </w:rPr>
        <w:t>.d</w:t>
      </w:r>
      <w:proofErr w:type="gramEnd"/>
      <w:r>
        <w:rPr>
          <w:sz w:val="24"/>
          <w:szCs w:val="24"/>
        </w:rPr>
        <w:t xml:space="preserve"> Conditions for the test……………………………………  .11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5.0 Test Description……….. …………………………………………………… 11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5.1 Test 1……………………………………………………………… ...11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data……………………………………………………11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 11</w:t>
      </w:r>
      <w:r>
        <w:rPr>
          <w:sz w:val="24"/>
          <w:szCs w:val="24"/>
        </w:rPr>
        <w:tab/>
      </w:r>
    </w:p>
    <w:p w:rsidR="00D33D00" w:rsidRPr="004B4F9E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   .11</w:t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5.2 Test 2……………………………………………………………… ...12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5.2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data…………………………………………………….12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5.2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Results…..……………………………………….12</w:t>
      </w:r>
    </w:p>
    <w:p w:rsidR="00D33D00" w:rsidRPr="004B4F9E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5.2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Procedure….…..……………………………………….12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5.3 Test 3……………………………………………………………… ... 13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5.3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data…………………………………………………….13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5.3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Results…..……………………………………….13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5.3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Procedure….…..……………………………………….13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5.4 Test 4……………………………………………………………… ... 13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5.4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data…………………………………………………….13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5.4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Results…..……………………………………….13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5.4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Procedure….…..……………………………………….14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</w:p>
    <w:p w:rsidR="00D33D00" w:rsidRPr="004B4F9E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5.5 Test 5……………………………………………………………… ... 14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5.5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data…………………………………………………….14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5.5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Results…..……………………………………….15</w:t>
      </w:r>
    </w:p>
    <w:p w:rsidR="00D33D00" w:rsidRPr="004B4F9E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5.5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Procedure….…..……………………………………….15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5.6 Test 6……………………………………………………………… ... 15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5.6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data…………………………………………………….15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5.6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Results…..……………………………………….16</w:t>
      </w:r>
    </w:p>
    <w:p w:rsidR="00D33D00" w:rsidRPr="004B4F9E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5.6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Procedure….…..……………………………………….16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5.7 Test 7……………………………………………………………… ... 17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5.7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data…………………………………………………….17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5.7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Results…..……………………………………….17</w:t>
      </w:r>
    </w:p>
    <w:p w:rsidR="00D33D00" w:rsidRPr="004B4F9E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5.7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Procedure….…..……………………………………….17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5.8 Test 8……………………………………………………………… ... 17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5.8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data…………………………………………………….17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5.8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Results…..……………………………………….17</w:t>
      </w:r>
    </w:p>
    <w:p w:rsidR="00D33D00" w:rsidRPr="004B4F9E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5.8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Procedure….…..……………………………………….17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5.9 Test 9……………………………………………………………… ... 18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5.9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Test data…………………………………………………….18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5.9</w:t>
      </w: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 xml:space="preserve"> Expected Results…..……………………………………….18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5.9</w:t>
      </w:r>
      <w:proofErr w:type="gramStart"/>
      <w:r>
        <w:rPr>
          <w:sz w:val="24"/>
          <w:szCs w:val="24"/>
        </w:rPr>
        <w:t>.c</w:t>
      </w:r>
      <w:proofErr w:type="gramEnd"/>
      <w:r>
        <w:rPr>
          <w:sz w:val="24"/>
          <w:szCs w:val="24"/>
        </w:rPr>
        <w:t xml:space="preserve"> Test Procedure….…..……………………………………….18</w:t>
      </w:r>
      <w:r>
        <w:rPr>
          <w:sz w:val="24"/>
          <w:szCs w:val="24"/>
        </w:rPr>
        <w:tab/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6.0 Performance Test……………………………………………………………18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6.1 Stress………………………………………………………………....18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6.2 Load……………………………………………………………….....19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6.3 Endurance……………………………………………………………19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6.4 Spike………………………………………………………………….19</w:t>
      </w:r>
    </w:p>
    <w:p w:rsidR="00D33D0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6.5 Scalability…………………………………………………………….19</w:t>
      </w:r>
    </w:p>
    <w:p w:rsidR="00D33D00" w:rsidRPr="00920310" w:rsidRDefault="00D33D00" w:rsidP="00D33D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6.6 Isolation……………………………………………………………....19</w:t>
      </w:r>
    </w:p>
    <w:p w:rsidR="00D33D00" w:rsidRDefault="00D33D00" w:rsidP="00D33D00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D33D00" w:rsidRPr="00920310" w:rsidRDefault="00D33D00" w:rsidP="00D33D00">
      <w:pPr>
        <w:spacing w:line="276" w:lineRule="auto"/>
        <w:jc w:val="both"/>
        <w:rPr>
          <w:sz w:val="24"/>
          <w:szCs w:val="24"/>
        </w:rPr>
      </w:pPr>
    </w:p>
    <w:p w:rsidR="00D33D00" w:rsidRDefault="00D33D00" w:rsidP="00D33D00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ab/>
      </w:r>
    </w:p>
    <w:p w:rsidR="00D33D00" w:rsidRPr="00920310" w:rsidRDefault="00D33D00" w:rsidP="00D33D00">
      <w:pPr>
        <w:spacing w:line="276" w:lineRule="auto"/>
        <w:jc w:val="both"/>
        <w:rPr>
          <w:sz w:val="24"/>
          <w:szCs w:val="24"/>
        </w:rPr>
      </w:pPr>
    </w:p>
    <w:p w:rsidR="00D33D00" w:rsidRDefault="00D33D00" w:rsidP="00D33D00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3C52EE" w:rsidRPr="00D33D00" w:rsidRDefault="003C52EE" w:rsidP="00D33D00"/>
    <w:sectPr w:rsidR="003C52EE" w:rsidRPr="00D33D00" w:rsidSect="00D33D00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35D" w:rsidRDefault="00CE735D" w:rsidP="00957F30">
      <w:r>
        <w:separator/>
      </w:r>
    </w:p>
  </w:endnote>
  <w:endnote w:type="continuationSeparator" w:id="0">
    <w:p w:rsidR="00CE735D" w:rsidRDefault="00CE735D" w:rsidP="0095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13389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204D" w:rsidRDefault="00D520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B10">
          <w:rPr>
            <w:noProof/>
          </w:rPr>
          <w:t>iii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204D" w:rsidRDefault="00D520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35D" w:rsidRDefault="00CE735D" w:rsidP="00957F30">
      <w:r>
        <w:separator/>
      </w:r>
    </w:p>
  </w:footnote>
  <w:footnote w:type="continuationSeparator" w:id="0">
    <w:p w:rsidR="00CE735D" w:rsidRDefault="00CE735D" w:rsidP="0095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3">
    <w:nsid w:val="0000000E"/>
    <w:multiLevelType w:val="hybridMultilevel"/>
    <w:tmpl w:val="000000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4">
    <w:nsid w:val="0000000F"/>
    <w:multiLevelType w:val="hybridMultilevel"/>
    <w:tmpl w:val="0000000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5">
    <w:nsid w:val="00000010"/>
    <w:multiLevelType w:val="hybridMultilevel"/>
    <w:tmpl w:val="0000001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6">
    <w:nsid w:val="00000011"/>
    <w:multiLevelType w:val="hybridMultilevel"/>
    <w:tmpl w:val="0000001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7">
    <w:nsid w:val="00000012"/>
    <w:multiLevelType w:val="hybridMultilevel"/>
    <w:tmpl w:val="000000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8">
    <w:nsid w:val="00000013"/>
    <w:multiLevelType w:val="hybridMultilevel"/>
    <w:tmpl w:val="0000001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9">
    <w:nsid w:val="00000014"/>
    <w:multiLevelType w:val="hybridMultilevel"/>
    <w:tmpl w:val="0000001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0">
    <w:nsid w:val="00000015"/>
    <w:multiLevelType w:val="hybridMultilevel"/>
    <w:tmpl w:val="0000001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1">
    <w:nsid w:val="00000016"/>
    <w:multiLevelType w:val="hybridMultilevel"/>
    <w:tmpl w:val="0000001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2">
    <w:nsid w:val="00000017"/>
    <w:multiLevelType w:val="hybridMultilevel"/>
    <w:tmpl w:val="0000001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3">
    <w:nsid w:val="00000018"/>
    <w:multiLevelType w:val="hybridMultilevel"/>
    <w:tmpl w:val="0000001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4">
    <w:nsid w:val="00000019"/>
    <w:multiLevelType w:val="hybridMultilevel"/>
    <w:tmpl w:val="0000001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5">
    <w:nsid w:val="0000001A"/>
    <w:multiLevelType w:val="hybridMultilevel"/>
    <w:tmpl w:val="0000001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</w:abstractNum>
  <w:abstractNum w:abstractNumId="26">
    <w:nsid w:val="0000001B"/>
    <w:multiLevelType w:val="hybridMultilevel"/>
    <w:tmpl w:val="0000001B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7">
    <w:nsid w:val="0000001C"/>
    <w:multiLevelType w:val="hybridMultilevel"/>
    <w:tmpl w:val="0000001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8">
    <w:nsid w:val="0000001D"/>
    <w:multiLevelType w:val="hybridMultilevel"/>
    <w:tmpl w:val="0000001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9">
    <w:nsid w:val="0000001E"/>
    <w:multiLevelType w:val="hybridMultilevel"/>
    <w:tmpl w:val="0000001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30">
    <w:nsid w:val="0000001F"/>
    <w:multiLevelType w:val="hybridMultilevel"/>
    <w:tmpl w:val="0000001F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1">
    <w:nsid w:val="00000020"/>
    <w:multiLevelType w:val="hybridMultilevel"/>
    <w:tmpl w:val="0000002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2">
    <w:nsid w:val="00000021"/>
    <w:multiLevelType w:val="hybridMultilevel"/>
    <w:tmpl w:val="0000002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3">
    <w:nsid w:val="00000022"/>
    <w:multiLevelType w:val="hybridMultilevel"/>
    <w:tmpl w:val="0000002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34">
    <w:nsid w:val="00000023"/>
    <w:multiLevelType w:val="hybridMultilevel"/>
    <w:tmpl w:val="00000023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88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4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0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5">
    <w:nsid w:val="00000024"/>
    <w:multiLevelType w:val="hybridMultilevel"/>
    <w:tmpl w:val="00000024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8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2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92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4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6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8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8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52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4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6">
    <w:nsid w:val="00000025"/>
    <w:multiLevelType w:val="hybridMultilevel"/>
    <w:tmpl w:val="00000025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7">
    <w:nsid w:val="00000026"/>
    <w:multiLevelType w:val="hybridMultilevel"/>
    <w:tmpl w:val="00000026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8">
    <w:nsid w:val="00000027"/>
    <w:multiLevelType w:val="hybridMultilevel"/>
    <w:tmpl w:val="00000027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9">
    <w:nsid w:val="00000028"/>
    <w:multiLevelType w:val="hybridMultilevel"/>
    <w:tmpl w:val="0000002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40">
    <w:nsid w:val="067D06AE"/>
    <w:multiLevelType w:val="hybridMultilevel"/>
    <w:tmpl w:val="9C1EA2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5975C9F"/>
    <w:multiLevelType w:val="hybridMultilevel"/>
    <w:tmpl w:val="1C4024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2">
    <w:nsid w:val="35011410"/>
    <w:multiLevelType w:val="hybridMultilevel"/>
    <w:tmpl w:val="9EA809F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40"/>
  </w:num>
  <w:num w:numId="4">
    <w:abstractNumId w:val="2"/>
  </w:num>
  <w:num w:numId="5">
    <w:abstractNumId w:val="3"/>
  </w:num>
  <w:num w:numId="6">
    <w:abstractNumId w:val="5"/>
  </w:num>
  <w:num w:numId="7">
    <w:abstractNumId w:val="41"/>
  </w:num>
  <w:num w:numId="8">
    <w:abstractNumId w:val="42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2"/>
  </w:num>
  <w:num w:numId="30">
    <w:abstractNumId w:val="33"/>
  </w:num>
  <w:num w:numId="31">
    <w:abstractNumId w:val="34"/>
  </w:num>
  <w:num w:numId="32">
    <w:abstractNumId w:val="35"/>
  </w:num>
  <w:num w:numId="33">
    <w:abstractNumId w:val="36"/>
  </w:num>
  <w:num w:numId="34">
    <w:abstractNumId w:val="37"/>
  </w:num>
  <w:num w:numId="35">
    <w:abstractNumId w:val="38"/>
  </w:num>
  <w:num w:numId="36">
    <w:abstractNumId w:val="39"/>
  </w:num>
  <w:num w:numId="37">
    <w:abstractNumId w:val="4"/>
  </w:num>
  <w:num w:numId="38">
    <w:abstractNumId w:val="6"/>
  </w:num>
  <w:num w:numId="39">
    <w:abstractNumId w:val="7"/>
  </w:num>
  <w:num w:numId="40">
    <w:abstractNumId w:val="8"/>
  </w:num>
  <w:num w:numId="41">
    <w:abstractNumId w:val="9"/>
  </w:num>
  <w:num w:numId="42">
    <w:abstractNumId w:val="1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30"/>
    <w:rsid w:val="00052711"/>
    <w:rsid w:val="000B5D2A"/>
    <w:rsid w:val="000B63D1"/>
    <w:rsid w:val="001A0933"/>
    <w:rsid w:val="00204458"/>
    <w:rsid w:val="00230B9D"/>
    <w:rsid w:val="002571CE"/>
    <w:rsid w:val="002F6215"/>
    <w:rsid w:val="00302043"/>
    <w:rsid w:val="003C52EE"/>
    <w:rsid w:val="004A3BE2"/>
    <w:rsid w:val="004A673C"/>
    <w:rsid w:val="004B4F9E"/>
    <w:rsid w:val="0052013D"/>
    <w:rsid w:val="005C4B10"/>
    <w:rsid w:val="006449E1"/>
    <w:rsid w:val="00710C97"/>
    <w:rsid w:val="00773878"/>
    <w:rsid w:val="008202FB"/>
    <w:rsid w:val="00920310"/>
    <w:rsid w:val="00957F30"/>
    <w:rsid w:val="00A132B4"/>
    <w:rsid w:val="00A64380"/>
    <w:rsid w:val="00BB784D"/>
    <w:rsid w:val="00BF4AB7"/>
    <w:rsid w:val="00C806C1"/>
    <w:rsid w:val="00CE69E5"/>
    <w:rsid w:val="00CE735D"/>
    <w:rsid w:val="00D33D00"/>
    <w:rsid w:val="00D5204D"/>
    <w:rsid w:val="00D854BB"/>
    <w:rsid w:val="00DC3D28"/>
    <w:rsid w:val="00EE3D81"/>
    <w:rsid w:val="00F372CA"/>
    <w:rsid w:val="00F41E31"/>
    <w:rsid w:val="00F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30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57F30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57F30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7F30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57F30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57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3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7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F3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30"/>
    <w:rPr>
      <w:rFonts w:ascii="Times New Roman" w:eastAsia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rsid w:val="003C52EE"/>
    <w:rPr>
      <w:sz w:val="16"/>
      <w:szCs w:val="16"/>
    </w:rPr>
  </w:style>
  <w:style w:type="table" w:styleId="TableGrid">
    <w:name w:val="Table Grid"/>
    <w:basedOn w:val="TableNormal"/>
    <w:uiPriority w:val="59"/>
    <w:rsid w:val="00D52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30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57F30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57F30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7F30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57F30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57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3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7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F3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30"/>
    <w:rPr>
      <w:rFonts w:ascii="Times New Roman" w:eastAsia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rsid w:val="003C52EE"/>
    <w:rPr>
      <w:sz w:val="16"/>
      <w:szCs w:val="16"/>
    </w:rPr>
  </w:style>
  <w:style w:type="table" w:styleId="TableGrid">
    <w:name w:val="Table Grid"/>
    <w:basedOn w:val="TableNormal"/>
    <w:uiPriority w:val="59"/>
    <w:rsid w:val="00D52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92CB5-E686-4366-A4DA-9B88CE1F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Emanuel</cp:lastModifiedBy>
  <cp:revision>8</cp:revision>
  <dcterms:created xsi:type="dcterms:W3CDTF">2011-05-26T16:09:00Z</dcterms:created>
  <dcterms:modified xsi:type="dcterms:W3CDTF">2011-05-26T19:20:00Z</dcterms:modified>
</cp:coreProperties>
</file>