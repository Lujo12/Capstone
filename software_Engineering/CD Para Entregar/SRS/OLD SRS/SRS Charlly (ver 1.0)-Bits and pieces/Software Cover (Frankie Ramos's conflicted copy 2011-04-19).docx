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BD9" w:rsidRPr="001C2BD9" w:rsidRDefault="001C2BD9" w:rsidP="001C2BD9">
      <w:pPr>
        <w:pStyle w:val="Heading1"/>
        <w:rPr>
          <w:i/>
          <w:sz w:val="32"/>
          <w:szCs w:val="32"/>
          <w:u w:val="single"/>
        </w:rPr>
      </w:pPr>
      <w:r w:rsidRPr="001C2BD9">
        <w:rPr>
          <w:i/>
          <w:sz w:val="32"/>
          <w:szCs w:val="32"/>
          <w:u w:val="single"/>
        </w:rPr>
        <w:t>Astrapi Technology</w:t>
      </w:r>
    </w:p>
    <w:p w:rsidR="00A77B3E" w:rsidRDefault="001C2BD9" w:rsidP="001C2BD9">
      <w:pPr>
        <w:spacing w:line="480" w:lineRule="auto"/>
        <w:ind w:left="630"/>
      </w:pPr>
      <w:r w:rsidRPr="001C2BD9">
        <w:rPr>
          <w:noProof/>
          <w:sz w:val="32"/>
          <w:szCs w:val="32"/>
        </w:rPr>
        <w:drawing>
          <wp:inline distT="0" distB="0" distL="0" distR="0">
            <wp:extent cx="962025" cy="865822"/>
            <wp:effectExtent l="19050" t="0" r="0" b="0"/>
            <wp:docPr id="6" name="Picture 1" descr="C:\Users\Public\Pictures\software group emblem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Pictures\software group emblem 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182" cy="869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B3E" w:rsidRDefault="00A77B3E">
      <w:pPr>
        <w:spacing w:line="168" w:lineRule="auto"/>
        <w:jc w:val="center"/>
      </w:pPr>
    </w:p>
    <w:p w:rsidR="00A77B3E" w:rsidRDefault="00A77B3E">
      <w:pPr>
        <w:spacing w:line="168" w:lineRule="auto"/>
        <w:jc w:val="center"/>
      </w:pPr>
    </w:p>
    <w:p w:rsidR="00A77B3E" w:rsidRDefault="00A77B3E">
      <w:pPr>
        <w:spacing w:line="240" w:lineRule="auto"/>
      </w:pPr>
    </w:p>
    <w:p w:rsidR="00A77B3E" w:rsidRDefault="00A77B3E">
      <w:pPr>
        <w:spacing w:line="240" w:lineRule="auto"/>
        <w:jc w:val="center"/>
      </w:pPr>
    </w:p>
    <w:p w:rsidR="00A77B3E" w:rsidRDefault="00A77B3E">
      <w:pPr>
        <w:spacing w:line="240" w:lineRule="auto"/>
        <w:jc w:val="center"/>
      </w:pPr>
    </w:p>
    <w:p w:rsidR="00A77B3E" w:rsidRDefault="00A77B3E">
      <w:pPr>
        <w:spacing w:line="240" w:lineRule="auto"/>
        <w:jc w:val="center"/>
      </w:pPr>
    </w:p>
    <w:p w:rsidR="00A77B3E" w:rsidRDefault="00A77B3E">
      <w:pPr>
        <w:spacing w:line="192" w:lineRule="auto"/>
        <w:jc w:val="center"/>
        <w:rPr>
          <w:sz w:val="36"/>
          <w:szCs w:val="36"/>
        </w:rPr>
      </w:pPr>
    </w:p>
    <w:p w:rsidR="00A77B3E" w:rsidRDefault="00A77B3E">
      <w:pPr>
        <w:spacing w:line="192" w:lineRule="auto"/>
        <w:jc w:val="center"/>
        <w:rPr>
          <w:sz w:val="36"/>
          <w:szCs w:val="36"/>
        </w:rPr>
      </w:pPr>
    </w:p>
    <w:p w:rsidR="009D2718" w:rsidRDefault="009D2718">
      <w:pPr>
        <w:spacing w:line="192" w:lineRule="auto"/>
        <w:jc w:val="center"/>
        <w:rPr>
          <w:sz w:val="36"/>
          <w:szCs w:val="36"/>
        </w:rPr>
      </w:pPr>
    </w:p>
    <w:p w:rsidR="00957A07" w:rsidRDefault="00957A07">
      <w:pPr>
        <w:spacing w:line="192" w:lineRule="auto"/>
        <w:jc w:val="center"/>
        <w:rPr>
          <w:sz w:val="36"/>
          <w:szCs w:val="36"/>
        </w:rPr>
      </w:pPr>
    </w:p>
    <w:p w:rsidR="00957A07" w:rsidRPr="007B2323" w:rsidRDefault="001C2BD9" w:rsidP="001C2BD9">
      <w:pPr>
        <w:spacing w:line="192" w:lineRule="auto"/>
        <w:jc w:val="right"/>
        <w:rPr>
          <w:b/>
          <w:sz w:val="36"/>
          <w:szCs w:val="36"/>
        </w:rPr>
      </w:pPr>
      <w:r w:rsidRPr="007B2323">
        <w:rPr>
          <w:b/>
          <w:sz w:val="36"/>
          <w:szCs w:val="36"/>
        </w:rPr>
        <w:t>Astra-Enroller</w:t>
      </w:r>
    </w:p>
    <w:p w:rsidR="00A77B3E" w:rsidRPr="007B2323" w:rsidRDefault="00030110" w:rsidP="001C2BD9">
      <w:pPr>
        <w:spacing w:line="192" w:lineRule="auto"/>
        <w:jc w:val="right"/>
        <w:rPr>
          <w:b/>
          <w:bCs/>
          <w:sz w:val="36"/>
          <w:szCs w:val="36"/>
        </w:rPr>
      </w:pPr>
      <w:r w:rsidRPr="007B2323">
        <w:rPr>
          <w:b/>
          <w:bCs/>
          <w:sz w:val="36"/>
          <w:szCs w:val="36"/>
        </w:rPr>
        <w:t>S</w:t>
      </w:r>
      <w:r w:rsidR="001C2BD9" w:rsidRPr="007B2323">
        <w:rPr>
          <w:b/>
          <w:bCs/>
          <w:sz w:val="36"/>
          <w:szCs w:val="36"/>
        </w:rPr>
        <w:t xml:space="preserve">oftware Requirements </w:t>
      </w:r>
      <w:r w:rsidRPr="007B2323">
        <w:rPr>
          <w:b/>
          <w:bCs/>
          <w:sz w:val="36"/>
          <w:szCs w:val="36"/>
        </w:rPr>
        <w:t>S</w:t>
      </w:r>
      <w:r w:rsidR="001C2BD9" w:rsidRPr="007B2323">
        <w:rPr>
          <w:b/>
          <w:bCs/>
          <w:sz w:val="36"/>
          <w:szCs w:val="36"/>
        </w:rPr>
        <w:t>pecifications</w:t>
      </w:r>
    </w:p>
    <w:p w:rsidR="00A77B3E" w:rsidRPr="007B2323" w:rsidRDefault="001C2BD9" w:rsidP="001C2BD9">
      <w:pPr>
        <w:spacing w:line="192" w:lineRule="auto"/>
        <w:jc w:val="right"/>
        <w:rPr>
          <w:bCs/>
          <w:sz w:val="36"/>
          <w:szCs w:val="36"/>
        </w:rPr>
      </w:pPr>
      <w:r w:rsidRPr="007B2323">
        <w:rPr>
          <w:bCs/>
          <w:sz w:val="36"/>
          <w:szCs w:val="36"/>
        </w:rPr>
        <w:t>&lt;Ver. 1.0&gt;</w:t>
      </w:r>
    </w:p>
    <w:p w:rsidR="001C2BD9" w:rsidRPr="007B2323" w:rsidRDefault="001C2BD9" w:rsidP="001C2BD9">
      <w:pPr>
        <w:spacing w:line="192" w:lineRule="auto"/>
        <w:jc w:val="center"/>
        <w:rPr>
          <w:sz w:val="24"/>
          <w:szCs w:val="24"/>
        </w:rPr>
      </w:pPr>
    </w:p>
    <w:p w:rsidR="001C2BD9" w:rsidRPr="007B2323" w:rsidRDefault="001C2BD9" w:rsidP="001C2BD9">
      <w:pPr>
        <w:spacing w:line="192" w:lineRule="auto"/>
        <w:jc w:val="center"/>
        <w:rPr>
          <w:sz w:val="24"/>
          <w:szCs w:val="24"/>
        </w:rPr>
      </w:pPr>
    </w:p>
    <w:p w:rsidR="001C2BD9" w:rsidRPr="007B2323" w:rsidRDefault="001C2BD9" w:rsidP="001C2BD9">
      <w:pPr>
        <w:spacing w:line="192" w:lineRule="auto"/>
        <w:jc w:val="center"/>
        <w:rPr>
          <w:sz w:val="24"/>
          <w:szCs w:val="24"/>
        </w:rPr>
      </w:pPr>
    </w:p>
    <w:p w:rsidR="001C2BD9" w:rsidRPr="007B2323" w:rsidRDefault="001C2BD9" w:rsidP="001C2BD9">
      <w:pPr>
        <w:spacing w:line="192" w:lineRule="auto"/>
        <w:jc w:val="center"/>
        <w:rPr>
          <w:sz w:val="24"/>
          <w:szCs w:val="24"/>
        </w:rPr>
      </w:pPr>
    </w:p>
    <w:p w:rsidR="001C2BD9" w:rsidRPr="007B2323" w:rsidRDefault="001C2BD9" w:rsidP="001C2BD9">
      <w:pPr>
        <w:spacing w:line="192" w:lineRule="auto"/>
        <w:jc w:val="center"/>
        <w:rPr>
          <w:sz w:val="24"/>
          <w:szCs w:val="24"/>
        </w:rPr>
      </w:pPr>
    </w:p>
    <w:p w:rsidR="001C2BD9" w:rsidRPr="007B2323" w:rsidRDefault="001C2BD9" w:rsidP="001C2BD9">
      <w:pPr>
        <w:spacing w:line="192" w:lineRule="auto"/>
        <w:jc w:val="center"/>
        <w:rPr>
          <w:sz w:val="24"/>
          <w:szCs w:val="24"/>
        </w:rPr>
      </w:pPr>
    </w:p>
    <w:p w:rsidR="001C2BD9" w:rsidRPr="007B2323" w:rsidRDefault="001C2BD9" w:rsidP="001C2BD9">
      <w:pPr>
        <w:spacing w:line="192" w:lineRule="auto"/>
        <w:jc w:val="center"/>
        <w:rPr>
          <w:sz w:val="24"/>
          <w:szCs w:val="24"/>
        </w:rPr>
      </w:pPr>
    </w:p>
    <w:p w:rsidR="001C2BD9" w:rsidRPr="007B2323" w:rsidRDefault="001C2BD9" w:rsidP="001C2BD9">
      <w:pPr>
        <w:spacing w:line="192" w:lineRule="auto"/>
        <w:jc w:val="center"/>
        <w:rPr>
          <w:sz w:val="24"/>
          <w:szCs w:val="24"/>
        </w:rPr>
      </w:pPr>
    </w:p>
    <w:p w:rsidR="001C2BD9" w:rsidRPr="007B2323" w:rsidRDefault="001C2BD9" w:rsidP="001C2BD9">
      <w:pPr>
        <w:spacing w:line="192" w:lineRule="auto"/>
        <w:jc w:val="center"/>
        <w:rPr>
          <w:sz w:val="24"/>
          <w:szCs w:val="24"/>
        </w:rPr>
      </w:pPr>
    </w:p>
    <w:p w:rsidR="001C2BD9" w:rsidRPr="007B2323" w:rsidRDefault="001C2BD9" w:rsidP="001C2BD9">
      <w:pPr>
        <w:spacing w:line="192" w:lineRule="auto"/>
        <w:jc w:val="center"/>
        <w:rPr>
          <w:sz w:val="24"/>
          <w:szCs w:val="24"/>
        </w:rPr>
      </w:pPr>
    </w:p>
    <w:p w:rsidR="001C2BD9" w:rsidRPr="007B2323" w:rsidRDefault="001C2BD9" w:rsidP="001C2BD9">
      <w:pPr>
        <w:spacing w:line="192" w:lineRule="auto"/>
        <w:jc w:val="center"/>
        <w:rPr>
          <w:sz w:val="24"/>
          <w:szCs w:val="24"/>
        </w:rPr>
      </w:pPr>
    </w:p>
    <w:p w:rsidR="001C2BD9" w:rsidRPr="007B2323" w:rsidRDefault="001C2BD9" w:rsidP="001C2BD9">
      <w:pPr>
        <w:spacing w:line="192" w:lineRule="auto"/>
        <w:jc w:val="center"/>
        <w:rPr>
          <w:sz w:val="24"/>
          <w:szCs w:val="24"/>
        </w:rPr>
      </w:pPr>
    </w:p>
    <w:p w:rsidR="001C2BD9" w:rsidRPr="007B2323" w:rsidRDefault="009C681B" w:rsidP="001C2BD9">
      <w:pPr>
        <w:spacing w:line="192" w:lineRule="auto"/>
        <w:jc w:val="center"/>
        <w:rPr>
          <w:i/>
          <w:sz w:val="24"/>
          <w:szCs w:val="24"/>
          <w:lang w:val="es-PR"/>
        </w:rPr>
      </w:pPr>
      <w:proofErr w:type="spellStart"/>
      <w:r w:rsidRPr="007B2323">
        <w:rPr>
          <w:i/>
          <w:sz w:val="24"/>
          <w:szCs w:val="24"/>
          <w:lang w:val="es-PR"/>
        </w:rPr>
        <w:t>Developers</w:t>
      </w:r>
      <w:proofErr w:type="spellEnd"/>
      <w:r w:rsidRPr="007B2323">
        <w:rPr>
          <w:i/>
          <w:sz w:val="24"/>
          <w:szCs w:val="24"/>
          <w:lang w:val="es-PR"/>
        </w:rPr>
        <w:t>:</w:t>
      </w:r>
    </w:p>
    <w:p w:rsidR="001C2BD9" w:rsidRPr="007B2323" w:rsidRDefault="001C2BD9" w:rsidP="001C2BD9">
      <w:pPr>
        <w:spacing w:line="192" w:lineRule="auto"/>
        <w:jc w:val="center"/>
        <w:rPr>
          <w:sz w:val="24"/>
          <w:szCs w:val="24"/>
          <w:lang w:val="es-PR"/>
        </w:rPr>
      </w:pPr>
    </w:p>
    <w:p w:rsidR="001C2BD9" w:rsidRPr="009C681B" w:rsidRDefault="001C2BD9" w:rsidP="001C2BD9">
      <w:pPr>
        <w:spacing w:line="192" w:lineRule="auto"/>
        <w:jc w:val="center"/>
        <w:rPr>
          <w:sz w:val="24"/>
          <w:szCs w:val="24"/>
          <w:lang w:val="es-PR"/>
        </w:rPr>
      </w:pPr>
      <w:r w:rsidRPr="009C681B">
        <w:rPr>
          <w:sz w:val="24"/>
          <w:szCs w:val="24"/>
          <w:lang w:val="es-PR"/>
        </w:rPr>
        <w:t>Gabriel E. Nieves Rodríguez #52475</w:t>
      </w:r>
    </w:p>
    <w:p w:rsidR="001C2BD9" w:rsidRPr="009C681B" w:rsidRDefault="001C2BD9" w:rsidP="001C2BD9">
      <w:pPr>
        <w:spacing w:line="192" w:lineRule="auto"/>
        <w:jc w:val="center"/>
        <w:rPr>
          <w:sz w:val="24"/>
          <w:szCs w:val="24"/>
          <w:lang w:val="es-PR"/>
        </w:rPr>
      </w:pPr>
    </w:p>
    <w:p w:rsidR="001C2BD9" w:rsidRPr="009C681B" w:rsidRDefault="009C681B" w:rsidP="001C2BD9">
      <w:pPr>
        <w:spacing w:line="192" w:lineRule="auto"/>
        <w:jc w:val="center"/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 xml:space="preserve">Emanuel Rivera Castro </w:t>
      </w:r>
      <w:r w:rsidR="001C2BD9" w:rsidRPr="009C681B">
        <w:rPr>
          <w:sz w:val="24"/>
          <w:szCs w:val="24"/>
          <w:lang w:val="es-PR"/>
        </w:rPr>
        <w:t xml:space="preserve"> #</w:t>
      </w:r>
      <w:r>
        <w:rPr>
          <w:sz w:val="24"/>
          <w:szCs w:val="24"/>
          <w:lang w:val="es-PR"/>
        </w:rPr>
        <w:t>53502</w:t>
      </w:r>
    </w:p>
    <w:p w:rsidR="001C2BD9" w:rsidRPr="009C681B" w:rsidRDefault="001C2BD9" w:rsidP="001C2BD9">
      <w:pPr>
        <w:spacing w:line="192" w:lineRule="auto"/>
        <w:jc w:val="center"/>
        <w:rPr>
          <w:sz w:val="24"/>
          <w:szCs w:val="24"/>
          <w:lang w:val="es-PR"/>
        </w:rPr>
      </w:pPr>
    </w:p>
    <w:p w:rsidR="001C2BD9" w:rsidRPr="007B2323" w:rsidRDefault="009C681B" w:rsidP="001C2BD9">
      <w:pPr>
        <w:spacing w:line="192" w:lineRule="auto"/>
        <w:jc w:val="center"/>
        <w:rPr>
          <w:sz w:val="24"/>
          <w:szCs w:val="24"/>
          <w:lang w:val="es-PR"/>
        </w:rPr>
      </w:pPr>
      <w:proofErr w:type="spellStart"/>
      <w:r w:rsidRPr="007B2323">
        <w:rPr>
          <w:sz w:val="24"/>
          <w:szCs w:val="24"/>
          <w:lang w:val="es-PR"/>
        </w:rPr>
        <w:t>Joaquin</w:t>
      </w:r>
      <w:proofErr w:type="spellEnd"/>
      <w:r w:rsidRPr="007B2323">
        <w:rPr>
          <w:sz w:val="24"/>
          <w:szCs w:val="24"/>
          <w:lang w:val="es-PR"/>
        </w:rPr>
        <w:t xml:space="preserve"> </w:t>
      </w:r>
      <w:proofErr w:type="spellStart"/>
      <w:r w:rsidRPr="007B2323">
        <w:rPr>
          <w:sz w:val="24"/>
          <w:szCs w:val="24"/>
          <w:lang w:val="es-PR"/>
        </w:rPr>
        <w:t>Pockels</w:t>
      </w:r>
      <w:proofErr w:type="spellEnd"/>
      <w:r w:rsidRPr="007B2323">
        <w:rPr>
          <w:sz w:val="24"/>
          <w:szCs w:val="24"/>
          <w:lang w:val="es-PR"/>
        </w:rPr>
        <w:t xml:space="preserve"> Balaguer</w:t>
      </w:r>
      <w:r w:rsidR="001C2BD9" w:rsidRPr="007B2323">
        <w:rPr>
          <w:sz w:val="24"/>
          <w:szCs w:val="24"/>
          <w:lang w:val="es-PR"/>
        </w:rPr>
        <w:t xml:space="preserve"> #</w:t>
      </w:r>
      <w:r w:rsidRPr="007B2323">
        <w:rPr>
          <w:sz w:val="24"/>
          <w:szCs w:val="24"/>
          <w:lang w:val="es-PR"/>
        </w:rPr>
        <w:t>54012</w:t>
      </w:r>
    </w:p>
    <w:p w:rsidR="001C2BD9" w:rsidRPr="007B2323" w:rsidRDefault="001C2BD9" w:rsidP="001C2BD9">
      <w:pPr>
        <w:spacing w:line="192" w:lineRule="auto"/>
        <w:jc w:val="center"/>
        <w:rPr>
          <w:sz w:val="24"/>
          <w:szCs w:val="24"/>
          <w:lang w:val="es-PR"/>
        </w:rPr>
      </w:pPr>
    </w:p>
    <w:p w:rsidR="00A77B3E" w:rsidRPr="009C681B" w:rsidRDefault="009C681B">
      <w:pPr>
        <w:spacing w:line="192" w:lineRule="auto"/>
        <w:jc w:val="center"/>
        <w:rPr>
          <w:sz w:val="24"/>
          <w:szCs w:val="24"/>
          <w:lang w:val="es-PR"/>
        </w:rPr>
      </w:pPr>
      <w:r w:rsidRPr="009C681B">
        <w:rPr>
          <w:sz w:val="24"/>
          <w:szCs w:val="24"/>
          <w:lang w:val="es-PR"/>
        </w:rPr>
        <w:t>Francisco O. Ramos Bravo</w:t>
      </w:r>
      <w:r w:rsidR="00A10FEC" w:rsidRPr="009C681B">
        <w:rPr>
          <w:sz w:val="24"/>
          <w:szCs w:val="24"/>
          <w:lang w:val="es-PR"/>
        </w:rPr>
        <w:t xml:space="preserve"> #</w:t>
      </w:r>
      <w:r w:rsidRPr="009C681B">
        <w:rPr>
          <w:sz w:val="24"/>
          <w:szCs w:val="24"/>
          <w:lang w:val="es-PR"/>
        </w:rPr>
        <w:t>65601</w:t>
      </w:r>
    </w:p>
    <w:p w:rsidR="001C2BD9" w:rsidRPr="009C681B" w:rsidRDefault="001C2BD9">
      <w:pPr>
        <w:spacing w:line="192" w:lineRule="auto"/>
        <w:jc w:val="center"/>
        <w:rPr>
          <w:sz w:val="24"/>
          <w:szCs w:val="24"/>
          <w:lang w:val="es-PR"/>
        </w:rPr>
      </w:pPr>
    </w:p>
    <w:p w:rsidR="001C2BD9" w:rsidRPr="007B2323" w:rsidRDefault="009C681B" w:rsidP="001C2BD9">
      <w:pPr>
        <w:spacing w:line="192" w:lineRule="auto"/>
        <w:jc w:val="center"/>
        <w:rPr>
          <w:sz w:val="24"/>
          <w:szCs w:val="24"/>
        </w:rPr>
      </w:pPr>
      <w:r w:rsidRPr="007B2323">
        <w:rPr>
          <w:sz w:val="24"/>
          <w:szCs w:val="24"/>
        </w:rPr>
        <w:t>Luis Ayala Silva #54034</w:t>
      </w:r>
    </w:p>
    <w:p w:rsidR="00A77B3E" w:rsidRPr="007B2323" w:rsidRDefault="00A77B3E">
      <w:pPr>
        <w:spacing w:line="192" w:lineRule="auto"/>
        <w:jc w:val="center"/>
        <w:rPr>
          <w:sz w:val="24"/>
          <w:szCs w:val="24"/>
        </w:rPr>
      </w:pPr>
    </w:p>
    <w:p w:rsidR="00A77B3E" w:rsidRDefault="001C2BD9">
      <w:pPr>
        <w:spacing w:line="192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Course</w:t>
      </w:r>
      <w:r w:rsidR="00A10FE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Software </w:t>
      </w:r>
      <w:r w:rsidR="00A10FEC">
        <w:rPr>
          <w:sz w:val="24"/>
          <w:szCs w:val="24"/>
        </w:rPr>
        <w:t>Engineering</w:t>
      </w:r>
    </w:p>
    <w:p w:rsidR="00A77B3E" w:rsidRDefault="00A77B3E">
      <w:pPr>
        <w:spacing w:line="192" w:lineRule="auto"/>
        <w:jc w:val="center"/>
        <w:rPr>
          <w:sz w:val="24"/>
          <w:szCs w:val="24"/>
        </w:rPr>
      </w:pPr>
    </w:p>
    <w:p w:rsidR="00030110" w:rsidRDefault="00030110">
      <w:pPr>
        <w:spacing w:line="192" w:lineRule="auto"/>
        <w:jc w:val="center"/>
        <w:rPr>
          <w:sz w:val="24"/>
          <w:szCs w:val="24"/>
        </w:rPr>
      </w:pPr>
    </w:p>
    <w:p w:rsidR="00A77B3E" w:rsidRDefault="00A10FEC">
      <w:pPr>
        <w:spacing w:line="192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Due Date: April </w:t>
      </w:r>
      <w:r w:rsidR="007B2323">
        <w:rPr>
          <w:sz w:val="24"/>
          <w:szCs w:val="24"/>
        </w:rPr>
        <w:t>19</w:t>
      </w:r>
      <w:r w:rsidR="0003011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2011 </w:t>
      </w:r>
    </w:p>
    <w:p w:rsidR="00957A07" w:rsidRDefault="00957A07">
      <w:pPr>
        <w:spacing w:line="192" w:lineRule="auto"/>
        <w:jc w:val="center"/>
        <w:rPr>
          <w:sz w:val="24"/>
          <w:szCs w:val="24"/>
        </w:rPr>
      </w:pPr>
    </w:p>
    <w:p w:rsidR="00A77B3E" w:rsidRDefault="00A10FEC">
      <w:pPr>
        <w:spacing w:line="192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Prof. </w:t>
      </w:r>
      <w:r w:rsidR="00030110">
        <w:rPr>
          <w:sz w:val="24"/>
          <w:szCs w:val="24"/>
        </w:rPr>
        <w:t>Luis Ortiz</w:t>
      </w:r>
    </w:p>
    <w:sectPr w:rsidR="00A77B3E" w:rsidSect="00957A07">
      <w:footerReference w:type="default" r:id="rId9"/>
      <w:pgSz w:w="12240" w:h="15840"/>
      <w:pgMar w:top="1440" w:right="117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8C9" w:rsidRDefault="008878C9" w:rsidP="00606C6F">
      <w:pPr>
        <w:spacing w:line="240" w:lineRule="auto"/>
      </w:pPr>
      <w:r>
        <w:separator/>
      </w:r>
    </w:p>
  </w:endnote>
  <w:endnote w:type="continuationSeparator" w:id="0">
    <w:p w:rsidR="008878C9" w:rsidRDefault="008878C9" w:rsidP="00606C6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C6F" w:rsidRDefault="00606C6F">
    <w:pPr>
      <w:pStyle w:val="Footer"/>
      <w:jc w:val="right"/>
    </w:pPr>
    <w:r>
      <w:t xml:space="preserve">Page | </w:t>
    </w:r>
    <w:fldSimple w:instr=" PAGE   \* MERGEFORMAT ">
      <w:r w:rsidR="001C2BD9">
        <w:rPr>
          <w:noProof/>
        </w:rPr>
        <w:t>1</w:t>
      </w:r>
    </w:fldSimple>
    <w:r>
      <w:t xml:space="preserve"> </w:t>
    </w:r>
  </w:p>
  <w:p w:rsidR="00606C6F" w:rsidRDefault="00606C6F">
    <w:pPr>
      <w:spacing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8C9" w:rsidRDefault="008878C9" w:rsidP="00606C6F">
      <w:pPr>
        <w:spacing w:line="240" w:lineRule="auto"/>
      </w:pPr>
      <w:r>
        <w:separator/>
      </w:r>
    </w:p>
  </w:footnote>
  <w:footnote w:type="continuationSeparator" w:id="0">
    <w:p w:rsidR="008878C9" w:rsidRDefault="008878C9" w:rsidP="00606C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BB0BD88"/>
    <w:lvl w:ilvl="0" w:tplc="C60C66FC">
      <w:start w:val="1"/>
      <w:numFmt w:val="upperRoman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  <w:vertAlign w:val="baseline"/>
      </w:rPr>
    </w:lvl>
    <w:lvl w:ilvl="1" w:tplc="342E497E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CD8C2E94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312AA04E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484A130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94E6BBC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7534E91E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76220CE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60A61E0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AB6A851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A9D0FDF6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71B23CEE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E7446F2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47E0C5A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26E808F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4F04E58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2F9CF9C2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0BB0B116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9992050C"/>
    <w:lvl w:ilvl="0" w:tplc="119CEF84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4454B428">
      <w:start w:val="1"/>
      <w:numFmt w:val="lowerLetter"/>
      <w:lvlText w:val="%2."/>
      <w:lvlJc w:val="left"/>
      <w:pPr>
        <w:tabs>
          <w:tab w:val="num" w:pos="0"/>
        </w:tabs>
        <w:ind w:left="18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D18B5FE">
      <w:start w:val="1"/>
      <w:numFmt w:val="lowerRoman"/>
      <w:lvlText w:val="%3."/>
      <w:lvlJc w:val="right"/>
      <w:pPr>
        <w:tabs>
          <w:tab w:val="num" w:pos="0"/>
        </w:tabs>
        <w:ind w:left="2520" w:hanging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43C06F6A">
      <w:start w:val="1"/>
      <w:numFmt w:val="decimal"/>
      <w:lvlText w:val="%4."/>
      <w:lvlJc w:val="left"/>
      <w:pPr>
        <w:tabs>
          <w:tab w:val="num" w:pos="0"/>
        </w:tabs>
        <w:ind w:left="324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D1479DC">
      <w:start w:val="1"/>
      <w:numFmt w:val="lowerLetter"/>
      <w:lvlText w:val="%5."/>
      <w:lvlJc w:val="left"/>
      <w:pPr>
        <w:tabs>
          <w:tab w:val="num" w:pos="0"/>
        </w:tabs>
        <w:ind w:left="39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47C4B222">
      <w:start w:val="1"/>
      <w:numFmt w:val="lowerRoman"/>
      <w:lvlText w:val="%6."/>
      <w:lvlJc w:val="right"/>
      <w:pPr>
        <w:tabs>
          <w:tab w:val="num" w:pos="0"/>
        </w:tabs>
        <w:ind w:left="4680" w:hanging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5B7E8B5C">
      <w:start w:val="1"/>
      <w:numFmt w:val="decimal"/>
      <w:lvlText w:val="%7."/>
      <w:lvlJc w:val="left"/>
      <w:pPr>
        <w:tabs>
          <w:tab w:val="num" w:pos="0"/>
        </w:tabs>
        <w:ind w:left="54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44207EC">
      <w:start w:val="1"/>
      <w:numFmt w:val="lowerLetter"/>
      <w:lvlText w:val="%8."/>
      <w:lvlJc w:val="left"/>
      <w:pPr>
        <w:tabs>
          <w:tab w:val="num" w:pos="0"/>
        </w:tabs>
        <w:ind w:left="61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4B1E416C">
      <w:start w:val="1"/>
      <w:numFmt w:val="lowerRoman"/>
      <w:lvlText w:val="%9."/>
      <w:lvlJc w:val="right"/>
      <w:pPr>
        <w:tabs>
          <w:tab w:val="num" w:pos="0"/>
        </w:tabs>
        <w:ind w:left="6840" w:hanging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 w:tplc="365276D6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9E273E2">
      <w:start w:val="1"/>
      <w:numFmt w:val="lowerLetter"/>
      <w:lvlText w:val="%2."/>
      <w:lvlJc w:val="left"/>
      <w:pPr>
        <w:tabs>
          <w:tab w:val="num" w:pos="0"/>
        </w:tabs>
        <w:ind w:left="18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22A8DCEC">
      <w:start w:val="1"/>
      <w:numFmt w:val="lowerRoman"/>
      <w:lvlText w:val="%3."/>
      <w:lvlJc w:val="right"/>
      <w:pPr>
        <w:tabs>
          <w:tab w:val="num" w:pos="0"/>
        </w:tabs>
        <w:ind w:left="2520" w:hanging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C84A6A96">
      <w:start w:val="1"/>
      <w:numFmt w:val="decimal"/>
      <w:lvlText w:val="%4."/>
      <w:lvlJc w:val="left"/>
      <w:pPr>
        <w:tabs>
          <w:tab w:val="num" w:pos="0"/>
        </w:tabs>
        <w:ind w:left="324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72CECC7A">
      <w:start w:val="1"/>
      <w:numFmt w:val="lowerLetter"/>
      <w:lvlText w:val="%5."/>
      <w:lvlJc w:val="left"/>
      <w:pPr>
        <w:tabs>
          <w:tab w:val="num" w:pos="0"/>
        </w:tabs>
        <w:ind w:left="39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2396B620">
      <w:start w:val="1"/>
      <w:numFmt w:val="lowerRoman"/>
      <w:lvlText w:val="%6."/>
      <w:lvlJc w:val="right"/>
      <w:pPr>
        <w:tabs>
          <w:tab w:val="num" w:pos="0"/>
        </w:tabs>
        <w:ind w:left="4680" w:hanging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79982322">
      <w:start w:val="1"/>
      <w:numFmt w:val="decimal"/>
      <w:lvlText w:val="%7."/>
      <w:lvlJc w:val="left"/>
      <w:pPr>
        <w:tabs>
          <w:tab w:val="num" w:pos="0"/>
        </w:tabs>
        <w:ind w:left="54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4030E2D2">
      <w:start w:val="1"/>
      <w:numFmt w:val="lowerLetter"/>
      <w:lvlText w:val="%8."/>
      <w:lvlJc w:val="left"/>
      <w:pPr>
        <w:tabs>
          <w:tab w:val="num" w:pos="0"/>
        </w:tabs>
        <w:ind w:left="61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19A486C">
      <w:start w:val="1"/>
      <w:numFmt w:val="lowerRoman"/>
      <w:lvlText w:val="%9."/>
      <w:lvlJc w:val="right"/>
      <w:pPr>
        <w:tabs>
          <w:tab w:val="num" w:pos="0"/>
        </w:tabs>
        <w:ind w:left="6840" w:hanging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00000005"/>
    <w:lvl w:ilvl="0" w:tplc="4AA297D4">
      <w:start w:val="1"/>
      <w:numFmt w:val="lowerLetter"/>
      <w:lvlText w:val="%1."/>
      <w:lvlJc w:val="left"/>
      <w:pPr>
        <w:tabs>
          <w:tab w:val="num" w:pos="0"/>
        </w:tabs>
        <w:ind w:left="180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4AFAEDE6">
      <w:start w:val="1"/>
      <w:numFmt w:val="lowerLetter"/>
      <w:lvlText w:val="%2."/>
      <w:lvlJc w:val="left"/>
      <w:pPr>
        <w:tabs>
          <w:tab w:val="num" w:pos="0"/>
        </w:tabs>
        <w:ind w:left="25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1FE63804">
      <w:start w:val="1"/>
      <w:numFmt w:val="lowerRoman"/>
      <w:lvlText w:val="%3."/>
      <w:lvlJc w:val="right"/>
      <w:pPr>
        <w:tabs>
          <w:tab w:val="num" w:pos="0"/>
        </w:tabs>
        <w:ind w:left="3240" w:hanging="12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67D84690">
      <w:start w:val="1"/>
      <w:numFmt w:val="decimal"/>
      <w:lvlText w:val="%4."/>
      <w:lvlJc w:val="left"/>
      <w:pPr>
        <w:tabs>
          <w:tab w:val="num" w:pos="0"/>
        </w:tabs>
        <w:ind w:left="396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590C7E88">
      <w:start w:val="1"/>
      <w:numFmt w:val="lowerLetter"/>
      <w:lvlText w:val="%5."/>
      <w:lvlJc w:val="left"/>
      <w:pPr>
        <w:tabs>
          <w:tab w:val="num" w:pos="0"/>
        </w:tabs>
        <w:ind w:left="468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8D906962">
      <w:start w:val="1"/>
      <w:numFmt w:val="lowerRoman"/>
      <w:lvlText w:val="%6."/>
      <w:lvlJc w:val="right"/>
      <w:pPr>
        <w:tabs>
          <w:tab w:val="num" w:pos="0"/>
        </w:tabs>
        <w:ind w:left="5400" w:hanging="12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4BAA2560">
      <w:start w:val="1"/>
      <w:numFmt w:val="decimal"/>
      <w:lvlText w:val="%7."/>
      <w:lvlJc w:val="left"/>
      <w:pPr>
        <w:tabs>
          <w:tab w:val="num" w:pos="0"/>
        </w:tabs>
        <w:ind w:left="61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38CE9836">
      <w:start w:val="1"/>
      <w:numFmt w:val="lowerLetter"/>
      <w:lvlText w:val="%8."/>
      <w:lvlJc w:val="left"/>
      <w:pPr>
        <w:tabs>
          <w:tab w:val="num" w:pos="0"/>
        </w:tabs>
        <w:ind w:left="684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B776A94A">
      <w:start w:val="1"/>
      <w:numFmt w:val="lowerRoman"/>
      <w:lvlText w:val="%9."/>
      <w:lvlJc w:val="right"/>
      <w:pPr>
        <w:tabs>
          <w:tab w:val="num" w:pos="0"/>
        </w:tabs>
        <w:ind w:left="7560" w:hanging="12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0000006"/>
    <w:multiLevelType w:val="hybridMultilevel"/>
    <w:tmpl w:val="00000006"/>
    <w:lvl w:ilvl="0" w:tplc="3072F43C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C5C1748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950C64C8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AF54C45E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C6AE8B26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B3EE58AC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0FDCF0BC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DEBA2098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6564482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6">
    <w:nsid w:val="00000007"/>
    <w:multiLevelType w:val="hybridMultilevel"/>
    <w:tmpl w:val="00000007"/>
    <w:lvl w:ilvl="0" w:tplc="8CCE549E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AA8073CE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14BA8D6C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E6585D8C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592EB76E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A590214C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AF327F6E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0190521A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16202A6E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7">
    <w:nsid w:val="792B3BAF"/>
    <w:multiLevelType w:val="hybridMultilevel"/>
    <w:tmpl w:val="B3869BC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A77B3E"/>
    <w:rsid w:val="00030110"/>
    <w:rsid w:val="001C2BD9"/>
    <w:rsid w:val="001E2369"/>
    <w:rsid w:val="002378FD"/>
    <w:rsid w:val="002A16A2"/>
    <w:rsid w:val="003F3F86"/>
    <w:rsid w:val="004B3933"/>
    <w:rsid w:val="00504F07"/>
    <w:rsid w:val="00606C6F"/>
    <w:rsid w:val="00736B53"/>
    <w:rsid w:val="007B2323"/>
    <w:rsid w:val="008878C9"/>
    <w:rsid w:val="00957A07"/>
    <w:rsid w:val="009C681B"/>
    <w:rsid w:val="009D2718"/>
    <w:rsid w:val="009E2645"/>
    <w:rsid w:val="009F69A6"/>
    <w:rsid w:val="00A10FEC"/>
    <w:rsid w:val="00A70470"/>
    <w:rsid w:val="00A77B3E"/>
    <w:rsid w:val="00B675C4"/>
    <w:rsid w:val="00B909B0"/>
    <w:rsid w:val="00BB6416"/>
    <w:rsid w:val="00BD4A61"/>
    <w:rsid w:val="00C66881"/>
    <w:rsid w:val="00D60B51"/>
    <w:rsid w:val="00D96848"/>
    <w:rsid w:val="00E0172C"/>
    <w:rsid w:val="00E8088E"/>
    <w:rsid w:val="00EE13A1"/>
    <w:rsid w:val="00F30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0470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D27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D2718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rsid w:val="009D27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2718"/>
    <w:rPr>
      <w:rFonts w:ascii="Arial" w:eastAsia="Arial" w:hAnsi="Arial" w:cs="Arial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rsid w:val="009F69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69A6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4BE77-BA2B-4855-8D31-17BE083F8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Gencast</dc:creator>
  <cp:lastModifiedBy>TheBossa</cp:lastModifiedBy>
  <cp:revision>11</cp:revision>
  <cp:lastPrinted>2011-04-09T11:36:00Z</cp:lastPrinted>
  <dcterms:created xsi:type="dcterms:W3CDTF">2011-04-13T04:36:00Z</dcterms:created>
  <dcterms:modified xsi:type="dcterms:W3CDTF">2011-04-19T20:26:00Z</dcterms:modified>
</cp:coreProperties>
</file>