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F30" w:rsidRDefault="00957F30" w:rsidP="00957F30">
      <w:pPr>
        <w:jc w:val="center"/>
        <w:rPr>
          <w:b/>
          <w:bCs/>
          <w:sz w:val="28"/>
          <w:szCs w:val="28"/>
        </w:rPr>
      </w:pPr>
      <w:r>
        <w:rPr>
          <w:b/>
          <w:bCs/>
          <w:sz w:val="28"/>
          <w:szCs w:val="28"/>
        </w:rPr>
        <w:t>3.0. Specific Requirements</w:t>
      </w:r>
    </w:p>
    <w:p w:rsidR="00957F30" w:rsidRDefault="00957F30" w:rsidP="00957F30">
      <w:pPr>
        <w:rPr>
          <w:b/>
          <w:bCs/>
          <w:sz w:val="28"/>
          <w:szCs w:val="28"/>
        </w:rPr>
      </w:pPr>
    </w:p>
    <w:p w:rsidR="00957F30" w:rsidRDefault="00957F30" w:rsidP="00957F30">
      <w:pPr>
        <w:rPr>
          <w:b/>
          <w:bCs/>
          <w:i/>
          <w:iCs/>
          <w:sz w:val="24"/>
          <w:szCs w:val="24"/>
        </w:rPr>
      </w:pPr>
      <w:r>
        <w:rPr>
          <w:b/>
          <w:bCs/>
          <w:i/>
          <w:iCs/>
          <w:sz w:val="24"/>
          <w:szCs w:val="24"/>
        </w:rPr>
        <w:t>3.1 External Interfaces</w:t>
      </w:r>
    </w:p>
    <w:p w:rsidR="00957F30" w:rsidRDefault="00957F30" w:rsidP="00957F30">
      <w:pPr>
        <w:rPr>
          <w:b/>
          <w:bCs/>
          <w:i/>
          <w:iCs/>
          <w:sz w:val="24"/>
          <w:szCs w:val="24"/>
        </w:rPr>
      </w:pPr>
      <w:r>
        <w:rPr>
          <w:b/>
          <w:bCs/>
          <w:i/>
          <w:iCs/>
          <w:sz w:val="24"/>
          <w:szCs w:val="24"/>
        </w:rPr>
        <w:tab/>
      </w:r>
    </w:p>
    <w:p w:rsidR="00957F30" w:rsidRDefault="00957F30" w:rsidP="00957F30">
      <w:pPr>
        <w:spacing w:line="480" w:lineRule="auto"/>
        <w:rPr>
          <w:b/>
          <w:bCs/>
          <w:i/>
          <w:iCs/>
          <w:sz w:val="24"/>
          <w:szCs w:val="24"/>
        </w:rPr>
      </w:pPr>
      <w:r>
        <w:rPr>
          <w:b/>
          <w:bCs/>
          <w:i/>
          <w:iCs/>
          <w:sz w:val="24"/>
          <w:szCs w:val="24"/>
        </w:rPr>
        <w:tab/>
      </w:r>
      <w:r>
        <w:rPr>
          <w:sz w:val="24"/>
          <w:szCs w:val="24"/>
        </w:rPr>
        <w:t>Our system, Astra-Enroller, will be able to interact with the user and the PUPR DBMS via inputs provided by the user . They will be organized in the following format as input/output, purpose of input/output and source of input/outputs.</w:t>
      </w:r>
    </w:p>
    <w:p w:rsidR="00957F30" w:rsidRDefault="00957F30" w:rsidP="00957F30">
      <w:pPr>
        <w:rPr>
          <w:b/>
          <w:bCs/>
          <w:i/>
          <w:iCs/>
          <w:sz w:val="24"/>
          <w:szCs w:val="24"/>
        </w:rPr>
      </w:pPr>
      <w:r>
        <w:rPr>
          <w:b/>
          <w:bCs/>
          <w:i/>
          <w:iCs/>
          <w:sz w:val="24"/>
          <w:szCs w:val="24"/>
        </w:rPr>
        <w:t xml:space="preserve">     </w:t>
      </w:r>
      <w:r>
        <w:rPr>
          <w:sz w:val="24"/>
          <w:szCs w:val="24"/>
        </w:rPr>
        <w:t xml:space="preserve">      </w:t>
      </w:r>
    </w:p>
    <w:p w:rsidR="00957F30" w:rsidRDefault="00957F30" w:rsidP="00957F30">
      <w:pPr>
        <w:numPr>
          <w:ilvl w:val="0"/>
          <w:numId w:val="30"/>
        </w:numPr>
        <w:tabs>
          <w:tab w:val="num" w:pos="720"/>
        </w:tabs>
        <w:rPr>
          <w:sz w:val="24"/>
          <w:szCs w:val="24"/>
        </w:rPr>
      </w:pPr>
      <w:r>
        <w:rPr>
          <w:sz w:val="24"/>
          <w:szCs w:val="24"/>
        </w:rPr>
        <w:t>Astra Enroller Inputs and Outputs</w:t>
      </w:r>
    </w:p>
    <w:p w:rsidR="00957F30" w:rsidRDefault="00957F30" w:rsidP="00957F30">
      <w:pPr>
        <w:rPr>
          <w:sz w:val="24"/>
          <w:szCs w:val="24"/>
        </w:rPr>
      </w:pPr>
      <w:r>
        <w:rPr>
          <w:sz w:val="24"/>
          <w:szCs w:val="24"/>
        </w:rPr>
        <w:t xml:space="preserve">    3.1.1</w:t>
      </w:r>
    </w:p>
    <w:p w:rsidR="00957F30" w:rsidRDefault="00957F30" w:rsidP="00957F30">
      <w:pPr>
        <w:rPr>
          <w:sz w:val="24"/>
          <w:szCs w:val="24"/>
        </w:rPr>
      </w:pPr>
      <w:r>
        <w:rPr>
          <w:sz w:val="24"/>
          <w:szCs w:val="24"/>
        </w:rPr>
        <w:t>1) Type-Input</w:t>
      </w:r>
    </w:p>
    <w:p w:rsidR="00957F30" w:rsidRDefault="00957F30" w:rsidP="00957F30">
      <w:pPr>
        <w:rPr>
          <w:sz w:val="24"/>
          <w:szCs w:val="24"/>
        </w:rPr>
      </w:pPr>
    </w:p>
    <w:p w:rsidR="00957F30" w:rsidRDefault="00957F30" w:rsidP="00957F30">
      <w:pPr>
        <w:numPr>
          <w:ilvl w:val="0"/>
          <w:numId w:val="31"/>
        </w:numPr>
        <w:tabs>
          <w:tab w:val="num" w:pos="720"/>
        </w:tabs>
        <w:spacing w:line="480" w:lineRule="auto"/>
        <w:ind w:left="720" w:hanging="360"/>
        <w:rPr>
          <w:sz w:val="24"/>
          <w:szCs w:val="24"/>
        </w:rPr>
      </w:pPr>
      <w:proofErr w:type="spellStart"/>
      <w:r>
        <w:rPr>
          <w:sz w:val="24"/>
          <w:szCs w:val="24"/>
        </w:rPr>
        <w:t>Name:User</w:t>
      </w:r>
      <w:proofErr w:type="spellEnd"/>
      <w:r>
        <w:rPr>
          <w:sz w:val="24"/>
          <w:szCs w:val="24"/>
        </w:rPr>
        <w:t xml:space="preserve"> Log in credentials (user-name and password)</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 Purpose: The purpose of this input is to validate an user’s credentials so that he may use the system to enroll courses, view transcripts, etc.</w:t>
      </w:r>
    </w:p>
    <w:p w:rsidR="00957F30" w:rsidRDefault="00957F30" w:rsidP="00957F30">
      <w:pPr>
        <w:numPr>
          <w:ilvl w:val="0"/>
          <w:numId w:val="31"/>
        </w:numPr>
        <w:tabs>
          <w:tab w:val="num" w:pos="720"/>
        </w:tabs>
        <w:spacing w:line="480" w:lineRule="auto"/>
        <w:ind w:left="720" w:hanging="360"/>
        <w:rPr>
          <w:sz w:val="24"/>
          <w:szCs w:val="24"/>
        </w:rPr>
      </w:pPr>
      <w:r>
        <w:rPr>
          <w:sz w:val="24"/>
          <w:szCs w:val="24"/>
        </w:rPr>
        <w:t>Source: User</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 Accuracy and Tolerance: The credentials, being a string type the input needs to be exact and will receive no tolerance as user-name and passwords will be considered case sensitive in order to make sure the user logging to our system is a valid 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Unit of Measure: none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Timing: none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Relationship to other inputs or output: these inputs will be used throughout the whole software processes since all operations need these credentials so that the system performs its tasks accordingly and these tasks are to be applied on the correct user.</w:t>
      </w:r>
    </w:p>
    <w:p w:rsidR="00957F30" w:rsidRDefault="00957F30" w:rsidP="00957F30">
      <w:pPr>
        <w:numPr>
          <w:ilvl w:val="0"/>
          <w:numId w:val="31"/>
        </w:numPr>
        <w:tabs>
          <w:tab w:val="num" w:pos="720"/>
        </w:tabs>
        <w:spacing w:line="480" w:lineRule="auto"/>
        <w:ind w:left="720" w:hanging="360"/>
        <w:rPr>
          <w:sz w:val="24"/>
          <w:szCs w:val="24"/>
        </w:rPr>
      </w:pPr>
      <w:r>
        <w:rPr>
          <w:sz w:val="24"/>
          <w:szCs w:val="24"/>
        </w:rPr>
        <w:t>Screen format/organization: Log in text box user-name[________]  password [__________] upper part of web page.</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Windows format/organization: On the window you will commonly  see a </w:t>
      </w:r>
      <w:proofErr w:type="spellStart"/>
      <w:r>
        <w:rPr>
          <w:sz w:val="24"/>
          <w:szCs w:val="24"/>
        </w:rPr>
        <w:t>tittle</w:t>
      </w:r>
      <w:proofErr w:type="spellEnd"/>
      <w:r>
        <w:rPr>
          <w:sz w:val="24"/>
          <w:szCs w:val="24"/>
        </w:rPr>
        <w:t xml:space="preserve"> below that you will see a presentation of the page and the log in text box.</w:t>
      </w:r>
    </w:p>
    <w:p w:rsidR="00957F30" w:rsidRDefault="00957F30" w:rsidP="00957F30">
      <w:pPr>
        <w:numPr>
          <w:ilvl w:val="0"/>
          <w:numId w:val="31"/>
        </w:numPr>
        <w:tabs>
          <w:tab w:val="num" w:pos="720"/>
        </w:tabs>
        <w:spacing w:line="480" w:lineRule="auto"/>
        <w:ind w:left="720" w:hanging="360"/>
        <w:rPr>
          <w:sz w:val="24"/>
          <w:szCs w:val="24"/>
        </w:rPr>
      </w:pPr>
      <w:r>
        <w:rPr>
          <w:sz w:val="24"/>
          <w:szCs w:val="24"/>
        </w:rPr>
        <w:lastRenderedPageBreak/>
        <w:t>Data Formats: char, string</w:t>
      </w:r>
    </w:p>
    <w:p w:rsidR="00957F30" w:rsidRDefault="00957F30" w:rsidP="00957F30">
      <w:pPr>
        <w:numPr>
          <w:ilvl w:val="0"/>
          <w:numId w:val="31"/>
        </w:numPr>
        <w:tabs>
          <w:tab w:val="num" w:pos="720"/>
        </w:tabs>
        <w:spacing w:line="480" w:lineRule="auto"/>
        <w:ind w:left="720" w:hanging="360"/>
        <w:rPr>
          <w:sz w:val="24"/>
          <w:szCs w:val="24"/>
        </w:rPr>
      </w:pPr>
      <w:r>
        <w:rPr>
          <w:sz w:val="24"/>
          <w:szCs w:val="24"/>
        </w:rPr>
        <w:t>Commands Formats: none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 </w:t>
      </w:r>
      <w:proofErr w:type="spellStart"/>
      <w:r>
        <w:rPr>
          <w:sz w:val="24"/>
          <w:szCs w:val="24"/>
        </w:rPr>
        <w:t>End</w:t>
      </w:r>
      <w:proofErr w:type="spellEnd"/>
      <w:r>
        <w:rPr>
          <w:sz w:val="24"/>
          <w:szCs w:val="24"/>
        </w:rPr>
        <w:t xml:space="preserve"> Messages: Log in successful ! or error message if log in is unsuccessful</w:t>
      </w:r>
    </w:p>
    <w:p w:rsidR="00957F30" w:rsidRDefault="00957F30" w:rsidP="00957F30">
      <w:pPr>
        <w:rPr>
          <w:sz w:val="24"/>
          <w:szCs w:val="24"/>
        </w:rPr>
      </w:pPr>
    </w:p>
    <w:p w:rsidR="00957F30" w:rsidRDefault="00957F30" w:rsidP="00957F30">
      <w:pPr>
        <w:rPr>
          <w:sz w:val="24"/>
          <w:szCs w:val="24"/>
        </w:rPr>
      </w:pPr>
      <w:r>
        <w:rPr>
          <w:sz w:val="24"/>
          <w:szCs w:val="24"/>
        </w:rPr>
        <w:t xml:space="preserve"> 3.1.2</w:t>
      </w:r>
    </w:p>
    <w:p w:rsidR="00957F30" w:rsidRDefault="00957F30" w:rsidP="00957F30">
      <w:pPr>
        <w:spacing w:line="480" w:lineRule="auto"/>
        <w:rPr>
          <w:sz w:val="24"/>
          <w:szCs w:val="24"/>
        </w:rPr>
      </w:pPr>
      <w:r>
        <w:rPr>
          <w:sz w:val="24"/>
          <w:szCs w:val="24"/>
        </w:rPr>
        <w:t>2) Type- Input</w:t>
      </w:r>
    </w:p>
    <w:p w:rsidR="00957F30" w:rsidRDefault="00957F30" w:rsidP="00957F30">
      <w:pPr>
        <w:numPr>
          <w:ilvl w:val="0"/>
          <w:numId w:val="32"/>
        </w:numPr>
        <w:tabs>
          <w:tab w:val="num" w:pos="1485"/>
        </w:tabs>
        <w:spacing w:line="480" w:lineRule="auto"/>
        <w:ind w:hanging="360"/>
        <w:rPr>
          <w:sz w:val="24"/>
          <w:szCs w:val="24"/>
        </w:rPr>
      </w:pPr>
      <w:r>
        <w:rPr>
          <w:sz w:val="24"/>
          <w:szCs w:val="24"/>
        </w:rPr>
        <w:t>Name: Course Selection</w:t>
      </w:r>
    </w:p>
    <w:p w:rsidR="00957F30" w:rsidRDefault="00957F30" w:rsidP="00957F30">
      <w:pPr>
        <w:numPr>
          <w:ilvl w:val="0"/>
          <w:numId w:val="32"/>
        </w:numPr>
        <w:tabs>
          <w:tab w:val="num" w:pos="1485"/>
        </w:tabs>
        <w:spacing w:line="480" w:lineRule="auto"/>
        <w:ind w:hanging="360"/>
        <w:rPr>
          <w:sz w:val="24"/>
          <w:szCs w:val="24"/>
        </w:rPr>
      </w:pPr>
      <w:r>
        <w:rPr>
          <w:sz w:val="24"/>
          <w:szCs w:val="24"/>
        </w:rPr>
        <w:t xml:space="preserve">Purpose: To tell the system which course the user desires to enroll into </w:t>
      </w:r>
    </w:p>
    <w:p w:rsidR="00957F30" w:rsidRDefault="00957F30" w:rsidP="00957F30">
      <w:pPr>
        <w:numPr>
          <w:ilvl w:val="0"/>
          <w:numId w:val="32"/>
        </w:numPr>
        <w:tabs>
          <w:tab w:val="num" w:pos="1485"/>
        </w:tabs>
        <w:spacing w:line="480" w:lineRule="auto"/>
        <w:ind w:hanging="360"/>
        <w:rPr>
          <w:sz w:val="24"/>
          <w:szCs w:val="24"/>
        </w:rPr>
      </w:pPr>
      <w:r>
        <w:rPr>
          <w:sz w:val="24"/>
          <w:szCs w:val="24"/>
        </w:rPr>
        <w:t>Source: User</w:t>
      </w:r>
    </w:p>
    <w:p w:rsidR="00957F30" w:rsidRDefault="00957F30" w:rsidP="00957F30">
      <w:pPr>
        <w:numPr>
          <w:ilvl w:val="0"/>
          <w:numId w:val="32"/>
        </w:numPr>
        <w:tabs>
          <w:tab w:val="num" w:pos="1485"/>
        </w:tabs>
        <w:spacing w:line="480" w:lineRule="auto"/>
        <w:ind w:hanging="360"/>
        <w:rPr>
          <w:sz w:val="24"/>
          <w:szCs w:val="24"/>
        </w:rPr>
      </w:pPr>
      <w:r>
        <w:rPr>
          <w:sz w:val="24"/>
          <w:szCs w:val="24"/>
        </w:rPr>
        <w:t>Accuracy and Tolerance: This will be invoked by clicking a link with the course name and code so as long as the mouse is hovered above the link and then performing a left click will execute the input and subsequent script functions to do after the input is received by the system.</w:t>
      </w:r>
    </w:p>
    <w:p w:rsidR="00957F30" w:rsidRDefault="00957F30" w:rsidP="00957F30">
      <w:pPr>
        <w:numPr>
          <w:ilvl w:val="0"/>
          <w:numId w:val="32"/>
        </w:numPr>
        <w:tabs>
          <w:tab w:val="num" w:pos="1485"/>
        </w:tabs>
        <w:spacing w:line="480" w:lineRule="auto"/>
        <w:ind w:hanging="360"/>
        <w:rPr>
          <w:sz w:val="24"/>
          <w:szCs w:val="24"/>
        </w:rPr>
      </w:pPr>
      <w:r>
        <w:rPr>
          <w:sz w:val="24"/>
          <w:szCs w:val="24"/>
        </w:rPr>
        <w:t>Unit of Measure: none</w:t>
      </w:r>
    </w:p>
    <w:p w:rsidR="00957F30" w:rsidRDefault="00957F30" w:rsidP="00957F30">
      <w:pPr>
        <w:numPr>
          <w:ilvl w:val="0"/>
          <w:numId w:val="32"/>
        </w:numPr>
        <w:tabs>
          <w:tab w:val="num" w:pos="1485"/>
        </w:tabs>
        <w:spacing w:line="480" w:lineRule="auto"/>
        <w:ind w:hanging="360"/>
        <w:rPr>
          <w:sz w:val="24"/>
          <w:szCs w:val="24"/>
        </w:rPr>
      </w:pPr>
      <w:r>
        <w:rPr>
          <w:sz w:val="24"/>
          <w:szCs w:val="24"/>
        </w:rPr>
        <w:t>Timing: none</w:t>
      </w:r>
    </w:p>
    <w:p w:rsidR="00957F30" w:rsidRDefault="00957F30" w:rsidP="00957F30">
      <w:pPr>
        <w:numPr>
          <w:ilvl w:val="0"/>
          <w:numId w:val="32"/>
        </w:numPr>
        <w:tabs>
          <w:tab w:val="num" w:pos="1485"/>
        </w:tabs>
        <w:spacing w:line="480" w:lineRule="auto"/>
        <w:ind w:hanging="360"/>
        <w:rPr>
          <w:sz w:val="24"/>
          <w:szCs w:val="24"/>
        </w:rPr>
      </w:pPr>
      <w:r>
        <w:rPr>
          <w:sz w:val="24"/>
          <w:szCs w:val="24"/>
        </w:rPr>
        <w:t>Relationship to other inputs or output: this input will produce an output so that the student may select the course section .</w:t>
      </w:r>
    </w:p>
    <w:p w:rsidR="00957F30" w:rsidRDefault="00957F30" w:rsidP="00957F30">
      <w:pPr>
        <w:numPr>
          <w:ilvl w:val="0"/>
          <w:numId w:val="32"/>
        </w:numPr>
        <w:tabs>
          <w:tab w:val="num" w:pos="1485"/>
        </w:tabs>
        <w:spacing w:line="480" w:lineRule="auto"/>
        <w:ind w:hanging="360"/>
        <w:rPr>
          <w:sz w:val="24"/>
          <w:szCs w:val="24"/>
        </w:rPr>
      </w:pPr>
      <w:r>
        <w:rPr>
          <w:sz w:val="24"/>
          <w:szCs w:val="24"/>
        </w:rPr>
        <w:t xml:space="preserve">Screen format/organization: Course name and code displayed accordingly to the student’s curriculum </w:t>
      </w:r>
    </w:p>
    <w:p w:rsidR="00957F30" w:rsidRDefault="00957F30" w:rsidP="00957F30">
      <w:pPr>
        <w:numPr>
          <w:ilvl w:val="0"/>
          <w:numId w:val="32"/>
        </w:numPr>
        <w:tabs>
          <w:tab w:val="num" w:pos="1485"/>
        </w:tabs>
        <w:spacing w:line="480" w:lineRule="auto"/>
        <w:ind w:hanging="360"/>
        <w:rPr>
          <w:sz w:val="24"/>
          <w:szCs w:val="24"/>
        </w:rPr>
      </w:pPr>
      <w:r>
        <w:rPr>
          <w:sz w:val="24"/>
          <w:szCs w:val="24"/>
        </w:rPr>
        <w:t>Windows format/organization: Multiple links sorted by an ascending alphanumerical order.</w:t>
      </w:r>
    </w:p>
    <w:p w:rsidR="00957F30" w:rsidRDefault="00957F30" w:rsidP="00957F30">
      <w:pPr>
        <w:numPr>
          <w:ilvl w:val="0"/>
          <w:numId w:val="32"/>
        </w:numPr>
        <w:tabs>
          <w:tab w:val="num" w:pos="1485"/>
        </w:tabs>
        <w:spacing w:line="480" w:lineRule="auto"/>
        <w:ind w:hanging="360"/>
        <w:rPr>
          <w:sz w:val="24"/>
          <w:szCs w:val="24"/>
        </w:rPr>
      </w:pPr>
      <w:r>
        <w:rPr>
          <w:sz w:val="24"/>
          <w:szCs w:val="24"/>
        </w:rPr>
        <w:t xml:space="preserve">Data Formats: hypertext link </w:t>
      </w:r>
    </w:p>
    <w:p w:rsidR="00957F30" w:rsidRDefault="00957F30" w:rsidP="00957F30">
      <w:pPr>
        <w:numPr>
          <w:ilvl w:val="0"/>
          <w:numId w:val="32"/>
        </w:numPr>
        <w:tabs>
          <w:tab w:val="num" w:pos="1485"/>
        </w:tabs>
        <w:spacing w:line="480" w:lineRule="auto"/>
        <w:ind w:hanging="360"/>
        <w:rPr>
          <w:sz w:val="24"/>
          <w:szCs w:val="24"/>
        </w:rPr>
      </w:pPr>
      <w:r>
        <w:rPr>
          <w:sz w:val="24"/>
          <w:szCs w:val="24"/>
        </w:rPr>
        <w:t>Commands Formats: none</w:t>
      </w:r>
    </w:p>
    <w:p w:rsidR="00957F30" w:rsidRDefault="00957F30" w:rsidP="00957F30">
      <w:pPr>
        <w:numPr>
          <w:ilvl w:val="0"/>
          <w:numId w:val="32"/>
        </w:numPr>
        <w:tabs>
          <w:tab w:val="num" w:pos="1485"/>
        </w:tabs>
        <w:spacing w:line="480" w:lineRule="auto"/>
        <w:ind w:hanging="360"/>
        <w:rPr>
          <w:sz w:val="24"/>
          <w:szCs w:val="24"/>
        </w:rPr>
      </w:pPr>
      <w:proofErr w:type="spellStart"/>
      <w:r>
        <w:rPr>
          <w:sz w:val="24"/>
          <w:szCs w:val="24"/>
        </w:rPr>
        <w:t>End</w:t>
      </w:r>
      <w:proofErr w:type="spellEnd"/>
      <w:r>
        <w:rPr>
          <w:sz w:val="24"/>
          <w:szCs w:val="24"/>
        </w:rPr>
        <w:t xml:space="preserve"> Messages: none</w:t>
      </w:r>
    </w:p>
    <w:p w:rsidR="00957F30" w:rsidRDefault="00957F30" w:rsidP="00957F30">
      <w:pPr>
        <w:spacing w:line="480" w:lineRule="auto"/>
        <w:rPr>
          <w:sz w:val="24"/>
          <w:szCs w:val="24"/>
        </w:rPr>
      </w:pPr>
    </w:p>
    <w:p w:rsidR="00957F30" w:rsidRDefault="00957F30" w:rsidP="00957F30">
      <w:pPr>
        <w:spacing w:line="480" w:lineRule="auto"/>
        <w:rPr>
          <w:sz w:val="24"/>
          <w:szCs w:val="24"/>
        </w:rPr>
      </w:pPr>
      <w:r>
        <w:rPr>
          <w:sz w:val="24"/>
          <w:szCs w:val="24"/>
        </w:rPr>
        <w:t>3.1.3</w:t>
      </w:r>
    </w:p>
    <w:p w:rsidR="00957F30" w:rsidRDefault="00957F30" w:rsidP="00957F30">
      <w:pPr>
        <w:spacing w:line="480" w:lineRule="auto"/>
        <w:rPr>
          <w:sz w:val="24"/>
          <w:szCs w:val="24"/>
        </w:rPr>
      </w:pPr>
      <w:r>
        <w:rPr>
          <w:sz w:val="24"/>
          <w:szCs w:val="24"/>
        </w:rPr>
        <w:t>3) Type- Output</w:t>
      </w:r>
    </w:p>
    <w:p w:rsidR="00957F30" w:rsidRDefault="00957F30" w:rsidP="00957F30">
      <w:pPr>
        <w:numPr>
          <w:ilvl w:val="0"/>
          <w:numId w:val="33"/>
        </w:numPr>
        <w:tabs>
          <w:tab w:val="num" w:pos="720"/>
        </w:tabs>
        <w:spacing w:line="480" w:lineRule="auto"/>
        <w:rPr>
          <w:sz w:val="24"/>
          <w:szCs w:val="24"/>
        </w:rPr>
      </w:pPr>
      <w:r>
        <w:rPr>
          <w:sz w:val="24"/>
          <w:szCs w:val="24"/>
        </w:rPr>
        <w:t>Name: Course section viewer.</w:t>
      </w:r>
    </w:p>
    <w:p w:rsidR="00957F30" w:rsidRDefault="00957F30" w:rsidP="00957F30">
      <w:pPr>
        <w:numPr>
          <w:ilvl w:val="0"/>
          <w:numId w:val="33"/>
        </w:numPr>
        <w:tabs>
          <w:tab w:val="num" w:pos="720"/>
        </w:tabs>
        <w:spacing w:line="480" w:lineRule="auto"/>
        <w:rPr>
          <w:sz w:val="24"/>
          <w:szCs w:val="24"/>
        </w:rPr>
      </w:pPr>
      <w:r>
        <w:rPr>
          <w:sz w:val="24"/>
          <w:szCs w:val="24"/>
        </w:rPr>
        <w:t xml:space="preserve"> Purpose: To show the target students the sections available to enroll in the course they selected and for them to see which sections have conflicts with already enrolled courses.</w:t>
      </w:r>
    </w:p>
    <w:p w:rsidR="00957F30" w:rsidRDefault="00957F30" w:rsidP="00957F30">
      <w:pPr>
        <w:numPr>
          <w:ilvl w:val="0"/>
          <w:numId w:val="33"/>
        </w:numPr>
        <w:tabs>
          <w:tab w:val="num" w:pos="720"/>
        </w:tabs>
        <w:spacing w:line="480" w:lineRule="auto"/>
        <w:rPr>
          <w:sz w:val="24"/>
          <w:szCs w:val="24"/>
        </w:rPr>
      </w:pPr>
      <w:r>
        <w:rPr>
          <w:sz w:val="24"/>
          <w:szCs w:val="24"/>
        </w:rPr>
        <w:t>Source: Astra Enroller</w:t>
      </w:r>
    </w:p>
    <w:p w:rsidR="00957F30" w:rsidRDefault="00957F30" w:rsidP="00957F30">
      <w:pPr>
        <w:numPr>
          <w:ilvl w:val="0"/>
          <w:numId w:val="33"/>
        </w:numPr>
        <w:tabs>
          <w:tab w:val="num" w:pos="720"/>
        </w:tabs>
        <w:spacing w:line="480" w:lineRule="auto"/>
        <w:rPr>
          <w:sz w:val="24"/>
          <w:szCs w:val="24"/>
        </w:rPr>
      </w:pPr>
      <w:r>
        <w:rPr>
          <w:sz w:val="24"/>
          <w:szCs w:val="24"/>
        </w:rPr>
        <w:t>Accuracy and Tolerance: doesn't apply here</w:t>
      </w:r>
    </w:p>
    <w:p w:rsidR="00957F30" w:rsidRDefault="00957F30" w:rsidP="00957F30">
      <w:pPr>
        <w:numPr>
          <w:ilvl w:val="0"/>
          <w:numId w:val="33"/>
        </w:numPr>
        <w:tabs>
          <w:tab w:val="num" w:pos="720"/>
        </w:tabs>
        <w:spacing w:line="480" w:lineRule="auto"/>
        <w:rPr>
          <w:sz w:val="24"/>
          <w:szCs w:val="24"/>
        </w:rPr>
      </w:pPr>
      <w:r>
        <w:rPr>
          <w:sz w:val="24"/>
          <w:szCs w:val="24"/>
        </w:rPr>
        <w:t>Unit of Measure: none</w:t>
      </w:r>
    </w:p>
    <w:p w:rsidR="00957F30" w:rsidRDefault="00957F30" w:rsidP="00957F30">
      <w:pPr>
        <w:numPr>
          <w:ilvl w:val="0"/>
          <w:numId w:val="33"/>
        </w:numPr>
        <w:tabs>
          <w:tab w:val="num" w:pos="720"/>
        </w:tabs>
        <w:spacing w:line="480" w:lineRule="auto"/>
        <w:rPr>
          <w:sz w:val="24"/>
          <w:szCs w:val="24"/>
        </w:rPr>
      </w:pPr>
      <w:r>
        <w:rPr>
          <w:sz w:val="24"/>
          <w:szCs w:val="24"/>
        </w:rPr>
        <w:t>Timing: none</w:t>
      </w:r>
    </w:p>
    <w:p w:rsidR="00957F30" w:rsidRDefault="00957F30" w:rsidP="00957F30">
      <w:pPr>
        <w:numPr>
          <w:ilvl w:val="0"/>
          <w:numId w:val="33"/>
        </w:numPr>
        <w:tabs>
          <w:tab w:val="num" w:pos="720"/>
        </w:tabs>
        <w:spacing w:line="480" w:lineRule="auto"/>
        <w:rPr>
          <w:sz w:val="24"/>
          <w:szCs w:val="24"/>
        </w:rPr>
      </w:pPr>
      <w:r>
        <w:rPr>
          <w:sz w:val="24"/>
          <w:szCs w:val="24"/>
        </w:rPr>
        <w:t xml:space="preserve"> Relationship to other inputs or output: invoked by Astra Enroller </w:t>
      </w:r>
      <w:proofErr w:type="spellStart"/>
      <w:r>
        <w:rPr>
          <w:sz w:val="24"/>
          <w:szCs w:val="24"/>
        </w:rPr>
        <w:t>recieving</w:t>
      </w:r>
      <w:proofErr w:type="spellEnd"/>
      <w:r>
        <w:rPr>
          <w:sz w:val="24"/>
          <w:szCs w:val="24"/>
        </w:rPr>
        <w:t xml:space="preserve"> a course selection input. and after this output the system invokes </w:t>
      </w:r>
    </w:p>
    <w:p w:rsidR="00957F30" w:rsidRDefault="00957F30" w:rsidP="00957F30">
      <w:pPr>
        <w:numPr>
          <w:ilvl w:val="0"/>
          <w:numId w:val="33"/>
        </w:numPr>
        <w:tabs>
          <w:tab w:val="num" w:pos="720"/>
        </w:tabs>
        <w:spacing w:line="480" w:lineRule="auto"/>
        <w:rPr>
          <w:sz w:val="24"/>
          <w:szCs w:val="24"/>
        </w:rPr>
      </w:pPr>
      <w:r>
        <w:rPr>
          <w:sz w:val="24"/>
          <w:szCs w:val="24"/>
        </w:rPr>
        <w:t>Screen format/organization: lists in hyperlink the course section ,</w:t>
      </w:r>
      <w:proofErr w:type="spellStart"/>
      <w:r>
        <w:rPr>
          <w:sz w:val="24"/>
          <w:szCs w:val="24"/>
        </w:rPr>
        <w:t>time,available</w:t>
      </w:r>
      <w:proofErr w:type="spellEnd"/>
      <w:r>
        <w:rPr>
          <w:sz w:val="24"/>
          <w:szCs w:val="24"/>
        </w:rPr>
        <w:t xml:space="preserve"> space and professor and will mark if an specific section has a conflict.</w:t>
      </w:r>
    </w:p>
    <w:p w:rsidR="00957F30" w:rsidRDefault="00957F30" w:rsidP="00957F30">
      <w:pPr>
        <w:numPr>
          <w:ilvl w:val="0"/>
          <w:numId w:val="33"/>
        </w:numPr>
        <w:tabs>
          <w:tab w:val="num" w:pos="720"/>
        </w:tabs>
        <w:spacing w:line="480" w:lineRule="auto"/>
        <w:rPr>
          <w:sz w:val="24"/>
          <w:szCs w:val="24"/>
        </w:rPr>
      </w:pPr>
      <w:r>
        <w:rPr>
          <w:sz w:val="24"/>
          <w:szCs w:val="24"/>
        </w:rPr>
        <w:t xml:space="preserve">Windows format/organization: small window box </w:t>
      </w:r>
    </w:p>
    <w:p w:rsidR="00957F30" w:rsidRDefault="00957F30" w:rsidP="00957F30">
      <w:pPr>
        <w:numPr>
          <w:ilvl w:val="0"/>
          <w:numId w:val="33"/>
        </w:numPr>
        <w:tabs>
          <w:tab w:val="num" w:pos="720"/>
        </w:tabs>
        <w:spacing w:line="480" w:lineRule="auto"/>
        <w:rPr>
          <w:sz w:val="24"/>
          <w:szCs w:val="24"/>
        </w:rPr>
      </w:pPr>
      <w:r>
        <w:rPr>
          <w:sz w:val="24"/>
          <w:szCs w:val="24"/>
        </w:rPr>
        <w:t xml:space="preserve">Data Formats: hypertext  link </w:t>
      </w:r>
    </w:p>
    <w:p w:rsidR="00957F30" w:rsidRDefault="00957F30" w:rsidP="00957F30">
      <w:pPr>
        <w:numPr>
          <w:ilvl w:val="0"/>
          <w:numId w:val="33"/>
        </w:numPr>
        <w:tabs>
          <w:tab w:val="num" w:pos="720"/>
        </w:tabs>
        <w:spacing w:line="480" w:lineRule="auto"/>
        <w:rPr>
          <w:sz w:val="24"/>
          <w:szCs w:val="24"/>
        </w:rPr>
      </w:pPr>
      <w:r>
        <w:rPr>
          <w:sz w:val="24"/>
          <w:szCs w:val="24"/>
        </w:rPr>
        <w:t>Commands Formats: none</w:t>
      </w:r>
    </w:p>
    <w:p w:rsidR="00957F30" w:rsidRDefault="00957F30" w:rsidP="00957F30">
      <w:pPr>
        <w:numPr>
          <w:ilvl w:val="0"/>
          <w:numId w:val="33"/>
        </w:numPr>
        <w:tabs>
          <w:tab w:val="num" w:pos="720"/>
        </w:tabs>
        <w:spacing w:line="480" w:lineRule="auto"/>
        <w:rPr>
          <w:sz w:val="24"/>
          <w:szCs w:val="24"/>
        </w:rPr>
      </w:pPr>
      <w:proofErr w:type="spellStart"/>
      <w:r>
        <w:rPr>
          <w:sz w:val="24"/>
          <w:szCs w:val="24"/>
        </w:rPr>
        <w:t>End</w:t>
      </w:r>
      <w:proofErr w:type="spellEnd"/>
      <w:r>
        <w:rPr>
          <w:sz w:val="24"/>
          <w:szCs w:val="24"/>
        </w:rPr>
        <w:t xml:space="preserve"> Messages: Enrollment successful!</w:t>
      </w:r>
    </w:p>
    <w:p w:rsidR="00957F30" w:rsidRDefault="00957F30" w:rsidP="00957F30">
      <w:pPr>
        <w:spacing w:line="480" w:lineRule="auto"/>
        <w:rPr>
          <w:sz w:val="24"/>
          <w:szCs w:val="24"/>
        </w:rPr>
      </w:pPr>
      <w:r>
        <w:rPr>
          <w:sz w:val="24"/>
          <w:szCs w:val="24"/>
        </w:rPr>
        <w:t>3.1.4</w:t>
      </w:r>
    </w:p>
    <w:p w:rsidR="00957F30" w:rsidRDefault="00957F30" w:rsidP="00957F30">
      <w:pPr>
        <w:spacing w:line="480" w:lineRule="auto"/>
        <w:rPr>
          <w:sz w:val="24"/>
          <w:szCs w:val="24"/>
        </w:rPr>
      </w:pPr>
      <w:r>
        <w:rPr>
          <w:sz w:val="24"/>
          <w:szCs w:val="24"/>
        </w:rPr>
        <w:t>4)  Type-Input</w:t>
      </w:r>
    </w:p>
    <w:p w:rsidR="00957F30" w:rsidRDefault="00957F30" w:rsidP="00957F30">
      <w:pPr>
        <w:numPr>
          <w:ilvl w:val="0"/>
          <w:numId w:val="34"/>
        </w:numPr>
        <w:tabs>
          <w:tab w:val="num" w:pos="720"/>
        </w:tabs>
        <w:spacing w:line="480" w:lineRule="auto"/>
        <w:rPr>
          <w:sz w:val="24"/>
          <w:szCs w:val="24"/>
        </w:rPr>
      </w:pPr>
      <w:r>
        <w:rPr>
          <w:sz w:val="24"/>
          <w:szCs w:val="24"/>
        </w:rPr>
        <w:t>Name: Course Section selection</w:t>
      </w:r>
    </w:p>
    <w:p w:rsidR="00957F30" w:rsidRDefault="00957F30" w:rsidP="00957F30">
      <w:pPr>
        <w:numPr>
          <w:ilvl w:val="0"/>
          <w:numId w:val="34"/>
        </w:numPr>
        <w:tabs>
          <w:tab w:val="num" w:pos="720"/>
        </w:tabs>
        <w:spacing w:line="480" w:lineRule="auto"/>
        <w:rPr>
          <w:sz w:val="24"/>
          <w:szCs w:val="24"/>
        </w:rPr>
      </w:pPr>
      <w:r>
        <w:rPr>
          <w:sz w:val="24"/>
          <w:szCs w:val="24"/>
        </w:rPr>
        <w:t xml:space="preserve">Purpose: To select the course section the student wishes to enroll. </w:t>
      </w:r>
    </w:p>
    <w:p w:rsidR="00957F30" w:rsidRDefault="00957F30" w:rsidP="00957F30">
      <w:pPr>
        <w:numPr>
          <w:ilvl w:val="0"/>
          <w:numId w:val="34"/>
        </w:numPr>
        <w:tabs>
          <w:tab w:val="num" w:pos="720"/>
        </w:tabs>
        <w:spacing w:line="480" w:lineRule="auto"/>
        <w:rPr>
          <w:sz w:val="24"/>
          <w:szCs w:val="24"/>
        </w:rPr>
      </w:pPr>
      <w:r>
        <w:rPr>
          <w:sz w:val="24"/>
          <w:szCs w:val="24"/>
        </w:rPr>
        <w:t xml:space="preserve">Source: Student </w:t>
      </w:r>
    </w:p>
    <w:p w:rsidR="00957F30" w:rsidRDefault="00957F30" w:rsidP="00957F30">
      <w:pPr>
        <w:numPr>
          <w:ilvl w:val="0"/>
          <w:numId w:val="34"/>
        </w:numPr>
        <w:tabs>
          <w:tab w:val="num" w:pos="720"/>
        </w:tabs>
        <w:spacing w:line="480" w:lineRule="auto"/>
        <w:rPr>
          <w:sz w:val="24"/>
          <w:szCs w:val="24"/>
        </w:rPr>
      </w:pPr>
      <w:r>
        <w:rPr>
          <w:sz w:val="24"/>
          <w:szCs w:val="24"/>
        </w:rPr>
        <w:lastRenderedPageBreak/>
        <w:t xml:space="preserve">Accuracy and Tolerance: The system will show which course sections have conflict with other courses upon selection of those sections, the system will prompt the student if he wishes to drop the conflicting course for his new selection, otherwise proceeds to enroll the selected course input.   </w:t>
      </w:r>
    </w:p>
    <w:p w:rsidR="00957F30" w:rsidRDefault="00957F30" w:rsidP="00957F30">
      <w:pPr>
        <w:numPr>
          <w:ilvl w:val="0"/>
          <w:numId w:val="34"/>
        </w:numPr>
        <w:tabs>
          <w:tab w:val="num" w:pos="720"/>
        </w:tabs>
        <w:spacing w:line="480" w:lineRule="auto"/>
        <w:rPr>
          <w:sz w:val="24"/>
          <w:szCs w:val="24"/>
        </w:rPr>
      </w:pPr>
      <w:r>
        <w:rPr>
          <w:sz w:val="24"/>
          <w:szCs w:val="24"/>
        </w:rPr>
        <w:t>Unit of Measure: none</w:t>
      </w:r>
    </w:p>
    <w:p w:rsidR="00957F30" w:rsidRDefault="00957F30" w:rsidP="00957F30">
      <w:pPr>
        <w:numPr>
          <w:ilvl w:val="0"/>
          <w:numId w:val="34"/>
        </w:numPr>
        <w:tabs>
          <w:tab w:val="num" w:pos="720"/>
        </w:tabs>
        <w:spacing w:line="480" w:lineRule="auto"/>
        <w:rPr>
          <w:sz w:val="24"/>
          <w:szCs w:val="24"/>
        </w:rPr>
      </w:pPr>
      <w:r>
        <w:rPr>
          <w:sz w:val="24"/>
          <w:szCs w:val="24"/>
        </w:rPr>
        <w:t>Timing: none</w:t>
      </w:r>
    </w:p>
    <w:p w:rsidR="00957F30" w:rsidRDefault="00957F30" w:rsidP="00957F30">
      <w:pPr>
        <w:numPr>
          <w:ilvl w:val="0"/>
          <w:numId w:val="34"/>
        </w:numPr>
        <w:tabs>
          <w:tab w:val="num" w:pos="720"/>
        </w:tabs>
        <w:spacing w:line="480" w:lineRule="auto"/>
        <w:rPr>
          <w:sz w:val="24"/>
          <w:szCs w:val="24"/>
        </w:rPr>
      </w:pPr>
      <w:r>
        <w:rPr>
          <w:sz w:val="24"/>
          <w:szCs w:val="24"/>
        </w:rPr>
        <w:t xml:space="preserve">Relationship to other inputs or output: </w:t>
      </w:r>
    </w:p>
    <w:p w:rsidR="00957F30" w:rsidRDefault="00957F30" w:rsidP="00957F30">
      <w:pPr>
        <w:numPr>
          <w:ilvl w:val="0"/>
          <w:numId w:val="34"/>
        </w:numPr>
        <w:tabs>
          <w:tab w:val="num" w:pos="720"/>
        </w:tabs>
        <w:spacing w:line="480" w:lineRule="auto"/>
        <w:rPr>
          <w:sz w:val="24"/>
          <w:szCs w:val="24"/>
        </w:rPr>
      </w:pPr>
      <w:r>
        <w:rPr>
          <w:sz w:val="24"/>
          <w:szCs w:val="24"/>
        </w:rPr>
        <w:t>Screen format/organization:</w:t>
      </w:r>
    </w:p>
    <w:p w:rsidR="00957F30" w:rsidRDefault="00957F30" w:rsidP="00957F30">
      <w:pPr>
        <w:numPr>
          <w:ilvl w:val="0"/>
          <w:numId w:val="34"/>
        </w:numPr>
        <w:tabs>
          <w:tab w:val="num" w:pos="720"/>
        </w:tabs>
        <w:spacing w:line="480" w:lineRule="auto"/>
        <w:rPr>
          <w:sz w:val="24"/>
          <w:szCs w:val="24"/>
        </w:rPr>
      </w:pPr>
      <w:r>
        <w:rPr>
          <w:sz w:val="24"/>
          <w:szCs w:val="24"/>
        </w:rPr>
        <w:t>Windows format/organization:</w:t>
      </w:r>
    </w:p>
    <w:p w:rsidR="00957F30" w:rsidRDefault="00957F30" w:rsidP="00957F30">
      <w:pPr>
        <w:numPr>
          <w:ilvl w:val="0"/>
          <w:numId w:val="34"/>
        </w:numPr>
        <w:tabs>
          <w:tab w:val="num" w:pos="720"/>
        </w:tabs>
        <w:spacing w:line="480" w:lineRule="auto"/>
        <w:rPr>
          <w:sz w:val="24"/>
          <w:szCs w:val="24"/>
        </w:rPr>
      </w:pPr>
      <w:r>
        <w:rPr>
          <w:sz w:val="24"/>
          <w:szCs w:val="24"/>
        </w:rPr>
        <w:t>Data Formats: hypertext link</w:t>
      </w:r>
    </w:p>
    <w:p w:rsidR="00957F30" w:rsidRDefault="00957F30" w:rsidP="00957F30">
      <w:pPr>
        <w:numPr>
          <w:ilvl w:val="0"/>
          <w:numId w:val="34"/>
        </w:numPr>
        <w:tabs>
          <w:tab w:val="num" w:pos="720"/>
        </w:tabs>
        <w:spacing w:line="480" w:lineRule="auto"/>
        <w:rPr>
          <w:sz w:val="24"/>
          <w:szCs w:val="24"/>
        </w:rPr>
      </w:pPr>
      <w:r>
        <w:rPr>
          <w:sz w:val="24"/>
          <w:szCs w:val="24"/>
        </w:rPr>
        <w:t>Commands Formats: none</w:t>
      </w:r>
    </w:p>
    <w:p w:rsidR="00957F30" w:rsidRDefault="00957F30" w:rsidP="00957F30">
      <w:pPr>
        <w:numPr>
          <w:ilvl w:val="0"/>
          <w:numId w:val="34"/>
        </w:numPr>
        <w:tabs>
          <w:tab w:val="num" w:pos="720"/>
        </w:tabs>
        <w:spacing w:line="480" w:lineRule="auto"/>
        <w:rPr>
          <w:sz w:val="24"/>
          <w:szCs w:val="24"/>
        </w:rPr>
      </w:pPr>
      <w:proofErr w:type="spellStart"/>
      <w:r>
        <w:rPr>
          <w:sz w:val="24"/>
          <w:szCs w:val="24"/>
        </w:rPr>
        <w:t>End</w:t>
      </w:r>
      <w:proofErr w:type="spellEnd"/>
      <w:r>
        <w:rPr>
          <w:sz w:val="24"/>
          <w:szCs w:val="24"/>
        </w:rPr>
        <w:t xml:space="preserve"> Messages: Enrollment successful!</w:t>
      </w:r>
    </w:p>
    <w:p w:rsidR="00957F30" w:rsidRDefault="00957F30" w:rsidP="00957F30">
      <w:pPr>
        <w:spacing w:line="480" w:lineRule="auto"/>
        <w:rPr>
          <w:sz w:val="24"/>
          <w:szCs w:val="24"/>
        </w:rPr>
      </w:pPr>
      <w:r>
        <w:rPr>
          <w:sz w:val="24"/>
          <w:szCs w:val="24"/>
        </w:rPr>
        <w:t>3.1.5</w:t>
      </w:r>
    </w:p>
    <w:p w:rsidR="00957F30" w:rsidRDefault="00957F30" w:rsidP="00957F30">
      <w:pPr>
        <w:spacing w:line="480" w:lineRule="auto"/>
        <w:rPr>
          <w:sz w:val="24"/>
          <w:szCs w:val="24"/>
        </w:rPr>
      </w:pPr>
      <w:r>
        <w:rPr>
          <w:sz w:val="24"/>
          <w:szCs w:val="24"/>
        </w:rPr>
        <w:t>5) Type-Input</w:t>
      </w:r>
    </w:p>
    <w:p w:rsidR="00957F30" w:rsidRDefault="00957F30" w:rsidP="00957F30">
      <w:pPr>
        <w:numPr>
          <w:ilvl w:val="0"/>
          <w:numId w:val="35"/>
        </w:numPr>
        <w:tabs>
          <w:tab w:val="num" w:pos="720"/>
        </w:tabs>
        <w:spacing w:line="480" w:lineRule="auto"/>
        <w:rPr>
          <w:sz w:val="24"/>
          <w:szCs w:val="24"/>
        </w:rPr>
      </w:pPr>
      <w:r>
        <w:rPr>
          <w:sz w:val="24"/>
          <w:szCs w:val="24"/>
        </w:rPr>
        <w:t>Name: Query Results</w:t>
      </w:r>
    </w:p>
    <w:p w:rsidR="00957F30" w:rsidRDefault="00957F30" w:rsidP="00957F30">
      <w:pPr>
        <w:numPr>
          <w:ilvl w:val="0"/>
          <w:numId w:val="35"/>
        </w:numPr>
        <w:tabs>
          <w:tab w:val="num" w:pos="720"/>
        </w:tabs>
        <w:spacing w:line="480" w:lineRule="auto"/>
        <w:rPr>
          <w:sz w:val="24"/>
          <w:szCs w:val="24"/>
        </w:rPr>
      </w:pPr>
      <w:r>
        <w:rPr>
          <w:sz w:val="24"/>
          <w:szCs w:val="24"/>
        </w:rPr>
        <w:t xml:space="preserve"> Purpose: This input’s purpose is to tell the system the students credentials where correct, what output to produce according to the student’s credentials and service requested by him and also to validate information given to the PUPR DBMS is correct and be able to proceed on functions.</w:t>
      </w:r>
    </w:p>
    <w:p w:rsidR="00957F30" w:rsidRDefault="00957F30" w:rsidP="00957F30">
      <w:pPr>
        <w:numPr>
          <w:ilvl w:val="0"/>
          <w:numId w:val="35"/>
        </w:numPr>
        <w:tabs>
          <w:tab w:val="num" w:pos="720"/>
        </w:tabs>
        <w:spacing w:line="480" w:lineRule="auto"/>
        <w:rPr>
          <w:sz w:val="24"/>
          <w:szCs w:val="24"/>
        </w:rPr>
      </w:pPr>
      <w:r>
        <w:rPr>
          <w:sz w:val="24"/>
          <w:szCs w:val="24"/>
        </w:rPr>
        <w:t>Source: PUPR DBMS</w:t>
      </w:r>
    </w:p>
    <w:p w:rsidR="00957F30" w:rsidRDefault="00957F30" w:rsidP="00957F30">
      <w:pPr>
        <w:numPr>
          <w:ilvl w:val="0"/>
          <w:numId w:val="35"/>
        </w:numPr>
        <w:tabs>
          <w:tab w:val="num" w:pos="720"/>
        </w:tabs>
        <w:spacing w:line="480" w:lineRule="auto"/>
        <w:rPr>
          <w:sz w:val="24"/>
          <w:szCs w:val="24"/>
        </w:rPr>
      </w:pPr>
      <w:r>
        <w:rPr>
          <w:sz w:val="24"/>
          <w:szCs w:val="24"/>
        </w:rPr>
        <w:t xml:space="preserve">Accuracy and Tolerance: will depend on the request made by Astra Enroller but </w:t>
      </w:r>
      <w:proofErr w:type="spellStart"/>
      <w:r>
        <w:rPr>
          <w:sz w:val="24"/>
          <w:szCs w:val="24"/>
        </w:rPr>
        <w:t>its</w:t>
      </w:r>
      <w:proofErr w:type="spellEnd"/>
      <w:r>
        <w:rPr>
          <w:sz w:val="24"/>
          <w:szCs w:val="24"/>
        </w:rPr>
        <w:t xml:space="preserve"> expected that the tolerance is none either </w:t>
      </w:r>
      <w:proofErr w:type="spellStart"/>
      <w:r>
        <w:rPr>
          <w:sz w:val="24"/>
          <w:szCs w:val="24"/>
        </w:rPr>
        <w:t>its</w:t>
      </w:r>
      <w:proofErr w:type="spellEnd"/>
      <w:r>
        <w:rPr>
          <w:sz w:val="24"/>
          <w:szCs w:val="24"/>
        </w:rPr>
        <w:t xml:space="preserve"> the query result that was expected or an incorrect one</w:t>
      </w:r>
    </w:p>
    <w:p w:rsidR="00957F30" w:rsidRDefault="00957F30" w:rsidP="00957F30">
      <w:pPr>
        <w:numPr>
          <w:ilvl w:val="0"/>
          <w:numId w:val="35"/>
        </w:numPr>
        <w:tabs>
          <w:tab w:val="num" w:pos="720"/>
        </w:tabs>
        <w:spacing w:line="480" w:lineRule="auto"/>
        <w:rPr>
          <w:sz w:val="24"/>
          <w:szCs w:val="24"/>
        </w:rPr>
      </w:pPr>
      <w:r>
        <w:rPr>
          <w:sz w:val="24"/>
          <w:szCs w:val="24"/>
        </w:rPr>
        <w:lastRenderedPageBreak/>
        <w:t xml:space="preserve"> Unit of Measure: none</w:t>
      </w:r>
    </w:p>
    <w:p w:rsidR="00957F30" w:rsidRDefault="00957F30" w:rsidP="00957F30">
      <w:pPr>
        <w:numPr>
          <w:ilvl w:val="0"/>
          <w:numId w:val="35"/>
        </w:numPr>
        <w:tabs>
          <w:tab w:val="num" w:pos="720"/>
        </w:tabs>
        <w:spacing w:line="480" w:lineRule="auto"/>
        <w:rPr>
          <w:sz w:val="24"/>
          <w:szCs w:val="24"/>
        </w:rPr>
      </w:pPr>
      <w:r>
        <w:rPr>
          <w:sz w:val="24"/>
          <w:szCs w:val="24"/>
        </w:rPr>
        <w:t>Timing: none</w:t>
      </w:r>
    </w:p>
    <w:p w:rsidR="00957F30" w:rsidRDefault="00957F30" w:rsidP="00957F30">
      <w:pPr>
        <w:numPr>
          <w:ilvl w:val="0"/>
          <w:numId w:val="35"/>
        </w:numPr>
        <w:tabs>
          <w:tab w:val="num" w:pos="720"/>
        </w:tabs>
        <w:spacing w:line="480" w:lineRule="auto"/>
        <w:rPr>
          <w:sz w:val="24"/>
          <w:szCs w:val="24"/>
        </w:rPr>
      </w:pPr>
      <w:r>
        <w:rPr>
          <w:sz w:val="24"/>
          <w:szCs w:val="24"/>
        </w:rPr>
        <w:t>Relationship to other inputs or output: Will affect the system’s outputs and function decision making</w:t>
      </w:r>
    </w:p>
    <w:p w:rsidR="00957F30" w:rsidRDefault="00957F30" w:rsidP="00957F30">
      <w:pPr>
        <w:numPr>
          <w:ilvl w:val="0"/>
          <w:numId w:val="35"/>
        </w:numPr>
        <w:tabs>
          <w:tab w:val="num" w:pos="720"/>
        </w:tabs>
        <w:spacing w:line="480" w:lineRule="auto"/>
        <w:rPr>
          <w:sz w:val="24"/>
          <w:szCs w:val="24"/>
        </w:rPr>
      </w:pPr>
      <w:r>
        <w:rPr>
          <w:sz w:val="24"/>
          <w:szCs w:val="24"/>
        </w:rPr>
        <w:t>Screen format/organization: does not apply.</w:t>
      </w:r>
    </w:p>
    <w:p w:rsidR="00957F30" w:rsidRDefault="00957F30" w:rsidP="00957F30">
      <w:pPr>
        <w:numPr>
          <w:ilvl w:val="0"/>
          <w:numId w:val="35"/>
        </w:numPr>
        <w:tabs>
          <w:tab w:val="num" w:pos="720"/>
        </w:tabs>
        <w:spacing w:line="480" w:lineRule="auto"/>
        <w:rPr>
          <w:sz w:val="24"/>
          <w:szCs w:val="24"/>
        </w:rPr>
      </w:pPr>
      <w:r>
        <w:rPr>
          <w:sz w:val="24"/>
          <w:szCs w:val="24"/>
        </w:rPr>
        <w:t>Windows format/organization: does not apply</w:t>
      </w:r>
    </w:p>
    <w:p w:rsidR="00957F30" w:rsidRDefault="00957F30" w:rsidP="00957F30">
      <w:pPr>
        <w:numPr>
          <w:ilvl w:val="0"/>
          <w:numId w:val="35"/>
        </w:numPr>
        <w:tabs>
          <w:tab w:val="num" w:pos="720"/>
        </w:tabs>
        <w:spacing w:line="480" w:lineRule="auto"/>
        <w:rPr>
          <w:sz w:val="24"/>
          <w:szCs w:val="24"/>
        </w:rPr>
      </w:pPr>
      <w:r>
        <w:rPr>
          <w:sz w:val="24"/>
          <w:szCs w:val="24"/>
        </w:rPr>
        <w:t>Data Formats: varies from Boolean, char, date and integer data types.</w:t>
      </w:r>
    </w:p>
    <w:p w:rsidR="00957F30" w:rsidRDefault="00957F30" w:rsidP="00957F30">
      <w:pPr>
        <w:numPr>
          <w:ilvl w:val="0"/>
          <w:numId w:val="35"/>
        </w:numPr>
        <w:tabs>
          <w:tab w:val="num" w:pos="720"/>
        </w:tabs>
        <w:spacing w:line="480" w:lineRule="auto"/>
        <w:rPr>
          <w:sz w:val="24"/>
          <w:szCs w:val="24"/>
        </w:rPr>
      </w:pPr>
      <w:r>
        <w:rPr>
          <w:sz w:val="24"/>
          <w:szCs w:val="24"/>
        </w:rPr>
        <w:t>Commands Formats: none</w:t>
      </w:r>
    </w:p>
    <w:p w:rsidR="00957F30" w:rsidRDefault="00957F30" w:rsidP="00957F30">
      <w:pPr>
        <w:numPr>
          <w:ilvl w:val="0"/>
          <w:numId w:val="35"/>
        </w:numPr>
        <w:tabs>
          <w:tab w:val="num" w:pos="720"/>
        </w:tabs>
        <w:spacing w:line="480" w:lineRule="auto"/>
        <w:rPr>
          <w:sz w:val="24"/>
          <w:szCs w:val="24"/>
        </w:rPr>
      </w:pPr>
      <w:proofErr w:type="spellStart"/>
      <w:r>
        <w:rPr>
          <w:sz w:val="24"/>
          <w:szCs w:val="24"/>
        </w:rPr>
        <w:t>End</w:t>
      </w:r>
      <w:proofErr w:type="spellEnd"/>
      <w:r>
        <w:rPr>
          <w:sz w:val="24"/>
          <w:szCs w:val="24"/>
        </w:rPr>
        <w:t xml:space="preserve"> Messages: none</w:t>
      </w: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pageBreakBefore/>
        <w:rPr>
          <w:b/>
          <w:bCs/>
          <w:i/>
          <w:iCs/>
          <w:sz w:val="24"/>
          <w:szCs w:val="24"/>
        </w:rPr>
      </w:pPr>
      <w:r>
        <w:rPr>
          <w:b/>
          <w:bCs/>
          <w:i/>
          <w:iCs/>
          <w:sz w:val="24"/>
          <w:szCs w:val="24"/>
        </w:rPr>
        <w:lastRenderedPageBreak/>
        <w:t>3.2. Functional Requirements</w:t>
      </w:r>
    </w:p>
    <w:p w:rsidR="00957F30" w:rsidRDefault="00957F30" w:rsidP="00957F30">
      <w:pPr>
        <w:rPr>
          <w:b/>
          <w:bCs/>
          <w:i/>
          <w:iCs/>
          <w:sz w:val="24"/>
          <w:szCs w:val="24"/>
        </w:rPr>
      </w:pPr>
    </w:p>
    <w:p w:rsidR="00957F30" w:rsidRDefault="00957F30" w:rsidP="00957F30">
      <w:pPr>
        <w:rPr>
          <w:b/>
          <w:bCs/>
          <w:i/>
          <w:iCs/>
          <w:sz w:val="24"/>
          <w:szCs w:val="24"/>
        </w:rPr>
      </w:pPr>
      <w:r>
        <w:rPr>
          <w:b/>
          <w:bCs/>
          <w:i/>
          <w:iCs/>
          <w:sz w:val="24"/>
          <w:szCs w:val="24"/>
        </w:rPr>
        <w:t xml:space="preserve">            </w:t>
      </w:r>
      <w:r>
        <w:rPr>
          <w:b/>
          <w:bCs/>
          <w:i/>
          <w:iCs/>
          <w:sz w:val="24"/>
          <w:szCs w:val="24"/>
        </w:rPr>
        <w:tab/>
        <w:t>3.2.1. Access Astra Enroller Web Page</w:t>
      </w:r>
    </w:p>
    <w:p w:rsidR="00957F30" w:rsidRDefault="00957F30" w:rsidP="00957F30">
      <w:pPr>
        <w:spacing w:line="276" w:lineRule="auto"/>
        <w:ind w:left="880"/>
        <w:rPr>
          <w:b/>
          <w:bCs/>
          <w:i/>
          <w:iCs/>
          <w:sz w:val="24"/>
          <w:szCs w:val="24"/>
        </w:rPr>
      </w:pPr>
      <w:r>
        <w:rPr>
          <w:b/>
          <w:bCs/>
          <w:i/>
          <w:iCs/>
          <w:sz w:val="24"/>
          <w:szCs w:val="24"/>
        </w:rPr>
        <w:tab/>
      </w:r>
    </w:p>
    <w:tbl>
      <w:tblPr>
        <w:tblW w:w="0" w:type="auto"/>
        <w:tblLook w:val="0000"/>
      </w:tblPr>
      <w:tblGrid>
        <w:gridCol w:w="2895"/>
        <w:gridCol w:w="6330"/>
      </w:tblGrid>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Access Astra-Enroller Web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PUPR DBMS</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Student is connected to the Internet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 xml:space="preserve">1.      The Student shall request access to the web page </w:t>
            </w:r>
          </w:p>
          <w:p w:rsidR="00957F30" w:rsidRDefault="00957F30" w:rsidP="006569A0">
            <w:pPr>
              <w:spacing w:line="276" w:lineRule="auto"/>
              <w:ind w:left="880"/>
              <w:rPr>
                <w:rFonts w:ascii="Arial" w:eastAsia="Arial" w:hAnsi="Arial" w:cs="Arial"/>
              </w:rPr>
            </w:pPr>
            <w:r>
              <w:rPr>
                <w:rFonts w:ascii="Arial" w:eastAsia="Arial" w:hAnsi="Arial" w:cs="Arial"/>
              </w:rPr>
              <w:t>2.      Astra-Enroller Server shall present the Student login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login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If there is a connection failure the Astra-Enroller Server returns to the wait state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bl>
    <w:p w:rsidR="00957F30" w:rsidRDefault="00957F30" w:rsidP="00957F30">
      <w:pPr>
        <w:jc w:val="center"/>
      </w:pPr>
    </w:p>
    <w:p w:rsidR="00957F30" w:rsidRDefault="00957F30" w:rsidP="00957F30">
      <w:pPr>
        <w:jc w:val="center"/>
        <w:rPr>
          <w:rFonts w:ascii="Arial" w:eastAsia="Arial" w:hAnsi="Arial" w:cs="Arial"/>
        </w:rPr>
      </w:pPr>
      <w:r>
        <w:rPr>
          <w:noProof/>
        </w:rPr>
        <w:drawing>
          <wp:inline distT="0" distB="0" distL="0" distR="0">
            <wp:extent cx="3009900" cy="2867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009900" cy="2867025"/>
                    </a:xfrm>
                    <a:prstGeom prst="rect">
                      <a:avLst/>
                    </a:prstGeom>
                    <a:noFill/>
                    <a:ln w="9525">
                      <a:noFill/>
                      <a:miter lim="800000"/>
                      <a:headEnd/>
                      <a:tailEnd/>
                    </a:ln>
                  </pic:spPr>
                </pic:pic>
              </a:graphicData>
            </a:graphic>
          </wp:inline>
        </w:drawing>
      </w:r>
    </w:p>
    <w:p w:rsidR="00957F30" w:rsidRDefault="00957F30" w:rsidP="00957F30">
      <w:pPr>
        <w:jc w:val="center"/>
        <w:rPr>
          <w:rFonts w:ascii="Arial" w:eastAsia="Arial" w:hAnsi="Arial" w:cs="Arial"/>
        </w:rPr>
      </w:pP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ind w:firstLine="720"/>
        <w:rPr>
          <w:b/>
          <w:bCs/>
          <w:i/>
          <w:iCs/>
          <w:sz w:val="24"/>
          <w:szCs w:val="24"/>
        </w:rPr>
      </w:pPr>
      <w:r>
        <w:rPr>
          <w:b/>
          <w:bCs/>
          <w:i/>
          <w:iCs/>
          <w:sz w:val="24"/>
          <w:szCs w:val="24"/>
        </w:rPr>
        <w:lastRenderedPageBreak/>
        <w:t>3.2.2. Login</w:t>
      </w:r>
    </w:p>
    <w:p w:rsidR="00957F30" w:rsidRDefault="00957F30" w:rsidP="00957F30">
      <w:pPr>
        <w:ind w:firstLine="720"/>
        <w:rPr>
          <w:b/>
          <w:bCs/>
          <w:i/>
          <w:iCs/>
          <w:sz w:val="24"/>
          <w:szCs w:val="24"/>
        </w:rPr>
      </w:pPr>
    </w:p>
    <w:tbl>
      <w:tblPr>
        <w:tblW w:w="0" w:type="auto"/>
        <w:tblLook w:val="0000"/>
      </w:tblPr>
      <w:tblGrid>
        <w:gridCol w:w="2880"/>
        <w:gridCol w:w="6345"/>
      </w:tblGrid>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Use Case Name:</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Login</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Data Base Management System</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Student is connected to the Internet and have accessed Astra-Enroller Web Page</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The Login Page shall contain a field for a user name, a field for a password as a secret field (not displayed) and a button labeled login.</w:t>
            </w:r>
          </w:p>
          <w:p w:rsidR="00957F30" w:rsidRDefault="00957F30" w:rsidP="006569A0">
            <w:pPr>
              <w:spacing w:line="276" w:lineRule="auto"/>
              <w:ind w:left="880"/>
              <w:rPr>
                <w:rFonts w:ascii="Arial" w:eastAsia="Arial" w:hAnsi="Arial" w:cs="Arial"/>
              </w:rPr>
            </w:pPr>
            <w:r>
              <w:rPr>
                <w:rFonts w:ascii="Arial" w:eastAsia="Arial" w:hAnsi="Arial" w:cs="Arial"/>
              </w:rPr>
              <w:t xml:space="preserve">2.      The Student shall fill the username and password field and press the login bottom. </w:t>
            </w:r>
          </w:p>
          <w:p w:rsidR="00957F30" w:rsidRDefault="00957F30" w:rsidP="006569A0">
            <w:pPr>
              <w:spacing w:line="276" w:lineRule="auto"/>
              <w:ind w:left="880"/>
              <w:rPr>
                <w:rFonts w:ascii="Arial" w:eastAsia="Arial" w:hAnsi="Arial" w:cs="Arial"/>
              </w:rPr>
            </w:pPr>
            <w:r>
              <w:rPr>
                <w:rFonts w:ascii="Arial" w:eastAsia="Arial" w:hAnsi="Arial" w:cs="Arial"/>
              </w:rPr>
              <w:t>3.  The AES shall send a request to the DB to validate the login credentials.</w:t>
            </w:r>
          </w:p>
          <w:p w:rsidR="00957F30" w:rsidRDefault="00957F30" w:rsidP="006569A0">
            <w:pPr>
              <w:spacing w:line="276" w:lineRule="auto"/>
              <w:ind w:left="880"/>
              <w:rPr>
                <w:rFonts w:ascii="Arial" w:eastAsia="Arial" w:hAnsi="Arial" w:cs="Arial"/>
              </w:rPr>
            </w:pPr>
            <w:r>
              <w:rPr>
                <w:rFonts w:ascii="Arial" w:eastAsia="Arial" w:hAnsi="Arial" w:cs="Arial"/>
              </w:rPr>
              <w:t>4. The AES shall present the Home Page.</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Home Page</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If there is a connection failure the Astra-Enroller Server returns to the Login page.</w:t>
            </w:r>
          </w:p>
        </w:tc>
      </w:tr>
      <w:tr w:rsidR="00957F30" w:rsidTr="006569A0">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Other</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bl>
    <w:p w:rsidR="00957F30" w:rsidRDefault="00957F30" w:rsidP="00957F30"/>
    <w:p w:rsidR="00957F30" w:rsidRDefault="00957F30" w:rsidP="00957F30">
      <w:pPr>
        <w:jc w:val="center"/>
        <w:rPr>
          <w:b/>
          <w:bCs/>
          <w:i/>
          <w:iCs/>
          <w:sz w:val="24"/>
          <w:szCs w:val="24"/>
        </w:rPr>
      </w:pPr>
      <w:r>
        <w:rPr>
          <w:b/>
          <w:bCs/>
          <w:i/>
          <w:iCs/>
          <w:sz w:val="24"/>
          <w:szCs w:val="24"/>
        </w:rPr>
        <w:tab/>
      </w:r>
      <w:r>
        <w:rPr>
          <w:noProof/>
        </w:rPr>
        <w:drawing>
          <wp:inline distT="0" distB="0" distL="0" distR="0">
            <wp:extent cx="4181475" cy="28956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4181475" cy="2895600"/>
                    </a:xfrm>
                    <a:prstGeom prst="rect">
                      <a:avLst/>
                    </a:prstGeom>
                    <a:noFill/>
                    <a:ln w="9525">
                      <a:noFill/>
                      <a:miter lim="800000"/>
                      <a:headEnd/>
                      <a:tailEnd/>
                    </a:ln>
                  </pic:spPr>
                </pic:pic>
              </a:graphicData>
            </a:graphic>
          </wp:inline>
        </w:drawing>
      </w:r>
    </w:p>
    <w:p w:rsidR="00957F30" w:rsidRDefault="00957F30" w:rsidP="00957F30">
      <w:pPr>
        <w:ind w:firstLine="720"/>
        <w:rPr>
          <w:b/>
          <w:bCs/>
          <w:i/>
          <w:iCs/>
          <w:sz w:val="24"/>
          <w:szCs w:val="24"/>
        </w:rPr>
      </w:pPr>
      <w:r>
        <w:rPr>
          <w:b/>
          <w:bCs/>
          <w:i/>
          <w:iCs/>
          <w:sz w:val="24"/>
          <w:szCs w:val="24"/>
        </w:rPr>
        <w:t>3.2.3. Create Enroll list</w:t>
      </w:r>
    </w:p>
    <w:tbl>
      <w:tblPr>
        <w:tblW w:w="0" w:type="auto"/>
        <w:tblLook w:val="0000"/>
      </w:tblPr>
      <w:tblGrid>
        <w:gridCol w:w="2925"/>
        <w:gridCol w:w="6300"/>
      </w:tblGrid>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lastRenderedPageBreak/>
              <w:t>Use Case Name:</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Create Enrollment list</w:t>
            </w: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Data Base Management System</w:t>
            </w: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Student is connected to the Internet and on the Home Page</w:t>
            </w: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The AES shall query the Student Database using its credentials for the particular trimester and it returns to AE a list of courses from the Student curriculum and transcript.</w:t>
            </w:r>
          </w:p>
          <w:p w:rsidR="00957F30" w:rsidRDefault="00957F30" w:rsidP="006569A0">
            <w:pPr>
              <w:spacing w:line="276" w:lineRule="auto"/>
              <w:ind w:left="880"/>
              <w:rPr>
                <w:rFonts w:ascii="Arial" w:eastAsia="Arial" w:hAnsi="Arial" w:cs="Arial"/>
              </w:rPr>
            </w:pPr>
            <w:r>
              <w:rPr>
                <w:rFonts w:ascii="Arial" w:eastAsia="Arial" w:hAnsi="Arial" w:cs="Arial"/>
              </w:rPr>
              <w:t>2.      Astra Enroller shall use this data to determine both the enrollment list and the recommended list by validating the each course taken and not taken by the student.</w:t>
            </w:r>
          </w:p>
          <w:p w:rsidR="00957F30" w:rsidRDefault="00957F30" w:rsidP="006569A0">
            <w:pPr>
              <w:spacing w:line="276" w:lineRule="auto"/>
              <w:ind w:left="880"/>
              <w:rPr>
                <w:rFonts w:ascii="Arial" w:eastAsia="Arial" w:hAnsi="Arial" w:cs="Arial"/>
              </w:rPr>
            </w:pPr>
            <w:r>
              <w:rPr>
                <w:rFonts w:ascii="Arial" w:eastAsia="Arial" w:hAnsi="Arial" w:cs="Arial"/>
              </w:rPr>
              <w:t>3. The Enroll list shall be filled with the validated course not taken.</w:t>
            </w:r>
          </w:p>
          <w:p w:rsidR="00957F30" w:rsidRDefault="00957F30" w:rsidP="006569A0">
            <w:pPr>
              <w:spacing w:line="276" w:lineRule="auto"/>
              <w:ind w:left="880"/>
              <w:rPr>
                <w:rFonts w:ascii="Arial" w:eastAsia="Arial" w:hAnsi="Arial" w:cs="Arial"/>
              </w:rPr>
            </w:pP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3a. If the course being validated was already taken, AE shall check if the course was passed or drop.</w:t>
            </w:r>
          </w:p>
          <w:p w:rsidR="00957F30" w:rsidRDefault="00957F30" w:rsidP="006569A0">
            <w:pPr>
              <w:spacing w:line="276" w:lineRule="auto"/>
              <w:ind w:left="880"/>
              <w:rPr>
                <w:rFonts w:ascii="Arial" w:eastAsia="Arial" w:hAnsi="Arial" w:cs="Arial"/>
              </w:rPr>
            </w:pPr>
            <w:r>
              <w:rPr>
                <w:rFonts w:ascii="Arial" w:eastAsia="Arial" w:hAnsi="Arial" w:cs="Arial"/>
              </w:rPr>
              <w:t xml:space="preserve">    1. If the course being validated was drop or not passed it shall be added to the enroll list and the recommended list.</w:t>
            </w:r>
          </w:p>
          <w:p w:rsidR="00957F30" w:rsidRDefault="00957F30" w:rsidP="006569A0">
            <w:pPr>
              <w:spacing w:line="276" w:lineRule="auto"/>
              <w:ind w:left="880"/>
              <w:rPr>
                <w:rFonts w:ascii="Arial" w:eastAsia="Arial" w:hAnsi="Arial" w:cs="Arial"/>
              </w:rPr>
            </w:pPr>
            <w:r>
              <w:rPr>
                <w:rFonts w:ascii="Arial" w:eastAsia="Arial" w:hAnsi="Arial" w:cs="Arial"/>
              </w:rPr>
              <w:t xml:space="preserve">    2. If the course being validated was passed with low grades, it shall be added to the Enroll list and the recommended list.</w:t>
            </w:r>
          </w:p>
          <w:p w:rsidR="00957F30" w:rsidRDefault="00957F30" w:rsidP="006569A0">
            <w:pPr>
              <w:spacing w:line="276" w:lineRule="auto"/>
              <w:rPr>
                <w:rFonts w:ascii="Arial" w:eastAsia="Arial" w:hAnsi="Arial" w:cs="Arial"/>
              </w:rPr>
            </w:pP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Enrollment List Page</w:t>
            </w: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If there is a connection failure the Astra-Enroller shall return to the Home state if possible. The browser will handle the rest</w:t>
            </w:r>
          </w:p>
          <w:p w:rsidR="00957F30" w:rsidRDefault="00957F30" w:rsidP="006569A0">
            <w:pPr>
              <w:spacing w:line="276" w:lineRule="auto"/>
              <w:ind w:left="880"/>
              <w:rPr>
                <w:rFonts w:ascii="Arial" w:eastAsia="Arial" w:hAnsi="Arial" w:cs="Arial"/>
              </w:rPr>
            </w:pPr>
            <w:r>
              <w:rPr>
                <w:rFonts w:ascii="Arial" w:eastAsia="Arial" w:hAnsi="Arial" w:cs="Arial"/>
              </w:rPr>
              <w:t>2. In Step 2 If AES can’t determine the courses existence in the DBMS, or the grades of the courses from the transcript file, AE should display an error windows revealing that the data was not able to be retrieved.</w:t>
            </w:r>
          </w:p>
        </w:tc>
      </w:tr>
      <w:tr w:rsidR="00957F30" w:rsidTr="006569A0">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Other</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bl>
    <w:p w:rsidR="00957F30" w:rsidRDefault="00957F30" w:rsidP="00957F30">
      <w:pPr>
        <w:ind w:firstLine="720"/>
      </w:pPr>
    </w:p>
    <w:p w:rsidR="00957F30" w:rsidRDefault="00957F30" w:rsidP="00957F30">
      <w:pPr>
        <w:rPr>
          <w:rFonts w:ascii="Arial" w:eastAsia="Arial" w:hAnsi="Arial" w:cs="Arial"/>
        </w:rPr>
      </w:pPr>
      <w:r>
        <w:rPr>
          <w:noProof/>
        </w:rPr>
        <w:lastRenderedPageBreak/>
        <w:drawing>
          <wp:inline distT="0" distB="0" distL="0" distR="0">
            <wp:extent cx="6381750" cy="80200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6381750" cy="8020050"/>
                    </a:xfrm>
                    <a:prstGeom prst="rect">
                      <a:avLst/>
                    </a:prstGeom>
                    <a:noFill/>
                    <a:ln w="9525">
                      <a:noFill/>
                      <a:miter lim="800000"/>
                      <a:headEnd/>
                      <a:tailEnd/>
                    </a:ln>
                  </pic:spPr>
                </pic:pic>
              </a:graphicData>
            </a:graphic>
          </wp:inline>
        </w:drawing>
      </w:r>
    </w:p>
    <w:p w:rsidR="00957F30" w:rsidRDefault="00957F30" w:rsidP="00957F30">
      <w:pPr>
        <w:ind w:firstLine="720"/>
        <w:rPr>
          <w:b/>
          <w:bCs/>
          <w:i/>
          <w:iCs/>
          <w:sz w:val="24"/>
          <w:szCs w:val="24"/>
        </w:rPr>
      </w:pPr>
      <w:r>
        <w:rPr>
          <w:b/>
          <w:bCs/>
          <w:i/>
          <w:iCs/>
          <w:sz w:val="24"/>
          <w:szCs w:val="24"/>
        </w:rPr>
        <w:t>3.2.4. View Curriculum</w:t>
      </w:r>
    </w:p>
    <w:p w:rsidR="00957F30" w:rsidRDefault="00957F30" w:rsidP="00957F30">
      <w:pPr>
        <w:spacing w:line="276" w:lineRule="auto"/>
        <w:rPr>
          <w:b/>
          <w:bCs/>
          <w:i/>
          <w:iCs/>
          <w:sz w:val="24"/>
          <w:szCs w:val="24"/>
        </w:rPr>
      </w:pPr>
    </w:p>
    <w:tbl>
      <w:tblPr>
        <w:tblW w:w="0" w:type="auto"/>
        <w:tblLook w:val="0000"/>
      </w:tblPr>
      <w:tblGrid>
        <w:gridCol w:w="2895"/>
        <w:gridCol w:w="6330"/>
      </w:tblGrid>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View Curriculum</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N/A</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Student is connected to the Internet and on the Home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 xml:space="preserve">1.      The AES shall </w:t>
            </w:r>
            <w:proofErr w:type="spellStart"/>
            <w:r>
              <w:rPr>
                <w:rFonts w:ascii="Arial" w:eastAsia="Arial" w:hAnsi="Arial" w:cs="Arial"/>
              </w:rPr>
              <w:t>querie</w:t>
            </w:r>
            <w:proofErr w:type="spellEnd"/>
            <w:r>
              <w:rPr>
                <w:rFonts w:ascii="Arial" w:eastAsia="Arial" w:hAnsi="Arial" w:cs="Arial"/>
              </w:rPr>
              <w:t xml:space="preserve"> the Student’s Database using its credentials for the particular trimester and return the curriculum of the Student. </w:t>
            </w:r>
          </w:p>
          <w:p w:rsidR="00957F30" w:rsidRDefault="00957F30" w:rsidP="006569A0">
            <w:pPr>
              <w:spacing w:line="276" w:lineRule="auto"/>
              <w:ind w:left="880"/>
              <w:rPr>
                <w:rFonts w:ascii="Arial" w:eastAsia="Arial" w:hAnsi="Arial" w:cs="Arial"/>
              </w:rPr>
            </w:pPr>
            <w:r>
              <w:rPr>
                <w:rFonts w:ascii="Arial" w:eastAsia="Arial" w:hAnsi="Arial" w:cs="Arial"/>
              </w:rPr>
              <w:t>2.      The AES shall return the curriculum in PDF format.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Home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If there is a connection failure the Astra-Enroller shall not return the file and instead shall return to the Home Page and the browser will handle the rest.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bl>
    <w:p w:rsidR="00957F30" w:rsidRDefault="00957F30" w:rsidP="00957F30"/>
    <w:p w:rsidR="00957F30" w:rsidRDefault="00957F30" w:rsidP="00957F30">
      <w:pPr>
        <w:jc w:val="center"/>
        <w:rPr>
          <w:rFonts w:ascii="Arial" w:eastAsia="Arial" w:hAnsi="Arial" w:cs="Arial"/>
        </w:rPr>
      </w:pPr>
      <w:r>
        <w:rPr>
          <w:noProof/>
        </w:rPr>
        <w:drawing>
          <wp:inline distT="0" distB="0" distL="0" distR="0">
            <wp:extent cx="2695575" cy="33242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695575" cy="3324225"/>
                    </a:xfrm>
                    <a:prstGeom prst="rect">
                      <a:avLst/>
                    </a:prstGeom>
                    <a:noFill/>
                    <a:ln w="9525">
                      <a:noFill/>
                      <a:miter lim="800000"/>
                      <a:headEnd/>
                      <a:tailEnd/>
                    </a:ln>
                  </pic:spPr>
                </pic:pic>
              </a:graphicData>
            </a:graphic>
          </wp:inline>
        </w:drawing>
      </w:r>
    </w:p>
    <w:p w:rsidR="00957F30" w:rsidRDefault="00957F30" w:rsidP="00957F30">
      <w:pPr>
        <w:ind w:firstLine="720"/>
        <w:rPr>
          <w:rFonts w:ascii="Arial" w:eastAsia="Arial" w:hAnsi="Arial" w:cs="Arial"/>
        </w:rPr>
      </w:pPr>
    </w:p>
    <w:p w:rsidR="00957F30" w:rsidRDefault="00957F30" w:rsidP="00957F30">
      <w:pPr>
        <w:ind w:firstLine="720"/>
        <w:rPr>
          <w:rFonts w:ascii="Arial" w:eastAsia="Arial" w:hAnsi="Arial" w:cs="Arial"/>
        </w:rPr>
      </w:pPr>
    </w:p>
    <w:p w:rsidR="00957F30" w:rsidRDefault="00957F30" w:rsidP="00957F30">
      <w:pPr>
        <w:ind w:firstLine="720"/>
        <w:rPr>
          <w:b/>
          <w:bCs/>
          <w:i/>
          <w:iCs/>
          <w:sz w:val="24"/>
          <w:szCs w:val="24"/>
        </w:rPr>
      </w:pPr>
      <w:r>
        <w:rPr>
          <w:b/>
          <w:bCs/>
          <w:i/>
          <w:iCs/>
          <w:sz w:val="24"/>
          <w:szCs w:val="24"/>
        </w:rPr>
        <w:lastRenderedPageBreak/>
        <w:t>3.2.5 View Transcript</w:t>
      </w:r>
    </w:p>
    <w:p w:rsidR="00957F30" w:rsidRDefault="00957F30" w:rsidP="00957F30">
      <w:pPr>
        <w:spacing w:line="276" w:lineRule="auto"/>
        <w:ind w:left="880"/>
        <w:rPr>
          <w:b/>
          <w:bCs/>
          <w:i/>
          <w:iCs/>
          <w:sz w:val="24"/>
          <w:szCs w:val="24"/>
        </w:rPr>
      </w:pPr>
    </w:p>
    <w:tbl>
      <w:tblPr>
        <w:tblW w:w="0" w:type="auto"/>
        <w:tblLook w:val="0000"/>
      </w:tblPr>
      <w:tblGrid>
        <w:gridCol w:w="2895"/>
        <w:gridCol w:w="6330"/>
      </w:tblGrid>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View Transcript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N/A</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Student is connected to the Internet and on the Home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 xml:space="preserve">1.      The AES shall query the Student’s Database using its credentials for the particular trimester and return the transcript of the Student. </w:t>
            </w:r>
          </w:p>
          <w:p w:rsidR="00957F30" w:rsidRDefault="00957F30" w:rsidP="006569A0">
            <w:pPr>
              <w:spacing w:line="276" w:lineRule="auto"/>
              <w:ind w:left="880"/>
              <w:rPr>
                <w:rFonts w:ascii="Arial" w:eastAsia="Arial" w:hAnsi="Arial" w:cs="Arial"/>
              </w:rPr>
            </w:pPr>
            <w:r>
              <w:rPr>
                <w:rFonts w:ascii="Arial" w:eastAsia="Arial" w:hAnsi="Arial" w:cs="Arial"/>
              </w:rPr>
              <w:t>2.      The AES shall return the Student’s transcript in PDF format.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Home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If there is a connection failure the Astra-Enroller shall not return the file and instead shall return to the Home Page and the browser will handle the rest.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bl>
    <w:p w:rsidR="00957F30" w:rsidRDefault="00957F30" w:rsidP="00957F30">
      <w:pPr>
        <w:jc w:val="center"/>
      </w:pPr>
      <w:r>
        <w:rPr>
          <w:noProof/>
        </w:rPr>
        <w:drawing>
          <wp:inline distT="0" distB="0" distL="0" distR="0">
            <wp:extent cx="2647950" cy="34480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2647950" cy="3448050"/>
                    </a:xfrm>
                    <a:prstGeom prst="rect">
                      <a:avLst/>
                    </a:prstGeom>
                    <a:noFill/>
                    <a:ln w="9525">
                      <a:noFill/>
                      <a:miter lim="800000"/>
                      <a:headEnd/>
                      <a:tailEnd/>
                    </a:ln>
                  </pic:spPr>
                </pic:pic>
              </a:graphicData>
            </a:graphic>
          </wp:inline>
        </w:drawing>
      </w:r>
    </w:p>
    <w:p w:rsidR="00957F30" w:rsidRDefault="00957F30" w:rsidP="00957F30">
      <w:pPr>
        <w:ind w:firstLine="720"/>
        <w:rPr>
          <w:rFonts w:ascii="Arial" w:eastAsia="Arial" w:hAnsi="Arial" w:cs="Arial"/>
        </w:rPr>
      </w:pPr>
    </w:p>
    <w:p w:rsidR="00957F30" w:rsidRDefault="00957F30" w:rsidP="00957F30">
      <w:pPr>
        <w:ind w:firstLine="720"/>
        <w:rPr>
          <w:b/>
          <w:bCs/>
          <w:i/>
          <w:iCs/>
          <w:sz w:val="24"/>
          <w:szCs w:val="24"/>
        </w:rPr>
      </w:pPr>
      <w:r>
        <w:rPr>
          <w:b/>
          <w:bCs/>
          <w:i/>
          <w:iCs/>
          <w:sz w:val="24"/>
          <w:szCs w:val="24"/>
        </w:rPr>
        <w:lastRenderedPageBreak/>
        <w:t>3.2.6 Selected Course</w:t>
      </w:r>
    </w:p>
    <w:p w:rsidR="00957F30" w:rsidRDefault="00957F30" w:rsidP="00957F30">
      <w:pPr>
        <w:spacing w:line="276" w:lineRule="auto"/>
        <w:ind w:left="880"/>
        <w:rPr>
          <w:b/>
          <w:bCs/>
          <w:i/>
          <w:iCs/>
          <w:sz w:val="24"/>
          <w:szCs w:val="24"/>
        </w:rPr>
      </w:pPr>
    </w:p>
    <w:tbl>
      <w:tblPr>
        <w:tblW w:w="0" w:type="auto"/>
        <w:tblLook w:val="0000"/>
      </w:tblPr>
      <w:tblGrid>
        <w:gridCol w:w="2895"/>
        <w:gridCol w:w="6330"/>
      </w:tblGrid>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Selected Course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Data Base Management System</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Enrollment List Page and selected the course to be enrolled.</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 xml:space="preserve">1.      The student shall select a course of </w:t>
            </w:r>
            <w:proofErr w:type="spellStart"/>
            <w:r>
              <w:rPr>
                <w:rFonts w:ascii="Arial" w:eastAsia="Arial" w:hAnsi="Arial" w:cs="Arial"/>
              </w:rPr>
              <w:t>it’s</w:t>
            </w:r>
            <w:proofErr w:type="spellEnd"/>
            <w:r>
              <w:rPr>
                <w:rFonts w:ascii="Arial" w:eastAsia="Arial" w:hAnsi="Arial" w:cs="Arial"/>
              </w:rPr>
              <w:t xml:space="preserve"> preference by clicking one of the presented courses of the enrollment list generated.</w:t>
            </w:r>
          </w:p>
          <w:p w:rsidR="00957F30" w:rsidRDefault="00957F30" w:rsidP="006569A0">
            <w:pPr>
              <w:spacing w:line="276" w:lineRule="auto"/>
              <w:ind w:left="880"/>
              <w:rPr>
                <w:rFonts w:ascii="Arial" w:eastAsia="Arial" w:hAnsi="Arial" w:cs="Arial"/>
              </w:rPr>
            </w:pPr>
            <w:r>
              <w:rPr>
                <w:rFonts w:ascii="Arial" w:eastAsia="Arial" w:hAnsi="Arial" w:cs="Arial"/>
              </w:rPr>
              <w:t>2.      With the course selected by the student, AES shall request  the DBMS the list of the sections available referred to the selected course.</w:t>
            </w:r>
          </w:p>
          <w:p w:rsidR="00957F30" w:rsidRDefault="00957F30" w:rsidP="006569A0">
            <w:pPr>
              <w:spacing w:line="276" w:lineRule="auto"/>
              <w:ind w:left="880"/>
              <w:rPr>
                <w:rFonts w:ascii="Arial" w:eastAsia="Arial" w:hAnsi="Arial" w:cs="Arial"/>
              </w:rPr>
            </w:pPr>
            <w:r>
              <w:rPr>
                <w:rFonts w:ascii="Arial" w:eastAsia="Arial" w:hAnsi="Arial" w:cs="Arial"/>
              </w:rPr>
              <w:t>3. AE shall display the list of sections to the student.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Home Page</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If there is a connection failure the Astra-Enroller shall not return the Section list and instead shall return to the Enroll list Page and the browser will handle the rest.</w:t>
            </w:r>
          </w:p>
        </w:tc>
      </w:tr>
      <w:tr w:rsidR="00957F30" w:rsidTr="006569A0">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N/A</w:t>
            </w:r>
          </w:p>
        </w:tc>
      </w:tr>
    </w:tbl>
    <w:p w:rsidR="00957F30" w:rsidRDefault="00957F30" w:rsidP="00957F30">
      <w:pPr>
        <w:jc w:val="center"/>
      </w:pPr>
      <w:r>
        <w:rPr>
          <w:b/>
          <w:bCs/>
          <w:i/>
          <w:iCs/>
          <w:sz w:val="24"/>
          <w:szCs w:val="24"/>
        </w:rPr>
        <w:tab/>
      </w:r>
      <w:r>
        <w:rPr>
          <w:noProof/>
        </w:rPr>
        <w:drawing>
          <wp:inline distT="0" distB="0" distL="0" distR="0">
            <wp:extent cx="2647950" cy="28289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2647950" cy="2828925"/>
                    </a:xfrm>
                    <a:prstGeom prst="rect">
                      <a:avLst/>
                    </a:prstGeom>
                    <a:noFill/>
                    <a:ln w="9525">
                      <a:noFill/>
                      <a:miter lim="800000"/>
                      <a:headEnd/>
                      <a:tailEnd/>
                    </a:ln>
                  </pic:spPr>
                </pic:pic>
              </a:graphicData>
            </a:graphic>
          </wp:inline>
        </w:drawing>
      </w:r>
    </w:p>
    <w:p w:rsidR="00957F30" w:rsidRDefault="00957F30" w:rsidP="00957F30">
      <w:pPr>
        <w:ind w:firstLine="720"/>
        <w:rPr>
          <w:b/>
          <w:bCs/>
          <w:i/>
          <w:iCs/>
          <w:sz w:val="24"/>
          <w:szCs w:val="24"/>
        </w:rPr>
      </w:pPr>
    </w:p>
    <w:p w:rsidR="00957F30" w:rsidRDefault="00957F30" w:rsidP="00957F30">
      <w:pPr>
        <w:ind w:firstLine="720"/>
        <w:rPr>
          <w:b/>
          <w:bCs/>
          <w:i/>
          <w:iCs/>
          <w:sz w:val="24"/>
          <w:szCs w:val="24"/>
        </w:rPr>
      </w:pPr>
    </w:p>
    <w:p w:rsidR="00957F30" w:rsidRDefault="00957F30" w:rsidP="00957F30">
      <w:pPr>
        <w:ind w:firstLine="720"/>
        <w:rPr>
          <w:b/>
          <w:bCs/>
          <w:i/>
          <w:iCs/>
          <w:sz w:val="24"/>
          <w:szCs w:val="24"/>
        </w:rPr>
      </w:pPr>
      <w:r>
        <w:rPr>
          <w:b/>
          <w:bCs/>
          <w:i/>
          <w:iCs/>
          <w:sz w:val="24"/>
          <w:szCs w:val="24"/>
        </w:rPr>
        <w:lastRenderedPageBreak/>
        <w:t>3.2.7 Selected Section</w:t>
      </w:r>
    </w:p>
    <w:p w:rsidR="00957F30" w:rsidRDefault="00957F30" w:rsidP="00957F30">
      <w:pPr>
        <w:spacing w:line="276" w:lineRule="auto"/>
        <w:ind w:left="880"/>
        <w:rPr>
          <w:b/>
          <w:bCs/>
          <w:i/>
          <w:iCs/>
          <w:sz w:val="24"/>
          <w:szCs w:val="24"/>
        </w:rPr>
      </w:pPr>
    </w:p>
    <w:p w:rsidR="00957F30" w:rsidRDefault="00957F30" w:rsidP="00957F30">
      <w:pPr>
        <w:rPr>
          <w:b/>
          <w:bCs/>
          <w:i/>
          <w:iCs/>
          <w:sz w:val="24"/>
          <w:szCs w:val="24"/>
        </w:rPr>
      </w:pPr>
    </w:p>
    <w:tbl>
      <w:tblPr>
        <w:tblW w:w="0" w:type="auto"/>
        <w:tblLook w:val="0000"/>
      </w:tblPr>
      <w:tblGrid>
        <w:gridCol w:w="3375"/>
        <w:gridCol w:w="5985"/>
      </w:tblGrid>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Use Case Name:</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Selected Section</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Actors</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Primary: Student</w:t>
            </w:r>
          </w:p>
          <w:p w:rsidR="00957F30" w:rsidRDefault="00957F30" w:rsidP="006569A0">
            <w:pPr>
              <w:spacing w:line="276" w:lineRule="auto"/>
              <w:ind w:left="880"/>
              <w:rPr>
                <w:rFonts w:ascii="Arial" w:eastAsia="Arial" w:hAnsi="Arial" w:cs="Arial"/>
              </w:rPr>
            </w:pPr>
            <w:r>
              <w:rPr>
                <w:rFonts w:ascii="Arial" w:eastAsia="Arial" w:hAnsi="Arial" w:cs="Arial"/>
              </w:rPr>
              <w:t>Secondary: Data Base Management System</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Precondition</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Section Selection list Page and selected the section of its preference.</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Basic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1.      AE shall enroll the selected course, using the selected section by the student.</w:t>
            </w:r>
          </w:p>
          <w:p w:rsidR="00957F30" w:rsidRDefault="00957F30" w:rsidP="006569A0">
            <w:pPr>
              <w:spacing w:line="276" w:lineRule="auto"/>
              <w:ind w:left="880"/>
              <w:rPr>
                <w:rFonts w:ascii="Arial" w:eastAsia="Arial" w:hAnsi="Arial" w:cs="Arial"/>
              </w:rPr>
            </w:pPr>
            <w:r>
              <w:rPr>
                <w:rFonts w:ascii="Arial" w:eastAsia="Arial" w:hAnsi="Arial" w:cs="Arial"/>
              </w:rPr>
              <w:t>2.      The AE system shall compare if the course is already enrolled or not.</w:t>
            </w:r>
          </w:p>
          <w:p w:rsidR="00957F30" w:rsidRDefault="00957F30" w:rsidP="006569A0">
            <w:pPr>
              <w:spacing w:line="276" w:lineRule="auto"/>
              <w:ind w:left="880"/>
              <w:rPr>
                <w:rFonts w:ascii="Arial" w:eastAsia="Arial" w:hAnsi="Arial" w:cs="Arial"/>
              </w:rPr>
            </w:pPr>
            <w:r>
              <w:rPr>
                <w:rFonts w:ascii="Arial" w:eastAsia="Arial" w:hAnsi="Arial" w:cs="Arial"/>
              </w:rPr>
              <w:t>3. If the course is not enrolled then AE will check if there is a Section conflict.</w:t>
            </w:r>
          </w:p>
          <w:p w:rsidR="00957F30" w:rsidRDefault="00957F30" w:rsidP="006569A0">
            <w:pPr>
              <w:spacing w:line="276" w:lineRule="auto"/>
              <w:ind w:left="880"/>
              <w:rPr>
                <w:rFonts w:ascii="Arial" w:eastAsia="Arial" w:hAnsi="Arial" w:cs="Arial"/>
              </w:rPr>
            </w:pPr>
            <w:r>
              <w:rPr>
                <w:rFonts w:ascii="Arial" w:eastAsia="Arial" w:hAnsi="Arial" w:cs="Arial"/>
              </w:rPr>
              <w:t>4. If there is no conflict then AE shall check if the selected course has any co-requisites.</w:t>
            </w:r>
          </w:p>
          <w:p w:rsidR="00957F30" w:rsidRDefault="00957F30" w:rsidP="006569A0">
            <w:pPr>
              <w:spacing w:line="276" w:lineRule="auto"/>
              <w:ind w:left="880"/>
              <w:rPr>
                <w:rFonts w:ascii="Arial" w:eastAsia="Arial" w:hAnsi="Arial" w:cs="Arial"/>
              </w:rPr>
            </w:pPr>
            <w:r>
              <w:rPr>
                <w:rFonts w:ascii="Arial" w:eastAsia="Arial" w:hAnsi="Arial" w:cs="Arial"/>
              </w:rPr>
              <w:t>5. If the selected course doesn't have any co-requisites or the co-requisites are met then the course shall get enrolled for that student and both the copy of the transcript and the original transcript from the DBMS shall be updated.</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Alternate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3a. If the course is enrolled then AE shall ask, throughout a windows, if the student wants to drop the course.</w:t>
            </w:r>
          </w:p>
          <w:p w:rsidR="00957F30" w:rsidRDefault="00957F30" w:rsidP="006569A0">
            <w:pPr>
              <w:spacing w:line="276" w:lineRule="auto"/>
              <w:ind w:left="880"/>
              <w:rPr>
                <w:rFonts w:ascii="Arial" w:eastAsia="Arial" w:hAnsi="Arial" w:cs="Arial"/>
              </w:rPr>
            </w:pPr>
            <w:r>
              <w:rPr>
                <w:rFonts w:ascii="Arial" w:eastAsia="Arial" w:hAnsi="Arial" w:cs="Arial"/>
              </w:rPr>
              <w:t>4a. If there is a conflict then AE shall ask, throughout a windows, if the student wants to cancel and drop the course.</w:t>
            </w:r>
          </w:p>
          <w:p w:rsidR="00957F30" w:rsidRDefault="00957F30" w:rsidP="006569A0">
            <w:pPr>
              <w:spacing w:line="276" w:lineRule="auto"/>
              <w:ind w:left="880"/>
              <w:rPr>
                <w:rFonts w:ascii="Arial" w:eastAsia="Arial" w:hAnsi="Arial" w:cs="Arial"/>
              </w:rPr>
            </w:pPr>
            <w:r>
              <w:rPr>
                <w:rFonts w:ascii="Arial" w:eastAsia="Arial" w:hAnsi="Arial" w:cs="Arial"/>
              </w:rPr>
              <w:t>5.a</w:t>
            </w:r>
          </w:p>
          <w:p w:rsidR="00957F30" w:rsidRDefault="00957F30" w:rsidP="006569A0">
            <w:pPr>
              <w:spacing w:line="276" w:lineRule="auto"/>
              <w:ind w:left="880"/>
              <w:rPr>
                <w:rFonts w:ascii="Arial" w:eastAsia="Arial" w:hAnsi="Arial" w:cs="Arial"/>
              </w:rPr>
            </w:pPr>
            <w:r>
              <w:rPr>
                <w:rFonts w:ascii="Arial" w:eastAsia="Arial" w:hAnsi="Arial" w:cs="Arial"/>
              </w:rPr>
              <w:t xml:space="preserve">     1. If there is a co-requisite and the student have not enrolled this course then AE shall ask throughout a windows if the student wants to enroll the co-requisite. </w:t>
            </w:r>
          </w:p>
          <w:p w:rsidR="00957F30" w:rsidRDefault="00957F30" w:rsidP="006569A0">
            <w:pPr>
              <w:spacing w:line="276" w:lineRule="auto"/>
              <w:ind w:left="880"/>
              <w:rPr>
                <w:rFonts w:ascii="Arial" w:eastAsia="Arial" w:hAnsi="Arial" w:cs="Arial"/>
              </w:rPr>
            </w:pPr>
            <w:r>
              <w:rPr>
                <w:rFonts w:ascii="Arial" w:eastAsia="Arial" w:hAnsi="Arial" w:cs="Arial"/>
              </w:rPr>
              <w:t xml:space="preserve">     2. If the student enrolled the co-requisite, then AE shall confirm that the course does not have any other co-requisite and validate it. </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Post-condition</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The Student is in the Home Page</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t>Exception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rPr>
              <w:t>If there is a connection failure the Astra-Enroller Server shall not return the file and instead shall return to the Home Page</w:t>
            </w:r>
          </w:p>
        </w:tc>
      </w:tr>
      <w:tr w:rsidR="00957F30" w:rsidTr="006569A0">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ind w:left="880"/>
            </w:pPr>
            <w:r>
              <w:rPr>
                <w:rFonts w:ascii="Arial" w:eastAsia="Arial" w:hAnsi="Arial" w:cs="Arial"/>
                <w:b/>
                <w:bCs/>
              </w:rPr>
              <w:lastRenderedPageBreak/>
              <w:t>Other</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r>
              <w:rPr>
                <w:rFonts w:ascii="Arial" w:eastAsia="Arial" w:hAnsi="Arial" w:cs="Arial"/>
              </w:rPr>
              <w:t>N/A</w:t>
            </w:r>
          </w:p>
        </w:tc>
      </w:tr>
    </w:tbl>
    <w:p w:rsidR="00957F30" w:rsidRDefault="00957F30" w:rsidP="00957F30">
      <w:pPr>
        <w:spacing w:line="276" w:lineRule="auto"/>
        <w:ind w:left="880"/>
      </w:pPr>
    </w:p>
    <w:p w:rsidR="00957F30" w:rsidRDefault="00957F30" w:rsidP="00957F30">
      <w:pPr>
        <w:rPr>
          <w:rFonts w:ascii="Arial" w:eastAsia="Arial" w:hAnsi="Arial" w:cs="Arial"/>
        </w:rPr>
      </w:pPr>
      <w:r>
        <w:rPr>
          <w:noProof/>
        </w:rPr>
        <w:drawing>
          <wp:inline distT="0" distB="0" distL="0" distR="0">
            <wp:extent cx="5715000" cy="5724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15000" cy="5724525"/>
                    </a:xfrm>
                    <a:prstGeom prst="rect">
                      <a:avLst/>
                    </a:prstGeom>
                    <a:noFill/>
                    <a:ln w="9525">
                      <a:noFill/>
                      <a:miter lim="800000"/>
                      <a:headEnd/>
                      <a:tailEnd/>
                    </a:ln>
                  </pic:spPr>
                </pic:pic>
              </a:graphicData>
            </a:graphic>
          </wp:inline>
        </w:drawing>
      </w:r>
    </w:p>
    <w:p w:rsidR="00957F30" w:rsidRDefault="00957F30" w:rsidP="00957F30">
      <w:pPr>
        <w:rPr>
          <w:rFonts w:ascii="Arial" w:eastAsia="Arial" w:hAnsi="Arial" w:cs="Arial"/>
        </w:rPr>
      </w:pPr>
    </w:p>
    <w:p w:rsidR="00957F30" w:rsidRDefault="00957F30" w:rsidP="00957F30">
      <w:pPr>
        <w:pageBreakBefore/>
        <w:rPr>
          <w:b/>
          <w:bCs/>
          <w:i/>
          <w:iCs/>
          <w:sz w:val="24"/>
          <w:szCs w:val="24"/>
        </w:rPr>
      </w:pPr>
      <w:r>
        <w:rPr>
          <w:b/>
          <w:bCs/>
          <w:i/>
          <w:iCs/>
          <w:sz w:val="24"/>
          <w:szCs w:val="24"/>
        </w:rPr>
        <w:lastRenderedPageBreak/>
        <w:t>3.3 Performance Requirements</w:t>
      </w:r>
    </w:p>
    <w:p w:rsidR="00957F30" w:rsidRDefault="00957F30" w:rsidP="00957F30">
      <w:pPr>
        <w:rPr>
          <w:b/>
          <w:bCs/>
          <w:i/>
          <w:iCs/>
          <w:sz w:val="24"/>
          <w:szCs w:val="24"/>
        </w:rPr>
      </w:pPr>
    </w:p>
    <w:p w:rsidR="00957F30" w:rsidRDefault="00957F30" w:rsidP="00957F30">
      <w:pPr>
        <w:ind w:left="720"/>
        <w:rPr>
          <w:b/>
          <w:bCs/>
          <w:i/>
          <w:iCs/>
          <w:sz w:val="24"/>
          <w:szCs w:val="24"/>
        </w:rPr>
      </w:pPr>
      <w:r>
        <w:rPr>
          <w:b/>
          <w:bCs/>
          <w:i/>
          <w:iCs/>
          <w:sz w:val="24"/>
          <w:szCs w:val="24"/>
        </w:rPr>
        <w:t>Response time</w:t>
      </w:r>
    </w:p>
    <w:p w:rsidR="00957F30" w:rsidRDefault="00957F30" w:rsidP="00957F30">
      <w:pPr>
        <w:ind w:left="720"/>
        <w:rPr>
          <w:b/>
          <w:bCs/>
          <w:i/>
          <w:iCs/>
          <w:sz w:val="24"/>
          <w:szCs w:val="24"/>
        </w:rPr>
      </w:pPr>
    </w:p>
    <w:p w:rsidR="00957F30" w:rsidRDefault="00957F30" w:rsidP="00957F30">
      <w:pPr>
        <w:spacing w:line="480" w:lineRule="auto"/>
        <w:ind w:left="720" w:firstLine="720"/>
        <w:rPr>
          <w:rFonts w:ascii="Arial" w:eastAsia="Arial" w:hAnsi="Arial" w:cs="Arial"/>
        </w:rPr>
      </w:pPr>
      <w:r>
        <w:rPr>
          <w:rFonts w:ascii="Arial" w:eastAsia="Arial" w:hAnsi="Arial" w:cs="Arial"/>
        </w:rPr>
        <w:t>The minimum time the system will take to display the course that user can take for the next term is 2 seconds. Selecting a course for a term will have minimum time of 1 second. The system will have a minimum time of 3 seconds updating the database.</w:t>
      </w:r>
    </w:p>
    <w:p w:rsidR="00957F30" w:rsidRDefault="00957F30" w:rsidP="00957F30">
      <w:pPr>
        <w:spacing w:line="480" w:lineRule="auto"/>
        <w:ind w:left="720"/>
        <w:rPr>
          <w:rFonts w:ascii="Arial" w:eastAsia="Arial" w:hAnsi="Arial" w:cs="Arial"/>
        </w:rPr>
      </w:pPr>
      <w:r>
        <w:rPr>
          <w:rFonts w:ascii="Arial" w:eastAsia="Arial" w:hAnsi="Arial" w:cs="Arial"/>
        </w:rPr>
        <w:t xml:space="preserve"> Note -- all the times mentioned were set using Internet connection of 1 </w:t>
      </w:r>
      <w:proofErr w:type="spellStart"/>
      <w:r>
        <w:rPr>
          <w:rFonts w:ascii="Arial" w:eastAsia="Arial" w:hAnsi="Arial" w:cs="Arial"/>
        </w:rPr>
        <w:t>Kpbs</w:t>
      </w:r>
      <w:proofErr w:type="spellEnd"/>
      <w:r>
        <w:rPr>
          <w:rFonts w:ascii="Arial" w:eastAsia="Arial" w:hAnsi="Arial" w:cs="Arial"/>
        </w:rPr>
        <w:t>, a processor of 1GHz and Google Chrome. If the user has a different Internet connection, processor and browser the times mentioned above will vary.</w:t>
      </w:r>
    </w:p>
    <w:p w:rsidR="00957F30" w:rsidRDefault="00957F30" w:rsidP="00957F30">
      <w:pPr>
        <w:spacing w:line="480" w:lineRule="auto"/>
        <w:ind w:left="720"/>
        <w:rPr>
          <w:rFonts w:ascii="Arial" w:eastAsia="Arial" w:hAnsi="Arial" w:cs="Arial"/>
        </w:rPr>
      </w:pPr>
    </w:p>
    <w:p w:rsidR="00957F30" w:rsidRDefault="00957F30" w:rsidP="00957F30">
      <w:pPr>
        <w:ind w:left="720"/>
        <w:rPr>
          <w:rFonts w:ascii="Arial" w:eastAsia="Arial" w:hAnsi="Arial" w:cs="Arial"/>
          <w:b/>
          <w:bCs/>
          <w:i/>
          <w:iCs/>
        </w:rPr>
      </w:pPr>
      <w:r>
        <w:rPr>
          <w:rFonts w:ascii="Arial" w:eastAsia="Arial" w:hAnsi="Arial" w:cs="Arial"/>
          <w:b/>
          <w:bCs/>
          <w:i/>
          <w:iCs/>
        </w:rPr>
        <w:t>Capacity</w:t>
      </w:r>
    </w:p>
    <w:p w:rsidR="00957F30" w:rsidRDefault="00957F30" w:rsidP="00957F30">
      <w:pPr>
        <w:ind w:left="720"/>
        <w:rPr>
          <w:rFonts w:ascii="Arial" w:eastAsia="Arial" w:hAnsi="Arial" w:cs="Arial"/>
          <w:i/>
          <w:iCs/>
        </w:rPr>
      </w:pPr>
    </w:p>
    <w:p w:rsidR="00957F30" w:rsidRDefault="00957F30" w:rsidP="00957F30">
      <w:pPr>
        <w:spacing w:line="480" w:lineRule="auto"/>
        <w:ind w:left="720" w:firstLine="720"/>
        <w:rPr>
          <w:rFonts w:ascii="Arial" w:eastAsia="Arial" w:hAnsi="Arial" w:cs="Arial"/>
        </w:rPr>
      </w:pPr>
      <w:r>
        <w:rPr>
          <w:rFonts w:ascii="Arial" w:eastAsia="Arial" w:hAnsi="Arial" w:cs="Arial"/>
        </w:rPr>
        <w:t>The maximum number of courses a user can enroll in a term is 7 for an under-graduate user. The maximum number of users the system will handle at any given time should not be higher than 10000 to prevent any server crashes. At this point the web-page will show a message exhorting the user to wait while the server refreshes.</w:t>
      </w:r>
    </w:p>
    <w:p w:rsidR="00957F30" w:rsidRDefault="00957F30" w:rsidP="00957F30">
      <w:pPr>
        <w:spacing w:line="480" w:lineRule="auto"/>
        <w:ind w:left="720"/>
        <w:rPr>
          <w:rFonts w:ascii="Arial" w:eastAsia="Arial" w:hAnsi="Arial" w:cs="Arial"/>
        </w:rPr>
      </w:pPr>
    </w:p>
    <w:p w:rsidR="00957F30" w:rsidRDefault="00957F30" w:rsidP="00957F30">
      <w:pPr>
        <w:ind w:left="720"/>
        <w:rPr>
          <w:rFonts w:ascii="Arial" w:eastAsia="Arial" w:hAnsi="Arial" w:cs="Arial"/>
          <w:b/>
          <w:bCs/>
          <w:i/>
          <w:iCs/>
        </w:rPr>
      </w:pPr>
      <w:r>
        <w:rPr>
          <w:rFonts w:ascii="Arial" w:eastAsia="Arial" w:hAnsi="Arial" w:cs="Arial"/>
          <w:b/>
          <w:bCs/>
          <w:i/>
          <w:iCs/>
        </w:rPr>
        <w:t>Other Requirements</w:t>
      </w:r>
    </w:p>
    <w:p w:rsidR="00957F30" w:rsidRDefault="00957F30" w:rsidP="00957F30">
      <w:pPr>
        <w:ind w:left="720"/>
        <w:rPr>
          <w:rFonts w:ascii="Arial" w:eastAsia="Arial" w:hAnsi="Arial" w:cs="Arial"/>
          <w:i/>
          <w:iCs/>
        </w:rPr>
      </w:pPr>
    </w:p>
    <w:p w:rsidR="00957F30" w:rsidRDefault="00957F30" w:rsidP="00957F30">
      <w:pPr>
        <w:spacing w:line="480" w:lineRule="auto"/>
        <w:ind w:left="720" w:firstLine="720"/>
        <w:rPr>
          <w:rFonts w:ascii="Arial" w:eastAsia="Arial" w:hAnsi="Arial" w:cs="Arial"/>
        </w:rPr>
      </w:pPr>
      <w:r>
        <w:rPr>
          <w:rFonts w:ascii="Arial" w:eastAsia="Arial" w:hAnsi="Arial" w:cs="Arial"/>
        </w:rPr>
        <w:t>The user needs to have the username and password that the institution gave to them if they want to use our system. Selecting course and updating will only be available at registration time. The student can enter at any time on the web-page to see the courses he can take for the next term but it cannot select any course.</w:t>
      </w: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pageBreakBefore/>
        <w:rPr>
          <w:b/>
          <w:bCs/>
          <w:i/>
          <w:iCs/>
          <w:sz w:val="24"/>
          <w:szCs w:val="24"/>
        </w:rPr>
      </w:pPr>
      <w:r>
        <w:rPr>
          <w:b/>
          <w:bCs/>
          <w:i/>
          <w:iCs/>
          <w:sz w:val="24"/>
          <w:szCs w:val="24"/>
        </w:rPr>
        <w:lastRenderedPageBreak/>
        <w:t>3.4 Logical Database Requirements</w:t>
      </w:r>
    </w:p>
    <w:p w:rsidR="00957F30" w:rsidRDefault="00957F30" w:rsidP="00957F30">
      <w:pPr>
        <w:rPr>
          <w:b/>
          <w:bCs/>
          <w:i/>
          <w:iCs/>
          <w:sz w:val="24"/>
          <w:szCs w:val="24"/>
        </w:rPr>
      </w:pPr>
    </w:p>
    <w:p w:rsidR="00957F30" w:rsidRDefault="00957F30" w:rsidP="00957F30">
      <w:pPr>
        <w:ind w:firstLine="720"/>
      </w:pPr>
      <w:r>
        <w:t>3.4.1</w:t>
      </w:r>
      <w:r>
        <w:tab/>
        <w:t>Student Entity</w:t>
      </w:r>
    </w:p>
    <w:p w:rsidR="00957F30" w:rsidRDefault="00957F30" w:rsidP="00957F30">
      <w:r>
        <w:t xml:space="preserve"> </w:t>
      </w:r>
    </w:p>
    <w:tbl>
      <w:tblPr>
        <w:tblW w:w="0" w:type="auto"/>
        <w:tblLook w:val="0000"/>
      </w:tblPr>
      <w:tblGrid>
        <w:gridCol w:w="2420"/>
        <w:gridCol w:w="2375"/>
        <w:gridCol w:w="2465"/>
      </w:tblGrid>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rPr>
                <w:b/>
                <w:bCs/>
              </w:rPr>
              <w:t>Attribute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rPr>
                <w:b/>
                <w:bCs/>
              </w:rPr>
              <w:t>Type</w:t>
            </w: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rPr>
                <w:b/>
                <w:bCs/>
              </w:rPr>
              <w:t>Description</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Username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Use for the log in function.</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Password</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Use for the log in function.</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Transcripts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Courses taken by the student.</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Curriculum</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All the courses, major and pre-requisites.</w:t>
            </w:r>
          </w:p>
        </w:tc>
      </w:tr>
    </w:tbl>
    <w:p w:rsidR="00957F30" w:rsidRDefault="00957F30" w:rsidP="00957F30">
      <w:pPr>
        <w:spacing w:line="276" w:lineRule="auto"/>
        <w:jc w:val="center"/>
      </w:pPr>
    </w:p>
    <w:p w:rsidR="00957F30" w:rsidRDefault="00957F30" w:rsidP="00957F30">
      <w:pPr>
        <w:spacing w:line="276" w:lineRule="auto"/>
      </w:pPr>
      <w:r>
        <w:t xml:space="preserve"> </w:t>
      </w:r>
    </w:p>
    <w:p w:rsidR="00957F30" w:rsidRDefault="00957F30" w:rsidP="00957F30">
      <w:r>
        <w:t>3.4.2</w:t>
      </w:r>
      <w:r>
        <w:tab/>
        <w:t>DBMS Entity</w:t>
      </w:r>
    </w:p>
    <w:p w:rsidR="00957F30" w:rsidRDefault="00957F30" w:rsidP="00957F30">
      <w:r>
        <w:t xml:space="preserve"> </w:t>
      </w:r>
    </w:p>
    <w:tbl>
      <w:tblPr>
        <w:tblW w:w="0" w:type="auto"/>
        <w:tblLook w:val="0000"/>
      </w:tblPr>
      <w:tblGrid>
        <w:gridCol w:w="2420"/>
        <w:gridCol w:w="2375"/>
        <w:gridCol w:w="2465"/>
      </w:tblGrid>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rPr>
                <w:b/>
                <w:bCs/>
              </w:rPr>
              <w:t>Attribute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rPr>
                <w:b/>
                <w:bCs/>
              </w:rPr>
              <w:t>Type</w:t>
            </w: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rPr>
                <w:b/>
                <w:bCs/>
              </w:rPr>
              <w:t>Description</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jc w:val="center"/>
            </w:pP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jc w:val="center"/>
            </w:pP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jc w:val="center"/>
            </w:pP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Transcripts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The DBMS send it to AE to validate the course taken.</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Curriculum</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The DBMS send it to AE to validate all the courses, major and pre-requisites.</w:t>
            </w:r>
          </w:p>
        </w:tc>
      </w:tr>
      <w:tr w:rsidR="00957F30" w:rsidTr="006569A0">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Credentials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The DBMS validates if the username and password exists.</w:t>
            </w:r>
          </w:p>
        </w:tc>
      </w:tr>
    </w:tbl>
    <w:p w:rsidR="00957F30" w:rsidRDefault="00957F30" w:rsidP="00957F30">
      <w:pPr>
        <w:spacing w:line="276" w:lineRule="auto"/>
        <w:jc w:val="center"/>
      </w:pPr>
    </w:p>
    <w:p w:rsidR="00957F30" w:rsidRDefault="00957F30" w:rsidP="00957F30">
      <w:pPr>
        <w:spacing w:line="276" w:lineRule="auto"/>
      </w:pPr>
    </w:p>
    <w:p w:rsidR="00957F30" w:rsidRDefault="00957F30" w:rsidP="00957F30">
      <w:r>
        <w:t xml:space="preserve">       </w:t>
      </w:r>
    </w:p>
    <w:p w:rsidR="00957F30" w:rsidRDefault="00957F30" w:rsidP="00957F30">
      <w:pPr>
        <w:pageBreakBefore/>
      </w:pPr>
      <w:r>
        <w:lastRenderedPageBreak/>
        <w:t>3.4.3 Relationship table</w:t>
      </w:r>
    </w:p>
    <w:p w:rsidR="00957F30" w:rsidRDefault="00957F30" w:rsidP="00957F30">
      <w:pPr>
        <w:rPr>
          <w:b/>
          <w:bCs/>
        </w:rPr>
      </w:pPr>
      <w:r>
        <w:rPr>
          <w:b/>
          <w:bCs/>
        </w:rPr>
        <w:t xml:space="preserve">  </w:t>
      </w:r>
    </w:p>
    <w:tbl>
      <w:tblPr>
        <w:tblW w:w="0" w:type="auto"/>
        <w:tblLook w:val="0000"/>
      </w:tblPr>
      <w:tblGrid>
        <w:gridCol w:w="2303"/>
        <w:gridCol w:w="2347"/>
        <w:gridCol w:w="2347"/>
        <w:gridCol w:w="2361"/>
      </w:tblGrid>
      <w:tr w:rsidR="00957F30" w:rsidTr="006569A0">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AE</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Student</w:t>
            </w:r>
          </w:p>
        </w:tc>
      </w:tr>
      <w:tr w:rsidR="00957F30" w:rsidTr="006569A0">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Sends transcript and curriculum to.</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Have information of.</w:t>
            </w:r>
          </w:p>
        </w:tc>
      </w:tr>
      <w:tr w:rsidR="00957F30" w:rsidTr="006569A0">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AE</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Send credentials of student to validate. Upgrade it.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 xml:space="preserve"> </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 xml:space="preserve"> </w:t>
            </w:r>
          </w:p>
        </w:tc>
      </w:tr>
      <w:tr w:rsidR="00957F30" w:rsidTr="006569A0">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Student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Use it to register.</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6569A0">
            <w:pPr>
              <w:spacing w:line="276" w:lineRule="auto"/>
              <w:jc w:val="center"/>
            </w:pPr>
            <w:r>
              <w:t xml:space="preserve"> </w:t>
            </w:r>
          </w:p>
        </w:tc>
      </w:tr>
    </w:tbl>
    <w:p w:rsidR="00957F30" w:rsidRDefault="00957F30" w:rsidP="00957F30">
      <w:pPr>
        <w:spacing w:line="276" w:lineRule="auto"/>
        <w:jc w:val="center"/>
      </w:pPr>
    </w:p>
    <w:p w:rsidR="00957F30" w:rsidRDefault="00957F30" w:rsidP="00957F30">
      <w:pPr>
        <w:spacing w:line="276" w:lineRule="auto"/>
      </w:pPr>
    </w:p>
    <w:p w:rsidR="00957F30" w:rsidRDefault="00957F30" w:rsidP="00957F30">
      <w:pPr>
        <w:rPr>
          <w:b/>
          <w:bCs/>
        </w:rPr>
      </w:pPr>
      <w:r>
        <w:rPr>
          <w:b/>
          <w:bCs/>
        </w:rPr>
        <w:t xml:space="preserve"> </w:t>
      </w:r>
    </w:p>
    <w:p w:rsidR="00957F30" w:rsidRDefault="00957F30" w:rsidP="00957F30">
      <w:pPr>
        <w:rPr>
          <w:b/>
          <w:bCs/>
          <w:u w:val="single"/>
        </w:rPr>
      </w:pPr>
      <w:r>
        <w:rPr>
          <w:b/>
          <w:bCs/>
          <w:u w:val="single"/>
        </w:rPr>
        <w:t>AE it’s an entity but does not have any attributes because it is not a database, it serves as a view of the DBMS,</w:t>
      </w:r>
    </w:p>
    <w:p w:rsidR="00957F30" w:rsidRDefault="00957F30" w:rsidP="00957F30">
      <w:pPr>
        <w:rPr>
          <w:b/>
          <w:bCs/>
          <w:u w:val="single"/>
        </w:rPr>
      </w:pPr>
    </w:p>
    <w:p w:rsidR="00957F30" w:rsidRDefault="00957F30" w:rsidP="00957F30">
      <w:pPr>
        <w:rPr>
          <w:b/>
          <w:bCs/>
          <w:u w:val="single"/>
        </w:rPr>
      </w:pPr>
    </w:p>
    <w:p w:rsidR="00957F30" w:rsidRDefault="00957F30" w:rsidP="00957F30">
      <w:pPr>
        <w:rPr>
          <w:b/>
          <w:bCs/>
          <w:u w:val="single"/>
        </w:rPr>
      </w:pPr>
    </w:p>
    <w:p w:rsidR="00957F30" w:rsidRDefault="00957F30" w:rsidP="00957F30">
      <w:pPr>
        <w:rPr>
          <w:b/>
          <w:bCs/>
          <w:u w:val="single"/>
        </w:rPr>
      </w:pPr>
      <w:r>
        <w:rPr>
          <w:noProof/>
        </w:rPr>
        <w:drawing>
          <wp:inline distT="0" distB="0" distL="0" distR="0">
            <wp:extent cx="5314950" cy="41814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314950" cy="4181475"/>
                    </a:xfrm>
                    <a:prstGeom prst="rect">
                      <a:avLst/>
                    </a:prstGeom>
                    <a:noFill/>
                    <a:ln w="9525">
                      <a:noFill/>
                      <a:miter lim="800000"/>
                      <a:headEnd/>
                      <a:tailEnd/>
                    </a:ln>
                  </pic:spPr>
                </pic:pic>
              </a:graphicData>
            </a:graphic>
          </wp:inline>
        </w:drawing>
      </w:r>
    </w:p>
    <w:p w:rsidR="00957F30" w:rsidRDefault="00957F30" w:rsidP="00957F30">
      <w:pPr>
        <w:rPr>
          <w:b/>
          <w:bCs/>
          <w:u w:val="single"/>
        </w:rPr>
      </w:pPr>
    </w:p>
    <w:p w:rsidR="00957F30" w:rsidRDefault="00957F30" w:rsidP="00957F30">
      <w:pPr>
        <w:rPr>
          <w:b/>
          <w:bCs/>
          <w:u w:val="single"/>
        </w:rPr>
      </w:pPr>
    </w:p>
    <w:p w:rsidR="00957F30" w:rsidRDefault="00957F30" w:rsidP="00957F30">
      <w:pPr>
        <w:spacing w:line="276" w:lineRule="auto"/>
        <w:jc w:val="center"/>
        <w:rPr>
          <w:b/>
          <w:bCs/>
        </w:rPr>
      </w:pPr>
      <w:r>
        <w:rPr>
          <w:b/>
          <w:bCs/>
        </w:rPr>
        <w:t>Figure 3.4 – ERD between DBMS, AE and Student</w:t>
      </w:r>
    </w:p>
    <w:p w:rsidR="00957F30" w:rsidRDefault="00957F30" w:rsidP="00957F30">
      <w:pPr>
        <w:pageBreakBefore/>
        <w:rPr>
          <w:b/>
          <w:bCs/>
          <w:i/>
          <w:iCs/>
          <w:sz w:val="24"/>
          <w:szCs w:val="24"/>
        </w:rPr>
      </w:pPr>
      <w:r>
        <w:rPr>
          <w:b/>
          <w:bCs/>
          <w:i/>
          <w:iCs/>
          <w:sz w:val="24"/>
          <w:szCs w:val="24"/>
        </w:rPr>
        <w:lastRenderedPageBreak/>
        <w:t>3.5 Design Constraints</w:t>
      </w:r>
    </w:p>
    <w:p w:rsidR="00957F30" w:rsidRDefault="00957F30" w:rsidP="00957F30">
      <w:pPr>
        <w:rPr>
          <w:b/>
          <w:bCs/>
          <w:i/>
          <w:iCs/>
          <w:sz w:val="24"/>
          <w:szCs w:val="24"/>
        </w:rPr>
      </w:pPr>
    </w:p>
    <w:p w:rsidR="00957F30" w:rsidRDefault="00957F30" w:rsidP="00957F30">
      <w:pPr>
        <w:rPr>
          <w:rFonts w:ascii="Arial" w:eastAsia="Arial" w:hAnsi="Arial" w:cs="Arial"/>
          <w:b/>
          <w:bCs/>
          <w:i/>
          <w:iCs/>
        </w:rPr>
      </w:pPr>
      <w:r>
        <w:rPr>
          <w:rFonts w:ascii="Arial" w:eastAsia="Arial" w:hAnsi="Arial" w:cs="Arial"/>
          <w:b/>
          <w:bCs/>
          <w:i/>
          <w:iCs/>
        </w:rPr>
        <w:t>Hardware restrictions:</w:t>
      </w:r>
    </w:p>
    <w:p w:rsidR="00957F30" w:rsidRDefault="00957F30" w:rsidP="00957F30">
      <w:pPr>
        <w:rPr>
          <w:rFonts w:ascii="Arial" w:eastAsia="Arial" w:hAnsi="Arial" w:cs="Arial"/>
          <w:b/>
          <w:bCs/>
          <w:i/>
          <w:iCs/>
        </w:rPr>
      </w:pPr>
    </w:p>
    <w:p w:rsidR="00957F30" w:rsidRDefault="00957F30" w:rsidP="00957F30">
      <w:pPr>
        <w:rPr>
          <w:rFonts w:ascii="Arial" w:eastAsia="Arial" w:hAnsi="Arial" w:cs="Arial"/>
          <w:b/>
          <w:bCs/>
          <w:i/>
          <w:iCs/>
        </w:rPr>
      </w:pPr>
      <w:r>
        <w:rPr>
          <w:rFonts w:ascii="Arial" w:eastAsia="Arial" w:hAnsi="Arial" w:cs="Arial"/>
          <w:b/>
          <w:bCs/>
          <w:i/>
          <w:iCs/>
        </w:rPr>
        <w:t xml:space="preserve">          User system requirements:</w:t>
      </w:r>
    </w:p>
    <w:p w:rsidR="00957F30" w:rsidRDefault="00957F30" w:rsidP="00957F30">
      <w:pPr>
        <w:rPr>
          <w:rFonts w:ascii="Arial" w:eastAsia="Arial" w:hAnsi="Arial" w:cs="Arial"/>
        </w:rPr>
      </w:pPr>
      <w:r>
        <w:rPr>
          <w:rFonts w:ascii="Arial" w:eastAsia="Arial" w:hAnsi="Arial" w:cs="Arial"/>
        </w:rPr>
        <w:t>·         Processor Minimum: 233 MHz</w:t>
      </w:r>
    </w:p>
    <w:p w:rsidR="00957F30" w:rsidRDefault="00957F30" w:rsidP="00957F30">
      <w:pPr>
        <w:rPr>
          <w:rFonts w:ascii="Arial" w:eastAsia="Arial" w:hAnsi="Arial" w:cs="Arial"/>
        </w:rPr>
      </w:pPr>
    </w:p>
    <w:p w:rsidR="00957F30" w:rsidRDefault="00957F30" w:rsidP="00957F30">
      <w:pPr>
        <w:rPr>
          <w:rFonts w:ascii="Arial" w:eastAsia="Arial" w:hAnsi="Arial" w:cs="Arial"/>
        </w:rPr>
      </w:pPr>
      <w:r>
        <w:rPr>
          <w:rFonts w:ascii="Arial" w:eastAsia="Arial" w:hAnsi="Arial" w:cs="Arial"/>
        </w:rPr>
        <w:t>·         Memory Minimum: 64 MB RAM</w:t>
      </w:r>
    </w:p>
    <w:p w:rsidR="00957F30" w:rsidRDefault="00957F30" w:rsidP="00957F30">
      <w:pPr>
        <w:rPr>
          <w:rFonts w:ascii="Arial" w:eastAsia="Arial" w:hAnsi="Arial" w:cs="Arial"/>
        </w:rPr>
      </w:pPr>
      <w:r>
        <w:rPr>
          <w:rFonts w:ascii="Arial" w:eastAsia="Arial" w:hAnsi="Arial" w:cs="Arial"/>
        </w:rPr>
        <w:t xml:space="preserve">         </w:t>
      </w:r>
    </w:p>
    <w:p w:rsidR="00957F30" w:rsidRDefault="00957F30" w:rsidP="00957F30">
      <w:pPr>
        <w:rPr>
          <w:rFonts w:ascii="Arial" w:eastAsia="Arial" w:hAnsi="Arial" w:cs="Arial"/>
        </w:rPr>
      </w:pPr>
      <w:r>
        <w:rPr>
          <w:rFonts w:ascii="Arial" w:eastAsia="Arial" w:hAnsi="Arial" w:cs="Arial"/>
        </w:rPr>
        <w:t xml:space="preserve">          Server requirements:</w:t>
      </w:r>
    </w:p>
    <w:p w:rsidR="00957F30" w:rsidRDefault="00957F30" w:rsidP="00957F30">
      <w:pPr>
        <w:rPr>
          <w:rFonts w:ascii="Arial" w:eastAsia="Arial" w:hAnsi="Arial" w:cs="Arial"/>
        </w:rPr>
      </w:pPr>
      <w:r>
        <w:rPr>
          <w:rFonts w:ascii="Arial" w:eastAsia="Arial" w:hAnsi="Arial" w:cs="Arial"/>
        </w:rPr>
        <w:t xml:space="preserve">          either Windows Server or Linux Server</w:t>
      </w:r>
    </w:p>
    <w:p w:rsidR="00957F30" w:rsidRDefault="00957F30" w:rsidP="00957F30">
      <w:pPr>
        <w:rPr>
          <w:rFonts w:ascii="Arial" w:eastAsia="Arial" w:hAnsi="Arial" w:cs="Arial"/>
        </w:rPr>
      </w:pPr>
      <w:r>
        <w:rPr>
          <w:rFonts w:ascii="Arial" w:eastAsia="Arial" w:hAnsi="Arial" w:cs="Arial"/>
        </w:rPr>
        <w:t xml:space="preserve">          processor : 8 core processor (3.6 GHz)</w:t>
      </w:r>
    </w:p>
    <w:p w:rsidR="00957F30" w:rsidRDefault="00957F30" w:rsidP="00957F30">
      <w:pPr>
        <w:rPr>
          <w:rFonts w:ascii="Arial" w:eastAsia="Arial" w:hAnsi="Arial" w:cs="Arial"/>
        </w:rPr>
      </w:pPr>
      <w:r>
        <w:rPr>
          <w:rFonts w:ascii="Arial" w:eastAsia="Arial" w:hAnsi="Arial" w:cs="Arial"/>
        </w:rPr>
        <w:t xml:space="preserve">          memory minimum: 30 GB of RAM</w:t>
      </w:r>
    </w:p>
    <w:p w:rsidR="00957F30" w:rsidRDefault="00957F30" w:rsidP="00957F30">
      <w:pPr>
        <w:rPr>
          <w:rFonts w:ascii="Arial" w:eastAsia="Arial" w:hAnsi="Arial" w:cs="Arial"/>
        </w:rPr>
      </w:pPr>
    </w:p>
    <w:p w:rsidR="00957F30" w:rsidRDefault="00957F30" w:rsidP="00957F30">
      <w:pPr>
        <w:rPr>
          <w:rFonts w:ascii="Arial" w:eastAsia="Arial" w:hAnsi="Arial" w:cs="Arial"/>
          <w:b/>
          <w:bCs/>
          <w:i/>
          <w:iCs/>
        </w:rPr>
      </w:pPr>
      <w:r>
        <w:rPr>
          <w:rFonts w:ascii="Arial" w:eastAsia="Arial" w:hAnsi="Arial" w:cs="Arial"/>
          <w:b/>
          <w:bCs/>
          <w:i/>
          <w:iCs/>
        </w:rPr>
        <w:t>Software Restrictions:</w:t>
      </w:r>
    </w:p>
    <w:p w:rsidR="00957F30" w:rsidRDefault="00957F30" w:rsidP="00957F30">
      <w:pPr>
        <w:rPr>
          <w:rFonts w:ascii="Arial" w:eastAsia="Arial" w:hAnsi="Arial" w:cs="Arial"/>
          <w:b/>
          <w:bCs/>
          <w:i/>
          <w:iCs/>
        </w:rPr>
      </w:pPr>
    </w:p>
    <w:p w:rsidR="00957F30" w:rsidRDefault="00957F30" w:rsidP="00957F30">
      <w:pPr>
        <w:rPr>
          <w:rFonts w:ascii="Arial" w:eastAsia="Arial" w:hAnsi="Arial" w:cs="Arial"/>
        </w:rPr>
      </w:pPr>
      <w:r>
        <w:rPr>
          <w:rFonts w:ascii="Arial" w:eastAsia="Arial" w:hAnsi="Arial" w:cs="Arial"/>
        </w:rPr>
        <w:t xml:space="preserve">·         </w:t>
      </w:r>
      <w:r>
        <w:rPr>
          <w:rFonts w:ascii="Arial" w:eastAsia="Arial" w:hAnsi="Arial" w:cs="Arial"/>
          <w:i/>
          <w:iCs/>
        </w:rPr>
        <w:t>OS Minimum: None</w:t>
      </w:r>
    </w:p>
    <w:p w:rsidR="00957F30" w:rsidRDefault="00957F30" w:rsidP="00957F30">
      <w:pPr>
        <w:rPr>
          <w:rFonts w:ascii="Arial" w:eastAsia="Arial" w:hAnsi="Arial" w:cs="Arial"/>
          <w:i/>
          <w:iCs/>
        </w:rPr>
      </w:pPr>
    </w:p>
    <w:p w:rsidR="00957F30" w:rsidRDefault="00957F30" w:rsidP="00957F30">
      <w:pPr>
        <w:rPr>
          <w:rFonts w:ascii="Arial" w:eastAsia="Arial" w:hAnsi="Arial" w:cs="Arial"/>
        </w:rPr>
      </w:pPr>
      <w:r>
        <w:rPr>
          <w:rFonts w:ascii="Arial" w:eastAsia="Arial" w:hAnsi="Arial" w:cs="Arial"/>
        </w:rPr>
        <w:t xml:space="preserve">·         </w:t>
      </w:r>
      <w:r>
        <w:rPr>
          <w:rFonts w:ascii="Arial" w:eastAsia="Arial" w:hAnsi="Arial" w:cs="Arial"/>
          <w:i/>
          <w:iCs/>
        </w:rPr>
        <w:t xml:space="preserve">Web browser: Mozilla Firefox or Google Chrome </w:t>
      </w:r>
    </w:p>
    <w:p w:rsidR="00957F30" w:rsidRDefault="00957F30" w:rsidP="00957F30">
      <w:pPr>
        <w:rPr>
          <w:rFonts w:ascii="Arial" w:eastAsia="Arial" w:hAnsi="Arial" w:cs="Arial"/>
          <w:i/>
          <w:iCs/>
        </w:rPr>
      </w:pPr>
    </w:p>
    <w:p w:rsidR="00957F30" w:rsidRDefault="00957F30" w:rsidP="00957F30">
      <w:pPr>
        <w:rPr>
          <w:rFonts w:ascii="Arial" w:eastAsia="Arial" w:hAnsi="Arial" w:cs="Arial"/>
          <w:b/>
          <w:bCs/>
          <w:i/>
          <w:iCs/>
        </w:rPr>
      </w:pPr>
      <w:r>
        <w:rPr>
          <w:rFonts w:ascii="Arial" w:eastAsia="Arial" w:hAnsi="Arial" w:cs="Arial"/>
          <w:b/>
          <w:bCs/>
          <w:i/>
          <w:iCs/>
        </w:rPr>
        <w:t>Programming languages:</w:t>
      </w:r>
    </w:p>
    <w:p w:rsidR="00957F30" w:rsidRDefault="00957F30" w:rsidP="00957F30">
      <w:pPr>
        <w:rPr>
          <w:rFonts w:ascii="Arial" w:eastAsia="Arial" w:hAnsi="Arial" w:cs="Arial"/>
          <w:b/>
          <w:bCs/>
          <w:i/>
          <w:iCs/>
        </w:rPr>
      </w:pPr>
    </w:p>
    <w:p w:rsidR="00957F30" w:rsidRDefault="00957F30" w:rsidP="00957F30">
      <w:pPr>
        <w:rPr>
          <w:rFonts w:ascii="Arial" w:eastAsia="Arial" w:hAnsi="Arial" w:cs="Arial"/>
        </w:rPr>
      </w:pPr>
      <w:r>
        <w:rPr>
          <w:rFonts w:ascii="Arial" w:eastAsia="Arial" w:hAnsi="Arial" w:cs="Arial"/>
        </w:rPr>
        <w:t>·         PHP (</w:t>
      </w:r>
      <w:proofErr w:type="spellStart"/>
      <w:r>
        <w:rPr>
          <w:rFonts w:ascii="Arial" w:eastAsia="Arial" w:hAnsi="Arial" w:cs="Arial"/>
        </w:rPr>
        <w:t>ver</w:t>
      </w:r>
      <w:proofErr w:type="spellEnd"/>
      <w:r>
        <w:rPr>
          <w:rFonts w:ascii="Arial" w:eastAsia="Arial" w:hAnsi="Arial" w:cs="Arial"/>
        </w:rPr>
        <w:t xml:space="preserve"> 4.3 or higher)</w:t>
      </w:r>
    </w:p>
    <w:p w:rsidR="00957F30" w:rsidRDefault="00957F30" w:rsidP="00957F30">
      <w:pPr>
        <w:rPr>
          <w:rFonts w:ascii="Arial" w:eastAsia="Arial" w:hAnsi="Arial" w:cs="Arial"/>
        </w:rPr>
      </w:pPr>
    </w:p>
    <w:p w:rsidR="00957F30" w:rsidRDefault="00957F30" w:rsidP="00957F30">
      <w:pPr>
        <w:rPr>
          <w:rFonts w:ascii="Arial" w:eastAsia="Arial" w:hAnsi="Arial" w:cs="Arial"/>
        </w:rPr>
      </w:pPr>
      <w:r>
        <w:rPr>
          <w:rFonts w:ascii="Arial" w:eastAsia="Arial" w:hAnsi="Arial" w:cs="Arial"/>
        </w:rPr>
        <w:t xml:space="preserve">·         </w:t>
      </w:r>
      <w:proofErr w:type="spellStart"/>
      <w:r>
        <w:rPr>
          <w:rFonts w:ascii="Arial" w:eastAsia="Arial" w:hAnsi="Arial" w:cs="Arial"/>
        </w:rPr>
        <w:t>MySQL</w:t>
      </w:r>
      <w:proofErr w:type="spellEnd"/>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b/>
          <w:bCs/>
          <w:i/>
          <w:iCs/>
          <w:sz w:val="24"/>
          <w:szCs w:val="24"/>
        </w:rPr>
      </w:pPr>
      <w:r>
        <w:rPr>
          <w:b/>
          <w:bCs/>
          <w:i/>
          <w:iCs/>
          <w:sz w:val="24"/>
          <w:szCs w:val="24"/>
        </w:rPr>
        <w:t>3.6 Software System Attributes</w:t>
      </w:r>
    </w:p>
    <w:p w:rsidR="00957F30" w:rsidRDefault="00957F30" w:rsidP="00957F30">
      <w:pPr>
        <w:rPr>
          <w:b/>
          <w:bCs/>
          <w:i/>
          <w:iCs/>
          <w:sz w:val="24"/>
          <w:szCs w:val="24"/>
        </w:rPr>
      </w:pPr>
    </w:p>
    <w:p w:rsidR="00957F30" w:rsidRDefault="00957F30" w:rsidP="00957F30">
      <w:pPr>
        <w:numPr>
          <w:ilvl w:val="0"/>
          <w:numId w:val="36"/>
        </w:numPr>
        <w:tabs>
          <w:tab w:val="num" w:pos="720"/>
        </w:tabs>
        <w:rPr>
          <w:b/>
          <w:bCs/>
          <w:i/>
          <w:iCs/>
          <w:sz w:val="24"/>
          <w:szCs w:val="24"/>
        </w:rPr>
      </w:pPr>
      <w:r>
        <w:rPr>
          <w:b/>
          <w:bCs/>
          <w:i/>
          <w:iCs/>
          <w:sz w:val="24"/>
          <w:szCs w:val="24"/>
        </w:rPr>
        <w:t>Reliability</w:t>
      </w:r>
    </w:p>
    <w:p w:rsidR="00957F30" w:rsidRDefault="00957F30" w:rsidP="00957F30">
      <w:pPr>
        <w:rPr>
          <w:b/>
          <w:bCs/>
          <w:i/>
          <w:iCs/>
          <w:sz w:val="24"/>
          <w:szCs w:val="24"/>
        </w:rPr>
      </w:pPr>
    </w:p>
    <w:p w:rsidR="00957F30" w:rsidRDefault="00957F30" w:rsidP="00957F30">
      <w:pPr>
        <w:spacing w:line="48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r>
      <w:r>
        <w:rPr>
          <w:sz w:val="24"/>
          <w:szCs w:val="24"/>
        </w:rPr>
        <w:t xml:space="preserve">Factors required to ensure that Astra-Enroller functions properly are Internet connection with at least a speed of 1 kbps  can be DSL or Broadband or even Dial-up  connection to make sure communication of Astra-Enroller with </w:t>
      </w:r>
      <w:proofErr w:type="spellStart"/>
      <w:r>
        <w:rPr>
          <w:sz w:val="24"/>
          <w:szCs w:val="24"/>
        </w:rPr>
        <w:t>it’s</w:t>
      </w:r>
      <w:proofErr w:type="spellEnd"/>
      <w:r>
        <w:rPr>
          <w:sz w:val="24"/>
          <w:szCs w:val="24"/>
        </w:rPr>
        <w:t xml:space="preserve"> user and other systems such as the DBMS servers, complies with the established response time. Astra-enroller is capable of handling an amount of ten thousand (10,000)  users  logged in while performing tasks and transactions at the same time, without having problems such as task incompletion  or slowdowns (reduction in the  speed at which Astra-Enroller  communicates with the DBMS and it’s users) . The Servers with the DBMS whom Astra- </w:t>
      </w:r>
      <w:r>
        <w:rPr>
          <w:sz w:val="24"/>
          <w:szCs w:val="24"/>
        </w:rPr>
        <w:lastRenderedPageBreak/>
        <w:t>Enroller will communicate to perform it’s determined tasks,  must be operational otherwise  Astra-Enroller would be unable to complete it’s given tasks.</w:t>
      </w:r>
    </w:p>
    <w:p w:rsidR="00957F30" w:rsidRDefault="00957F30" w:rsidP="00957F30">
      <w:pPr>
        <w:spacing w:line="480" w:lineRule="auto"/>
        <w:ind w:left="720"/>
        <w:rPr>
          <w:sz w:val="24"/>
          <w:szCs w:val="24"/>
        </w:rPr>
      </w:pP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Availability</w:t>
      </w:r>
    </w:p>
    <w:p w:rsidR="00957F30" w:rsidRDefault="00957F30" w:rsidP="00957F30">
      <w:pPr>
        <w:spacing w:line="480" w:lineRule="auto"/>
        <w:ind w:left="720" w:firstLine="720"/>
        <w:rPr>
          <w:sz w:val="24"/>
          <w:szCs w:val="24"/>
        </w:rPr>
      </w:pPr>
      <w:r>
        <w:rPr>
          <w:sz w:val="24"/>
          <w:szCs w:val="24"/>
        </w:rPr>
        <w:t>Astra-Enroller will only be available for its main use at a determinate  date established by the administration of the PUPR for enrollment during  trimesters.  Other cases where the system Availability may be compromised is when both Astra-Enroller’s or  the DBMS Servers are under maintenance (common server maintenance is around 2 to 4 hours of duration) or shut down due to black outs. As for the User’s end, as long as they have an Internet connection they can access and use Astra-Enroller.</w:t>
      </w:r>
    </w:p>
    <w:p w:rsidR="00957F30" w:rsidRDefault="00957F30" w:rsidP="00957F30">
      <w:pPr>
        <w:spacing w:line="480" w:lineRule="auto"/>
        <w:rPr>
          <w:sz w:val="24"/>
          <w:szCs w:val="24"/>
        </w:rPr>
      </w:pP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Security</w:t>
      </w:r>
    </w:p>
    <w:p w:rsidR="00957F30" w:rsidRDefault="00957F30" w:rsidP="00957F30">
      <w:pPr>
        <w:spacing w:line="480" w:lineRule="auto"/>
        <w:ind w:left="720" w:firstLine="720"/>
        <w:rPr>
          <w:sz w:val="24"/>
          <w:szCs w:val="24"/>
        </w:rPr>
      </w:pPr>
      <w:r>
        <w:rPr>
          <w:sz w:val="24"/>
          <w:szCs w:val="24"/>
        </w:rPr>
        <w:t>Astra-Enroller requires and will  implement “https”  for user authentication purposes. Using the authentication certificate and user credentials implemented on the PUPR database, ensuring that the target users belong to the PUPR system.  While at the same time protecting the system’s communication of sensitive information belonging to the user with the PUPR Database using the encrypted SSL and TSL connection features. Thus preventing eavesdropping attacks on our system that would compromise our user’s credentials and sensitive information. Other security measures are authentication certificates will expire if the user is inactive or doesn’t perform an action in X minutes forcing  validation of user credentials in order to continue using our system.</w:t>
      </w:r>
    </w:p>
    <w:p w:rsidR="00957F30" w:rsidRDefault="00957F30" w:rsidP="00957F30">
      <w:pPr>
        <w:spacing w:line="480" w:lineRule="auto"/>
        <w:rPr>
          <w:sz w:val="24"/>
          <w:szCs w:val="24"/>
        </w:rPr>
      </w:pP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 xml:space="preserve">Maintainability </w:t>
      </w:r>
    </w:p>
    <w:p w:rsidR="00957F30" w:rsidRDefault="00957F30" w:rsidP="00957F30">
      <w:pPr>
        <w:spacing w:line="480" w:lineRule="auto"/>
        <w:ind w:left="720"/>
        <w:rPr>
          <w:b/>
          <w:bCs/>
          <w:i/>
          <w:iCs/>
          <w:sz w:val="24"/>
          <w:szCs w:val="24"/>
        </w:rPr>
      </w:pPr>
      <w:r>
        <w:rPr>
          <w:b/>
          <w:bCs/>
          <w:i/>
          <w:iCs/>
          <w:sz w:val="24"/>
          <w:szCs w:val="24"/>
        </w:rPr>
        <w:lastRenderedPageBreak/>
        <w:t xml:space="preserve">                    </w:t>
      </w:r>
      <w:r>
        <w:rPr>
          <w:b/>
          <w:bCs/>
          <w:i/>
          <w:iCs/>
          <w:sz w:val="24"/>
          <w:szCs w:val="24"/>
        </w:rPr>
        <w:tab/>
      </w:r>
      <w:r>
        <w:rPr>
          <w:sz w:val="24"/>
          <w:szCs w:val="24"/>
        </w:rPr>
        <w:t>Maintenance to the Astra-Enroller’s server can be done at any needed time, and developers and administrators may access it remotely since it’s a web based application.  Internet is required to perform maintenance to the system and this method allows for system optimization ( increasing performance speed for example ) and  updates such as implementation of new features that are between the scope of goals of our system. Also since the system’s main functions are kept with as much independent functionality from one another, this allows for more precise maintenance to the system without compromising its internal structure.</w:t>
      </w: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Portability</w:t>
      </w:r>
    </w:p>
    <w:p w:rsidR="00957F30" w:rsidRDefault="00957F30" w:rsidP="00957F30">
      <w:pPr>
        <w:spacing w:line="480" w:lineRule="auto"/>
        <w:ind w:left="720"/>
        <w:rPr>
          <w:b/>
          <w:bCs/>
          <w:i/>
          <w:iCs/>
          <w:sz w:val="24"/>
          <w:szCs w:val="24"/>
        </w:rPr>
      </w:pPr>
      <w:r>
        <w:rPr>
          <w:b/>
          <w:bCs/>
          <w:i/>
          <w:iCs/>
          <w:sz w:val="24"/>
          <w:szCs w:val="24"/>
        </w:rPr>
        <w:t xml:space="preserve"> </w:t>
      </w:r>
      <w:r>
        <w:rPr>
          <w:b/>
          <w:bCs/>
          <w:i/>
          <w:iCs/>
          <w:sz w:val="24"/>
          <w:szCs w:val="24"/>
        </w:rPr>
        <w:tab/>
      </w:r>
      <w:r>
        <w:rPr>
          <w:sz w:val="24"/>
          <w:szCs w:val="24"/>
        </w:rPr>
        <w:t xml:space="preserve">Astra-Enroller is a web based application using https with, </w:t>
      </w:r>
      <w:proofErr w:type="spellStart"/>
      <w:r>
        <w:rPr>
          <w:sz w:val="24"/>
          <w:szCs w:val="24"/>
        </w:rPr>
        <w:t>php</w:t>
      </w:r>
      <w:proofErr w:type="spellEnd"/>
      <w:r>
        <w:rPr>
          <w:sz w:val="24"/>
          <w:szCs w:val="24"/>
        </w:rPr>
        <w:t xml:space="preserve"> which will allow accessibility to the users  regardless of web browser and most general  OS platform they are using, so as long as the users have an Internet connection, then they can access and use Astra-Enroller from  anywhere from any equipment such as computers, smart-phones and tablets  that have a web browser .</w:t>
      </w:r>
    </w:p>
    <w:p w:rsidR="00957F30" w:rsidRDefault="00957F30" w:rsidP="00957F30">
      <w:pPr>
        <w:ind w:firstLine="720"/>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tabs>
          <w:tab w:val="left" w:pos="1260"/>
        </w:tabs>
        <w:spacing w:line="480" w:lineRule="auto"/>
        <w:ind w:left="1440"/>
      </w:pPr>
    </w:p>
    <w:sectPr w:rsidR="00957F30" w:rsidSect="00957F3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5AF" w:rsidRDefault="00E565AF" w:rsidP="00957F30">
      <w:r>
        <w:separator/>
      </w:r>
    </w:p>
  </w:endnote>
  <w:endnote w:type="continuationSeparator" w:id="0">
    <w:p w:rsidR="00E565AF" w:rsidRDefault="00E565AF" w:rsidP="00957F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0312"/>
      <w:docPartObj>
        <w:docPartGallery w:val="Page Numbers (Bottom of Page)"/>
        <w:docPartUnique/>
      </w:docPartObj>
    </w:sdtPr>
    <w:sdtEndPr>
      <w:rPr>
        <w:color w:val="7F7F7F" w:themeColor="background1" w:themeShade="7F"/>
        <w:spacing w:val="60"/>
      </w:rPr>
    </w:sdtEndPr>
    <w:sdtContent>
      <w:p w:rsidR="00957F30" w:rsidRDefault="00F8327F">
        <w:pPr>
          <w:pStyle w:val="Footer"/>
          <w:pBdr>
            <w:top w:val="single" w:sz="4" w:space="1" w:color="D9D9D9" w:themeColor="background1" w:themeShade="D9"/>
          </w:pBdr>
          <w:jc w:val="right"/>
        </w:pPr>
        <w:fldSimple w:instr=" PAGE   \* MERGEFORMAT ">
          <w:r w:rsidR="00FF36AF">
            <w:rPr>
              <w:noProof/>
            </w:rPr>
            <w:t>1</w:t>
          </w:r>
        </w:fldSimple>
        <w:r w:rsidR="00957F30">
          <w:t xml:space="preserve"> | </w:t>
        </w:r>
        <w:r w:rsidR="00957F30">
          <w:rPr>
            <w:color w:val="7F7F7F" w:themeColor="background1" w:themeShade="7F"/>
            <w:spacing w:val="60"/>
          </w:rPr>
          <w:t>Page</w:t>
        </w:r>
      </w:p>
    </w:sdtContent>
  </w:sdt>
  <w:p w:rsidR="00957F30" w:rsidRDefault="00957F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5AF" w:rsidRDefault="00E565AF" w:rsidP="00957F30">
      <w:r>
        <w:separator/>
      </w:r>
    </w:p>
  </w:footnote>
  <w:footnote w:type="continuationSeparator" w:id="0">
    <w:p w:rsidR="00E565AF" w:rsidRDefault="00E565AF" w:rsidP="00957F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D"/>
    <w:multiLevelType w:val="hybridMultilevel"/>
    <w:tmpl w:val="0000000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14"/>
    <w:multiLevelType w:val="hybridMultilevel"/>
    <w:tmpl w:val="00000014"/>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4">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7">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19">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0">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1">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3">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4">
    <w:nsid w:val="00000020"/>
    <w:multiLevelType w:val="hybridMultilevel"/>
    <w:tmpl w:val="0000002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5">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6">
    <w:nsid w:val="00000022"/>
    <w:multiLevelType w:val="hybridMultilevel"/>
    <w:tmpl w:val="00000022"/>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27">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28">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29">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1">
    <w:nsid w:val="00000027"/>
    <w:multiLevelType w:val="hybridMultilevel"/>
    <w:tmpl w:val="00000027"/>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00000028"/>
    <w:multiLevelType w:val="hybridMultilevel"/>
    <w:tmpl w:val="00000028"/>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33">
    <w:nsid w:val="067D06AE"/>
    <w:multiLevelType w:val="hybridMultilevel"/>
    <w:tmpl w:val="9C1EA2D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975C9F"/>
    <w:multiLevelType w:val="hybridMultilevel"/>
    <w:tmpl w:val="1C402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35011410"/>
    <w:multiLevelType w:val="hybridMultilevel"/>
    <w:tmpl w:val="9EA809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33"/>
  </w:num>
  <w:num w:numId="4">
    <w:abstractNumId w:val="2"/>
  </w:num>
  <w:num w:numId="5">
    <w:abstractNumId w:val="3"/>
  </w:num>
  <w:num w:numId="6">
    <w:abstractNumId w:val="4"/>
  </w:num>
  <w:num w:numId="7">
    <w:abstractNumId w:val="34"/>
  </w:num>
  <w:num w:numId="8">
    <w:abstractNumId w:val="35"/>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957F30"/>
    <w:rsid w:val="00230B9D"/>
    <w:rsid w:val="002F6215"/>
    <w:rsid w:val="00302043"/>
    <w:rsid w:val="004A3BE2"/>
    <w:rsid w:val="005E21B9"/>
    <w:rsid w:val="00812603"/>
    <w:rsid w:val="00957F30"/>
    <w:rsid w:val="00B560F0"/>
    <w:rsid w:val="00C806C1"/>
    <w:rsid w:val="00E565AF"/>
    <w:rsid w:val="00F8327F"/>
    <w:rsid w:val="00FF3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Gencast</cp:lastModifiedBy>
  <cp:revision>2</cp:revision>
  <dcterms:created xsi:type="dcterms:W3CDTF">2011-04-26T05:33:00Z</dcterms:created>
  <dcterms:modified xsi:type="dcterms:W3CDTF">2011-04-26T05:33:00Z</dcterms:modified>
</cp:coreProperties>
</file>