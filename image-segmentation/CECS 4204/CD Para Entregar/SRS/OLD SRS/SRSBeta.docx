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EA3668">
      <w:pPr>
        <w:spacing w:line="276" w:lineRule="auto"/>
        <w:jc w:val="both"/>
      </w:pPr>
      <w:r>
        <w:rPr>
          <w:b/>
          <w:bCs/>
          <w:sz w:val="24"/>
          <w:szCs w:val="24"/>
        </w:rPr>
        <w:t>Table of contents</w:t>
      </w:r>
    </w:p>
    <w:p w:rsidR="00A77B3E" w:rsidRDefault="00EA3668">
      <w:pPr>
        <w:spacing w:line="276" w:lineRule="auto"/>
        <w:jc w:val="both"/>
        <w:rPr>
          <w:b/>
          <w:bCs/>
          <w:sz w:val="24"/>
          <w:szCs w:val="24"/>
        </w:rPr>
      </w:pPr>
      <w:r>
        <w:rPr>
          <w:b/>
          <w:bCs/>
          <w:sz w:val="24"/>
          <w:szCs w:val="24"/>
        </w:rPr>
        <w:t xml:space="preserve"> </w:t>
      </w:r>
    </w:p>
    <w:p w:rsidR="00A77B3E" w:rsidRDefault="00EA3668">
      <w:pPr>
        <w:spacing w:line="276" w:lineRule="auto"/>
        <w:jc w:val="both"/>
        <w:rPr>
          <w:sz w:val="24"/>
          <w:szCs w:val="24"/>
        </w:rPr>
      </w:pPr>
      <w:r>
        <w:rPr>
          <w:sz w:val="24"/>
          <w:szCs w:val="24"/>
        </w:rPr>
        <w:t>1.0 Introduction...........................................................................</w:t>
      </w:r>
      <w:r w:rsidR="007F5F10">
        <w:rPr>
          <w:sz w:val="24"/>
          <w:szCs w:val="24"/>
        </w:rPr>
        <w:t>.............................. 2</w:t>
      </w:r>
    </w:p>
    <w:p w:rsidR="00A77B3E" w:rsidRDefault="00EA3668">
      <w:pPr>
        <w:spacing w:line="276" w:lineRule="auto"/>
        <w:jc w:val="both"/>
        <w:rPr>
          <w:sz w:val="24"/>
          <w:szCs w:val="24"/>
        </w:rPr>
      </w:pPr>
      <w:r>
        <w:rPr>
          <w:sz w:val="24"/>
          <w:szCs w:val="24"/>
        </w:rPr>
        <w:t>1.1 Purpose..................................................................................</w:t>
      </w:r>
      <w:r w:rsidR="007F5F10">
        <w:rPr>
          <w:sz w:val="24"/>
          <w:szCs w:val="24"/>
        </w:rPr>
        <w:t>.............................. 2</w:t>
      </w:r>
    </w:p>
    <w:p w:rsidR="00A77B3E" w:rsidRDefault="00EA3668">
      <w:pPr>
        <w:spacing w:line="276" w:lineRule="auto"/>
        <w:jc w:val="both"/>
        <w:rPr>
          <w:sz w:val="24"/>
          <w:szCs w:val="24"/>
        </w:rPr>
      </w:pPr>
      <w:r>
        <w:rPr>
          <w:sz w:val="24"/>
          <w:szCs w:val="24"/>
        </w:rPr>
        <w:t>1.2 Scope.....................................................................................</w:t>
      </w:r>
      <w:r w:rsidR="007F5F10">
        <w:rPr>
          <w:sz w:val="24"/>
          <w:szCs w:val="24"/>
        </w:rPr>
        <w:t>.............................. 2</w:t>
      </w:r>
    </w:p>
    <w:p w:rsidR="00A77B3E" w:rsidRDefault="00EA3668">
      <w:pPr>
        <w:spacing w:line="276" w:lineRule="auto"/>
        <w:jc w:val="both"/>
        <w:rPr>
          <w:sz w:val="24"/>
          <w:szCs w:val="24"/>
        </w:rPr>
      </w:pPr>
      <w:r>
        <w:rPr>
          <w:sz w:val="24"/>
          <w:szCs w:val="24"/>
        </w:rPr>
        <w:t>1.3 Definitions, acronyms and abbreviations...............................</w:t>
      </w:r>
      <w:r w:rsidR="007F5F10">
        <w:rPr>
          <w:sz w:val="24"/>
          <w:szCs w:val="24"/>
        </w:rPr>
        <w:t>.............................. 4</w:t>
      </w:r>
    </w:p>
    <w:p w:rsidR="00A77B3E" w:rsidRDefault="00EA3668">
      <w:pPr>
        <w:spacing w:line="276" w:lineRule="auto"/>
        <w:jc w:val="both"/>
        <w:rPr>
          <w:sz w:val="24"/>
          <w:szCs w:val="24"/>
        </w:rPr>
      </w:pPr>
      <w:r>
        <w:rPr>
          <w:sz w:val="24"/>
          <w:szCs w:val="24"/>
        </w:rPr>
        <w:t>1.3.1 Definitions..........................................................................</w:t>
      </w:r>
      <w:r w:rsidR="007F5F10">
        <w:rPr>
          <w:sz w:val="24"/>
          <w:szCs w:val="24"/>
        </w:rPr>
        <w:t>.............................. 4</w:t>
      </w:r>
    </w:p>
    <w:p w:rsidR="00A77B3E" w:rsidRDefault="00EA3668">
      <w:pPr>
        <w:spacing w:line="276" w:lineRule="auto"/>
        <w:jc w:val="both"/>
        <w:rPr>
          <w:sz w:val="24"/>
          <w:szCs w:val="24"/>
        </w:rPr>
      </w:pPr>
      <w:r>
        <w:rPr>
          <w:sz w:val="24"/>
          <w:szCs w:val="24"/>
        </w:rPr>
        <w:t>1.3.2 Acronyms.......................................................................................................... 5</w:t>
      </w:r>
    </w:p>
    <w:p w:rsidR="00A77B3E" w:rsidRDefault="00EA3668">
      <w:pPr>
        <w:spacing w:line="276" w:lineRule="auto"/>
        <w:jc w:val="both"/>
        <w:rPr>
          <w:sz w:val="24"/>
          <w:szCs w:val="24"/>
        </w:rPr>
      </w:pPr>
      <w:r>
        <w:rPr>
          <w:sz w:val="24"/>
          <w:szCs w:val="24"/>
        </w:rPr>
        <w:t>1.3.3 Abbreviations.................................................................................................... 5</w:t>
      </w:r>
    </w:p>
    <w:p w:rsidR="00A77B3E" w:rsidRDefault="00EA3668">
      <w:pPr>
        <w:spacing w:line="276" w:lineRule="auto"/>
        <w:jc w:val="both"/>
        <w:rPr>
          <w:sz w:val="24"/>
          <w:szCs w:val="24"/>
        </w:rPr>
      </w:pPr>
      <w:r>
        <w:rPr>
          <w:sz w:val="24"/>
          <w:szCs w:val="24"/>
        </w:rPr>
        <w:t>1.4 References.............................................................................</w:t>
      </w:r>
      <w:r w:rsidR="007F5F10">
        <w:rPr>
          <w:sz w:val="24"/>
          <w:szCs w:val="24"/>
        </w:rPr>
        <w:t>.............................. 5</w:t>
      </w:r>
    </w:p>
    <w:p w:rsidR="00A77B3E" w:rsidRDefault="00EA3668">
      <w:pPr>
        <w:spacing w:line="276" w:lineRule="auto"/>
        <w:jc w:val="both"/>
        <w:rPr>
          <w:sz w:val="24"/>
          <w:szCs w:val="24"/>
        </w:rPr>
      </w:pPr>
      <w:r>
        <w:rPr>
          <w:sz w:val="24"/>
          <w:szCs w:val="24"/>
        </w:rPr>
        <w:t>1.5 Overview............................................................................................................. 6</w:t>
      </w:r>
    </w:p>
    <w:p w:rsidR="00A77B3E" w:rsidRDefault="00EA3668">
      <w:pPr>
        <w:spacing w:line="276" w:lineRule="auto"/>
        <w:jc w:val="both"/>
        <w:rPr>
          <w:sz w:val="24"/>
          <w:szCs w:val="24"/>
        </w:rPr>
      </w:pPr>
      <w:r>
        <w:rPr>
          <w:sz w:val="24"/>
          <w:szCs w:val="24"/>
        </w:rPr>
        <w:t>2.0 General Description............................................................................................. 7</w:t>
      </w:r>
    </w:p>
    <w:p w:rsidR="00A77B3E" w:rsidRDefault="00EA3668">
      <w:pPr>
        <w:spacing w:line="276" w:lineRule="auto"/>
        <w:jc w:val="both"/>
        <w:rPr>
          <w:sz w:val="24"/>
          <w:szCs w:val="24"/>
        </w:rPr>
      </w:pPr>
      <w:r>
        <w:rPr>
          <w:sz w:val="24"/>
          <w:szCs w:val="24"/>
        </w:rPr>
        <w:t>2.1 Product Perspective............................................................................................. 7</w:t>
      </w:r>
    </w:p>
    <w:p w:rsidR="00A77B3E" w:rsidRDefault="00EA3668">
      <w:pPr>
        <w:spacing w:line="276" w:lineRule="auto"/>
        <w:jc w:val="both"/>
        <w:rPr>
          <w:sz w:val="24"/>
          <w:szCs w:val="24"/>
        </w:rPr>
      </w:pPr>
      <w:r>
        <w:rPr>
          <w:sz w:val="24"/>
          <w:szCs w:val="24"/>
        </w:rPr>
        <w:t>2.2 Product Functions...................................................................</w:t>
      </w:r>
      <w:r w:rsidR="007F5F10">
        <w:rPr>
          <w:sz w:val="24"/>
          <w:szCs w:val="24"/>
        </w:rPr>
        <w:t>............................. 13</w:t>
      </w:r>
    </w:p>
    <w:p w:rsidR="00A77B3E" w:rsidRDefault="00EA3668">
      <w:pPr>
        <w:spacing w:line="276" w:lineRule="auto"/>
        <w:jc w:val="both"/>
        <w:rPr>
          <w:sz w:val="24"/>
          <w:szCs w:val="24"/>
        </w:rPr>
      </w:pPr>
      <w:r>
        <w:rPr>
          <w:sz w:val="24"/>
          <w:szCs w:val="24"/>
        </w:rPr>
        <w:t>2.3 User Classes Characteristics...................................................</w:t>
      </w:r>
      <w:r w:rsidR="007F5F10">
        <w:rPr>
          <w:sz w:val="24"/>
          <w:szCs w:val="24"/>
        </w:rPr>
        <w:t>............................. 17</w:t>
      </w:r>
    </w:p>
    <w:p w:rsidR="00A77B3E" w:rsidRDefault="00EA3668">
      <w:pPr>
        <w:spacing w:line="276" w:lineRule="auto"/>
        <w:jc w:val="both"/>
        <w:rPr>
          <w:sz w:val="24"/>
          <w:szCs w:val="24"/>
        </w:rPr>
      </w:pPr>
      <w:r>
        <w:rPr>
          <w:sz w:val="24"/>
          <w:szCs w:val="24"/>
        </w:rPr>
        <w:t>2.4 Constraints..............................................................................</w:t>
      </w:r>
      <w:r w:rsidR="007F5F10">
        <w:rPr>
          <w:sz w:val="24"/>
          <w:szCs w:val="24"/>
        </w:rPr>
        <w:t>............................. 17</w:t>
      </w:r>
    </w:p>
    <w:p w:rsidR="00A77B3E" w:rsidRDefault="00EA3668">
      <w:pPr>
        <w:spacing w:line="276" w:lineRule="auto"/>
        <w:jc w:val="both"/>
        <w:rPr>
          <w:sz w:val="24"/>
          <w:szCs w:val="24"/>
        </w:rPr>
      </w:pPr>
      <w:r>
        <w:rPr>
          <w:sz w:val="24"/>
          <w:szCs w:val="24"/>
        </w:rPr>
        <w:t>2.5 Assumptions and dependencies..............................................</w:t>
      </w:r>
      <w:r w:rsidR="007F5F10">
        <w:rPr>
          <w:sz w:val="24"/>
          <w:szCs w:val="24"/>
        </w:rPr>
        <w:t>............................. 18</w:t>
      </w:r>
    </w:p>
    <w:p w:rsidR="00A77B3E" w:rsidRDefault="00EA3668">
      <w:pPr>
        <w:spacing w:line="276" w:lineRule="auto"/>
        <w:jc w:val="both"/>
        <w:rPr>
          <w:sz w:val="24"/>
          <w:szCs w:val="24"/>
        </w:rPr>
      </w:pPr>
      <w:r>
        <w:rPr>
          <w:sz w:val="24"/>
          <w:szCs w:val="24"/>
        </w:rPr>
        <w:t>3.0 Specific Requirements..................................................................................</w:t>
      </w:r>
      <w:r w:rsidR="007F5F10">
        <w:rPr>
          <w:sz w:val="24"/>
          <w:szCs w:val="24"/>
        </w:rPr>
        <w:t>....... 19</w:t>
      </w:r>
    </w:p>
    <w:p w:rsidR="00A77B3E" w:rsidRDefault="00EA3668">
      <w:pPr>
        <w:spacing w:line="276" w:lineRule="auto"/>
        <w:jc w:val="both"/>
        <w:rPr>
          <w:sz w:val="24"/>
          <w:szCs w:val="24"/>
        </w:rPr>
      </w:pPr>
      <w:r>
        <w:rPr>
          <w:sz w:val="24"/>
          <w:szCs w:val="24"/>
        </w:rPr>
        <w:t>3.1 External Interface...................................................................</w:t>
      </w:r>
      <w:r w:rsidR="007F5F10">
        <w:rPr>
          <w:sz w:val="24"/>
          <w:szCs w:val="24"/>
        </w:rPr>
        <w:t>............................. 19</w:t>
      </w:r>
    </w:p>
    <w:p w:rsidR="00A77B3E" w:rsidRDefault="00EA3668">
      <w:pPr>
        <w:spacing w:line="276" w:lineRule="auto"/>
        <w:jc w:val="both"/>
        <w:rPr>
          <w:sz w:val="24"/>
          <w:szCs w:val="24"/>
        </w:rPr>
      </w:pPr>
      <w:r>
        <w:rPr>
          <w:sz w:val="24"/>
          <w:szCs w:val="24"/>
        </w:rPr>
        <w:t>3.2 Product Functions...................................................................</w:t>
      </w:r>
      <w:r w:rsidR="007F5F10">
        <w:rPr>
          <w:sz w:val="24"/>
          <w:szCs w:val="24"/>
        </w:rPr>
        <w:t>............................. 24</w:t>
      </w:r>
    </w:p>
    <w:p w:rsidR="00A77B3E" w:rsidRDefault="00EA3668">
      <w:pPr>
        <w:spacing w:line="276" w:lineRule="auto"/>
        <w:jc w:val="both"/>
        <w:rPr>
          <w:sz w:val="24"/>
          <w:szCs w:val="24"/>
        </w:rPr>
      </w:pPr>
      <w:r>
        <w:rPr>
          <w:sz w:val="24"/>
          <w:szCs w:val="24"/>
        </w:rPr>
        <w:t>3.3 Performance Requirements.....................................................</w:t>
      </w:r>
      <w:r w:rsidR="007F5F10">
        <w:rPr>
          <w:sz w:val="24"/>
          <w:szCs w:val="24"/>
        </w:rPr>
        <w:t>............................. 33</w:t>
      </w:r>
    </w:p>
    <w:p w:rsidR="00A77B3E" w:rsidRDefault="00EA3668">
      <w:pPr>
        <w:spacing w:line="276" w:lineRule="auto"/>
        <w:jc w:val="both"/>
        <w:rPr>
          <w:sz w:val="24"/>
          <w:szCs w:val="24"/>
        </w:rPr>
      </w:pPr>
      <w:r>
        <w:rPr>
          <w:sz w:val="24"/>
          <w:szCs w:val="24"/>
        </w:rPr>
        <w:t>3.4 Logic Requirements of Database............................................</w:t>
      </w:r>
      <w:r w:rsidR="007F5F10">
        <w:rPr>
          <w:sz w:val="24"/>
          <w:szCs w:val="24"/>
        </w:rPr>
        <w:t>............................. 34</w:t>
      </w:r>
    </w:p>
    <w:p w:rsidR="00A77B3E" w:rsidRDefault="00EA3668">
      <w:pPr>
        <w:spacing w:line="276" w:lineRule="auto"/>
        <w:jc w:val="both"/>
        <w:rPr>
          <w:sz w:val="24"/>
          <w:szCs w:val="24"/>
        </w:rPr>
      </w:pPr>
      <w:r>
        <w:rPr>
          <w:sz w:val="24"/>
          <w:szCs w:val="24"/>
        </w:rPr>
        <w:t>3.5 Design restrictions..................................................................</w:t>
      </w:r>
      <w:r w:rsidR="007F5F10">
        <w:rPr>
          <w:sz w:val="24"/>
          <w:szCs w:val="24"/>
        </w:rPr>
        <w:t>............................. 36</w:t>
      </w:r>
    </w:p>
    <w:p w:rsidR="00A77B3E" w:rsidRDefault="00EA3668">
      <w:pPr>
        <w:spacing w:line="276" w:lineRule="auto"/>
        <w:jc w:val="both"/>
        <w:rPr>
          <w:sz w:val="24"/>
          <w:szCs w:val="24"/>
        </w:rPr>
      </w:pPr>
      <w:r>
        <w:rPr>
          <w:sz w:val="24"/>
          <w:szCs w:val="24"/>
        </w:rPr>
        <w:t>3.6 Software System Requirements..............................................</w:t>
      </w:r>
      <w:r w:rsidR="007F5F10">
        <w:rPr>
          <w:sz w:val="24"/>
          <w:szCs w:val="24"/>
        </w:rPr>
        <w:t>............................. 37</w:t>
      </w:r>
    </w:p>
    <w:p w:rsidR="00A77B3E" w:rsidRDefault="00A77B3E">
      <w:pPr>
        <w:pStyle w:val="Heading1"/>
        <w:spacing w:before="480" w:after="120" w:line="276" w:lineRule="auto"/>
        <w:rPr>
          <w:rFonts w:ascii="Times New Roman" w:eastAsia="Times New Roman" w:hAnsi="Times New Roman" w:cs="Times New Roman"/>
          <w:sz w:val="24"/>
          <w:szCs w:val="24"/>
        </w:rPr>
      </w:pPr>
    </w:p>
    <w:p w:rsidR="00A77B3E" w:rsidRDefault="00A77B3E">
      <w:pPr>
        <w:pStyle w:val="Heading1"/>
        <w:spacing w:before="480" w:after="120" w:line="276" w:lineRule="auto"/>
        <w:rPr>
          <w:rFonts w:ascii="Times New Roman" w:eastAsia="Times New Roman" w:hAnsi="Times New Roman" w:cs="Times New Roman"/>
          <w:sz w:val="28"/>
          <w:szCs w:val="28"/>
        </w:rPr>
      </w:pPr>
    </w:p>
    <w:p w:rsidR="00A77B3E" w:rsidRDefault="00A77B3E">
      <w:pPr>
        <w:pStyle w:val="Heading1"/>
        <w:spacing w:before="480" w:after="120" w:line="276" w:lineRule="auto"/>
        <w:rPr>
          <w:rFonts w:ascii="Times New Roman" w:eastAsia="Times New Roman" w:hAnsi="Times New Roman" w:cs="Times New Roman"/>
          <w:sz w:val="28"/>
          <w:szCs w:val="28"/>
        </w:rPr>
      </w:pPr>
    </w:p>
    <w:p w:rsidR="00A77B3E" w:rsidRDefault="00A77B3E">
      <w:pPr>
        <w:pStyle w:val="Heading1"/>
        <w:spacing w:before="480" w:after="120" w:line="276" w:lineRule="auto"/>
        <w:rPr>
          <w:rFonts w:ascii="Times New Roman" w:eastAsia="Times New Roman" w:hAnsi="Times New Roman" w:cs="Times New Roman"/>
          <w:sz w:val="28"/>
          <w:szCs w:val="28"/>
        </w:rPr>
      </w:pPr>
    </w:p>
    <w:p w:rsidR="00632EBF" w:rsidRDefault="00632EBF">
      <w:pPr>
        <w:pStyle w:val="Heading1"/>
        <w:spacing w:before="480" w:after="120" w:line="276" w:lineRule="auto"/>
        <w:rPr>
          <w:rFonts w:ascii="Times New Roman" w:eastAsia="Times New Roman" w:hAnsi="Times New Roman" w:cs="Times New Roman"/>
          <w:sz w:val="28"/>
          <w:szCs w:val="28"/>
        </w:rPr>
      </w:pPr>
    </w:p>
    <w:p w:rsidR="00632EBF" w:rsidRDefault="00632EBF">
      <w:pPr>
        <w:pStyle w:val="Heading1"/>
        <w:spacing w:before="480" w:after="120" w:line="276" w:lineRule="auto"/>
        <w:rPr>
          <w:rFonts w:ascii="Times New Roman" w:eastAsia="Times New Roman" w:hAnsi="Times New Roman" w:cs="Times New Roman"/>
          <w:sz w:val="28"/>
          <w:szCs w:val="28"/>
        </w:rPr>
      </w:pPr>
    </w:p>
    <w:p w:rsidR="00A77B3E" w:rsidRDefault="00EA3668">
      <w:pPr>
        <w:pStyle w:val="Heading1"/>
        <w:spacing w:before="480" w:after="12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1.0. Introduction</w:t>
      </w:r>
    </w:p>
    <w:p w:rsidR="00A77B3E" w:rsidRDefault="00EA3668">
      <w:pPr>
        <w:pStyle w:val="Heading2"/>
        <w:spacing w:before="360" w:after="8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Purpose </w:t>
      </w:r>
    </w:p>
    <w:p w:rsidR="00A77B3E" w:rsidRDefault="00A77B3E">
      <w:pPr>
        <w:spacing w:line="480" w:lineRule="auto"/>
        <w:rPr>
          <w:sz w:val="24"/>
          <w:szCs w:val="24"/>
        </w:rPr>
      </w:pPr>
    </w:p>
    <w:p w:rsidR="00A77B3E" w:rsidRDefault="00EA3668">
      <w:pPr>
        <w:spacing w:line="480" w:lineRule="auto"/>
        <w:ind w:firstLine="720"/>
        <w:rPr>
          <w:sz w:val="24"/>
          <w:szCs w:val="24"/>
        </w:rPr>
      </w:pPr>
      <w:r>
        <w:rPr>
          <w:sz w:val="24"/>
          <w:szCs w:val="24"/>
        </w:rPr>
        <w:t>The purpose of the Software Requirements Specifications (SRS) is to present in an organized and clear way the requirements of the system (AE). It will explain the purpose of the system called Astra-Enroller, its interface and how it works in conjunction with other systems. Also it includes the features and its explanation of what it is going to do and not, like for example our system will be able to make the process of enrollment totally online, and won’t be able to be access for any students if they don’t have Internet. The SRS is directed to clients, this is the people who pay for the product, users this are the students who will benefit from our product, and the developers of the system, people in charge of maintenance and making updates to the system.</w:t>
      </w:r>
    </w:p>
    <w:p w:rsidR="00A77B3E" w:rsidRDefault="00A77B3E">
      <w:pPr>
        <w:spacing w:line="480" w:lineRule="auto"/>
        <w:ind w:firstLine="720"/>
        <w:rPr>
          <w:sz w:val="24"/>
          <w:szCs w:val="24"/>
        </w:rPr>
      </w:pPr>
    </w:p>
    <w:p w:rsidR="00A77B3E" w:rsidRDefault="00EA3668">
      <w:pPr>
        <w:pStyle w:val="Heading2"/>
        <w:spacing w:before="360" w:after="8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Scope of Project</w:t>
      </w:r>
    </w:p>
    <w:p w:rsidR="00A77B3E" w:rsidRDefault="00A77B3E"/>
    <w:p w:rsidR="00A77B3E" w:rsidRDefault="00EA3668">
      <w:pPr>
        <w:spacing w:line="480" w:lineRule="auto"/>
        <w:rPr>
          <w:sz w:val="24"/>
          <w:szCs w:val="24"/>
        </w:rPr>
      </w:pPr>
      <w:r>
        <w:rPr>
          <w:sz w:val="24"/>
          <w:szCs w:val="24"/>
        </w:rPr>
        <w:tab/>
        <w:t xml:space="preserve"> Astra Enroller will be name of our enrollment  system. This system will be capable of the enroll students with far more ease, speed and precision than the current system on the Polytechnic University of Puerto Rico, known as </w:t>
      </w:r>
      <w:proofErr w:type="spellStart"/>
      <w:r>
        <w:rPr>
          <w:sz w:val="24"/>
          <w:szCs w:val="24"/>
        </w:rPr>
        <w:t>MyPoly</w:t>
      </w:r>
      <w:proofErr w:type="spellEnd"/>
      <w:r>
        <w:rPr>
          <w:sz w:val="24"/>
          <w:szCs w:val="24"/>
        </w:rPr>
        <w:t xml:space="preserve">. Astra Enroller will offer great benefits versus the current system, for </w:t>
      </w:r>
      <w:r w:rsidR="00632EBF">
        <w:rPr>
          <w:sz w:val="24"/>
          <w:szCs w:val="24"/>
        </w:rPr>
        <w:t>its</w:t>
      </w:r>
      <w:r>
        <w:rPr>
          <w:sz w:val="24"/>
          <w:szCs w:val="24"/>
        </w:rPr>
        <w:t xml:space="preserve"> various target users (students of the Polytechnic University of Puerto Rico) such as the following: </w:t>
      </w:r>
    </w:p>
    <w:p w:rsidR="00A77B3E" w:rsidRDefault="00EA3668">
      <w:pPr>
        <w:numPr>
          <w:ilvl w:val="0"/>
          <w:numId w:val="1"/>
        </w:numPr>
        <w:tabs>
          <w:tab w:val="num" w:pos="720"/>
        </w:tabs>
        <w:spacing w:line="480" w:lineRule="auto"/>
        <w:rPr>
          <w:sz w:val="24"/>
          <w:szCs w:val="24"/>
        </w:rPr>
      </w:pPr>
      <w:r>
        <w:rPr>
          <w:sz w:val="24"/>
          <w:szCs w:val="24"/>
        </w:rPr>
        <w:t xml:space="preserve">Faster and more organized enrollment options for the students </w:t>
      </w:r>
    </w:p>
    <w:p w:rsidR="00A77B3E" w:rsidRDefault="00EA3668">
      <w:pPr>
        <w:numPr>
          <w:ilvl w:val="0"/>
          <w:numId w:val="1"/>
        </w:numPr>
        <w:tabs>
          <w:tab w:val="num" w:pos="720"/>
        </w:tabs>
        <w:spacing w:line="480" w:lineRule="auto"/>
        <w:rPr>
          <w:sz w:val="24"/>
          <w:szCs w:val="24"/>
        </w:rPr>
      </w:pPr>
      <w:r>
        <w:rPr>
          <w:sz w:val="24"/>
          <w:szCs w:val="24"/>
        </w:rPr>
        <w:t>Showing them the courses they may enroll into</w:t>
      </w:r>
    </w:p>
    <w:p w:rsidR="00A77B3E" w:rsidRDefault="00EA3668">
      <w:pPr>
        <w:numPr>
          <w:ilvl w:val="0"/>
          <w:numId w:val="1"/>
        </w:numPr>
        <w:tabs>
          <w:tab w:val="num" w:pos="720"/>
        </w:tabs>
        <w:spacing w:line="480" w:lineRule="auto"/>
        <w:rPr>
          <w:sz w:val="24"/>
          <w:szCs w:val="24"/>
        </w:rPr>
      </w:pPr>
      <w:r>
        <w:rPr>
          <w:sz w:val="24"/>
          <w:szCs w:val="24"/>
        </w:rPr>
        <w:t>Showing them the taken courses with low grades, from C to F including withdraws.</w:t>
      </w:r>
    </w:p>
    <w:p w:rsidR="00A77B3E" w:rsidRDefault="00EA3668">
      <w:pPr>
        <w:numPr>
          <w:ilvl w:val="0"/>
          <w:numId w:val="1"/>
        </w:numPr>
        <w:tabs>
          <w:tab w:val="num" w:pos="720"/>
        </w:tabs>
        <w:spacing w:line="480" w:lineRule="auto"/>
        <w:rPr>
          <w:sz w:val="24"/>
          <w:szCs w:val="24"/>
        </w:rPr>
      </w:pPr>
      <w:r>
        <w:rPr>
          <w:sz w:val="24"/>
          <w:szCs w:val="24"/>
        </w:rPr>
        <w:t>Showing them the course description</w:t>
      </w:r>
    </w:p>
    <w:p w:rsidR="00A77B3E" w:rsidRDefault="00EA3668">
      <w:pPr>
        <w:numPr>
          <w:ilvl w:val="0"/>
          <w:numId w:val="1"/>
        </w:numPr>
        <w:tabs>
          <w:tab w:val="num" w:pos="720"/>
        </w:tabs>
        <w:spacing w:line="480" w:lineRule="auto"/>
        <w:rPr>
          <w:sz w:val="24"/>
          <w:szCs w:val="24"/>
        </w:rPr>
      </w:pPr>
      <w:r>
        <w:rPr>
          <w:sz w:val="24"/>
          <w:szCs w:val="24"/>
        </w:rPr>
        <w:lastRenderedPageBreak/>
        <w:t xml:space="preserve">Showing them the special topic courses. </w:t>
      </w:r>
    </w:p>
    <w:p w:rsidR="00A77B3E" w:rsidRDefault="00EA3668" w:rsidP="00632EBF">
      <w:pPr>
        <w:spacing w:line="480" w:lineRule="auto"/>
        <w:ind w:left="720" w:firstLine="720"/>
        <w:rPr>
          <w:sz w:val="24"/>
          <w:szCs w:val="24"/>
        </w:rPr>
      </w:pPr>
      <w:r>
        <w:rPr>
          <w:sz w:val="24"/>
          <w:szCs w:val="24"/>
        </w:rPr>
        <w:t>These previous benefits would reduce the need of the students to settle their course enrollment  process on the campus. Also our software will facilitate the enrollment process so the enrolling students will have all the information needed to enroll on our software. Simply put, our main goal is to simplify and</w:t>
      </w:r>
      <w:r>
        <w:rPr>
          <w:color w:val="0000FF"/>
          <w:sz w:val="24"/>
          <w:szCs w:val="24"/>
        </w:rPr>
        <w:t xml:space="preserve"> </w:t>
      </w:r>
      <w:r>
        <w:rPr>
          <w:sz w:val="24"/>
          <w:szCs w:val="24"/>
        </w:rPr>
        <w:t>accelerate</w:t>
      </w:r>
      <w:r>
        <w:rPr>
          <w:color w:val="0000FF"/>
          <w:sz w:val="24"/>
          <w:szCs w:val="24"/>
        </w:rPr>
        <w:t xml:space="preserve"> </w:t>
      </w:r>
      <w:r>
        <w:rPr>
          <w:sz w:val="24"/>
          <w:szCs w:val="24"/>
        </w:rPr>
        <w:t>the enrollment process for the students, that being said we have future goals that could be added to Astra Enroller such as:</w:t>
      </w:r>
    </w:p>
    <w:p w:rsidR="00A77B3E" w:rsidRDefault="00EA3668">
      <w:pPr>
        <w:numPr>
          <w:ilvl w:val="0"/>
          <w:numId w:val="2"/>
        </w:numPr>
        <w:tabs>
          <w:tab w:val="num" w:pos="720"/>
        </w:tabs>
        <w:spacing w:line="480" w:lineRule="auto"/>
        <w:rPr>
          <w:sz w:val="24"/>
          <w:szCs w:val="24"/>
        </w:rPr>
      </w:pPr>
      <w:r>
        <w:rPr>
          <w:sz w:val="24"/>
          <w:szCs w:val="24"/>
        </w:rPr>
        <w:t>Grant professors access to Astra Enroller this includes:</w:t>
      </w:r>
    </w:p>
    <w:p w:rsidR="00A77B3E" w:rsidRDefault="00EA3668">
      <w:pPr>
        <w:numPr>
          <w:ilvl w:val="1"/>
          <w:numId w:val="2"/>
        </w:numPr>
        <w:tabs>
          <w:tab w:val="num" w:pos="1440"/>
        </w:tabs>
        <w:spacing w:line="480" w:lineRule="auto"/>
        <w:rPr>
          <w:sz w:val="24"/>
          <w:szCs w:val="24"/>
        </w:rPr>
      </w:pPr>
      <w:r>
        <w:rPr>
          <w:sz w:val="24"/>
          <w:szCs w:val="24"/>
        </w:rPr>
        <w:t>The ability to add final grades online.</w:t>
      </w:r>
    </w:p>
    <w:p w:rsidR="00A77B3E" w:rsidRDefault="00EA3668">
      <w:pPr>
        <w:numPr>
          <w:ilvl w:val="1"/>
          <w:numId w:val="2"/>
        </w:numPr>
        <w:tabs>
          <w:tab w:val="num" w:pos="1440"/>
        </w:tabs>
        <w:spacing w:line="480" w:lineRule="auto"/>
        <w:rPr>
          <w:sz w:val="24"/>
          <w:szCs w:val="24"/>
        </w:rPr>
      </w:pPr>
      <w:r>
        <w:rPr>
          <w:sz w:val="24"/>
          <w:szCs w:val="24"/>
        </w:rPr>
        <w:t>Generate a role book for each course and section.</w:t>
      </w:r>
    </w:p>
    <w:p w:rsidR="00A77B3E" w:rsidRDefault="00EA3668">
      <w:pPr>
        <w:numPr>
          <w:ilvl w:val="0"/>
          <w:numId w:val="2"/>
        </w:numPr>
        <w:tabs>
          <w:tab w:val="num" w:pos="720"/>
        </w:tabs>
        <w:spacing w:line="480" w:lineRule="auto"/>
        <w:rPr>
          <w:sz w:val="24"/>
          <w:szCs w:val="24"/>
        </w:rPr>
      </w:pPr>
      <w:r>
        <w:rPr>
          <w:sz w:val="24"/>
          <w:szCs w:val="24"/>
        </w:rPr>
        <w:t>Financial  Services Improvement:</w:t>
      </w:r>
    </w:p>
    <w:p w:rsidR="00A77B3E" w:rsidRDefault="00EA3668">
      <w:pPr>
        <w:numPr>
          <w:ilvl w:val="1"/>
          <w:numId w:val="2"/>
        </w:numPr>
        <w:tabs>
          <w:tab w:val="num" w:pos="1440"/>
        </w:tabs>
        <w:spacing w:line="480" w:lineRule="auto"/>
      </w:pPr>
      <w:r>
        <w:t>The option to chose parking.</w:t>
      </w:r>
    </w:p>
    <w:p w:rsidR="00A77B3E" w:rsidRDefault="00EA3668">
      <w:pPr>
        <w:numPr>
          <w:ilvl w:val="1"/>
          <w:numId w:val="2"/>
        </w:numPr>
        <w:tabs>
          <w:tab w:val="num" w:pos="1440"/>
        </w:tabs>
        <w:spacing w:line="480" w:lineRule="auto"/>
      </w:pPr>
      <w:r>
        <w:t>Facilitate the payment options.</w:t>
      </w:r>
    </w:p>
    <w:p w:rsidR="00A77B3E" w:rsidRDefault="00EA3668">
      <w:pPr>
        <w:numPr>
          <w:ilvl w:val="0"/>
          <w:numId w:val="2"/>
        </w:numPr>
        <w:tabs>
          <w:tab w:val="num" w:pos="720"/>
        </w:tabs>
        <w:spacing w:line="480" w:lineRule="auto"/>
      </w:pPr>
      <w:r>
        <w:t>Validate Health Care  plan online.</w:t>
      </w:r>
    </w:p>
    <w:p w:rsidR="00A77B3E" w:rsidRDefault="00A77B3E"/>
    <w:p w:rsidR="00A77B3E" w:rsidRDefault="00A77B3E">
      <w:pPr>
        <w:pStyle w:val="Heading2"/>
        <w:spacing w:before="360" w:after="80" w:line="276" w:lineRule="auto"/>
        <w:rPr>
          <w:rFonts w:ascii="Times New Roman" w:eastAsia="Times New Roman" w:hAnsi="Times New Roman" w:cs="Times New Roman"/>
          <w:sz w:val="24"/>
          <w:szCs w:val="24"/>
        </w:rPr>
      </w:pPr>
    </w:p>
    <w:p w:rsidR="00A77B3E" w:rsidRDefault="00EA3668">
      <w:pPr>
        <w:pStyle w:val="Heading2"/>
        <w:pageBreakBefore/>
        <w:spacing w:before="360" w:after="8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 Definitions,</w:t>
      </w:r>
      <w:r w:rsidR="00632E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acronyms and abbreviations</w:t>
      </w:r>
    </w:p>
    <w:p w:rsidR="00A77B3E" w:rsidRDefault="00A77B3E">
      <w:pPr>
        <w:spacing w:line="276" w:lineRule="auto"/>
        <w:rPr>
          <w:i/>
          <w:iCs/>
        </w:rPr>
      </w:pPr>
    </w:p>
    <w:p w:rsidR="00A77B3E" w:rsidRDefault="00EA3668">
      <w:pPr>
        <w:spacing w:line="276" w:lineRule="auto"/>
        <w:jc w:val="center"/>
        <w:rPr>
          <w:i/>
          <w:iCs/>
        </w:rPr>
      </w:pPr>
      <w:r>
        <w:rPr>
          <w:i/>
          <w:iCs/>
        </w:rPr>
        <w:t>1.3.1 Definitions</w:t>
      </w:r>
    </w:p>
    <w:tbl>
      <w:tblPr>
        <w:tblStyle w:val="TableGrid"/>
        <w:tblW w:w="0" w:type="auto"/>
        <w:tblLook w:val="0020"/>
      </w:tblPr>
      <w:tblGrid>
        <w:gridCol w:w="3020"/>
        <w:gridCol w:w="5900"/>
      </w:tblGrid>
      <w:tr w:rsidR="00A77B3E" w:rsidTr="009C4896">
        <w:tc>
          <w:tcPr>
            <w:tcW w:w="3020" w:type="dxa"/>
          </w:tcPr>
          <w:p w:rsidR="00A77B3E" w:rsidRDefault="00EA3668">
            <w:pPr>
              <w:spacing w:line="276" w:lineRule="auto"/>
              <w:jc w:val="center"/>
            </w:pPr>
            <w:r>
              <w:rPr>
                <w:sz w:val="24"/>
                <w:szCs w:val="24"/>
              </w:rPr>
              <w:t>Term</w:t>
            </w:r>
          </w:p>
        </w:tc>
        <w:tc>
          <w:tcPr>
            <w:tcW w:w="5900" w:type="dxa"/>
          </w:tcPr>
          <w:p w:rsidR="00A77B3E" w:rsidRDefault="00EA3668">
            <w:pPr>
              <w:spacing w:line="276" w:lineRule="auto"/>
              <w:jc w:val="center"/>
            </w:pPr>
            <w:r>
              <w:rPr>
                <w:sz w:val="24"/>
                <w:szCs w:val="24"/>
              </w:rPr>
              <w:t>Definition</w:t>
            </w:r>
          </w:p>
        </w:tc>
      </w:tr>
      <w:tr w:rsidR="00A77B3E" w:rsidTr="009C4896">
        <w:tc>
          <w:tcPr>
            <w:tcW w:w="3020" w:type="dxa"/>
          </w:tcPr>
          <w:p w:rsidR="00A77B3E" w:rsidRDefault="00EA3668">
            <w:pPr>
              <w:spacing w:line="276" w:lineRule="auto"/>
            </w:pPr>
            <w:r>
              <w:rPr>
                <w:sz w:val="24"/>
                <w:szCs w:val="24"/>
              </w:rPr>
              <w:t>Database</w:t>
            </w:r>
          </w:p>
        </w:tc>
        <w:tc>
          <w:tcPr>
            <w:tcW w:w="5900" w:type="dxa"/>
          </w:tcPr>
          <w:p w:rsidR="00A77B3E" w:rsidRDefault="00EA3668">
            <w:r>
              <w:rPr>
                <w:sz w:val="24"/>
                <w:szCs w:val="24"/>
              </w:rPr>
              <w:t>Collection of all the information monitored by this system.</w:t>
            </w:r>
          </w:p>
        </w:tc>
      </w:tr>
      <w:tr w:rsidR="00A77B3E" w:rsidTr="009C4896">
        <w:tc>
          <w:tcPr>
            <w:tcW w:w="3020" w:type="dxa"/>
          </w:tcPr>
          <w:p w:rsidR="00A77B3E" w:rsidRDefault="00EA3668">
            <w:r>
              <w:rPr>
                <w:sz w:val="24"/>
                <w:szCs w:val="24"/>
              </w:rPr>
              <w:t>Student</w:t>
            </w:r>
          </w:p>
        </w:tc>
        <w:tc>
          <w:tcPr>
            <w:tcW w:w="5900" w:type="dxa"/>
          </w:tcPr>
          <w:p w:rsidR="00A77B3E" w:rsidRDefault="00EA3668">
            <w:r>
              <w:rPr>
                <w:sz w:val="24"/>
                <w:szCs w:val="24"/>
              </w:rPr>
              <w:t>A student of the Polytechnic University of Puerto Rico.</w:t>
            </w:r>
          </w:p>
        </w:tc>
      </w:tr>
      <w:tr w:rsidR="00A77B3E" w:rsidTr="009C4896">
        <w:tc>
          <w:tcPr>
            <w:tcW w:w="3020" w:type="dxa"/>
          </w:tcPr>
          <w:p w:rsidR="00A77B3E" w:rsidRDefault="00EA3668">
            <w:r>
              <w:rPr>
                <w:sz w:val="24"/>
                <w:szCs w:val="24"/>
              </w:rPr>
              <w:t>Software Requirements Specification</w:t>
            </w:r>
          </w:p>
        </w:tc>
        <w:tc>
          <w:tcPr>
            <w:tcW w:w="5900" w:type="dxa"/>
          </w:tcPr>
          <w:p w:rsidR="00A77B3E" w:rsidRDefault="00EA3668">
            <w:r>
              <w:rPr>
                <w:sz w:val="24"/>
                <w:szCs w:val="24"/>
              </w:rPr>
              <w:t>A document that completely describes all of the functions of a proposed system and the constraints under which it must operate. For example, this document.</w:t>
            </w:r>
          </w:p>
        </w:tc>
      </w:tr>
      <w:tr w:rsidR="00A77B3E" w:rsidTr="009C4896">
        <w:tc>
          <w:tcPr>
            <w:tcW w:w="3020" w:type="dxa"/>
          </w:tcPr>
          <w:p w:rsidR="00A77B3E" w:rsidRDefault="00EA3668">
            <w:r>
              <w:rPr>
                <w:sz w:val="24"/>
                <w:szCs w:val="24"/>
              </w:rPr>
              <w:t>Client</w:t>
            </w:r>
          </w:p>
        </w:tc>
        <w:tc>
          <w:tcPr>
            <w:tcW w:w="5900" w:type="dxa"/>
          </w:tcPr>
          <w:p w:rsidR="00A77B3E" w:rsidRDefault="00EA3668">
            <w:r>
              <w:rPr>
                <w:sz w:val="24"/>
                <w:szCs w:val="24"/>
              </w:rPr>
              <w:t>Any person with an interest in the project who is not a developer.</w:t>
            </w:r>
          </w:p>
        </w:tc>
      </w:tr>
      <w:tr w:rsidR="00A77B3E" w:rsidTr="009C4896">
        <w:tc>
          <w:tcPr>
            <w:tcW w:w="3020" w:type="dxa"/>
          </w:tcPr>
          <w:p w:rsidR="00A77B3E" w:rsidRDefault="00EA3668">
            <w:r>
              <w:rPr>
                <w:sz w:val="24"/>
                <w:szCs w:val="24"/>
              </w:rPr>
              <w:t>User</w:t>
            </w:r>
          </w:p>
        </w:tc>
        <w:tc>
          <w:tcPr>
            <w:tcW w:w="5900" w:type="dxa"/>
          </w:tcPr>
          <w:p w:rsidR="00A77B3E" w:rsidRDefault="00EA3668">
            <w:r>
              <w:rPr>
                <w:sz w:val="24"/>
                <w:szCs w:val="24"/>
              </w:rPr>
              <w:t>A student of the Polytechnic University of Puerto Rico.</w:t>
            </w:r>
          </w:p>
        </w:tc>
      </w:tr>
      <w:tr w:rsidR="00A77B3E" w:rsidTr="009C4896">
        <w:trPr>
          <w:trHeight w:val="820"/>
        </w:trPr>
        <w:tc>
          <w:tcPr>
            <w:tcW w:w="3020" w:type="dxa"/>
          </w:tcPr>
          <w:p w:rsidR="00A77B3E" w:rsidRDefault="00EA3668">
            <w:pPr>
              <w:pStyle w:val="Heading2"/>
              <w:spacing w:before="0" w:after="0"/>
            </w:pPr>
            <w:r>
              <w:rPr>
                <w:rFonts w:ascii="Times New Roman" w:eastAsia="Times New Roman" w:hAnsi="Times New Roman" w:cs="Times New Roman"/>
                <w:b w:val="0"/>
                <w:bCs w:val="0"/>
                <w:i w:val="0"/>
                <w:iCs w:val="0"/>
                <w:sz w:val="24"/>
                <w:szCs w:val="24"/>
              </w:rPr>
              <w:t>Astrapi</w:t>
            </w:r>
          </w:p>
        </w:tc>
        <w:tc>
          <w:tcPr>
            <w:tcW w:w="5900" w:type="dxa"/>
          </w:tcPr>
          <w:p w:rsidR="00A77B3E" w:rsidRDefault="00EA3668">
            <w:pPr>
              <w:pStyle w:val="Heading2"/>
              <w:spacing w:before="0" w:after="0"/>
            </w:pPr>
            <w:r>
              <w:rPr>
                <w:rFonts w:ascii="Times New Roman" w:eastAsia="Times New Roman" w:hAnsi="Times New Roman" w:cs="Times New Roman"/>
                <w:b w:val="0"/>
                <w:bCs w:val="0"/>
                <w:i w:val="0"/>
                <w:iCs w:val="0"/>
                <w:sz w:val="24"/>
                <w:szCs w:val="24"/>
              </w:rPr>
              <w:t>Greek for the combination of lightning and pi</w:t>
            </w:r>
          </w:p>
        </w:tc>
      </w:tr>
      <w:tr w:rsidR="00A77B3E" w:rsidTr="009C4896">
        <w:tc>
          <w:tcPr>
            <w:tcW w:w="3020" w:type="dxa"/>
          </w:tcPr>
          <w:p w:rsidR="00A77B3E" w:rsidRDefault="00EA3668">
            <w:pPr>
              <w:pStyle w:val="Heading2"/>
              <w:spacing w:before="0" w:after="0"/>
            </w:pPr>
            <w:r>
              <w:rPr>
                <w:rFonts w:ascii="Times New Roman" w:eastAsia="Times New Roman" w:hAnsi="Times New Roman" w:cs="Times New Roman"/>
                <w:b w:val="0"/>
                <w:bCs w:val="0"/>
                <w:i w:val="0"/>
                <w:iCs w:val="0"/>
                <w:sz w:val="24"/>
                <w:szCs w:val="24"/>
              </w:rPr>
              <w:t>Astra</w:t>
            </w:r>
          </w:p>
        </w:tc>
        <w:tc>
          <w:tcPr>
            <w:tcW w:w="5900" w:type="dxa"/>
          </w:tcPr>
          <w:p w:rsidR="00A77B3E" w:rsidRDefault="00EA3668">
            <w:pPr>
              <w:pStyle w:val="Heading2"/>
              <w:spacing w:before="0" w:after="0"/>
            </w:pPr>
            <w:r>
              <w:rPr>
                <w:rFonts w:ascii="Times New Roman" w:eastAsia="Times New Roman" w:hAnsi="Times New Roman" w:cs="Times New Roman"/>
                <w:b w:val="0"/>
                <w:bCs w:val="0"/>
                <w:i w:val="0"/>
                <w:iCs w:val="0"/>
                <w:sz w:val="24"/>
                <w:szCs w:val="24"/>
              </w:rPr>
              <w:t>Lightning in Greek.</w:t>
            </w:r>
          </w:p>
        </w:tc>
      </w:tr>
      <w:tr w:rsidR="00A77B3E" w:rsidTr="009C4896">
        <w:tc>
          <w:tcPr>
            <w:tcW w:w="3020" w:type="dxa"/>
          </w:tcPr>
          <w:p w:rsidR="00A77B3E" w:rsidRDefault="00EA3668">
            <w:pPr>
              <w:pStyle w:val="Heading2"/>
              <w:spacing w:before="0" w:after="0"/>
            </w:pPr>
            <w:r>
              <w:rPr>
                <w:rFonts w:ascii="Times New Roman" w:eastAsia="Times New Roman" w:hAnsi="Times New Roman" w:cs="Times New Roman"/>
                <w:b w:val="0"/>
                <w:bCs w:val="0"/>
                <w:i w:val="0"/>
                <w:iCs w:val="0"/>
                <w:sz w:val="24"/>
                <w:szCs w:val="24"/>
              </w:rPr>
              <w:t>pi</w:t>
            </w:r>
          </w:p>
        </w:tc>
        <w:tc>
          <w:tcPr>
            <w:tcW w:w="5900" w:type="dxa"/>
          </w:tcPr>
          <w:p w:rsidR="00A77B3E" w:rsidRDefault="00EA3668">
            <w:pPr>
              <w:pStyle w:val="Heading2"/>
              <w:spacing w:before="0" w:after="0"/>
            </w:pPr>
            <w:r>
              <w:rPr>
                <w:rFonts w:ascii="Times New Roman" w:eastAsia="Times New Roman" w:hAnsi="Times New Roman" w:cs="Times New Roman"/>
                <w:b w:val="0"/>
                <w:bCs w:val="0"/>
                <w:i w:val="0"/>
                <w:iCs w:val="0"/>
                <w:sz w:val="24"/>
                <w:szCs w:val="24"/>
              </w:rPr>
              <w:t xml:space="preserve">Represent the Greek letter </w:t>
            </w:r>
            <w:r w:rsidR="00632EBF">
              <w:rPr>
                <w:noProof/>
              </w:rPr>
              <w:drawing>
                <wp:inline distT="0" distB="0" distL="0" distR="0">
                  <wp:extent cx="104775" cy="95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04775" cy="95250"/>
                          </a:xfrm>
                          <a:prstGeom prst="rect">
                            <a:avLst/>
                          </a:prstGeom>
                          <a:noFill/>
                          <a:ln w="9525">
                            <a:noFill/>
                            <a:miter lim="800000"/>
                            <a:headEnd/>
                            <a:tailEnd/>
                          </a:ln>
                        </pic:spPr>
                      </pic:pic>
                    </a:graphicData>
                  </a:graphic>
                </wp:inline>
              </w:drawing>
            </w:r>
            <w:r>
              <w:rPr>
                <w:rFonts w:ascii="Times New Roman" w:eastAsia="Times New Roman" w:hAnsi="Times New Roman" w:cs="Times New Roman"/>
                <w:b w:val="0"/>
                <w:bCs w:val="0"/>
                <w:i w:val="0"/>
                <w:iCs w:val="0"/>
                <w:sz w:val="24"/>
                <w:szCs w:val="24"/>
              </w:rPr>
              <w:t>and also known as  a mathematical constant whose value is the ratio of any Euclidean plane circle's circumference to its diameter.</w:t>
            </w:r>
          </w:p>
        </w:tc>
      </w:tr>
      <w:tr w:rsidR="00A77B3E" w:rsidTr="009C4896">
        <w:tc>
          <w:tcPr>
            <w:tcW w:w="3020" w:type="dxa"/>
          </w:tcPr>
          <w:p w:rsidR="00A77B3E" w:rsidRDefault="00EA3668">
            <w:pPr>
              <w:pStyle w:val="Heading2"/>
              <w:spacing w:before="0" w:after="0"/>
            </w:pPr>
            <w:r>
              <w:rPr>
                <w:rFonts w:ascii="Times New Roman" w:eastAsia="Times New Roman" w:hAnsi="Times New Roman" w:cs="Times New Roman"/>
                <w:b w:val="0"/>
                <w:bCs w:val="0"/>
                <w:i w:val="0"/>
                <w:iCs w:val="0"/>
                <w:sz w:val="24"/>
                <w:szCs w:val="24"/>
              </w:rPr>
              <w:t>Astra-Enroller</w:t>
            </w:r>
          </w:p>
        </w:tc>
        <w:tc>
          <w:tcPr>
            <w:tcW w:w="5900" w:type="dxa"/>
          </w:tcPr>
          <w:p w:rsidR="00A77B3E" w:rsidRDefault="00EA3668">
            <w:pPr>
              <w:pStyle w:val="Heading2"/>
              <w:spacing w:before="0" w:after="0"/>
            </w:pPr>
            <w:r>
              <w:rPr>
                <w:rFonts w:ascii="Times New Roman" w:eastAsia="Times New Roman" w:hAnsi="Times New Roman" w:cs="Times New Roman"/>
                <w:b w:val="0"/>
                <w:bCs w:val="0"/>
                <w:i w:val="0"/>
                <w:iCs w:val="0"/>
                <w:sz w:val="24"/>
                <w:szCs w:val="24"/>
              </w:rPr>
              <w:t>The name of the software to be developed.</w:t>
            </w:r>
          </w:p>
        </w:tc>
      </w:tr>
    </w:tbl>
    <w:p w:rsidR="00A77B3E" w:rsidRDefault="00EA3668" w:rsidP="00C6492E">
      <w:pPr>
        <w:pStyle w:val="Heading2"/>
        <w:pageBreakBefore/>
        <w:spacing w:before="360" w:after="80" w:line="276" w:lineRule="auto"/>
        <w:jc w:val="center"/>
        <w:rPr>
          <w:rFonts w:ascii="Times New Roman" w:eastAsia="Times New Roman" w:hAnsi="Times New Roman" w:cs="Times New Roman"/>
          <w:b w:val="0"/>
          <w:bCs w:val="0"/>
          <w:sz w:val="22"/>
          <w:szCs w:val="22"/>
        </w:rPr>
      </w:pPr>
      <w:r>
        <w:rPr>
          <w:rFonts w:ascii="Times New Roman" w:eastAsia="Times New Roman" w:hAnsi="Times New Roman" w:cs="Times New Roman"/>
          <w:b w:val="0"/>
          <w:bCs w:val="0"/>
          <w:sz w:val="22"/>
          <w:szCs w:val="22"/>
        </w:rPr>
        <w:lastRenderedPageBreak/>
        <w:t>1.3.2 Acronyms</w:t>
      </w:r>
    </w:p>
    <w:tbl>
      <w:tblPr>
        <w:tblStyle w:val="TableGrid"/>
        <w:tblW w:w="0" w:type="auto"/>
        <w:tblLook w:val="04A0"/>
      </w:tblPr>
      <w:tblGrid>
        <w:gridCol w:w="7852"/>
        <w:gridCol w:w="1047"/>
      </w:tblGrid>
      <w:tr w:rsidR="00C6492E" w:rsidRPr="00C6492E" w:rsidTr="009C4896">
        <w:tc>
          <w:tcPr>
            <w:tcW w:w="0" w:type="auto"/>
            <w:hideMark/>
          </w:tcPr>
          <w:p w:rsidR="00C6492E" w:rsidRPr="00C6492E" w:rsidRDefault="00C6492E" w:rsidP="00C6492E">
            <w:pPr>
              <w:spacing w:line="0" w:lineRule="atLeast"/>
              <w:jc w:val="center"/>
              <w:rPr>
                <w:color w:val="auto"/>
                <w:sz w:val="24"/>
                <w:szCs w:val="24"/>
              </w:rPr>
            </w:pPr>
            <w:r w:rsidRPr="00C6492E">
              <w:t>Term</w:t>
            </w:r>
          </w:p>
        </w:tc>
        <w:tc>
          <w:tcPr>
            <w:tcW w:w="0" w:type="auto"/>
            <w:hideMark/>
          </w:tcPr>
          <w:p w:rsidR="00C6492E" w:rsidRPr="00C6492E" w:rsidRDefault="00C6492E" w:rsidP="00C6492E">
            <w:pPr>
              <w:spacing w:line="0" w:lineRule="atLeast"/>
              <w:jc w:val="center"/>
              <w:rPr>
                <w:color w:val="auto"/>
                <w:sz w:val="24"/>
                <w:szCs w:val="24"/>
              </w:rPr>
            </w:pPr>
            <w:r w:rsidRPr="00C6492E">
              <w:t>Acronym</w:t>
            </w:r>
          </w:p>
        </w:tc>
      </w:tr>
      <w:tr w:rsidR="00C6492E" w:rsidRPr="00C6492E" w:rsidTr="009C4896">
        <w:tc>
          <w:tcPr>
            <w:tcW w:w="0" w:type="auto"/>
            <w:hideMark/>
          </w:tcPr>
          <w:p w:rsidR="00C6492E" w:rsidRPr="00C6492E" w:rsidRDefault="00C6492E" w:rsidP="00C6492E">
            <w:pPr>
              <w:spacing w:line="0" w:lineRule="atLeast"/>
              <w:rPr>
                <w:color w:val="auto"/>
                <w:sz w:val="24"/>
                <w:szCs w:val="24"/>
              </w:rPr>
            </w:pPr>
            <w:r w:rsidRPr="00C6492E">
              <w:t>Polytechnic University of Puerto Rico</w:t>
            </w:r>
          </w:p>
        </w:tc>
        <w:tc>
          <w:tcPr>
            <w:tcW w:w="0" w:type="auto"/>
            <w:hideMark/>
          </w:tcPr>
          <w:p w:rsidR="00C6492E" w:rsidRPr="00C6492E" w:rsidRDefault="00C6492E" w:rsidP="00C6492E">
            <w:pPr>
              <w:spacing w:line="0" w:lineRule="atLeast"/>
              <w:rPr>
                <w:color w:val="auto"/>
                <w:sz w:val="24"/>
                <w:szCs w:val="24"/>
              </w:rPr>
            </w:pPr>
            <w:r w:rsidRPr="00C6492E">
              <w:t>PUPR</w:t>
            </w:r>
          </w:p>
        </w:tc>
      </w:tr>
      <w:tr w:rsidR="00C6492E" w:rsidRPr="00C6492E" w:rsidTr="009C4896">
        <w:tc>
          <w:tcPr>
            <w:tcW w:w="0" w:type="auto"/>
            <w:hideMark/>
          </w:tcPr>
          <w:p w:rsidR="00C6492E" w:rsidRPr="00C6492E" w:rsidRDefault="00C6492E" w:rsidP="00C6492E">
            <w:pPr>
              <w:spacing w:line="0" w:lineRule="atLeast"/>
              <w:rPr>
                <w:color w:val="auto"/>
                <w:sz w:val="24"/>
                <w:szCs w:val="24"/>
              </w:rPr>
            </w:pPr>
            <w:r w:rsidRPr="00C6492E">
              <w:rPr>
                <w:sz w:val="24"/>
                <w:szCs w:val="24"/>
              </w:rPr>
              <w:t>Software Requirements Specification</w:t>
            </w:r>
          </w:p>
        </w:tc>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SRS</w:t>
            </w:r>
          </w:p>
        </w:tc>
      </w:tr>
      <w:tr w:rsidR="00C6492E" w:rsidRPr="00C6492E" w:rsidTr="009C4896">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 xml:space="preserve">Database Management System, also will be </w:t>
            </w:r>
            <w:r w:rsidR="009C4896" w:rsidRPr="00C6492E">
              <w:rPr>
                <w:rFonts w:ascii="Arial" w:hAnsi="Arial" w:cs="Arial"/>
              </w:rPr>
              <w:t>referred</w:t>
            </w:r>
            <w:r w:rsidRPr="00C6492E">
              <w:rPr>
                <w:rFonts w:ascii="Arial" w:hAnsi="Arial" w:cs="Arial"/>
              </w:rPr>
              <w:t xml:space="preserve">  to the PUPR's database.</w:t>
            </w:r>
          </w:p>
        </w:tc>
        <w:tc>
          <w:tcPr>
            <w:tcW w:w="0" w:type="auto"/>
            <w:hideMark/>
          </w:tcPr>
          <w:p w:rsidR="00C6492E" w:rsidRPr="00C6492E" w:rsidRDefault="00C6492E" w:rsidP="00C6492E">
            <w:pPr>
              <w:spacing w:line="0" w:lineRule="atLeast"/>
              <w:rPr>
                <w:color w:val="auto"/>
                <w:sz w:val="24"/>
                <w:szCs w:val="24"/>
              </w:rPr>
            </w:pPr>
            <w:r w:rsidRPr="00C6492E">
              <w:t>DBMS</w:t>
            </w:r>
          </w:p>
        </w:tc>
      </w:tr>
      <w:tr w:rsidR="00C6492E" w:rsidRPr="00C6492E" w:rsidTr="009C4896">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Astra-Enroller</w:t>
            </w:r>
          </w:p>
        </w:tc>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AE</w:t>
            </w:r>
          </w:p>
        </w:tc>
      </w:tr>
      <w:tr w:rsidR="00C6492E" w:rsidRPr="00C6492E" w:rsidTr="009C4896">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Astra-Enroller Server</w:t>
            </w:r>
          </w:p>
        </w:tc>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AES</w:t>
            </w:r>
          </w:p>
        </w:tc>
      </w:tr>
      <w:tr w:rsidR="00C6492E" w:rsidRPr="00C6492E" w:rsidTr="009C4896">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Uniform Resource Locator</w:t>
            </w:r>
          </w:p>
        </w:tc>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URL</w:t>
            </w:r>
          </w:p>
        </w:tc>
      </w:tr>
      <w:tr w:rsidR="00C6492E" w:rsidRPr="00C6492E" w:rsidTr="009C4896">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Application Programming Interface</w:t>
            </w:r>
          </w:p>
        </w:tc>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API</w:t>
            </w:r>
          </w:p>
        </w:tc>
      </w:tr>
      <w:tr w:rsidR="00C6492E" w:rsidRPr="00C6492E" w:rsidTr="009C4896">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Entity-Relationship Diagram</w:t>
            </w:r>
          </w:p>
        </w:tc>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ERD</w:t>
            </w:r>
          </w:p>
        </w:tc>
      </w:tr>
      <w:tr w:rsidR="00C6492E" w:rsidRPr="00C6492E" w:rsidTr="009C4896">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Operating System</w:t>
            </w:r>
          </w:p>
        </w:tc>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OS</w:t>
            </w:r>
          </w:p>
        </w:tc>
      </w:tr>
      <w:tr w:rsidR="00C6492E" w:rsidRPr="00C6492E" w:rsidTr="009C4896">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Hypertext Transfer Protocol Secure</w:t>
            </w:r>
          </w:p>
        </w:tc>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HTTPS</w:t>
            </w:r>
          </w:p>
        </w:tc>
      </w:tr>
      <w:tr w:rsidR="00C6492E" w:rsidRPr="00C6492E" w:rsidTr="009C4896">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 xml:space="preserve">Transport Layer Security </w:t>
            </w:r>
          </w:p>
        </w:tc>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TLS</w:t>
            </w:r>
          </w:p>
        </w:tc>
      </w:tr>
      <w:tr w:rsidR="00C6492E" w:rsidRPr="00C6492E" w:rsidTr="009C4896">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 xml:space="preserve">Secure Sockets Layer </w:t>
            </w:r>
          </w:p>
        </w:tc>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SSL</w:t>
            </w:r>
          </w:p>
        </w:tc>
      </w:tr>
      <w:tr w:rsidR="00C6492E" w:rsidRPr="00C6492E" w:rsidTr="009C4896">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Transmission Control Protocol</w:t>
            </w:r>
          </w:p>
        </w:tc>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TCP</w:t>
            </w:r>
          </w:p>
        </w:tc>
      </w:tr>
      <w:tr w:rsidR="00C6492E" w:rsidRPr="00C6492E" w:rsidTr="009C4896">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 xml:space="preserve">Internet Protocol </w:t>
            </w:r>
          </w:p>
        </w:tc>
        <w:tc>
          <w:tcPr>
            <w:tcW w:w="0" w:type="auto"/>
            <w:hideMark/>
          </w:tcPr>
          <w:p w:rsidR="00C6492E" w:rsidRPr="00C6492E" w:rsidRDefault="00C6492E" w:rsidP="00C6492E">
            <w:pPr>
              <w:spacing w:line="0" w:lineRule="atLeast"/>
              <w:rPr>
                <w:color w:val="auto"/>
                <w:sz w:val="24"/>
                <w:szCs w:val="24"/>
              </w:rPr>
            </w:pPr>
            <w:r w:rsidRPr="00C6492E">
              <w:rPr>
                <w:rFonts w:ascii="Arial" w:hAnsi="Arial" w:cs="Arial"/>
              </w:rPr>
              <w:t>IP</w:t>
            </w:r>
          </w:p>
        </w:tc>
      </w:tr>
    </w:tbl>
    <w:p w:rsidR="00C6492E" w:rsidRPr="00C6492E" w:rsidRDefault="00C6492E" w:rsidP="00C6492E">
      <w:pPr>
        <w:rPr>
          <w:rFonts w:eastAsia="Arial"/>
        </w:rPr>
      </w:pPr>
    </w:p>
    <w:p w:rsidR="00A77B3E" w:rsidRDefault="00EA3668">
      <w:pPr>
        <w:spacing w:line="276" w:lineRule="auto"/>
        <w:jc w:val="center"/>
      </w:pPr>
      <w:r>
        <w:t>1.3.3 Abbreviations</w:t>
      </w:r>
    </w:p>
    <w:tbl>
      <w:tblPr>
        <w:tblStyle w:val="TableGrid"/>
        <w:tblW w:w="0" w:type="auto"/>
        <w:tblLook w:val="0020"/>
      </w:tblPr>
      <w:tblGrid>
        <w:gridCol w:w="4680"/>
        <w:gridCol w:w="4680"/>
      </w:tblGrid>
      <w:tr w:rsidR="00A77B3E" w:rsidTr="009C4896">
        <w:tc>
          <w:tcPr>
            <w:tcW w:w="4680" w:type="dxa"/>
          </w:tcPr>
          <w:p w:rsidR="00A77B3E" w:rsidRDefault="00EA3668">
            <w:pPr>
              <w:jc w:val="center"/>
            </w:pPr>
            <w:r>
              <w:t xml:space="preserve">Term </w:t>
            </w:r>
          </w:p>
        </w:tc>
        <w:tc>
          <w:tcPr>
            <w:tcW w:w="4680" w:type="dxa"/>
          </w:tcPr>
          <w:p w:rsidR="00A77B3E" w:rsidRDefault="00EA3668">
            <w:pPr>
              <w:jc w:val="center"/>
            </w:pPr>
            <w:r>
              <w:t>Abbreviation</w:t>
            </w:r>
          </w:p>
        </w:tc>
      </w:tr>
      <w:tr w:rsidR="00A77B3E" w:rsidTr="009C4896">
        <w:tc>
          <w:tcPr>
            <w:tcW w:w="4680" w:type="dxa"/>
          </w:tcPr>
          <w:p w:rsidR="00A77B3E" w:rsidRDefault="00EA3668">
            <w:r>
              <w:t>“An</w:t>
            </w:r>
            <w:r w:rsidR="000E683B">
              <w:t>d</w:t>
            </w:r>
            <w:r>
              <w:t xml:space="preserve"> so on” or “et cetera”</w:t>
            </w:r>
          </w:p>
        </w:tc>
        <w:tc>
          <w:tcPr>
            <w:tcW w:w="4680" w:type="dxa"/>
          </w:tcPr>
          <w:p w:rsidR="00A77B3E" w:rsidRDefault="00EA3668">
            <w:r>
              <w:t>etc.</w:t>
            </w:r>
          </w:p>
        </w:tc>
      </w:tr>
      <w:tr w:rsidR="00A77B3E" w:rsidTr="009C4896">
        <w:tc>
          <w:tcPr>
            <w:tcW w:w="4680" w:type="dxa"/>
          </w:tcPr>
          <w:p w:rsidR="00A77B3E" w:rsidRDefault="00A77B3E"/>
        </w:tc>
        <w:tc>
          <w:tcPr>
            <w:tcW w:w="4680" w:type="dxa"/>
          </w:tcPr>
          <w:p w:rsidR="00A77B3E" w:rsidRDefault="00A77B3E"/>
        </w:tc>
      </w:tr>
    </w:tbl>
    <w:p w:rsidR="00A77B3E" w:rsidRDefault="00A77B3E">
      <w:pPr>
        <w:spacing w:line="276" w:lineRule="auto"/>
      </w:pPr>
    </w:p>
    <w:p w:rsidR="00A77B3E" w:rsidRDefault="00EA3668">
      <w:pPr>
        <w:pStyle w:val="Heading2"/>
        <w:spacing w:before="360" w:after="8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References</w:t>
      </w:r>
    </w:p>
    <w:p w:rsidR="00A77B3E" w:rsidRDefault="00A77B3E">
      <w:pPr>
        <w:spacing w:line="276" w:lineRule="auto"/>
      </w:pPr>
    </w:p>
    <w:p w:rsidR="00A77B3E" w:rsidRDefault="00EA3668">
      <w:pPr>
        <w:spacing w:line="276" w:lineRule="auto"/>
        <w:rPr>
          <w:sz w:val="24"/>
          <w:szCs w:val="24"/>
        </w:rPr>
      </w:pPr>
      <w:r>
        <w:rPr>
          <w:sz w:val="24"/>
          <w:szCs w:val="24"/>
        </w:rPr>
        <w:t xml:space="preserve">IEEE. </w:t>
      </w:r>
      <w:r>
        <w:rPr>
          <w:i/>
          <w:iCs/>
          <w:sz w:val="24"/>
          <w:szCs w:val="24"/>
        </w:rPr>
        <w:t>IEEE Std 830-1998 IEEE Recommended Practice for Software Requirements Specifications.</w:t>
      </w:r>
      <w:r>
        <w:rPr>
          <w:sz w:val="24"/>
          <w:szCs w:val="24"/>
        </w:rPr>
        <w:t xml:space="preserve"> IEEE Computer Society, 1998.</w:t>
      </w:r>
    </w:p>
    <w:p w:rsidR="00A77B3E" w:rsidRDefault="00A77B3E">
      <w:pPr>
        <w:spacing w:line="276" w:lineRule="auto"/>
        <w:rPr>
          <w:sz w:val="24"/>
          <w:szCs w:val="24"/>
        </w:rPr>
      </w:pPr>
    </w:p>
    <w:p w:rsidR="00C6492E" w:rsidRDefault="00C6492E">
      <w:pPr>
        <w:spacing w:line="276" w:lineRule="auto"/>
        <w:rPr>
          <w:sz w:val="24"/>
          <w:szCs w:val="24"/>
        </w:rPr>
      </w:pPr>
    </w:p>
    <w:p w:rsidR="00C6492E" w:rsidRDefault="00C6492E">
      <w:pPr>
        <w:spacing w:line="276" w:lineRule="auto"/>
        <w:rPr>
          <w:sz w:val="24"/>
          <w:szCs w:val="24"/>
        </w:rPr>
      </w:pPr>
    </w:p>
    <w:p w:rsidR="00C6492E" w:rsidRDefault="00C6492E">
      <w:pPr>
        <w:spacing w:line="276" w:lineRule="auto"/>
        <w:rPr>
          <w:sz w:val="24"/>
          <w:szCs w:val="24"/>
        </w:rPr>
      </w:pPr>
    </w:p>
    <w:p w:rsidR="00C6492E" w:rsidRDefault="00C6492E">
      <w:pPr>
        <w:spacing w:line="276" w:lineRule="auto"/>
        <w:rPr>
          <w:sz w:val="24"/>
          <w:szCs w:val="24"/>
        </w:rPr>
      </w:pPr>
    </w:p>
    <w:p w:rsidR="00C6492E" w:rsidRDefault="00C6492E">
      <w:pPr>
        <w:spacing w:line="276" w:lineRule="auto"/>
        <w:rPr>
          <w:sz w:val="24"/>
          <w:szCs w:val="24"/>
        </w:rPr>
      </w:pPr>
    </w:p>
    <w:p w:rsidR="00C6492E" w:rsidRDefault="00C6492E">
      <w:pPr>
        <w:spacing w:line="276" w:lineRule="auto"/>
        <w:rPr>
          <w:sz w:val="24"/>
          <w:szCs w:val="24"/>
        </w:rPr>
      </w:pPr>
    </w:p>
    <w:p w:rsidR="00C6492E" w:rsidRDefault="00C6492E">
      <w:pPr>
        <w:spacing w:line="276" w:lineRule="auto"/>
        <w:rPr>
          <w:sz w:val="24"/>
          <w:szCs w:val="24"/>
        </w:rPr>
      </w:pPr>
    </w:p>
    <w:p w:rsidR="00C6492E" w:rsidRDefault="00C6492E">
      <w:pPr>
        <w:spacing w:line="276" w:lineRule="auto"/>
        <w:rPr>
          <w:sz w:val="24"/>
          <w:szCs w:val="24"/>
        </w:rPr>
      </w:pPr>
    </w:p>
    <w:p w:rsidR="00C6492E" w:rsidRDefault="00C6492E">
      <w:pPr>
        <w:spacing w:line="276" w:lineRule="auto"/>
        <w:rPr>
          <w:sz w:val="24"/>
          <w:szCs w:val="24"/>
        </w:rPr>
      </w:pPr>
    </w:p>
    <w:p w:rsidR="00C6492E" w:rsidRDefault="00C6492E">
      <w:pPr>
        <w:spacing w:line="276" w:lineRule="auto"/>
        <w:rPr>
          <w:sz w:val="24"/>
          <w:szCs w:val="24"/>
        </w:rPr>
      </w:pPr>
    </w:p>
    <w:p w:rsidR="00C6492E" w:rsidRDefault="00C6492E">
      <w:pPr>
        <w:spacing w:line="276" w:lineRule="auto"/>
        <w:rPr>
          <w:sz w:val="24"/>
          <w:szCs w:val="24"/>
        </w:rPr>
      </w:pPr>
    </w:p>
    <w:p w:rsidR="00C6492E" w:rsidRDefault="00C6492E">
      <w:pPr>
        <w:spacing w:line="276" w:lineRule="auto"/>
        <w:rPr>
          <w:sz w:val="24"/>
          <w:szCs w:val="24"/>
        </w:rPr>
      </w:pPr>
    </w:p>
    <w:p w:rsidR="00C6492E" w:rsidRDefault="00C6492E">
      <w:pPr>
        <w:spacing w:line="276" w:lineRule="auto"/>
        <w:rPr>
          <w:sz w:val="24"/>
          <w:szCs w:val="24"/>
        </w:rPr>
      </w:pPr>
    </w:p>
    <w:p w:rsidR="00C6492E" w:rsidRDefault="00C6492E">
      <w:pPr>
        <w:spacing w:line="276" w:lineRule="auto"/>
        <w:rPr>
          <w:sz w:val="24"/>
          <w:szCs w:val="24"/>
        </w:rPr>
      </w:pPr>
    </w:p>
    <w:p w:rsidR="00A77B3E" w:rsidRDefault="00EA3668">
      <w:pPr>
        <w:spacing w:line="276" w:lineRule="auto"/>
        <w:rPr>
          <w:b/>
          <w:bCs/>
          <w:i/>
          <w:iCs/>
          <w:sz w:val="24"/>
          <w:szCs w:val="24"/>
        </w:rPr>
      </w:pPr>
      <w:r>
        <w:rPr>
          <w:b/>
          <w:bCs/>
          <w:i/>
          <w:iCs/>
          <w:sz w:val="24"/>
          <w:szCs w:val="24"/>
        </w:rPr>
        <w:lastRenderedPageBreak/>
        <w:t>1.5. Overview of Document</w:t>
      </w:r>
    </w:p>
    <w:p w:rsidR="00A77B3E" w:rsidRDefault="00A77B3E">
      <w:pPr>
        <w:spacing w:line="276" w:lineRule="auto"/>
        <w:rPr>
          <w:i/>
          <w:iCs/>
        </w:rPr>
      </w:pPr>
    </w:p>
    <w:p w:rsidR="00A77B3E" w:rsidRDefault="00EA3668">
      <w:pPr>
        <w:spacing w:line="480" w:lineRule="auto"/>
        <w:ind w:left="450" w:firstLine="720"/>
        <w:jc w:val="both"/>
        <w:rPr>
          <w:sz w:val="24"/>
          <w:szCs w:val="24"/>
        </w:rPr>
      </w:pPr>
      <w:r>
        <w:rPr>
          <w:sz w:val="24"/>
          <w:szCs w:val="24"/>
        </w:rPr>
        <w:t>The following chapter of this document is the Overall Description. This section describes what the software can do or cannot do. The Requirements Specification section describes the software’s requirements in an informal and simple matter, with the product perspective, functions, user characteristics etc. This section is then used as the guide to implement technical and more complex requirements at the requirements specification section. The intended audience for the Overall Description of the SRS document is the client. The next chapter talks about the requirements specification section. It contains the description of the software’s requirements and functionality in a much more technical and robustly detailed manner intended for the developers or experts on the field.</w:t>
      </w:r>
    </w:p>
    <w:p w:rsidR="00A77B3E" w:rsidRDefault="00EA3668">
      <w:pPr>
        <w:pageBreakBefore/>
        <w:rPr>
          <w:sz w:val="24"/>
          <w:szCs w:val="24"/>
        </w:rPr>
      </w:pPr>
      <w:r>
        <w:rPr>
          <w:b/>
          <w:bCs/>
          <w:sz w:val="24"/>
          <w:szCs w:val="24"/>
        </w:rPr>
        <w:lastRenderedPageBreak/>
        <w:t>2.0. Overall Description</w:t>
      </w:r>
    </w:p>
    <w:p w:rsidR="00A77B3E" w:rsidRDefault="00A77B3E">
      <w:pPr>
        <w:rPr>
          <w:color w:val="0000FF"/>
        </w:rPr>
      </w:pPr>
    </w:p>
    <w:p w:rsidR="00A77B3E" w:rsidRDefault="00EA3668">
      <w:pPr>
        <w:ind w:firstLine="720"/>
        <w:rPr>
          <w:b/>
          <w:bCs/>
          <w:i/>
          <w:iCs/>
          <w:sz w:val="24"/>
          <w:szCs w:val="24"/>
        </w:rPr>
      </w:pPr>
      <w:r>
        <w:rPr>
          <w:b/>
          <w:bCs/>
          <w:i/>
          <w:iCs/>
          <w:sz w:val="24"/>
          <w:szCs w:val="24"/>
        </w:rPr>
        <w:t xml:space="preserve">2.1. Product Perspective </w:t>
      </w:r>
    </w:p>
    <w:p w:rsidR="00A77B3E" w:rsidRDefault="00EA3668">
      <w:pPr>
        <w:rPr>
          <w:b/>
          <w:bCs/>
          <w:i/>
          <w:iCs/>
          <w:sz w:val="24"/>
          <w:szCs w:val="24"/>
        </w:rPr>
      </w:pPr>
      <w:r>
        <w:rPr>
          <w:b/>
          <w:bCs/>
          <w:i/>
          <w:iCs/>
          <w:sz w:val="24"/>
          <w:szCs w:val="24"/>
        </w:rPr>
        <w:tab/>
      </w:r>
      <w:r>
        <w:rPr>
          <w:b/>
          <w:bCs/>
          <w:i/>
          <w:iCs/>
          <w:sz w:val="24"/>
          <w:szCs w:val="24"/>
        </w:rPr>
        <w:tab/>
      </w:r>
    </w:p>
    <w:p w:rsidR="00A77B3E" w:rsidRDefault="00EA3668">
      <w:pPr>
        <w:spacing w:line="480" w:lineRule="auto"/>
        <w:ind w:left="900"/>
        <w:rPr>
          <w:b/>
          <w:bCs/>
          <w:i/>
          <w:iCs/>
          <w:sz w:val="24"/>
          <w:szCs w:val="24"/>
        </w:rPr>
      </w:pPr>
      <w:r>
        <w:rPr>
          <w:b/>
          <w:bCs/>
          <w:i/>
          <w:iCs/>
          <w:sz w:val="24"/>
          <w:szCs w:val="24"/>
        </w:rPr>
        <w:tab/>
      </w:r>
      <w:r>
        <w:rPr>
          <w:b/>
          <w:bCs/>
          <w:i/>
          <w:iCs/>
          <w:sz w:val="24"/>
          <w:szCs w:val="24"/>
        </w:rPr>
        <w:tab/>
      </w:r>
      <w:r>
        <w:rPr>
          <w:sz w:val="24"/>
          <w:szCs w:val="24"/>
        </w:rPr>
        <w:t>Designing an online registration system is very beneficial because it saves the time and money. It is also in great demand as most college students have Internet service at home and prefer to use an online registration system instead of going in person to the university. But there are many problems with the current system of registration of the Polytechnic University of Puerto Rico. Among the most common are: problems of validation of courses and the current system contains a search function which is not sufficiently clear. It is for this reason that Astrapi Enterprise set out to create a system called Astra-Enroller, to improve the system that is currently in use (</w:t>
      </w:r>
      <w:proofErr w:type="spellStart"/>
      <w:r>
        <w:rPr>
          <w:sz w:val="24"/>
          <w:szCs w:val="24"/>
        </w:rPr>
        <w:t>MyPoly</w:t>
      </w:r>
      <w:proofErr w:type="spellEnd"/>
      <w:r>
        <w:rPr>
          <w:sz w:val="24"/>
          <w:szCs w:val="24"/>
        </w:rPr>
        <w:t>) that allows online enrollment.</w:t>
      </w:r>
    </w:p>
    <w:p w:rsidR="00A77B3E" w:rsidRDefault="00A77B3E">
      <w:pPr>
        <w:rPr>
          <w:b/>
          <w:bCs/>
          <w:i/>
          <w:iCs/>
          <w:sz w:val="24"/>
          <w:szCs w:val="24"/>
        </w:rPr>
      </w:pPr>
    </w:p>
    <w:p w:rsidR="00A77B3E" w:rsidRDefault="00EA3668">
      <w:pPr>
        <w:spacing w:line="480" w:lineRule="auto"/>
        <w:ind w:left="720" w:firstLine="720"/>
        <w:rPr>
          <w:sz w:val="24"/>
          <w:szCs w:val="24"/>
        </w:rPr>
      </w:pPr>
      <w:r>
        <w:rPr>
          <w:sz w:val="24"/>
          <w:szCs w:val="24"/>
        </w:rPr>
        <w:t>Many students have been in the obligation of having to go to the institution to complete the enrollment process.  Because the current system do not validated courses already taken, pre-requisites for other courses, or they simply do not understand the system and did not know how to use it. That is why through our system, Astra-Enroller, we will offer the student, new and better features than the previous system. Our system will validate the courses depending on the student’s curriculum, this will make the registration process faster and more organized because the student will see exactly which courses  can take for the next term. These new features will allow the user to the online registration process in a much more easily, quickly and efficiently.</w:t>
      </w:r>
    </w:p>
    <w:p w:rsidR="00A77B3E" w:rsidRDefault="00A77B3E">
      <w:pPr>
        <w:rPr>
          <w:b/>
          <w:bCs/>
          <w:i/>
          <w:iCs/>
          <w:sz w:val="24"/>
          <w:szCs w:val="24"/>
        </w:rPr>
      </w:pPr>
    </w:p>
    <w:p w:rsidR="00A77B3E" w:rsidRDefault="00A77B3E">
      <w:pPr>
        <w:rPr>
          <w:b/>
          <w:bCs/>
          <w:i/>
          <w:iCs/>
          <w:sz w:val="24"/>
          <w:szCs w:val="24"/>
        </w:rPr>
      </w:pPr>
    </w:p>
    <w:p w:rsidR="00A77B3E" w:rsidRDefault="00A77B3E">
      <w:pPr>
        <w:rPr>
          <w:b/>
          <w:bCs/>
          <w:i/>
          <w:iCs/>
          <w:sz w:val="24"/>
          <w:szCs w:val="24"/>
        </w:rPr>
      </w:pPr>
    </w:p>
    <w:p w:rsidR="00A77B3E" w:rsidRDefault="00A77B3E">
      <w:pPr>
        <w:rPr>
          <w:b/>
          <w:bCs/>
          <w:i/>
          <w:iCs/>
          <w:sz w:val="24"/>
          <w:szCs w:val="24"/>
        </w:rPr>
      </w:pPr>
    </w:p>
    <w:p w:rsidR="00A77B3E" w:rsidRDefault="00A77B3E">
      <w:pPr>
        <w:rPr>
          <w:b/>
          <w:bCs/>
          <w:i/>
          <w:iCs/>
          <w:sz w:val="24"/>
          <w:szCs w:val="24"/>
        </w:rPr>
      </w:pPr>
    </w:p>
    <w:p w:rsidR="00A77B3E" w:rsidRDefault="00EA3668">
      <w:pPr>
        <w:spacing w:line="480" w:lineRule="auto"/>
        <w:ind w:left="540" w:firstLine="720"/>
        <w:rPr>
          <w:sz w:val="24"/>
          <w:szCs w:val="24"/>
        </w:rPr>
      </w:pPr>
      <w:r>
        <w:rPr>
          <w:sz w:val="24"/>
          <w:szCs w:val="24"/>
        </w:rPr>
        <w:lastRenderedPageBreak/>
        <w:t>To use our system the user must login to our web-page using the username and password given by the institution, our system in turn establishes a connection to the database of the Polytechnic University of Puerto Rico, which keeps and manages all the students’ information. The database of the university will send to our system all the information necessary for the registration process (transcript and curriculum).</w:t>
      </w:r>
    </w:p>
    <w:p w:rsidR="00A77B3E" w:rsidRDefault="00A77B3E">
      <w:pPr>
        <w:rPr>
          <w:sz w:val="24"/>
          <w:szCs w:val="24"/>
        </w:rPr>
      </w:pPr>
    </w:p>
    <w:p w:rsidR="00A77B3E" w:rsidRDefault="00EA3668">
      <w:pPr>
        <w:rPr>
          <w:i/>
          <w:iCs/>
          <w:sz w:val="24"/>
          <w:szCs w:val="24"/>
        </w:rPr>
      </w:pPr>
      <w:r>
        <w:rPr>
          <w:i/>
          <w:iCs/>
          <w:sz w:val="24"/>
          <w:szCs w:val="24"/>
        </w:rPr>
        <w:t>2.1.1 System interface</w:t>
      </w:r>
    </w:p>
    <w:p w:rsidR="00A77B3E" w:rsidRDefault="00EA3668">
      <w:pPr>
        <w:rPr>
          <w:sz w:val="24"/>
          <w:szCs w:val="24"/>
        </w:rPr>
      </w:pPr>
      <w:r>
        <w:rPr>
          <w:sz w:val="24"/>
          <w:szCs w:val="24"/>
        </w:rPr>
        <w:tab/>
      </w:r>
    </w:p>
    <w:p w:rsidR="00A77B3E" w:rsidRDefault="00EA3668">
      <w:pPr>
        <w:spacing w:line="480" w:lineRule="auto"/>
        <w:ind w:left="360" w:firstLine="360"/>
        <w:rPr>
          <w:sz w:val="24"/>
          <w:szCs w:val="24"/>
        </w:rPr>
      </w:pPr>
      <w:r>
        <w:rPr>
          <w:sz w:val="24"/>
          <w:szCs w:val="24"/>
        </w:rPr>
        <w:t>Astra Enroller is a component of a larger system that consists of five principal and components.</w:t>
      </w:r>
    </w:p>
    <w:p w:rsidR="00A77B3E" w:rsidRDefault="00EA3668">
      <w:pPr>
        <w:spacing w:line="480" w:lineRule="auto"/>
        <w:ind w:left="360"/>
        <w:rPr>
          <w:sz w:val="24"/>
          <w:szCs w:val="24"/>
        </w:rPr>
      </w:pPr>
      <w:r>
        <w:rPr>
          <w:sz w:val="24"/>
          <w:szCs w:val="24"/>
        </w:rPr>
        <w:t xml:space="preserve">These components are </w:t>
      </w:r>
      <w:r>
        <w:rPr>
          <w:i/>
          <w:iCs/>
          <w:sz w:val="24"/>
          <w:szCs w:val="24"/>
        </w:rPr>
        <w:t xml:space="preserve">The Internet, The administrators, The Users, Astra Enroller and The PUPR DBMS. </w:t>
      </w:r>
      <w:r>
        <w:rPr>
          <w:sz w:val="24"/>
          <w:szCs w:val="24"/>
        </w:rPr>
        <w:t xml:space="preserve"> All of these components communicate via the Internet making it the principal component that is needed for the whole system to work. Administrators have the privilege to change and modify Astra Enroller mainly for maintenance or software update purposes. Users via Internet may access Astra Enroller and complete their course enrollments by using the many robust functions available which end in Astra Enroller establishing communication with the PUPR DBMS and officially enrolling courses.</w:t>
      </w:r>
    </w:p>
    <w:p w:rsidR="00A77B3E" w:rsidRDefault="00A77B3E">
      <w:pPr>
        <w:rPr>
          <w:sz w:val="24"/>
          <w:szCs w:val="24"/>
        </w:rPr>
      </w:pPr>
    </w:p>
    <w:p w:rsidR="00A77B3E" w:rsidRDefault="00A77B3E">
      <w:pPr>
        <w:rPr>
          <w:sz w:val="24"/>
          <w:szCs w:val="24"/>
        </w:rPr>
      </w:pPr>
    </w:p>
    <w:p w:rsidR="00A77B3E" w:rsidRDefault="00A77B3E">
      <w:pPr>
        <w:rPr>
          <w:sz w:val="24"/>
          <w:szCs w:val="24"/>
        </w:rPr>
      </w:pPr>
    </w:p>
    <w:p w:rsidR="00A77B3E" w:rsidRDefault="00A77B3E">
      <w:pPr>
        <w:rPr>
          <w:sz w:val="24"/>
          <w:szCs w:val="24"/>
        </w:rPr>
      </w:pPr>
    </w:p>
    <w:p w:rsidR="00A77B3E" w:rsidRDefault="00A77B3E">
      <w:pPr>
        <w:rPr>
          <w:sz w:val="24"/>
          <w:szCs w:val="24"/>
        </w:rPr>
      </w:pPr>
    </w:p>
    <w:p w:rsidR="00A77B3E" w:rsidRDefault="00A77B3E">
      <w:pPr>
        <w:rPr>
          <w:sz w:val="24"/>
          <w:szCs w:val="24"/>
        </w:rPr>
      </w:pPr>
    </w:p>
    <w:p w:rsidR="00A77B3E" w:rsidRDefault="00A77B3E">
      <w:pPr>
        <w:rPr>
          <w:i/>
          <w:iCs/>
          <w:sz w:val="24"/>
          <w:szCs w:val="24"/>
        </w:rPr>
      </w:pPr>
    </w:p>
    <w:p w:rsidR="00A77B3E" w:rsidRDefault="00A77B3E">
      <w:pPr>
        <w:rPr>
          <w:i/>
          <w:iCs/>
          <w:sz w:val="24"/>
          <w:szCs w:val="24"/>
        </w:rPr>
      </w:pPr>
    </w:p>
    <w:p w:rsidR="00A77B3E" w:rsidRDefault="00EA3668">
      <w:pPr>
        <w:pageBreakBefore/>
        <w:rPr>
          <w:i/>
          <w:iCs/>
          <w:sz w:val="24"/>
          <w:szCs w:val="24"/>
        </w:rPr>
      </w:pPr>
      <w:r>
        <w:rPr>
          <w:i/>
          <w:iCs/>
          <w:sz w:val="24"/>
          <w:szCs w:val="24"/>
        </w:rPr>
        <w:lastRenderedPageBreak/>
        <w:t>2.1.2 User Interface</w:t>
      </w:r>
    </w:p>
    <w:p w:rsidR="00A77B3E" w:rsidRDefault="00A77B3E">
      <w:pPr>
        <w:rPr>
          <w:sz w:val="24"/>
          <w:szCs w:val="24"/>
        </w:rPr>
      </w:pPr>
    </w:p>
    <w:p w:rsidR="00A77B3E" w:rsidRDefault="00EA3668">
      <w:pPr>
        <w:spacing w:line="480" w:lineRule="auto"/>
        <w:ind w:left="360"/>
        <w:rPr>
          <w:sz w:val="24"/>
          <w:szCs w:val="24"/>
        </w:rPr>
      </w:pPr>
      <w:r>
        <w:rPr>
          <w:sz w:val="24"/>
          <w:szCs w:val="24"/>
        </w:rPr>
        <w:tab/>
        <w:t>Every user has to use a web browser in order to communicate with Astra Enroller. After the user logs in their credentials and these are validated by the software, Astra Enroller will proceed to show the user their options such as to View their credit transcript, Show the courses the user can enroll in the corresponding trimester, where the user can click on the desired course in order to begin the enrollment process. Afterwards the system shows the user his enrollment status and when the user concludes his enrollment process they can simply leave by closing the web browser or logging out.</w:t>
      </w:r>
    </w:p>
    <w:p w:rsidR="00A77B3E" w:rsidRDefault="00A77B3E">
      <w:pPr>
        <w:rPr>
          <w:i/>
          <w:iCs/>
          <w:sz w:val="24"/>
          <w:szCs w:val="24"/>
        </w:rPr>
      </w:pPr>
    </w:p>
    <w:p w:rsidR="00A77B3E" w:rsidRDefault="00EA3668">
      <w:pPr>
        <w:rPr>
          <w:i/>
          <w:iCs/>
          <w:sz w:val="24"/>
          <w:szCs w:val="24"/>
        </w:rPr>
      </w:pPr>
      <w:r>
        <w:rPr>
          <w:i/>
          <w:iCs/>
          <w:sz w:val="24"/>
          <w:szCs w:val="24"/>
        </w:rPr>
        <w:t>2.1.3 Hardware interface</w:t>
      </w:r>
    </w:p>
    <w:p w:rsidR="00A77B3E" w:rsidRDefault="00A77B3E">
      <w:pPr>
        <w:rPr>
          <w:sz w:val="24"/>
          <w:szCs w:val="24"/>
        </w:rPr>
      </w:pPr>
    </w:p>
    <w:p w:rsidR="00A77B3E" w:rsidRDefault="00EA3668">
      <w:pPr>
        <w:spacing w:line="480" w:lineRule="auto"/>
        <w:ind w:left="360"/>
        <w:rPr>
          <w:sz w:val="24"/>
          <w:szCs w:val="24"/>
        </w:rPr>
      </w:pPr>
      <w:r>
        <w:rPr>
          <w:sz w:val="24"/>
          <w:szCs w:val="24"/>
        </w:rPr>
        <w:tab/>
        <w:t xml:space="preserve">In order to for users to access the software, the equipment needed is a computer with basic peripherals like a monitor, mouse , laptops, tablets and even smart phones that have web browsers with them. Also these hardware equipments should have peripherals that allow them to connect through the internet and a display screen to enable the desired software interface communication with Astra Enroller. Also these computers ,tablets, smart phones should have as a minimum requirement a processor with a clocking of 233 </w:t>
      </w:r>
      <w:proofErr w:type="spellStart"/>
      <w:r>
        <w:rPr>
          <w:sz w:val="24"/>
          <w:szCs w:val="24"/>
        </w:rPr>
        <w:t>Mhz</w:t>
      </w:r>
      <w:proofErr w:type="spellEnd"/>
      <w:r>
        <w:rPr>
          <w:sz w:val="24"/>
          <w:szCs w:val="24"/>
        </w:rPr>
        <w:t xml:space="preserve"> for desired performance.</w:t>
      </w:r>
    </w:p>
    <w:p w:rsidR="00A77B3E" w:rsidRDefault="00A77B3E">
      <w:pPr>
        <w:rPr>
          <w:sz w:val="24"/>
          <w:szCs w:val="24"/>
        </w:rPr>
      </w:pPr>
    </w:p>
    <w:p w:rsidR="00A77B3E" w:rsidRDefault="00632EBF">
      <w:pPr>
        <w:rPr>
          <w:sz w:val="24"/>
          <w:szCs w:val="24"/>
        </w:rPr>
      </w:pPr>
      <w:r>
        <w:rPr>
          <w:noProof/>
        </w:rPr>
        <w:lastRenderedPageBreak/>
        <w:drawing>
          <wp:inline distT="0" distB="0" distL="0" distR="0">
            <wp:extent cx="4381500" cy="271462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381500" cy="2714625"/>
                    </a:xfrm>
                    <a:prstGeom prst="rect">
                      <a:avLst/>
                    </a:prstGeom>
                    <a:noFill/>
                    <a:ln w="9525">
                      <a:noFill/>
                      <a:miter lim="800000"/>
                      <a:headEnd/>
                      <a:tailEnd/>
                    </a:ln>
                  </pic:spPr>
                </pic:pic>
              </a:graphicData>
            </a:graphic>
          </wp:inline>
        </w:drawing>
      </w:r>
    </w:p>
    <w:p w:rsidR="00A77B3E" w:rsidRDefault="00A77B3E">
      <w:pPr>
        <w:rPr>
          <w:sz w:val="24"/>
          <w:szCs w:val="24"/>
        </w:rPr>
      </w:pPr>
    </w:p>
    <w:p w:rsidR="00A77B3E" w:rsidRDefault="00A77B3E">
      <w:pPr>
        <w:rPr>
          <w:sz w:val="24"/>
          <w:szCs w:val="24"/>
        </w:rPr>
      </w:pPr>
    </w:p>
    <w:p w:rsidR="00A77B3E" w:rsidRDefault="00A77B3E">
      <w:pPr>
        <w:rPr>
          <w:sz w:val="24"/>
          <w:szCs w:val="24"/>
        </w:rPr>
      </w:pPr>
    </w:p>
    <w:p w:rsidR="00A77B3E" w:rsidRDefault="00A77B3E">
      <w:pPr>
        <w:rPr>
          <w:i/>
          <w:iCs/>
          <w:sz w:val="24"/>
          <w:szCs w:val="24"/>
        </w:rPr>
      </w:pPr>
    </w:p>
    <w:p w:rsidR="00A77B3E" w:rsidRDefault="00EA3668">
      <w:pPr>
        <w:rPr>
          <w:i/>
          <w:iCs/>
          <w:sz w:val="24"/>
          <w:szCs w:val="24"/>
        </w:rPr>
      </w:pPr>
      <w:r>
        <w:rPr>
          <w:i/>
          <w:iCs/>
          <w:sz w:val="24"/>
          <w:szCs w:val="24"/>
        </w:rPr>
        <w:t>2.1.4 Software interfaces</w:t>
      </w:r>
    </w:p>
    <w:p w:rsidR="00A77B3E" w:rsidRDefault="00A77B3E">
      <w:pPr>
        <w:rPr>
          <w:i/>
          <w:iCs/>
          <w:sz w:val="24"/>
          <w:szCs w:val="24"/>
        </w:rPr>
      </w:pPr>
    </w:p>
    <w:p w:rsidR="00A77B3E" w:rsidRDefault="00EA3668">
      <w:pPr>
        <w:spacing w:line="480" w:lineRule="auto"/>
        <w:ind w:left="360" w:firstLine="360"/>
      </w:pPr>
      <w:r>
        <w:t>O</w:t>
      </w:r>
      <w:r>
        <w:rPr>
          <w:sz w:val="24"/>
          <w:szCs w:val="24"/>
        </w:rPr>
        <w:t>ur software receives the credentials by the user and validates it with the database. To achieve this interface is at least require that the user have a computer and a Web browser. The computer should have a OS that can support Mozilla Firefox and/or Google Chrome web browsers</w:t>
      </w:r>
      <w:r>
        <w:rPr>
          <w:rFonts w:ascii="Arial" w:eastAsia="Arial" w:hAnsi="Arial" w:cs="Arial"/>
          <w:sz w:val="24"/>
          <w:szCs w:val="24"/>
        </w:rPr>
        <w:t xml:space="preserve">. </w:t>
      </w:r>
    </w:p>
    <w:p w:rsidR="00A77B3E" w:rsidRDefault="00A77B3E">
      <w:pPr>
        <w:rPr>
          <w:i/>
          <w:iCs/>
          <w:sz w:val="24"/>
          <w:szCs w:val="24"/>
        </w:rPr>
      </w:pPr>
    </w:p>
    <w:p w:rsidR="00A77B3E" w:rsidRDefault="00632EBF">
      <w:pPr>
        <w:jc w:val="center"/>
        <w:rPr>
          <w:i/>
          <w:iCs/>
          <w:sz w:val="24"/>
          <w:szCs w:val="24"/>
        </w:rPr>
      </w:pPr>
      <w:r>
        <w:rPr>
          <w:noProof/>
        </w:rPr>
        <w:drawing>
          <wp:inline distT="0" distB="0" distL="0" distR="0">
            <wp:extent cx="3886200" cy="1714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886200" cy="1714500"/>
                    </a:xfrm>
                    <a:prstGeom prst="rect">
                      <a:avLst/>
                    </a:prstGeom>
                    <a:noFill/>
                    <a:ln w="9525">
                      <a:noFill/>
                      <a:miter lim="800000"/>
                      <a:headEnd/>
                      <a:tailEnd/>
                    </a:ln>
                  </pic:spPr>
                </pic:pic>
              </a:graphicData>
            </a:graphic>
          </wp:inline>
        </w:drawing>
      </w:r>
    </w:p>
    <w:p w:rsidR="00A77B3E" w:rsidRDefault="00A77B3E">
      <w:pPr>
        <w:jc w:val="center"/>
        <w:rPr>
          <w:i/>
          <w:iCs/>
          <w:sz w:val="24"/>
          <w:szCs w:val="24"/>
        </w:rPr>
      </w:pPr>
    </w:p>
    <w:p w:rsidR="00A77B3E" w:rsidRDefault="00A77B3E">
      <w:pPr>
        <w:jc w:val="center"/>
        <w:rPr>
          <w:i/>
          <w:iCs/>
          <w:sz w:val="24"/>
          <w:szCs w:val="24"/>
        </w:rPr>
      </w:pPr>
    </w:p>
    <w:p w:rsidR="00A77B3E" w:rsidRDefault="00A77B3E">
      <w:pPr>
        <w:rPr>
          <w:i/>
          <w:iCs/>
          <w:sz w:val="24"/>
          <w:szCs w:val="24"/>
        </w:rPr>
      </w:pPr>
    </w:p>
    <w:p w:rsidR="00A77B3E" w:rsidRDefault="00EA3668">
      <w:pPr>
        <w:pageBreakBefore/>
        <w:rPr>
          <w:i/>
          <w:iCs/>
          <w:sz w:val="24"/>
          <w:szCs w:val="24"/>
        </w:rPr>
      </w:pPr>
      <w:r>
        <w:rPr>
          <w:i/>
          <w:iCs/>
          <w:sz w:val="24"/>
          <w:szCs w:val="24"/>
        </w:rPr>
        <w:lastRenderedPageBreak/>
        <w:t>2.1.5 Communications Interfaces</w:t>
      </w:r>
    </w:p>
    <w:p w:rsidR="00A77B3E" w:rsidRDefault="00A77B3E">
      <w:pPr>
        <w:rPr>
          <w:i/>
          <w:iCs/>
          <w:sz w:val="24"/>
          <w:szCs w:val="24"/>
        </w:rPr>
      </w:pPr>
    </w:p>
    <w:p w:rsidR="00A77B3E" w:rsidRDefault="00EA3668">
      <w:pPr>
        <w:spacing w:line="480" w:lineRule="auto"/>
        <w:ind w:left="360"/>
        <w:rPr>
          <w:i/>
          <w:iCs/>
          <w:sz w:val="24"/>
          <w:szCs w:val="24"/>
        </w:rPr>
      </w:pPr>
      <w:r>
        <w:rPr>
          <w:i/>
          <w:iCs/>
          <w:sz w:val="24"/>
          <w:szCs w:val="24"/>
        </w:rPr>
        <w:tab/>
      </w:r>
      <w:r>
        <w:rPr>
          <w:sz w:val="24"/>
          <w:szCs w:val="24"/>
        </w:rPr>
        <w:t xml:space="preserve">We’ll have a server which will contain everything related to Astra-Enroller and their website. All the different types of users will communicate with the server. All equipment chosen by the user to access our server should be able to access Internet. </w:t>
      </w:r>
    </w:p>
    <w:p w:rsidR="00A77B3E" w:rsidRDefault="00A77B3E">
      <w:pPr>
        <w:rPr>
          <w:sz w:val="24"/>
          <w:szCs w:val="24"/>
        </w:rPr>
      </w:pPr>
    </w:p>
    <w:p w:rsidR="00A77B3E" w:rsidRDefault="00632EBF">
      <w:pPr>
        <w:jc w:val="center"/>
        <w:rPr>
          <w:sz w:val="24"/>
          <w:szCs w:val="24"/>
        </w:rPr>
      </w:pPr>
      <w:r>
        <w:rPr>
          <w:noProof/>
        </w:rPr>
        <w:drawing>
          <wp:inline distT="0" distB="0" distL="0" distR="0">
            <wp:extent cx="3095625" cy="22574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095625" cy="2257425"/>
                    </a:xfrm>
                    <a:prstGeom prst="rect">
                      <a:avLst/>
                    </a:prstGeom>
                    <a:noFill/>
                    <a:ln w="9525">
                      <a:noFill/>
                      <a:miter lim="800000"/>
                      <a:headEnd/>
                      <a:tailEnd/>
                    </a:ln>
                  </pic:spPr>
                </pic:pic>
              </a:graphicData>
            </a:graphic>
          </wp:inline>
        </w:drawing>
      </w:r>
    </w:p>
    <w:p w:rsidR="00A77B3E" w:rsidRDefault="00A77B3E">
      <w:pPr>
        <w:jc w:val="center"/>
        <w:rPr>
          <w:sz w:val="24"/>
          <w:szCs w:val="24"/>
        </w:rPr>
      </w:pPr>
    </w:p>
    <w:p w:rsidR="00A77B3E" w:rsidRDefault="00EA3668">
      <w:pPr>
        <w:ind w:left="180"/>
        <w:rPr>
          <w:sz w:val="24"/>
          <w:szCs w:val="24"/>
        </w:rPr>
      </w:pPr>
      <w:r>
        <w:rPr>
          <w:sz w:val="24"/>
          <w:szCs w:val="24"/>
        </w:rPr>
        <w:t>For managing communications we’ll use TCP/IP.</w:t>
      </w:r>
    </w:p>
    <w:p w:rsidR="00A77B3E" w:rsidRDefault="00A77B3E">
      <w:pPr>
        <w:spacing w:line="276" w:lineRule="auto"/>
        <w:jc w:val="center"/>
        <w:rPr>
          <w:sz w:val="24"/>
          <w:szCs w:val="24"/>
        </w:rPr>
      </w:pPr>
    </w:p>
    <w:p w:rsidR="00A77B3E" w:rsidRDefault="00632EBF">
      <w:pPr>
        <w:spacing w:line="276" w:lineRule="auto"/>
        <w:jc w:val="center"/>
        <w:rPr>
          <w:sz w:val="24"/>
          <w:szCs w:val="24"/>
        </w:rPr>
      </w:pPr>
      <w:r>
        <w:rPr>
          <w:noProof/>
        </w:rPr>
        <w:drawing>
          <wp:inline distT="0" distB="0" distL="0" distR="0">
            <wp:extent cx="2247900" cy="15811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2247900" cy="1581150"/>
                    </a:xfrm>
                    <a:prstGeom prst="rect">
                      <a:avLst/>
                    </a:prstGeom>
                    <a:noFill/>
                    <a:ln w="9525">
                      <a:noFill/>
                      <a:miter lim="800000"/>
                      <a:headEnd/>
                      <a:tailEnd/>
                    </a:ln>
                  </pic:spPr>
                </pic:pic>
              </a:graphicData>
            </a:graphic>
          </wp:inline>
        </w:drawing>
      </w:r>
    </w:p>
    <w:p w:rsidR="00A77B3E" w:rsidRDefault="00A77B3E">
      <w:pPr>
        <w:spacing w:line="276" w:lineRule="auto"/>
        <w:jc w:val="center"/>
        <w:rPr>
          <w:sz w:val="24"/>
          <w:szCs w:val="24"/>
        </w:rPr>
      </w:pPr>
    </w:p>
    <w:p w:rsidR="00A77B3E" w:rsidRDefault="00EA3668">
      <w:pPr>
        <w:spacing w:line="276" w:lineRule="auto"/>
        <w:jc w:val="center"/>
        <w:rPr>
          <w:i/>
          <w:iCs/>
          <w:sz w:val="24"/>
          <w:szCs w:val="24"/>
        </w:rPr>
      </w:pPr>
      <w:r>
        <w:rPr>
          <w:i/>
          <w:iCs/>
          <w:sz w:val="24"/>
          <w:szCs w:val="24"/>
        </w:rPr>
        <w:t>Different layers of TCP/IP</w:t>
      </w:r>
    </w:p>
    <w:p w:rsidR="00A77B3E" w:rsidRDefault="00A77B3E">
      <w:pPr>
        <w:spacing w:line="276" w:lineRule="auto"/>
        <w:jc w:val="center"/>
        <w:rPr>
          <w:i/>
          <w:iCs/>
          <w:sz w:val="24"/>
          <w:szCs w:val="24"/>
        </w:rPr>
      </w:pPr>
    </w:p>
    <w:p w:rsidR="00A77B3E" w:rsidRDefault="00A77B3E">
      <w:pPr>
        <w:spacing w:line="276" w:lineRule="auto"/>
        <w:jc w:val="center"/>
        <w:rPr>
          <w:i/>
          <w:iCs/>
          <w:sz w:val="24"/>
          <w:szCs w:val="24"/>
        </w:rPr>
      </w:pPr>
    </w:p>
    <w:p w:rsidR="00A77B3E" w:rsidRDefault="00A77B3E">
      <w:pPr>
        <w:spacing w:line="276" w:lineRule="auto"/>
        <w:jc w:val="center"/>
        <w:rPr>
          <w:i/>
          <w:iCs/>
          <w:sz w:val="24"/>
          <w:szCs w:val="24"/>
        </w:rPr>
      </w:pPr>
    </w:p>
    <w:p w:rsidR="00C6492E" w:rsidRDefault="00C6492E">
      <w:pPr>
        <w:spacing w:line="276" w:lineRule="auto"/>
        <w:jc w:val="center"/>
        <w:rPr>
          <w:i/>
          <w:iCs/>
          <w:sz w:val="24"/>
          <w:szCs w:val="24"/>
        </w:rPr>
      </w:pPr>
    </w:p>
    <w:p w:rsidR="00C6492E" w:rsidRDefault="00C6492E">
      <w:pPr>
        <w:spacing w:line="276" w:lineRule="auto"/>
        <w:jc w:val="center"/>
        <w:rPr>
          <w:i/>
          <w:iCs/>
          <w:sz w:val="24"/>
          <w:szCs w:val="24"/>
        </w:rPr>
      </w:pPr>
    </w:p>
    <w:p w:rsidR="00A77B3E" w:rsidRDefault="00A77B3E">
      <w:pPr>
        <w:spacing w:line="276" w:lineRule="auto"/>
        <w:jc w:val="center"/>
        <w:rPr>
          <w:i/>
          <w:iCs/>
          <w:sz w:val="24"/>
          <w:szCs w:val="24"/>
        </w:rPr>
      </w:pPr>
    </w:p>
    <w:p w:rsidR="00A77B3E" w:rsidRDefault="00A77B3E">
      <w:pPr>
        <w:spacing w:line="276" w:lineRule="auto"/>
        <w:jc w:val="center"/>
        <w:rPr>
          <w:i/>
          <w:iCs/>
          <w:sz w:val="24"/>
          <w:szCs w:val="24"/>
        </w:rPr>
      </w:pPr>
    </w:p>
    <w:p w:rsidR="00A77B3E" w:rsidRDefault="00A77B3E">
      <w:pPr>
        <w:spacing w:line="276" w:lineRule="auto"/>
        <w:jc w:val="center"/>
        <w:rPr>
          <w:sz w:val="24"/>
          <w:szCs w:val="24"/>
        </w:rPr>
      </w:pPr>
    </w:p>
    <w:p w:rsidR="00A77B3E" w:rsidRDefault="00A77B3E">
      <w:pPr>
        <w:jc w:val="center"/>
        <w:rPr>
          <w:sz w:val="24"/>
          <w:szCs w:val="24"/>
        </w:rPr>
      </w:pPr>
    </w:p>
    <w:p w:rsidR="00A77B3E" w:rsidRDefault="00EA3668">
      <w:pPr>
        <w:rPr>
          <w:i/>
          <w:iCs/>
          <w:sz w:val="24"/>
          <w:szCs w:val="24"/>
        </w:rPr>
      </w:pPr>
      <w:r>
        <w:rPr>
          <w:i/>
          <w:iCs/>
          <w:sz w:val="24"/>
          <w:szCs w:val="24"/>
        </w:rPr>
        <w:lastRenderedPageBreak/>
        <w:t>2.1.6 Memory Constraints</w:t>
      </w:r>
    </w:p>
    <w:p w:rsidR="00A77B3E" w:rsidRDefault="00A77B3E">
      <w:pPr>
        <w:rPr>
          <w:b/>
          <w:bCs/>
          <w:sz w:val="24"/>
          <w:szCs w:val="24"/>
        </w:rPr>
      </w:pPr>
    </w:p>
    <w:p w:rsidR="00A77B3E" w:rsidRDefault="00EA3668">
      <w:pPr>
        <w:spacing w:line="480" w:lineRule="auto"/>
        <w:ind w:left="360" w:firstLine="720"/>
        <w:jc w:val="both"/>
        <w:rPr>
          <w:sz w:val="24"/>
          <w:szCs w:val="24"/>
        </w:rPr>
      </w:pPr>
      <w:r>
        <w:rPr>
          <w:sz w:val="24"/>
          <w:szCs w:val="24"/>
        </w:rPr>
        <w:t>The recommended memory use is 64 MB of RAM. With that RAM all functions and features of our system will work at the response time desired. The speed or response of the system will vary depending if the user have a higher or lower ram.</w:t>
      </w:r>
    </w:p>
    <w:p w:rsidR="00A77B3E" w:rsidRDefault="00A77B3E">
      <w:pPr>
        <w:rPr>
          <w:sz w:val="24"/>
          <w:szCs w:val="24"/>
        </w:rPr>
      </w:pPr>
    </w:p>
    <w:p w:rsidR="00A77B3E" w:rsidRDefault="00EA3668">
      <w:pPr>
        <w:rPr>
          <w:i/>
          <w:iCs/>
          <w:sz w:val="24"/>
          <w:szCs w:val="24"/>
        </w:rPr>
      </w:pPr>
      <w:r>
        <w:rPr>
          <w:i/>
          <w:iCs/>
          <w:sz w:val="24"/>
          <w:szCs w:val="24"/>
        </w:rPr>
        <w:t>2.1.7 Operations</w:t>
      </w:r>
    </w:p>
    <w:p w:rsidR="00A77B3E" w:rsidRDefault="00EA3668">
      <w:pPr>
        <w:rPr>
          <w:sz w:val="24"/>
          <w:szCs w:val="24"/>
        </w:rPr>
      </w:pPr>
      <w:r>
        <w:rPr>
          <w:sz w:val="24"/>
          <w:szCs w:val="24"/>
        </w:rPr>
        <w:tab/>
      </w:r>
    </w:p>
    <w:p w:rsidR="00A77B3E" w:rsidRDefault="00EA3668">
      <w:pPr>
        <w:spacing w:line="480" w:lineRule="auto"/>
        <w:rPr>
          <w:sz w:val="24"/>
          <w:szCs w:val="24"/>
        </w:rPr>
      </w:pPr>
      <w:r>
        <w:rPr>
          <w:sz w:val="24"/>
          <w:szCs w:val="24"/>
        </w:rPr>
        <w:tab/>
        <w:t xml:space="preserve"> Astra Enroller has one general mode of operation which is for the users to enroll courses. These operations are defined by the following steps.</w:t>
      </w:r>
    </w:p>
    <w:p w:rsidR="00A77B3E" w:rsidRDefault="00EA3668">
      <w:pPr>
        <w:numPr>
          <w:ilvl w:val="0"/>
          <w:numId w:val="3"/>
        </w:numPr>
        <w:tabs>
          <w:tab w:val="num" w:pos="720"/>
        </w:tabs>
        <w:spacing w:line="480" w:lineRule="auto"/>
        <w:rPr>
          <w:sz w:val="24"/>
          <w:szCs w:val="24"/>
        </w:rPr>
      </w:pPr>
      <w:r>
        <w:rPr>
          <w:sz w:val="24"/>
          <w:szCs w:val="24"/>
        </w:rPr>
        <w:t>User logs in (enter credentials)  on the system</w:t>
      </w:r>
    </w:p>
    <w:p w:rsidR="00A77B3E" w:rsidRDefault="00EA3668">
      <w:pPr>
        <w:numPr>
          <w:ilvl w:val="0"/>
          <w:numId w:val="3"/>
        </w:numPr>
        <w:tabs>
          <w:tab w:val="num" w:pos="720"/>
        </w:tabs>
        <w:spacing w:line="480" w:lineRule="auto"/>
        <w:rPr>
          <w:sz w:val="24"/>
          <w:szCs w:val="24"/>
        </w:rPr>
      </w:pPr>
      <w:r>
        <w:rPr>
          <w:sz w:val="24"/>
          <w:szCs w:val="24"/>
        </w:rPr>
        <w:t>Validate the user and give permissions</w:t>
      </w:r>
    </w:p>
    <w:p w:rsidR="00A77B3E" w:rsidRDefault="00EA3668">
      <w:pPr>
        <w:numPr>
          <w:ilvl w:val="0"/>
          <w:numId w:val="3"/>
        </w:numPr>
        <w:tabs>
          <w:tab w:val="num" w:pos="720"/>
        </w:tabs>
        <w:spacing w:line="480" w:lineRule="auto"/>
        <w:rPr>
          <w:sz w:val="24"/>
          <w:szCs w:val="24"/>
        </w:rPr>
      </w:pPr>
      <w:r>
        <w:rPr>
          <w:sz w:val="24"/>
          <w:szCs w:val="24"/>
        </w:rPr>
        <w:t>System validates if the user can enroll in that moment.</w:t>
      </w:r>
    </w:p>
    <w:p w:rsidR="00A77B3E" w:rsidRDefault="00EA3668">
      <w:pPr>
        <w:numPr>
          <w:ilvl w:val="0"/>
          <w:numId w:val="3"/>
        </w:numPr>
        <w:tabs>
          <w:tab w:val="num" w:pos="720"/>
        </w:tabs>
        <w:spacing w:line="480" w:lineRule="auto"/>
        <w:rPr>
          <w:sz w:val="24"/>
          <w:szCs w:val="24"/>
        </w:rPr>
      </w:pPr>
      <w:r>
        <w:rPr>
          <w:sz w:val="24"/>
          <w:szCs w:val="24"/>
        </w:rPr>
        <w:t>System validates what courses the student can enroll in, this includes if there are any requirements.</w:t>
      </w:r>
    </w:p>
    <w:p w:rsidR="00A77B3E" w:rsidRDefault="00EA3668">
      <w:pPr>
        <w:numPr>
          <w:ilvl w:val="0"/>
          <w:numId w:val="3"/>
        </w:numPr>
        <w:tabs>
          <w:tab w:val="num" w:pos="720"/>
        </w:tabs>
        <w:spacing w:line="480" w:lineRule="auto"/>
        <w:rPr>
          <w:sz w:val="24"/>
          <w:szCs w:val="24"/>
        </w:rPr>
      </w:pPr>
      <w:r>
        <w:rPr>
          <w:sz w:val="24"/>
          <w:szCs w:val="24"/>
        </w:rPr>
        <w:t>The system will display the name and course code of the courses that the user can enroll into at this moment or the user’s credit transcript depending on the user’s command.</w:t>
      </w:r>
    </w:p>
    <w:p w:rsidR="00A77B3E" w:rsidRDefault="00EA3668">
      <w:pPr>
        <w:numPr>
          <w:ilvl w:val="0"/>
          <w:numId w:val="3"/>
        </w:numPr>
        <w:tabs>
          <w:tab w:val="num" w:pos="720"/>
        </w:tabs>
        <w:spacing w:line="480" w:lineRule="auto"/>
        <w:rPr>
          <w:sz w:val="24"/>
          <w:szCs w:val="24"/>
        </w:rPr>
      </w:pPr>
      <w:r>
        <w:rPr>
          <w:sz w:val="24"/>
          <w:szCs w:val="24"/>
        </w:rPr>
        <w:t>The user will select one of the display courses.</w:t>
      </w:r>
    </w:p>
    <w:p w:rsidR="00A77B3E" w:rsidRDefault="00EA3668">
      <w:pPr>
        <w:numPr>
          <w:ilvl w:val="0"/>
          <w:numId w:val="3"/>
        </w:numPr>
        <w:tabs>
          <w:tab w:val="num" w:pos="720"/>
        </w:tabs>
        <w:spacing w:line="480" w:lineRule="auto"/>
        <w:rPr>
          <w:sz w:val="24"/>
          <w:szCs w:val="24"/>
        </w:rPr>
      </w:pPr>
      <w:r>
        <w:rPr>
          <w:sz w:val="24"/>
          <w:szCs w:val="24"/>
        </w:rPr>
        <w:t>The system will list the available sections for the selected course. Will validate and show the user any conflicts.</w:t>
      </w:r>
    </w:p>
    <w:p w:rsidR="00A77B3E" w:rsidRDefault="00EA3668">
      <w:pPr>
        <w:numPr>
          <w:ilvl w:val="0"/>
          <w:numId w:val="3"/>
        </w:numPr>
        <w:tabs>
          <w:tab w:val="num" w:pos="720"/>
        </w:tabs>
        <w:spacing w:line="480" w:lineRule="auto"/>
        <w:rPr>
          <w:sz w:val="24"/>
          <w:szCs w:val="24"/>
        </w:rPr>
      </w:pPr>
      <w:r>
        <w:rPr>
          <w:sz w:val="24"/>
          <w:szCs w:val="24"/>
        </w:rPr>
        <w:t>If the user can enroll the system will enroll the course. If not the system will reject the registration. This includes returning error messages.</w:t>
      </w:r>
    </w:p>
    <w:p w:rsidR="00A77B3E" w:rsidRDefault="00EA3668">
      <w:pPr>
        <w:numPr>
          <w:ilvl w:val="0"/>
          <w:numId w:val="3"/>
        </w:numPr>
        <w:tabs>
          <w:tab w:val="num" w:pos="720"/>
        </w:tabs>
        <w:spacing w:line="480" w:lineRule="auto"/>
        <w:rPr>
          <w:sz w:val="24"/>
          <w:szCs w:val="24"/>
        </w:rPr>
      </w:pPr>
      <w:r>
        <w:rPr>
          <w:sz w:val="24"/>
          <w:szCs w:val="24"/>
        </w:rPr>
        <w:t xml:space="preserve">If the user course was enrolled then user will be prompted back to step 5 and the user repeats these steps until the user concludes his course enrollment. Else if the system rejects the enrollment the user is still prompted back to step 5 as well with the error </w:t>
      </w:r>
      <w:r>
        <w:rPr>
          <w:sz w:val="24"/>
          <w:szCs w:val="24"/>
        </w:rPr>
        <w:lastRenderedPageBreak/>
        <w:t xml:space="preserve">message indicating the process did not </w:t>
      </w:r>
      <w:proofErr w:type="spellStart"/>
      <w:r>
        <w:rPr>
          <w:sz w:val="24"/>
          <w:szCs w:val="24"/>
        </w:rPr>
        <w:t>conclude.Also</w:t>
      </w:r>
      <w:proofErr w:type="spellEnd"/>
      <w:r>
        <w:rPr>
          <w:sz w:val="24"/>
          <w:szCs w:val="24"/>
        </w:rPr>
        <w:t xml:space="preserve"> the system generates a statement of the currently enrolled courses for the user.</w:t>
      </w:r>
    </w:p>
    <w:p w:rsidR="00A77B3E" w:rsidRDefault="00EA3668">
      <w:pPr>
        <w:numPr>
          <w:ilvl w:val="0"/>
          <w:numId w:val="3"/>
        </w:numPr>
        <w:tabs>
          <w:tab w:val="num" w:pos="720"/>
        </w:tabs>
        <w:spacing w:line="480" w:lineRule="auto"/>
        <w:rPr>
          <w:sz w:val="24"/>
          <w:szCs w:val="24"/>
        </w:rPr>
      </w:pPr>
      <w:r>
        <w:rPr>
          <w:sz w:val="24"/>
          <w:szCs w:val="24"/>
        </w:rPr>
        <w:t>Once users are done with their course enrollment then they  may log out or close the application on the web browser to terminate connectivity with the system.</w:t>
      </w:r>
    </w:p>
    <w:p w:rsidR="00A77B3E" w:rsidRDefault="00EA3668">
      <w:pPr>
        <w:numPr>
          <w:ilvl w:val="0"/>
          <w:numId w:val="3"/>
        </w:numPr>
        <w:tabs>
          <w:tab w:val="num" w:pos="720"/>
        </w:tabs>
        <w:spacing w:line="480" w:lineRule="auto"/>
        <w:rPr>
          <w:sz w:val="24"/>
          <w:szCs w:val="24"/>
        </w:rPr>
      </w:pPr>
      <w:r>
        <w:rPr>
          <w:sz w:val="24"/>
          <w:szCs w:val="24"/>
        </w:rPr>
        <w:t>The system will proceed to log them out and conclude services if the user logs out by request, terminates connection with the system or remains inactive for 10 minutes.</w:t>
      </w:r>
    </w:p>
    <w:p w:rsidR="00A77B3E" w:rsidRDefault="00EA3668">
      <w:pPr>
        <w:rPr>
          <w:b/>
          <w:bCs/>
          <w:i/>
          <w:iCs/>
          <w:sz w:val="24"/>
          <w:szCs w:val="24"/>
        </w:rPr>
      </w:pPr>
      <w:r>
        <w:rPr>
          <w:b/>
          <w:bCs/>
          <w:i/>
          <w:iCs/>
          <w:sz w:val="24"/>
          <w:szCs w:val="24"/>
        </w:rPr>
        <w:t>2.2. Product Functions</w:t>
      </w:r>
    </w:p>
    <w:p w:rsidR="00A77B3E" w:rsidRDefault="00A77B3E">
      <w:pPr>
        <w:ind w:firstLine="720"/>
        <w:rPr>
          <w:b/>
          <w:bCs/>
          <w:i/>
          <w:iCs/>
          <w:sz w:val="24"/>
          <w:szCs w:val="24"/>
        </w:rPr>
      </w:pPr>
    </w:p>
    <w:p w:rsidR="00A77B3E" w:rsidRDefault="00A77B3E">
      <w:pPr>
        <w:ind w:firstLine="720"/>
        <w:rPr>
          <w:b/>
          <w:bCs/>
          <w:i/>
          <w:iCs/>
          <w:sz w:val="24"/>
          <w:szCs w:val="24"/>
        </w:rPr>
      </w:pPr>
    </w:p>
    <w:p w:rsidR="00A77B3E" w:rsidRDefault="00EA3668">
      <w:pPr>
        <w:spacing w:line="480" w:lineRule="auto"/>
        <w:ind w:firstLine="720"/>
        <w:rPr>
          <w:b/>
          <w:bCs/>
          <w:i/>
          <w:iCs/>
          <w:sz w:val="24"/>
          <w:szCs w:val="24"/>
        </w:rPr>
      </w:pPr>
      <w:r>
        <w:rPr>
          <w:b/>
          <w:bCs/>
          <w:i/>
          <w:iCs/>
          <w:sz w:val="24"/>
          <w:szCs w:val="24"/>
        </w:rPr>
        <w:tab/>
      </w:r>
      <w:r>
        <w:rPr>
          <w:sz w:val="24"/>
          <w:szCs w:val="24"/>
        </w:rPr>
        <w:t>The main purpose of the Astra Enroller system is to facilitate the tedious process of enrollment at the University, by having a better validation system and a much faster and user friendly way of enrolling each trimester courses in general. It provides functions that help the student to minimize time consumption and money.</w:t>
      </w:r>
    </w:p>
    <w:p w:rsidR="00A77B3E" w:rsidRDefault="00EA3668">
      <w:pPr>
        <w:spacing w:line="480" w:lineRule="auto"/>
        <w:ind w:firstLine="720"/>
        <w:rPr>
          <w:b/>
          <w:bCs/>
          <w:i/>
          <w:iCs/>
          <w:sz w:val="24"/>
          <w:szCs w:val="24"/>
        </w:rPr>
      </w:pPr>
      <w:r>
        <w:rPr>
          <w:b/>
          <w:bCs/>
          <w:i/>
          <w:iCs/>
          <w:sz w:val="24"/>
          <w:szCs w:val="24"/>
        </w:rPr>
        <w:t>2.2.1 Student use case:</w:t>
      </w:r>
    </w:p>
    <w:p w:rsidR="00A77B3E" w:rsidRDefault="00EA3668">
      <w:pPr>
        <w:numPr>
          <w:ilvl w:val="1"/>
          <w:numId w:val="4"/>
        </w:numPr>
        <w:tabs>
          <w:tab w:val="num" w:pos="1440"/>
        </w:tabs>
        <w:spacing w:line="480" w:lineRule="auto"/>
        <w:rPr>
          <w:sz w:val="24"/>
          <w:szCs w:val="24"/>
        </w:rPr>
      </w:pPr>
      <w:r>
        <w:rPr>
          <w:sz w:val="24"/>
          <w:szCs w:val="24"/>
        </w:rPr>
        <w:t>Access Astra-Enroller Web Page</w:t>
      </w:r>
    </w:p>
    <w:p w:rsidR="00A77B3E" w:rsidRDefault="00A77B3E">
      <w:pPr>
        <w:spacing w:line="480" w:lineRule="auto"/>
        <w:rPr>
          <w:sz w:val="24"/>
          <w:szCs w:val="24"/>
        </w:rPr>
      </w:pPr>
    </w:p>
    <w:p w:rsidR="00A77B3E" w:rsidRDefault="00EA3668">
      <w:pPr>
        <w:spacing w:line="480" w:lineRule="auto"/>
        <w:ind w:left="720"/>
        <w:rPr>
          <w:sz w:val="24"/>
          <w:szCs w:val="24"/>
        </w:rPr>
      </w:pPr>
      <w:r>
        <w:rPr>
          <w:sz w:val="24"/>
          <w:szCs w:val="24"/>
        </w:rPr>
        <w:tab/>
      </w:r>
      <w:r w:rsidR="00632EBF">
        <w:rPr>
          <w:noProof/>
        </w:rPr>
        <w:drawing>
          <wp:inline distT="0" distB="0" distL="0" distR="0">
            <wp:extent cx="3886200" cy="17716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3886200" cy="1771650"/>
                    </a:xfrm>
                    <a:prstGeom prst="rect">
                      <a:avLst/>
                    </a:prstGeom>
                    <a:noFill/>
                    <a:ln w="9525">
                      <a:noFill/>
                      <a:miter lim="800000"/>
                      <a:headEnd/>
                      <a:tailEnd/>
                    </a:ln>
                  </pic:spPr>
                </pic:pic>
              </a:graphicData>
            </a:graphic>
          </wp:inline>
        </w:drawing>
      </w:r>
    </w:p>
    <w:p w:rsidR="00A77B3E" w:rsidRDefault="00EA3668">
      <w:pPr>
        <w:spacing w:line="480" w:lineRule="auto"/>
        <w:ind w:left="720"/>
        <w:rPr>
          <w:sz w:val="24"/>
          <w:szCs w:val="24"/>
        </w:rPr>
      </w:pPr>
      <w:r>
        <w:rPr>
          <w:sz w:val="24"/>
          <w:szCs w:val="24"/>
        </w:rPr>
        <w:tab/>
      </w:r>
      <w:r>
        <w:rPr>
          <w:b/>
          <w:bCs/>
          <w:i/>
          <w:iCs/>
          <w:sz w:val="24"/>
          <w:szCs w:val="24"/>
        </w:rPr>
        <w:t>Description:</w:t>
      </w:r>
      <w:r>
        <w:rPr>
          <w:sz w:val="24"/>
          <w:szCs w:val="24"/>
        </w:rPr>
        <w:t xml:space="preserve"> The student access the Astra-Enroller Web-Page using a required browser</w:t>
      </w:r>
    </w:p>
    <w:p w:rsidR="00A77B3E" w:rsidRDefault="00EA3668">
      <w:pPr>
        <w:spacing w:line="480" w:lineRule="auto"/>
        <w:ind w:left="720"/>
        <w:rPr>
          <w:sz w:val="24"/>
          <w:szCs w:val="24"/>
        </w:rPr>
      </w:pPr>
      <w:r>
        <w:rPr>
          <w:sz w:val="24"/>
          <w:szCs w:val="24"/>
        </w:rPr>
        <w:tab/>
      </w:r>
      <w:r>
        <w:rPr>
          <w:sz w:val="24"/>
          <w:szCs w:val="24"/>
        </w:rPr>
        <w:tab/>
        <w:t>and logs in the Home Page by using its personal credentials.</w:t>
      </w:r>
    </w:p>
    <w:p w:rsidR="00A77B3E" w:rsidRDefault="00EA3668">
      <w:pPr>
        <w:spacing w:line="480" w:lineRule="auto"/>
        <w:ind w:left="720"/>
        <w:rPr>
          <w:sz w:val="24"/>
          <w:szCs w:val="24"/>
        </w:rPr>
      </w:pPr>
      <w:r>
        <w:rPr>
          <w:sz w:val="24"/>
          <w:szCs w:val="24"/>
        </w:rPr>
        <w:lastRenderedPageBreak/>
        <w:tab/>
      </w:r>
      <w:r>
        <w:rPr>
          <w:b/>
          <w:bCs/>
          <w:i/>
          <w:iCs/>
          <w:sz w:val="24"/>
          <w:szCs w:val="24"/>
        </w:rPr>
        <w:t>Initial Step-by-step description:</w:t>
      </w:r>
    </w:p>
    <w:p w:rsidR="00A77B3E" w:rsidRDefault="00EA3668">
      <w:pPr>
        <w:spacing w:line="480" w:lineRule="auto"/>
        <w:ind w:left="720"/>
        <w:rPr>
          <w:sz w:val="24"/>
          <w:szCs w:val="24"/>
        </w:rPr>
      </w:pPr>
      <w:r>
        <w:rPr>
          <w:sz w:val="24"/>
          <w:szCs w:val="24"/>
        </w:rPr>
        <w:tab/>
      </w:r>
      <w:r>
        <w:rPr>
          <w:sz w:val="24"/>
          <w:szCs w:val="24"/>
        </w:rPr>
        <w:tab/>
        <w:t xml:space="preserve">1. The student connects to the Astra-Enroller Web Page using a browser </w:t>
      </w:r>
      <w:r>
        <w:rPr>
          <w:sz w:val="24"/>
          <w:szCs w:val="24"/>
        </w:rPr>
        <w:tab/>
      </w:r>
      <w:r>
        <w:rPr>
          <w:sz w:val="24"/>
          <w:szCs w:val="24"/>
        </w:rPr>
        <w:tab/>
      </w:r>
      <w:r>
        <w:rPr>
          <w:sz w:val="24"/>
          <w:szCs w:val="24"/>
        </w:rPr>
        <w:tab/>
        <w:t>and Internet.</w:t>
      </w:r>
    </w:p>
    <w:p w:rsidR="00A77B3E" w:rsidRDefault="00EA3668">
      <w:pPr>
        <w:spacing w:line="480" w:lineRule="auto"/>
        <w:ind w:left="720"/>
        <w:rPr>
          <w:sz w:val="24"/>
          <w:szCs w:val="24"/>
        </w:rPr>
      </w:pPr>
      <w:r>
        <w:rPr>
          <w:sz w:val="24"/>
          <w:szCs w:val="24"/>
        </w:rPr>
        <w:tab/>
      </w:r>
      <w:r>
        <w:rPr>
          <w:sz w:val="24"/>
          <w:szCs w:val="24"/>
        </w:rPr>
        <w:tab/>
        <w:t xml:space="preserve">2. The Astra-Enroller server validates the browser request and returns to </w:t>
      </w:r>
      <w:r>
        <w:rPr>
          <w:sz w:val="24"/>
          <w:szCs w:val="24"/>
        </w:rPr>
        <w:tab/>
      </w:r>
      <w:r>
        <w:rPr>
          <w:sz w:val="24"/>
          <w:szCs w:val="24"/>
        </w:rPr>
        <w:tab/>
      </w:r>
      <w:r>
        <w:rPr>
          <w:sz w:val="24"/>
          <w:szCs w:val="24"/>
        </w:rPr>
        <w:tab/>
        <w:t>the student the AE Login page</w:t>
      </w:r>
    </w:p>
    <w:p w:rsidR="00A77B3E" w:rsidRDefault="00A77B3E">
      <w:pPr>
        <w:spacing w:line="480" w:lineRule="auto"/>
        <w:ind w:left="720"/>
        <w:rPr>
          <w:sz w:val="24"/>
          <w:szCs w:val="24"/>
        </w:rPr>
      </w:pPr>
    </w:p>
    <w:p w:rsidR="00A77B3E" w:rsidRDefault="00EA3668">
      <w:pPr>
        <w:numPr>
          <w:ilvl w:val="1"/>
          <w:numId w:val="4"/>
        </w:numPr>
        <w:tabs>
          <w:tab w:val="num" w:pos="1440"/>
        </w:tabs>
        <w:spacing w:line="480" w:lineRule="auto"/>
        <w:rPr>
          <w:sz w:val="24"/>
          <w:szCs w:val="24"/>
        </w:rPr>
      </w:pPr>
      <w:r>
        <w:rPr>
          <w:sz w:val="24"/>
          <w:szCs w:val="24"/>
        </w:rPr>
        <w:t>Login</w:t>
      </w:r>
    </w:p>
    <w:p w:rsidR="00A77B3E" w:rsidRDefault="00A77B3E">
      <w:pPr>
        <w:spacing w:line="480" w:lineRule="auto"/>
        <w:ind w:left="720"/>
        <w:rPr>
          <w:sz w:val="24"/>
          <w:szCs w:val="24"/>
        </w:rPr>
      </w:pPr>
    </w:p>
    <w:p w:rsidR="00A77B3E" w:rsidRDefault="00EA3668">
      <w:pPr>
        <w:spacing w:line="480" w:lineRule="auto"/>
        <w:ind w:left="720"/>
        <w:rPr>
          <w:sz w:val="24"/>
          <w:szCs w:val="24"/>
        </w:rPr>
      </w:pPr>
      <w:r>
        <w:rPr>
          <w:sz w:val="24"/>
          <w:szCs w:val="24"/>
        </w:rPr>
        <w:tab/>
      </w:r>
      <w:r w:rsidR="00632EBF">
        <w:rPr>
          <w:noProof/>
        </w:rPr>
        <w:drawing>
          <wp:inline distT="0" distB="0" distL="0" distR="0">
            <wp:extent cx="3971925" cy="12382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71925" cy="1238250"/>
                    </a:xfrm>
                    <a:prstGeom prst="rect">
                      <a:avLst/>
                    </a:prstGeom>
                    <a:noFill/>
                    <a:ln w="9525">
                      <a:noFill/>
                      <a:miter lim="800000"/>
                      <a:headEnd/>
                      <a:tailEnd/>
                    </a:ln>
                  </pic:spPr>
                </pic:pic>
              </a:graphicData>
            </a:graphic>
          </wp:inline>
        </w:drawing>
      </w:r>
    </w:p>
    <w:p w:rsidR="00A77B3E" w:rsidRDefault="00EA3668">
      <w:pPr>
        <w:spacing w:line="480" w:lineRule="auto"/>
        <w:ind w:left="1440"/>
        <w:rPr>
          <w:b/>
          <w:bCs/>
          <w:i/>
          <w:iCs/>
          <w:sz w:val="24"/>
          <w:szCs w:val="24"/>
        </w:rPr>
      </w:pPr>
      <w:r>
        <w:rPr>
          <w:b/>
          <w:bCs/>
          <w:i/>
          <w:iCs/>
          <w:sz w:val="24"/>
          <w:szCs w:val="24"/>
        </w:rPr>
        <w:t>Description</w:t>
      </w:r>
      <w:r>
        <w:rPr>
          <w:sz w:val="24"/>
          <w:szCs w:val="24"/>
        </w:rPr>
        <w:t>: The student logs in the Astra-Enroller Web-Page using a required personal credentials and is then being presented with the AE Home Page</w:t>
      </w:r>
    </w:p>
    <w:p w:rsidR="00A77B3E" w:rsidRDefault="00EA3668">
      <w:pPr>
        <w:spacing w:line="480" w:lineRule="auto"/>
        <w:ind w:left="720"/>
        <w:rPr>
          <w:sz w:val="24"/>
          <w:szCs w:val="24"/>
        </w:rPr>
      </w:pPr>
      <w:r>
        <w:rPr>
          <w:sz w:val="24"/>
          <w:szCs w:val="24"/>
        </w:rPr>
        <w:tab/>
      </w:r>
      <w:r>
        <w:rPr>
          <w:b/>
          <w:bCs/>
          <w:i/>
          <w:iCs/>
          <w:sz w:val="24"/>
          <w:szCs w:val="24"/>
        </w:rPr>
        <w:t>Initial Step-by-step description:</w:t>
      </w:r>
    </w:p>
    <w:p w:rsidR="00A77B3E" w:rsidRDefault="00EA3668">
      <w:pPr>
        <w:spacing w:line="480" w:lineRule="auto"/>
        <w:ind w:left="720"/>
        <w:rPr>
          <w:sz w:val="24"/>
          <w:szCs w:val="24"/>
        </w:rPr>
      </w:pPr>
      <w:r>
        <w:rPr>
          <w:sz w:val="24"/>
          <w:szCs w:val="24"/>
        </w:rPr>
        <w:tab/>
      </w:r>
      <w:r>
        <w:rPr>
          <w:sz w:val="24"/>
          <w:szCs w:val="24"/>
        </w:rPr>
        <w:tab/>
        <w:t xml:space="preserve">1. The student logs in AE by filling the username and password personal </w:t>
      </w:r>
      <w:r>
        <w:rPr>
          <w:sz w:val="24"/>
          <w:szCs w:val="24"/>
        </w:rPr>
        <w:tab/>
      </w:r>
      <w:r>
        <w:rPr>
          <w:sz w:val="24"/>
          <w:szCs w:val="24"/>
        </w:rPr>
        <w:tab/>
      </w:r>
      <w:r>
        <w:rPr>
          <w:sz w:val="24"/>
          <w:szCs w:val="24"/>
        </w:rPr>
        <w:tab/>
        <w:t>credentials given by the university.</w:t>
      </w:r>
    </w:p>
    <w:p w:rsidR="00A77B3E" w:rsidRDefault="00EA3668">
      <w:pPr>
        <w:spacing w:line="480" w:lineRule="auto"/>
        <w:ind w:left="720"/>
        <w:rPr>
          <w:sz w:val="24"/>
          <w:szCs w:val="24"/>
        </w:rPr>
      </w:pPr>
      <w:r>
        <w:rPr>
          <w:sz w:val="24"/>
          <w:szCs w:val="24"/>
        </w:rPr>
        <w:tab/>
      </w:r>
      <w:r>
        <w:rPr>
          <w:sz w:val="24"/>
          <w:szCs w:val="24"/>
        </w:rPr>
        <w:tab/>
        <w:t xml:space="preserve">2. The Astra-Enroller server validates the credentials and returns to the </w:t>
      </w:r>
      <w:r>
        <w:rPr>
          <w:sz w:val="24"/>
          <w:szCs w:val="24"/>
        </w:rPr>
        <w:tab/>
      </w:r>
      <w:r>
        <w:rPr>
          <w:sz w:val="24"/>
          <w:szCs w:val="24"/>
        </w:rPr>
        <w:tab/>
      </w:r>
      <w:r>
        <w:rPr>
          <w:sz w:val="24"/>
          <w:szCs w:val="24"/>
        </w:rPr>
        <w:tab/>
        <w:t xml:space="preserve">student </w:t>
      </w:r>
      <w:r>
        <w:rPr>
          <w:sz w:val="24"/>
          <w:szCs w:val="24"/>
        </w:rPr>
        <w:tab/>
        <w:t xml:space="preserve"> the AE Home Page</w:t>
      </w:r>
    </w:p>
    <w:p w:rsidR="00A77B3E" w:rsidRDefault="00A77B3E">
      <w:pPr>
        <w:spacing w:line="480" w:lineRule="auto"/>
        <w:ind w:left="720"/>
        <w:rPr>
          <w:sz w:val="24"/>
          <w:szCs w:val="24"/>
        </w:rPr>
      </w:pPr>
    </w:p>
    <w:p w:rsidR="00A77B3E" w:rsidRDefault="00EA3668">
      <w:pPr>
        <w:numPr>
          <w:ilvl w:val="1"/>
          <w:numId w:val="4"/>
        </w:numPr>
        <w:tabs>
          <w:tab w:val="num" w:pos="1440"/>
        </w:tabs>
        <w:spacing w:line="480" w:lineRule="auto"/>
        <w:rPr>
          <w:sz w:val="24"/>
          <w:szCs w:val="24"/>
        </w:rPr>
      </w:pPr>
      <w:r>
        <w:rPr>
          <w:sz w:val="24"/>
          <w:szCs w:val="24"/>
        </w:rPr>
        <w:t>Create Enrollment List</w:t>
      </w:r>
    </w:p>
    <w:p w:rsidR="00A77B3E" w:rsidRDefault="00632EBF">
      <w:pPr>
        <w:spacing w:line="480" w:lineRule="auto"/>
        <w:ind w:left="720"/>
        <w:jc w:val="center"/>
        <w:rPr>
          <w:sz w:val="24"/>
          <w:szCs w:val="24"/>
        </w:rPr>
      </w:pPr>
      <w:r>
        <w:rPr>
          <w:noProof/>
        </w:rPr>
        <w:lastRenderedPageBreak/>
        <w:drawing>
          <wp:inline distT="0" distB="0" distL="0" distR="0">
            <wp:extent cx="5076825" cy="16097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srcRect/>
                    <a:stretch>
                      <a:fillRect/>
                    </a:stretch>
                  </pic:blipFill>
                  <pic:spPr bwMode="auto">
                    <a:xfrm>
                      <a:off x="0" y="0"/>
                      <a:ext cx="5076825" cy="1609725"/>
                    </a:xfrm>
                    <a:prstGeom prst="rect">
                      <a:avLst/>
                    </a:prstGeom>
                    <a:noFill/>
                    <a:ln w="9525">
                      <a:noFill/>
                      <a:miter lim="800000"/>
                      <a:headEnd/>
                      <a:tailEnd/>
                    </a:ln>
                  </pic:spPr>
                </pic:pic>
              </a:graphicData>
            </a:graphic>
          </wp:inline>
        </w:drawing>
      </w:r>
    </w:p>
    <w:p w:rsidR="00A77B3E" w:rsidRDefault="00EA3668">
      <w:pPr>
        <w:spacing w:line="480" w:lineRule="auto"/>
        <w:ind w:left="1440"/>
        <w:rPr>
          <w:b/>
          <w:bCs/>
          <w:i/>
          <w:iCs/>
          <w:sz w:val="24"/>
          <w:szCs w:val="24"/>
        </w:rPr>
      </w:pPr>
      <w:r>
        <w:rPr>
          <w:b/>
          <w:bCs/>
          <w:i/>
          <w:iCs/>
          <w:sz w:val="24"/>
          <w:szCs w:val="24"/>
        </w:rPr>
        <w:t>Description</w:t>
      </w:r>
      <w:r>
        <w:rPr>
          <w:sz w:val="24"/>
          <w:szCs w:val="24"/>
        </w:rPr>
        <w:t>: After logging in, AE displays the Home Page presenting the student with many options in a menu but in the process by logging in, AE’s algorithm determine the courses that are available for that student and generates two lists, the enroll list and the Recommended List. The system does this by using the transcript and the curriculum of the student from the DBMS of the university.</w:t>
      </w:r>
    </w:p>
    <w:p w:rsidR="00A77B3E" w:rsidRDefault="00EA3668">
      <w:pPr>
        <w:spacing w:line="480" w:lineRule="auto"/>
        <w:ind w:left="720"/>
        <w:rPr>
          <w:sz w:val="24"/>
          <w:szCs w:val="24"/>
        </w:rPr>
      </w:pPr>
      <w:r>
        <w:rPr>
          <w:sz w:val="24"/>
          <w:szCs w:val="24"/>
        </w:rPr>
        <w:tab/>
      </w:r>
      <w:r>
        <w:rPr>
          <w:b/>
          <w:bCs/>
          <w:i/>
          <w:iCs/>
          <w:sz w:val="24"/>
          <w:szCs w:val="24"/>
        </w:rPr>
        <w:t>Initial Step-by-step description:</w:t>
      </w:r>
    </w:p>
    <w:p w:rsidR="00A77B3E" w:rsidRDefault="00EA3668">
      <w:pPr>
        <w:spacing w:line="480" w:lineRule="auto"/>
        <w:ind w:left="720"/>
        <w:rPr>
          <w:sz w:val="24"/>
          <w:szCs w:val="24"/>
        </w:rPr>
      </w:pPr>
      <w:r>
        <w:rPr>
          <w:sz w:val="24"/>
          <w:szCs w:val="24"/>
        </w:rPr>
        <w:tab/>
      </w:r>
      <w:r>
        <w:rPr>
          <w:sz w:val="24"/>
          <w:szCs w:val="24"/>
        </w:rPr>
        <w:tab/>
        <w:t xml:space="preserve">1. The student logs in AE and the Home Page is successfully loaded with </w:t>
      </w:r>
      <w:r>
        <w:rPr>
          <w:sz w:val="24"/>
          <w:szCs w:val="24"/>
        </w:rPr>
        <w:tab/>
      </w:r>
      <w:r>
        <w:rPr>
          <w:sz w:val="24"/>
          <w:szCs w:val="24"/>
        </w:rPr>
        <w:tab/>
      </w:r>
      <w:r>
        <w:rPr>
          <w:sz w:val="24"/>
          <w:szCs w:val="24"/>
        </w:rPr>
        <w:tab/>
        <w:t>no errors.</w:t>
      </w:r>
    </w:p>
    <w:p w:rsidR="00A77B3E" w:rsidRDefault="00EA3668">
      <w:pPr>
        <w:spacing w:line="480" w:lineRule="auto"/>
        <w:ind w:left="1440" w:firstLine="720"/>
        <w:rPr>
          <w:sz w:val="24"/>
          <w:szCs w:val="24"/>
        </w:rPr>
      </w:pPr>
      <w:r>
        <w:rPr>
          <w:sz w:val="24"/>
          <w:szCs w:val="24"/>
        </w:rPr>
        <w:t>2. AE algorithm will fill the enroll list.</w:t>
      </w:r>
    </w:p>
    <w:p w:rsidR="00A77B3E" w:rsidRDefault="00A77B3E">
      <w:pPr>
        <w:spacing w:line="480" w:lineRule="auto"/>
        <w:ind w:left="720"/>
        <w:rPr>
          <w:sz w:val="24"/>
          <w:szCs w:val="24"/>
        </w:rPr>
      </w:pPr>
    </w:p>
    <w:p w:rsidR="00A77B3E" w:rsidRDefault="00EA3668">
      <w:pPr>
        <w:numPr>
          <w:ilvl w:val="1"/>
          <w:numId w:val="4"/>
        </w:numPr>
        <w:tabs>
          <w:tab w:val="num" w:pos="1440"/>
        </w:tabs>
        <w:spacing w:line="480" w:lineRule="auto"/>
        <w:rPr>
          <w:sz w:val="24"/>
          <w:szCs w:val="24"/>
        </w:rPr>
      </w:pPr>
      <w:r>
        <w:rPr>
          <w:sz w:val="24"/>
          <w:szCs w:val="24"/>
        </w:rPr>
        <w:t>Select Course</w:t>
      </w:r>
    </w:p>
    <w:p w:rsidR="00A77B3E" w:rsidRDefault="00632EBF">
      <w:pPr>
        <w:spacing w:line="480" w:lineRule="auto"/>
        <w:ind w:left="720"/>
        <w:jc w:val="center"/>
        <w:rPr>
          <w:sz w:val="24"/>
          <w:szCs w:val="24"/>
        </w:rPr>
      </w:pPr>
      <w:r>
        <w:rPr>
          <w:noProof/>
        </w:rPr>
        <w:drawing>
          <wp:inline distT="0" distB="0" distL="0" distR="0">
            <wp:extent cx="4867275" cy="16764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4867275" cy="1676400"/>
                    </a:xfrm>
                    <a:prstGeom prst="rect">
                      <a:avLst/>
                    </a:prstGeom>
                    <a:noFill/>
                    <a:ln w="9525">
                      <a:noFill/>
                      <a:miter lim="800000"/>
                      <a:headEnd/>
                      <a:tailEnd/>
                    </a:ln>
                  </pic:spPr>
                </pic:pic>
              </a:graphicData>
            </a:graphic>
          </wp:inline>
        </w:drawing>
      </w:r>
    </w:p>
    <w:p w:rsidR="00A77B3E" w:rsidRDefault="00EA3668">
      <w:pPr>
        <w:spacing w:line="480" w:lineRule="auto"/>
        <w:ind w:left="1440"/>
        <w:rPr>
          <w:b/>
          <w:bCs/>
          <w:i/>
          <w:iCs/>
          <w:sz w:val="24"/>
          <w:szCs w:val="24"/>
        </w:rPr>
      </w:pPr>
      <w:r>
        <w:rPr>
          <w:b/>
          <w:bCs/>
          <w:i/>
          <w:iCs/>
          <w:sz w:val="24"/>
          <w:szCs w:val="24"/>
        </w:rPr>
        <w:t>Description</w:t>
      </w:r>
      <w:r>
        <w:rPr>
          <w:sz w:val="24"/>
          <w:szCs w:val="24"/>
        </w:rPr>
        <w:t xml:space="preserve">: After successfully loading the web page the user selects the course that he wants to enroll from the enroll list. This function will retrieve data about </w:t>
      </w:r>
      <w:r>
        <w:rPr>
          <w:sz w:val="24"/>
          <w:szCs w:val="24"/>
        </w:rPr>
        <w:lastRenderedPageBreak/>
        <w:t>the sections of the course and other information from the DBMS and displays the user with the Section Selection Page.</w:t>
      </w:r>
    </w:p>
    <w:p w:rsidR="00A77B3E" w:rsidRDefault="00EA3668">
      <w:pPr>
        <w:spacing w:line="480" w:lineRule="auto"/>
        <w:ind w:left="720"/>
        <w:rPr>
          <w:sz w:val="24"/>
          <w:szCs w:val="24"/>
        </w:rPr>
      </w:pPr>
      <w:r>
        <w:rPr>
          <w:sz w:val="24"/>
          <w:szCs w:val="24"/>
        </w:rPr>
        <w:tab/>
      </w:r>
      <w:r>
        <w:rPr>
          <w:b/>
          <w:bCs/>
          <w:i/>
          <w:iCs/>
          <w:sz w:val="24"/>
          <w:szCs w:val="24"/>
        </w:rPr>
        <w:t>Initial Step-by-step description:</w:t>
      </w:r>
    </w:p>
    <w:p w:rsidR="00A77B3E" w:rsidRDefault="00EA3668">
      <w:pPr>
        <w:spacing w:line="480" w:lineRule="auto"/>
        <w:ind w:left="720"/>
        <w:rPr>
          <w:sz w:val="24"/>
          <w:szCs w:val="24"/>
        </w:rPr>
      </w:pPr>
      <w:r>
        <w:rPr>
          <w:sz w:val="24"/>
          <w:szCs w:val="24"/>
        </w:rPr>
        <w:tab/>
      </w:r>
      <w:r>
        <w:rPr>
          <w:sz w:val="24"/>
          <w:szCs w:val="24"/>
        </w:rPr>
        <w:tab/>
        <w:t>1. User clicks on a course from the list.</w:t>
      </w:r>
    </w:p>
    <w:p w:rsidR="00A77B3E" w:rsidRDefault="00EA3668">
      <w:pPr>
        <w:spacing w:line="480" w:lineRule="auto"/>
        <w:ind w:left="1440" w:firstLine="720"/>
        <w:rPr>
          <w:sz w:val="24"/>
          <w:szCs w:val="24"/>
        </w:rPr>
      </w:pPr>
      <w:r>
        <w:rPr>
          <w:sz w:val="24"/>
          <w:szCs w:val="24"/>
        </w:rPr>
        <w:t xml:space="preserve">2. AE retrieve information from the DBMS and displays the course </w:t>
      </w:r>
      <w:r>
        <w:rPr>
          <w:sz w:val="24"/>
          <w:szCs w:val="24"/>
        </w:rPr>
        <w:tab/>
      </w:r>
      <w:r>
        <w:rPr>
          <w:sz w:val="24"/>
          <w:szCs w:val="24"/>
        </w:rPr>
        <w:tab/>
      </w:r>
      <w:r>
        <w:rPr>
          <w:sz w:val="24"/>
          <w:szCs w:val="24"/>
        </w:rPr>
        <w:tab/>
        <w:t xml:space="preserve">Section. </w:t>
      </w:r>
    </w:p>
    <w:p w:rsidR="00A77B3E" w:rsidRDefault="00A77B3E">
      <w:pPr>
        <w:spacing w:line="480" w:lineRule="auto"/>
        <w:ind w:left="720"/>
        <w:rPr>
          <w:sz w:val="24"/>
          <w:szCs w:val="24"/>
        </w:rPr>
      </w:pPr>
    </w:p>
    <w:p w:rsidR="00A77B3E" w:rsidRDefault="00EA3668">
      <w:pPr>
        <w:numPr>
          <w:ilvl w:val="1"/>
          <w:numId w:val="4"/>
        </w:numPr>
        <w:tabs>
          <w:tab w:val="num" w:pos="1440"/>
        </w:tabs>
        <w:spacing w:line="480" w:lineRule="auto"/>
        <w:rPr>
          <w:sz w:val="24"/>
          <w:szCs w:val="24"/>
        </w:rPr>
      </w:pPr>
      <w:r>
        <w:rPr>
          <w:sz w:val="24"/>
          <w:szCs w:val="24"/>
        </w:rPr>
        <w:t>Select Section</w:t>
      </w:r>
    </w:p>
    <w:p w:rsidR="00A77B3E" w:rsidRDefault="00EA3668">
      <w:pPr>
        <w:numPr>
          <w:ilvl w:val="1"/>
          <w:numId w:val="4"/>
        </w:numPr>
        <w:tabs>
          <w:tab w:val="num" w:pos="1440"/>
        </w:tabs>
        <w:spacing w:line="480" w:lineRule="auto"/>
        <w:rPr>
          <w:sz w:val="24"/>
          <w:szCs w:val="24"/>
        </w:rPr>
      </w:pPr>
      <w:r>
        <w:rPr>
          <w:sz w:val="24"/>
          <w:szCs w:val="24"/>
        </w:rPr>
        <w:t>View Curriculum</w:t>
      </w:r>
    </w:p>
    <w:p w:rsidR="00A77B3E" w:rsidRDefault="00EA3668">
      <w:pPr>
        <w:numPr>
          <w:ilvl w:val="1"/>
          <w:numId w:val="4"/>
        </w:numPr>
        <w:tabs>
          <w:tab w:val="num" w:pos="1440"/>
        </w:tabs>
        <w:spacing w:line="480" w:lineRule="auto"/>
        <w:rPr>
          <w:sz w:val="24"/>
          <w:szCs w:val="24"/>
        </w:rPr>
      </w:pPr>
      <w:r>
        <w:rPr>
          <w:sz w:val="24"/>
          <w:szCs w:val="24"/>
        </w:rPr>
        <w:t>View Transcript</w:t>
      </w:r>
    </w:p>
    <w:p w:rsidR="00A77B3E" w:rsidRDefault="00EA3668">
      <w:pPr>
        <w:rPr>
          <w:b/>
          <w:bCs/>
          <w:i/>
          <w:iCs/>
          <w:sz w:val="24"/>
          <w:szCs w:val="24"/>
        </w:rPr>
      </w:pPr>
      <w:r>
        <w:rPr>
          <w:b/>
          <w:bCs/>
          <w:i/>
          <w:iCs/>
          <w:sz w:val="24"/>
          <w:szCs w:val="24"/>
        </w:rPr>
        <w:tab/>
      </w:r>
    </w:p>
    <w:p w:rsidR="00A77B3E" w:rsidRDefault="00EA3668">
      <w:pPr>
        <w:jc w:val="center"/>
        <w:rPr>
          <w:b/>
          <w:bCs/>
          <w:i/>
          <w:iCs/>
          <w:sz w:val="24"/>
          <w:szCs w:val="24"/>
        </w:rPr>
      </w:pPr>
      <w:r>
        <w:rPr>
          <w:b/>
          <w:bCs/>
          <w:i/>
          <w:iCs/>
          <w:sz w:val="24"/>
          <w:szCs w:val="24"/>
        </w:rPr>
        <w:tab/>
      </w:r>
    </w:p>
    <w:p w:rsidR="00A77B3E" w:rsidRDefault="00EA3668">
      <w:pPr>
        <w:rPr>
          <w:b/>
          <w:bCs/>
          <w:i/>
          <w:iCs/>
          <w:sz w:val="24"/>
          <w:szCs w:val="24"/>
        </w:rPr>
      </w:pPr>
      <w:r>
        <w:rPr>
          <w:b/>
          <w:bCs/>
          <w:i/>
          <w:iCs/>
          <w:sz w:val="24"/>
          <w:szCs w:val="24"/>
        </w:rPr>
        <w:tab/>
      </w:r>
    </w:p>
    <w:p w:rsidR="00A77B3E" w:rsidRDefault="00EA3668">
      <w:pPr>
        <w:rPr>
          <w:b/>
          <w:bCs/>
          <w:i/>
          <w:iCs/>
          <w:sz w:val="24"/>
          <w:szCs w:val="24"/>
        </w:rPr>
      </w:pPr>
      <w:r>
        <w:rPr>
          <w:b/>
          <w:bCs/>
          <w:i/>
          <w:iCs/>
          <w:sz w:val="24"/>
          <w:szCs w:val="24"/>
        </w:rPr>
        <w:tab/>
      </w:r>
    </w:p>
    <w:p w:rsidR="00A77B3E" w:rsidRDefault="00A77B3E">
      <w:pPr>
        <w:rPr>
          <w:b/>
          <w:bCs/>
          <w:i/>
          <w:iCs/>
          <w:sz w:val="24"/>
          <w:szCs w:val="24"/>
        </w:rPr>
      </w:pPr>
    </w:p>
    <w:p w:rsidR="00A77B3E" w:rsidRDefault="00A77B3E">
      <w:pPr>
        <w:rPr>
          <w:b/>
          <w:bCs/>
          <w:i/>
          <w:iCs/>
          <w:sz w:val="24"/>
          <w:szCs w:val="24"/>
        </w:rPr>
      </w:pPr>
    </w:p>
    <w:p w:rsidR="00A77B3E" w:rsidRDefault="00A77B3E">
      <w:pPr>
        <w:rPr>
          <w:b/>
          <w:bCs/>
          <w:i/>
          <w:iCs/>
          <w:sz w:val="24"/>
          <w:szCs w:val="24"/>
        </w:rPr>
      </w:pPr>
    </w:p>
    <w:p w:rsidR="00A77B3E" w:rsidRDefault="00A77B3E">
      <w:pPr>
        <w:rPr>
          <w:b/>
          <w:bCs/>
          <w:i/>
          <w:iCs/>
          <w:sz w:val="24"/>
          <w:szCs w:val="24"/>
        </w:rPr>
      </w:pPr>
    </w:p>
    <w:p w:rsidR="00A77B3E" w:rsidRDefault="00A77B3E">
      <w:pPr>
        <w:rPr>
          <w:b/>
          <w:bCs/>
          <w:i/>
          <w:iCs/>
          <w:sz w:val="24"/>
          <w:szCs w:val="24"/>
        </w:rPr>
      </w:pPr>
    </w:p>
    <w:p w:rsidR="00A77B3E" w:rsidRDefault="00A77B3E">
      <w:pPr>
        <w:rPr>
          <w:b/>
          <w:bCs/>
          <w:i/>
          <w:iCs/>
          <w:sz w:val="24"/>
          <w:szCs w:val="24"/>
        </w:rPr>
      </w:pPr>
    </w:p>
    <w:p w:rsidR="00A77B3E" w:rsidRDefault="00A77B3E">
      <w:pPr>
        <w:rPr>
          <w:b/>
          <w:bCs/>
          <w:i/>
          <w:iCs/>
          <w:sz w:val="24"/>
          <w:szCs w:val="24"/>
        </w:rPr>
      </w:pPr>
    </w:p>
    <w:p w:rsidR="00A77B3E" w:rsidRDefault="00EA3668">
      <w:pPr>
        <w:pageBreakBefore/>
        <w:ind w:firstLine="720"/>
        <w:rPr>
          <w:b/>
          <w:bCs/>
          <w:i/>
          <w:iCs/>
          <w:sz w:val="24"/>
          <w:szCs w:val="24"/>
        </w:rPr>
      </w:pPr>
      <w:r>
        <w:rPr>
          <w:b/>
          <w:bCs/>
          <w:i/>
          <w:iCs/>
          <w:sz w:val="24"/>
          <w:szCs w:val="24"/>
        </w:rPr>
        <w:lastRenderedPageBreak/>
        <w:t>2.3 User Characteristics</w:t>
      </w:r>
    </w:p>
    <w:p w:rsidR="00A77B3E" w:rsidRDefault="00A77B3E">
      <w:pPr>
        <w:rPr>
          <w:b/>
          <w:bCs/>
          <w:i/>
          <w:iCs/>
          <w:sz w:val="24"/>
          <w:szCs w:val="24"/>
        </w:rPr>
      </w:pPr>
    </w:p>
    <w:p w:rsidR="00A77B3E" w:rsidRDefault="00EA3668">
      <w:pPr>
        <w:spacing w:line="480" w:lineRule="auto"/>
        <w:ind w:left="720"/>
        <w:rPr>
          <w:b/>
          <w:bCs/>
          <w:i/>
          <w:iCs/>
          <w:sz w:val="24"/>
          <w:szCs w:val="24"/>
        </w:rPr>
      </w:pPr>
      <w:r>
        <w:rPr>
          <w:b/>
          <w:bCs/>
          <w:i/>
          <w:iCs/>
          <w:sz w:val="24"/>
          <w:szCs w:val="24"/>
        </w:rPr>
        <w:tab/>
      </w:r>
      <w:r>
        <w:rPr>
          <w:sz w:val="24"/>
          <w:szCs w:val="24"/>
        </w:rPr>
        <w:t xml:space="preserve">Since the main features of AE are in the interfaces on the web page the user characteristics or skills are not too great. Most of our users, if not all, are students and they already have the necessary skills to use our system. To mention the “skill” that the user needs is to have experience in navigating the web. But in case one of our user haven’t use a web-page before our interface would be detailed enough to guide the user through all  the steps. </w:t>
      </w:r>
    </w:p>
    <w:p w:rsidR="00A77B3E" w:rsidRDefault="00A77B3E">
      <w:pPr>
        <w:spacing w:line="480" w:lineRule="auto"/>
        <w:rPr>
          <w:b/>
          <w:bCs/>
          <w:i/>
          <w:iCs/>
          <w:sz w:val="24"/>
          <w:szCs w:val="24"/>
        </w:rPr>
      </w:pPr>
    </w:p>
    <w:p w:rsidR="00A77B3E" w:rsidRDefault="00EA3668">
      <w:pPr>
        <w:ind w:firstLine="720"/>
        <w:rPr>
          <w:b/>
          <w:bCs/>
          <w:i/>
          <w:iCs/>
          <w:sz w:val="24"/>
          <w:szCs w:val="24"/>
        </w:rPr>
      </w:pPr>
      <w:r>
        <w:rPr>
          <w:b/>
          <w:bCs/>
          <w:i/>
          <w:iCs/>
          <w:sz w:val="24"/>
          <w:szCs w:val="24"/>
        </w:rPr>
        <w:t>2.4 Constraints</w:t>
      </w:r>
    </w:p>
    <w:p w:rsidR="00A77B3E" w:rsidRDefault="00A77B3E">
      <w:pPr>
        <w:rPr>
          <w:b/>
          <w:bCs/>
          <w:i/>
          <w:iCs/>
          <w:sz w:val="24"/>
          <w:szCs w:val="24"/>
        </w:rPr>
      </w:pPr>
    </w:p>
    <w:p w:rsidR="00A77B3E" w:rsidRDefault="00EA3668">
      <w:pPr>
        <w:numPr>
          <w:ilvl w:val="1"/>
          <w:numId w:val="5"/>
        </w:numPr>
        <w:tabs>
          <w:tab w:val="num" w:pos="1440"/>
        </w:tabs>
        <w:spacing w:line="276" w:lineRule="auto"/>
        <w:jc w:val="both"/>
        <w:rPr>
          <w:i/>
          <w:iCs/>
          <w:sz w:val="24"/>
          <w:szCs w:val="24"/>
        </w:rPr>
      </w:pPr>
      <w:r>
        <w:rPr>
          <w:i/>
          <w:iCs/>
          <w:sz w:val="24"/>
          <w:szCs w:val="24"/>
        </w:rPr>
        <w:t>Hardware and Software limitations</w:t>
      </w:r>
    </w:p>
    <w:p w:rsidR="00A77B3E" w:rsidRDefault="00A77B3E" w:rsidP="00C6492E">
      <w:pPr>
        <w:spacing w:line="480" w:lineRule="auto"/>
        <w:jc w:val="both"/>
        <w:rPr>
          <w:i/>
          <w:iCs/>
          <w:sz w:val="24"/>
          <w:szCs w:val="24"/>
        </w:rPr>
      </w:pPr>
    </w:p>
    <w:p w:rsidR="00A77B3E" w:rsidRDefault="00EA3668" w:rsidP="00C6492E">
      <w:pPr>
        <w:numPr>
          <w:ilvl w:val="2"/>
          <w:numId w:val="6"/>
        </w:numPr>
        <w:tabs>
          <w:tab w:val="num" w:pos="2160"/>
        </w:tabs>
        <w:spacing w:line="480" w:lineRule="auto"/>
        <w:ind w:hanging="360"/>
        <w:rPr>
          <w:sz w:val="24"/>
          <w:szCs w:val="24"/>
        </w:rPr>
      </w:pPr>
      <w:r>
        <w:rPr>
          <w:sz w:val="24"/>
          <w:szCs w:val="24"/>
        </w:rPr>
        <w:t>Processor Minimum: 233 MHz</w:t>
      </w:r>
    </w:p>
    <w:p w:rsidR="00A77B3E" w:rsidRDefault="00EA3668" w:rsidP="00C6492E">
      <w:pPr>
        <w:numPr>
          <w:ilvl w:val="2"/>
          <w:numId w:val="7"/>
        </w:numPr>
        <w:tabs>
          <w:tab w:val="num" w:pos="2160"/>
        </w:tabs>
        <w:spacing w:line="480" w:lineRule="auto"/>
        <w:ind w:hanging="360"/>
        <w:rPr>
          <w:sz w:val="24"/>
          <w:szCs w:val="24"/>
        </w:rPr>
      </w:pPr>
      <w:r>
        <w:rPr>
          <w:sz w:val="24"/>
          <w:szCs w:val="24"/>
        </w:rPr>
        <w:t>Memory Minimum: 64 MB RAM</w:t>
      </w:r>
    </w:p>
    <w:p w:rsidR="00A77B3E" w:rsidRDefault="00EA3668" w:rsidP="00C6492E">
      <w:pPr>
        <w:numPr>
          <w:ilvl w:val="2"/>
          <w:numId w:val="8"/>
        </w:numPr>
        <w:tabs>
          <w:tab w:val="num" w:pos="2160"/>
        </w:tabs>
        <w:spacing w:line="480" w:lineRule="auto"/>
        <w:ind w:hanging="360"/>
        <w:rPr>
          <w:i/>
          <w:iCs/>
          <w:sz w:val="24"/>
          <w:szCs w:val="24"/>
        </w:rPr>
      </w:pPr>
      <w:r>
        <w:rPr>
          <w:i/>
          <w:iCs/>
          <w:sz w:val="24"/>
          <w:szCs w:val="24"/>
        </w:rPr>
        <w:t>OS Minimum: None (user can use any OS that can support  Mozilla Firefox and/or Google Chrome)</w:t>
      </w:r>
    </w:p>
    <w:p w:rsidR="00A77B3E" w:rsidRDefault="00EA3668" w:rsidP="00C6492E">
      <w:pPr>
        <w:numPr>
          <w:ilvl w:val="2"/>
          <w:numId w:val="8"/>
        </w:numPr>
        <w:tabs>
          <w:tab w:val="num" w:pos="2160"/>
        </w:tabs>
        <w:spacing w:line="480" w:lineRule="auto"/>
        <w:ind w:hanging="360"/>
        <w:rPr>
          <w:i/>
          <w:iCs/>
          <w:sz w:val="24"/>
          <w:szCs w:val="24"/>
        </w:rPr>
      </w:pPr>
      <w:r>
        <w:rPr>
          <w:i/>
          <w:iCs/>
          <w:sz w:val="24"/>
          <w:szCs w:val="24"/>
        </w:rPr>
        <w:t>Web browser: Mozilla Firefox or Google Chrome</w:t>
      </w:r>
    </w:p>
    <w:p w:rsidR="00A77B3E" w:rsidRDefault="00EA3668" w:rsidP="00C6492E">
      <w:pPr>
        <w:numPr>
          <w:ilvl w:val="2"/>
          <w:numId w:val="9"/>
        </w:numPr>
        <w:tabs>
          <w:tab w:val="num" w:pos="2160"/>
        </w:tabs>
        <w:spacing w:line="480" w:lineRule="auto"/>
        <w:ind w:hanging="360"/>
        <w:rPr>
          <w:sz w:val="24"/>
          <w:szCs w:val="24"/>
        </w:rPr>
      </w:pPr>
      <w:r>
        <w:rPr>
          <w:sz w:val="24"/>
          <w:szCs w:val="24"/>
        </w:rPr>
        <w:t>Internet connection with at least a speed of 1 kbps</w:t>
      </w:r>
    </w:p>
    <w:p w:rsidR="00A77B3E" w:rsidRDefault="00EA3668">
      <w:pPr>
        <w:rPr>
          <w:rFonts w:ascii="Arial" w:eastAsia="Arial" w:hAnsi="Arial" w:cs="Arial"/>
          <w:i/>
          <w:iCs/>
        </w:rPr>
      </w:pPr>
      <w:r>
        <w:rPr>
          <w:rFonts w:ascii="Arial" w:eastAsia="Arial" w:hAnsi="Arial" w:cs="Arial"/>
          <w:i/>
          <w:iCs/>
        </w:rPr>
        <w:t xml:space="preserve"> </w:t>
      </w:r>
    </w:p>
    <w:p w:rsidR="00A77B3E" w:rsidRDefault="00EA3668">
      <w:pPr>
        <w:numPr>
          <w:ilvl w:val="1"/>
          <w:numId w:val="10"/>
        </w:numPr>
        <w:tabs>
          <w:tab w:val="num" w:pos="1440"/>
        </w:tabs>
        <w:rPr>
          <w:rFonts w:ascii="Arial" w:eastAsia="Arial" w:hAnsi="Arial" w:cs="Arial"/>
          <w:i/>
          <w:iCs/>
        </w:rPr>
      </w:pPr>
      <w:r>
        <w:rPr>
          <w:rFonts w:ascii="Arial" w:eastAsia="Arial" w:hAnsi="Arial" w:cs="Arial"/>
          <w:i/>
          <w:iCs/>
        </w:rPr>
        <w:t>Languages needed for implementation</w:t>
      </w:r>
    </w:p>
    <w:p w:rsidR="00A77B3E" w:rsidRDefault="00A77B3E">
      <w:pPr>
        <w:rPr>
          <w:rFonts w:ascii="Arial" w:eastAsia="Arial" w:hAnsi="Arial" w:cs="Arial"/>
          <w:i/>
          <w:iCs/>
        </w:rPr>
      </w:pPr>
    </w:p>
    <w:p w:rsidR="00A77B3E" w:rsidRDefault="00EA3668" w:rsidP="00C6492E">
      <w:pPr>
        <w:numPr>
          <w:ilvl w:val="2"/>
          <w:numId w:val="11"/>
        </w:numPr>
        <w:tabs>
          <w:tab w:val="num" w:pos="2160"/>
        </w:tabs>
        <w:spacing w:line="480" w:lineRule="auto"/>
        <w:ind w:hanging="360"/>
        <w:rPr>
          <w:sz w:val="24"/>
          <w:szCs w:val="24"/>
        </w:rPr>
      </w:pPr>
      <w:r>
        <w:rPr>
          <w:sz w:val="24"/>
          <w:szCs w:val="24"/>
        </w:rPr>
        <w:t>PHP</w:t>
      </w:r>
    </w:p>
    <w:p w:rsidR="00A77B3E" w:rsidRDefault="00EA3668" w:rsidP="00C6492E">
      <w:pPr>
        <w:numPr>
          <w:ilvl w:val="2"/>
          <w:numId w:val="11"/>
        </w:numPr>
        <w:tabs>
          <w:tab w:val="num" w:pos="2160"/>
        </w:tabs>
        <w:spacing w:line="480" w:lineRule="auto"/>
        <w:ind w:hanging="360"/>
        <w:rPr>
          <w:sz w:val="24"/>
          <w:szCs w:val="24"/>
        </w:rPr>
      </w:pPr>
      <w:proofErr w:type="spellStart"/>
      <w:r>
        <w:rPr>
          <w:sz w:val="24"/>
          <w:szCs w:val="24"/>
        </w:rPr>
        <w:t>MySQL</w:t>
      </w:r>
      <w:proofErr w:type="spellEnd"/>
    </w:p>
    <w:p w:rsidR="00A77B3E" w:rsidRDefault="00EA3668">
      <w:pPr>
        <w:rPr>
          <w:rFonts w:ascii="Arial" w:eastAsia="Arial" w:hAnsi="Arial" w:cs="Arial"/>
        </w:rPr>
      </w:pPr>
      <w:r>
        <w:rPr>
          <w:rFonts w:ascii="Arial" w:eastAsia="Arial" w:hAnsi="Arial" w:cs="Arial"/>
        </w:rPr>
        <w:t xml:space="preserve"> </w:t>
      </w:r>
    </w:p>
    <w:p w:rsidR="00A77B3E" w:rsidRDefault="00EA3668">
      <w:pPr>
        <w:numPr>
          <w:ilvl w:val="1"/>
          <w:numId w:val="12"/>
        </w:numPr>
        <w:tabs>
          <w:tab w:val="num" w:pos="1440"/>
        </w:tabs>
        <w:rPr>
          <w:i/>
          <w:iCs/>
          <w:sz w:val="24"/>
          <w:szCs w:val="24"/>
        </w:rPr>
      </w:pPr>
      <w:r>
        <w:rPr>
          <w:i/>
          <w:iCs/>
          <w:sz w:val="24"/>
          <w:szCs w:val="24"/>
        </w:rPr>
        <w:t>Security</w:t>
      </w:r>
    </w:p>
    <w:p w:rsidR="00A77B3E" w:rsidRDefault="00A77B3E">
      <w:pPr>
        <w:rPr>
          <w:i/>
          <w:iCs/>
          <w:sz w:val="24"/>
          <w:szCs w:val="24"/>
        </w:rPr>
      </w:pPr>
    </w:p>
    <w:p w:rsidR="00A77B3E" w:rsidRDefault="00EA3668">
      <w:pPr>
        <w:numPr>
          <w:ilvl w:val="2"/>
          <w:numId w:val="13"/>
        </w:numPr>
        <w:tabs>
          <w:tab w:val="num" w:pos="2160"/>
        </w:tabs>
        <w:ind w:hanging="360"/>
        <w:rPr>
          <w:sz w:val="24"/>
          <w:szCs w:val="24"/>
        </w:rPr>
      </w:pPr>
      <w:r>
        <w:rPr>
          <w:sz w:val="24"/>
          <w:szCs w:val="24"/>
        </w:rPr>
        <w:t>HTTPS with  Encrypted SSL and TSL connection features.</w:t>
      </w:r>
    </w:p>
    <w:p w:rsidR="00A77B3E" w:rsidRDefault="00EA3668">
      <w:pPr>
        <w:rPr>
          <w:sz w:val="24"/>
          <w:szCs w:val="24"/>
        </w:rPr>
      </w:pPr>
      <w:r>
        <w:rPr>
          <w:sz w:val="24"/>
          <w:szCs w:val="24"/>
        </w:rPr>
        <w:t xml:space="preserve"> </w:t>
      </w:r>
    </w:p>
    <w:p w:rsidR="00C6492E" w:rsidRDefault="00C6492E">
      <w:pPr>
        <w:rPr>
          <w:sz w:val="24"/>
          <w:szCs w:val="24"/>
        </w:rPr>
      </w:pPr>
    </w:p>
    <w:p w:rsidR="00C6492E" w:rsidRDefault="00C6492E">
      <w:pPr>
        <w:rPr>
          <w:sz w:val="24"/>
          <w:szCs w:val="24"/>
        </w:rPr>
      </w:pPr>
    </w:p>
    <w:p w:rsidR="00A77B3E" w:rsidRDefault="00EA3668">
      <w:pPr>
        <w:numPr>
          <w:ilvl w:val="1"/>
          <w:numId w:val="14"/>
        </w:numPr>
        <w:tabs>
          <w:tab w:val="num" w:pos="1440"/>
        </w:tabs>
        <w:rPr>
          <w:i/>
          <w:iCs/>
          <w:sz w:val="24"/>
          <w:szCs w:val="24"/>
        </w:rPr>
      </w:pPr>
      <w:r>
        <w:rPr>
          <w:i/>
          <w:iCs/>
          <w:sz w:val="24"/>
          <w:szCs w:val="24"/>
        </w:rPr>
        <w:lastRenderedPageBreak/>
        <w:t>Others</w:t>
      </w:r>
    </w:p>
    <w:p w:rsidR="00A77B3E" w:rsidRDefault="00A77B3E">
      <w:pPr>
        <w:rPr>
          <w:i/>
          <w:iCs/>
          <w:sz w:val="24"/>
          <w:szCs w:val="24"/>
        </w:rPr>
      </w:pPr>
    </w:p>
    <w:p w:rsidR="00A77B3E" w:rsidRDefault="00EA3668">
      <w:pPr>
        <w:numPr>
          <w:ilvl w:val="2"/>
          <w:numId w:val="15"/>
        </w:numPr>
        <w:tabs>
          <w:tab w:val="num" w:pos="2160"/>
        </w:tabs>
        <w:ind w:hanging="360"/>
        <w:rPr>
          <w:sz w:val="24"/>
          <w:szCs w:val="24"/>
        </w:rPr>
      </w:pPr>
      <w:r>
        <w:rPr>
          <w:sz w:val="24"/>
          <w:szCs w:val="24"/>
        </w:rPr>
        <w:t xml:space="preserve"> Depends on the database that the institution uses</w:t>
      </w:r>
      <w:r>
        <w:rPr>
          <w:rFonts w:ascii="Arial" w:eastAsia="Arial" w:hAnsi="Arial" w:cs="Arial"/>
        </w:rPr>
        <w:t>.</w:t>
      </w:r>
    </w:p>
    <w:p w:rsidR="00A77B3E" w:rsidRDefault="00A77B3E">
      <w:pPr>
        <w:rPr>
          <w:b/>
          <w:bCs/>
          <w:i/>
          <w:iCs/>
          <w:sz w:val="24"/>
          <w:szCs w:val="24"/>
        </w:rPr>
      </w:pPr>
    </w:p>
    <w:p w:rsidR="00A77B3E" w:rsidRDefault="00A77B3E">
      <w:pPr>
        <w:rPr>
          <w:b/>
          <w:bCs/>
          <w:i/>
          <w:iCs/>
          <w:sz w:val="24"/>
          <w:szCs w:val="24"/>
        </w:rPr>
      </w:pPr>
    </w:p>
    <w:p w:rsidR="00A77B3E" w:rsidRDefault="00EA3668">
      <w:pPr>
        <w:rPr>
          <w:b/>
          <w:bCs/>
          <w:i/>
          <w:iCs/>
          <w:sz w:val="24"/>
          <w:szCs w:val="24"/>
        </w:rPr>
      </w:pPr>
      <w:r>
        <w:rPr>
          <w:b/>
          <w:bCs/>
          <w:i/>
          <w:iCs/>
          <w:sz w:val="24"/>
          <w:szCs w:val="24"/>
        </w:rPr>
        <w:t>2.5 Assumptions and Dependencies</w:t>
      </w:r>
    </w:p>
    <w:p w:rsidR="00A77B3E" w:rsidRDefault="00A77B3E">
      <w:pPr>
        <w:rPr>
          <w:b/>
          <w:bCs/>
          <w:i/>
          <w:iCs/>
          <w:sz w:val="24"/>
          <w:szCs w:val="24"/>
        </w:rPr>
      </w:pPr>
    </w:p>
    <w:p w:rsidR="00A77B3E" w:rsidRDefault="00EA3668" w:rsidP="00C6492E">
      <w:pPr>
        <w:numPr>
          <w:ilvl w:val="0"/>
          <w:numId w:val="16"/>
        </w:numPr>
        <w:tabs>
          <w:tab w:val="num" w:pos="720"/>
        </w:tabs>
        <w:spacing w:line="480" w:lineRule="auto"/>
        <w:rPr>
          <w:i/>
          <w:iCs/>
          <w:sz w:val="24"/>
          <w:szCs w:val="24"/>
        </w:rPr>
      </w:pPr>
      <w:r>
        <w:rPr>
          <w:i/>
          <w:iCs/>
          <w:sz w:val="24"/>
          <w:szCs w:val="24"/>
        </w:rPr>
        <w:t xml:space="preserve">Users Belong to the PUPR and have an account already created on the CTE in the PUPR </w:t>
      </w:r>
      <w:proofErr w:type="spellStart"/>
      <w:r>
        <w:rPr>
          <w:i/>
          <w:iCs/>
          <w:sz w:val="24"/>
          <w:szCs w:val="24"/>
        </w:rPr>
        <w:t>campus,otherwise</w:t>
      </w:r>
      <w:proofErr w:type="spellEnd"/>
      <w:r>
        <w:rPr>
          <w:i/>
          <w:iCs/>
          <w:sz w:val="24"/>
          <w:szCs w:val="24"/>
        </w:rPr>
        <w:t xml:space="preserve"> they will not be able to access AE.</w:t>
      </w:r>
    </w:p>
    <w:p w:rsidR="00A77B3E" w:rsidRDefault="00EA3668" w:rsidP="00C6492E">
      <w:pPr>
        <w:spacing w:line="480" w:lineRule="auto"/>
        <w:rPr>
          <w:sz w:val="24"/>
          <w:szCs w:val="24"/>
        </w:rPr>
      </w:pPr>
      <w:r>
        <w:rPr>
          <w:sz w:val="24"/>
          <w:szCs w:val="24"/>
        </w:rPr>
        <w:t xml:space="preserve"> </w:t>
      </w:r>
    </w:p>
    <w:p w:rsidR="00A77B3E" w:rsidRDefault="00EA3668" w:rsidP="00C6492E">
      <w:pPr>
        <w:spacing w:line="480" w:lineRule="auto"/>
        <w:ind w:left="720" w:firstLine="720"/>
        <w:rPr>
          <w:sz w:val="24"/>
          <w:szCs w:val="24"/>
        </w:rPr>
      </w:pPr>
      <w:r>
        <w:rPr>
          <w:sz w:val="24"/>
          <w:szCs w:val="24"/>
        </w:rPr>
        <w:t>It is assumed that the corresponding users have created this account on the campus. This is because these credentials [user name and password] will also be used as the log in credentials for the user in order for them to access AE . Otherwise users will not be able to access AE and it’s services.</w:t>
      </w:r>
    </w:p>
    <w:p w:rsidR="00A77B3E" w:rsidRDefault="00EA3668" w:rsidP="00C6492E">
      <w:pPr>
        <w:spacing w:line="480" w:lineRule="auto"/>
        <w:rPr>
          <w:sz w:val="24"/>
          <w:szCs w:val="24"/>
        </w:rPr>
      </w:pPr>
      <w:r>
        <w:rPr>
          <w:sz w:val="24"/>
          <w:szCs w:val="24"/>
        </w:rPr>
        <w:t xml:space="preserve"> </w:t>
      </w:r>
    </w:p>
    <w:p w:rsidR="00A77B3E" w:rsidRDefault="00EA3668" w:rsidP="00C6492E">
      <w:pPr>
        <w:numPr>
          <w:ilvl w:val="0"/>
          <w:numId w:val="17"/>
        </w:numPr>
        <w:tabs>
          <w:tab w:val="num" w:pos="720"/>
        </w:tabs>
        <w:spacing w:line="480" w:lineRule="auto"/>
        <w:rPr>
          <w:sz w:val="24"/>
          <w:szCs w:val="24"/>
        </w:rPr>
      </w:pPr>
      <w:r>
        <w:rPr>
          <w:sz w:val="24"/>
          <w:szCs w:val="24"/>
        </w:rPr>
        <w:t xml:space="preserve">      </w:t>
      </w:r>
      <w:r>
        <w:rPr>
          <w:i/>
          <w:iCs/>
          <w:sz w:val="24"/>
          <w:szCs w:val="24"/>
        </w:rPr>
        <w:t xml:space="preserve">The PUPR DBMS being used is </w:t>
      </w:r>
      <w:proofErr w:type="spellStart"/>
      <w:r>
        <w:rPr>
          <w:i/>
          <w:iCs/>
          <w:sz w:val="24"/>
          <w:szCs w:val="24"/>
        </w:rPr>
        <w:t>MySQL</w:t>
      </w:r>
      <w:proofErr w:type="spellEnd"/>
    </w:p>
    <w:p w:rsidR="00A77B3E" w:rsidRDefault="00EA3668" w:rsidP="00C6492E">
      <w:pPr>
        <w:spacing w:line="480" w:lineRule="auto"/>
        <w:rPr>
          <w:sz w:val="24"/>
          <w:szCs w:val="24"/>
        </w:rPr>
      </w:pPr>
      <w:r>
        <w:rPr>
          <w:sz w:val="24"/>
          <w:szCs w:val="24"/>
        </w:rPr>
        <w:t xml:space="preserve"> </w:t>
      </w:r>
    </w:p>
    <w:p w:rsidR="00A77B3E" w:rsidRDefault="00EA3668" w:rsidP="00C6492E">
      <w:pPr>
        <w:spacing w:line="480" w:lineRule="auto"/>
        <w:ind w:left="1080" w:firstLine="720"/>
        <w:rPr>
          <w:sz w:val="24"/>
          <w:szCs w:val="24"/>
        </w:rPr>
      </w:pPr>
      <w:r>
        <w:rPr>
          <w:sz w:val="24"/>
          <w:szCs w:val="24"/>
        </w:rPr>
        <w:t xml:space="preserve">It’s necessary to take this assumption since AE will attempt to communicate with the Campus database interacting with instructions based on </w:t>
      </w:r>
      <w:proofErr w:type="spellStart"/>
      <w:r>
        <w:rPr>
          <w:sz w:val="24"/>
          <w:szCs w:val="24"/>
        </w:rPr>
        <w:t>MySQL</w:t>
      </w:r>
      <w:proofErr w:type="spellEnd"/>
      <w:r>
        <w:rPr>
          <w:sz w:val="24"/>
          <w:szCs w:val="24"/>
        </w:rPr>
        <w:t xml:space="preserve"> queries.  If the campus decides to change the DBMS then AE has to be changed accordingly to be able to communicate on a common ground between the campus’s DBMS. Otherwise AE will not function properly.</w:t>
      </w:r>
    </w:p>
    <w:p w:rsidR="00A77B3E" w:rsidRDefault="00A77B3E">
      <w:pPr>
        <w:rPr>
          <w:b/>
          <w:bCs/>
          <w:sz w:val="28"/>
          <w:szCs w:val="28"/>
        </w:rPr>
      </w:pPr>
    </w:p>
    <w:p w:rsidR="00A77B3E" w:rsidRDefault="00A77B3E">
      <w:pPr>
        <w:rPr>
          <w:b/>
          <w:bCs/>
          <w:sz w:val="28"/>
          <w:szCs w:val="28"/>
        </w:rPr>
      </w:pPr>
    </w:p>
    <w:p w:rsidR="00A77B3E" w:rsidRDefault="00A77B3E">
      <w:pPr>
        <w:rPr>
          <w:b/>
          <w:bCs/>
          <w:sz w:val="28"/>
          <w:szCs w:val="28"/>
        </w:rPr>
      </w:pPr>
    </w:p>
    <w:p w:rsidR="00A77B3E" w:rsidRDefault="00A77B3E">
      <w:pPr>
        <w:rPr>
          <w:b/>
          <w:bCs/>
          <w:i/>
          <w:iCs/>
          <w:sz w:val="24"/>
          <w:szCs w:val="24"/>
        </w:rPr>
      </w:pPr>
    </w:p>
    <w:p w:rsidR="00A77B3E" w:rsidRDefault="00A77B3E">
      <w:pPr>
        <w:rPr>
          <w:b/>
          <w:bCs/>
          <w:sz w:val="28"/>
          <w:szCs w:val="28"/>
        </w:rPr>
      </w:pPr>
    </w:p>
    <w:p w:rsidR="00A77B3E" w:rsidRDefault="00A77B3E">
      <w:pPr>
        <w:rPr>
          <w:b/>
          <w:bCs/>
          <w:sz w:val="28"/>
          <w:szCs w:val="28"/>
        </w:rPr>
      </w:pPr>
    </w:p>
    <w:p w:rsidR="00A77B3E" w:rsidRDefault="00A77B3E">
      <w:pPr>
        <w:rPr>
          <w:b/>
          <w:bCs/>
          <w:sz w:val="28"/>
          <w:szCs w:val="28"/>
        </w:rPr>
      </w:pPr>
    </w:p>
    <w:p w:rsidR="00A77B3E" w:rsidRDefault="00A77B3E">
      <w:pPr>
        <w:rPr>
          <w:b/>
          <w:bCs/>
          <w:sz w:val="28"/>
          <w:szCs w:val="28"/>
        </w:rPr>
      </w:pPr>
    </w:p>
    <w:p w:rsidR="00A77B3E" w:rsidRDefault="00EA3668">
      <w:pPr>
        <w:rPr>
          <w:b/>
          <w:bCs/>
          <w:sz w:val="28"/>
          <w:szCs w:val="28"/>
        </w:rPr>
      </w:pPr>
      <w:r>
        <w:rPr>
          <w:b/>
          <w:bCs/>
          <w:sz w:val="28"/>
          <w:szCs w:val="28"/>
        </w:rPr>
        <w:lastRenderedPageBreak/>
        <w:t>3.0. Specific Requirements</w:t>
      </w:r>
    </w:p>
    <w:p w:rsidR="00A77B3E" w:rsidRDefault="00A77B3E">
      <w:pPr>
        <w:rPr>
          <w:color w:val="0000FF"/>
        </w:rPr>
      </w:pPr>
    </w:p>
    <w:p w:rsidR="00A77B3E" w:rsidRDefault="00EA3668">
      <w:pPr>
        <w:rPr>
          <w:b/>
          <w:bCs/>
          <w:i/>
          <w:iCs/>
          <w:sz w:val="24"/>
          <w:szCs w:val="24"/>
        </w:rPr>
      </w:pPr>
      <w:r>
        <w:rPr>
          <w:b/>
          <w:bCs/>
          <w:i/>
          <w:iCs/>
          <w:sz w:val="24"/>
          <w:szCs w:val="24"/>
        </w:rPr>
        <w:t>3.1 External Interfaces</w:t>
      </w:r>
    </w:p>
    <w:p w:rsidR="00A77B3E" w:rsidRDefault="00EA3668">
      <w:pPr>
        <w:rPr>
          <w:b/>
          <w:bCs/>
          <w:i/>
          <w:iCs/>
          <w:sz w:val="24"/>
          <w:szCs w:val="24"/>
        </w:rPr>
      </w:pPr>
      <w:r>
        <w:rPr>
          <w:b/>
          <w:bCs/>
          <w:i/>
          <w:iCs/>
          <w:sz w:val="24"/>
          <w:szCs w:val="24"/>
        </w:rPr>
        <w:tab/>
      </w:r>
    </w:p>
    <w:p w:rsidR="00A77B3E" w:rsidRDefault="00EA3668">
      <w:pPr>
        <w:rPr>
          <w:b/>
          <w:bCs/>
          <w:i/>
          <w:iCs/>
          <w:sz w:val="24"/>
          <w:szCs w:val="24"/>
        </w:rPr>
      </w:pPr>
      <w:r>
        <w:rPr>
          <w:b/>
          <w:bCs/>
          <w:i/>
          <w:iCs/>
          <w:sz w:val="24"/>
          <w:szCs w:val="24"/>
        </w:rPr>
        <w:tab/>
      </w:r>
      <w:r>
        <w:rPr>
          <w:sz w:val="24"/>
          <w:szCs w:val="24"/>
        </w:rPr>
        <w:t>Our system, Astra-Enroller, will be able to interact with the user and the PUPR DBMS via inputs provided by the user . They will be organized in the following format as input/output, purpose of input/output and source of input/outputs</w:t>
      </w:r>
    </w:p>
    <w:p w:rsidR="00A77B3E" w:rsidRDefault="00EA3668">
      <w:pPr>
        <w:rPr>
          <w:b/>
          <w:bCs/>
          <w:i/>
          <w:iCs/>
          <w:sz w:val="24"/>
          <w:szCs w:val="24"/>
        </w:rPr>
      </w:pPr>
      <w:r>
        <w:rPr>
          <w:b/>
          <w:bCs/>
          <w:i/>
          <w:iCs/>
          <w:sz w:val="24"/>
          <w:szCs w:val="24"/>
        </w:rPr>
        <w:t xml:space="preserve">     </w:t>
      </w:r>
      <w:r>
        <w:rPr>
          <w:sz w:val="24"/>
          <w:szCs w:val="24"/>
        </w:rPr>
        <w:t xml:space="preserve">      </w:t>
      </w:r>
    </w:p>
    <w:p w:rsidR="00A77B3E" w:rsidRDefault="00EA3668">
      <w:pPr>
        <w:numPr>
          <w:ilvl w:val="0"/>
          <w:numId w:val="18"/>
        </w:numPr>
        <w:tabs>
          <w:tab w:val="num" w:pos="720"/>
        </w:tabs>
        <w:rPr>
          <w:sz w:val="24"/>
          <w:szCs w:val="24"/>
        </w:rPr>
      </w:pPr>
      <w:r>
        <w:rPr>
          <w:sz w:val="24"/>
          <w:szCs w:val="24"/>
        </w:rPr>
        <w:t>Astra Enroller Inputs and Outputs</w:t>
      </w:r>
    </w:p>
    <w:p w:rsidR="00A77B3E" w:rsidRDefault="00EA3668">
      <w:pPr>
        <w:rPr>
          <w:sz w:val="24"/>
          <w:szCs w:val="24"/>
        </w:rPr>
      </w:pPr>
      <w:r>
        <w:rPr>
          <w:sz w:val="24"/>
          <w:szCs w:val="24"/>
        </w:rPr>
        <w:t xml:space="preserve">    </w:t>
      </w:r>
    </w:p>
    <w:p w:rsidR="00A77B3E" w:rsidRDefault="00EA3668">
      <w:pPr>
        <w:rPr>
          <w:sz w:val="24"/>
          <w:szCs w:val="24"/>
        </w:rPr>
      </w:pPr>
      <w:r>
        <w:rPr>
          <w:sz w:val="24"/>
          <w:szCs w:val="24"/>
        </w:rPr>
        <w:t>1) Type-Input</w:t>
      </w:r>
    </w:p>
    <w:p w:rsidR="000249BA" w:rsidRDefault="00EA3668" w:rsidP="000249BA">
      <w:pPr>
        <w:pStyle w:val="ListParagraph"/>
        <w:numPr>
          <w:ilvl w:val="0"/>
          <w:numId w:val="21"/>
        </w:numPr>
        <w:spacing w:line="480" w:lineRule="auto"/>
        <w:ind w:left="720"/>
        <w:rPr>
          <w:sz w:val="24"/>
          <w:szCs w:val="24"/>
        </w:rPr>
      </w:pPr>
      <w:proofErr w:type="spellStart"/>
      <w:r w:rsidRPr="000249BA">
        <w:rPr>
          <w:sz w:val="24"/>
          <w:szCs w:val="24"/>
        </w:rPr>
        <w:t>Name:User</w:t>
      </w:r>
      <w:proofErr w:type="spellEnd"/>
      <w:r w:rsidRPr="000249BA">
        <w:rPr>
          <w:sz w:val="24"/>
          <w:szCs w:val="24"/>
        </w:rPr>
        <w:t xml:space="preserve"> Log in credentials (user-name and password)</w:t>
      </w:r>
    </w:p>
    <w:p w:rsidR="000249BA" w:rsidRDefault="00EA3668" w:rsidP="000249BA">
      <w:pPr>
        <w:pStyle w:val="ListParagraph"/>
        <w:numPr>
          <w:ilvl w:val="0"/>
          <w:numId w:val="21"/>
        </w:numPr>
        <w:spacing w:line="480" w:lineRule="auto"/>
        <w:ind w:left="720"/>
        <w:rPr>
          <w:sz w:val="24"/>
          <w:szCs w:val="24"/>
        </w:rPr>
      </w:pPr>
      <w:r w:rsidRPr="000249BA">
        <w:rPr>
          <w:sz w:val="24"/>
          <w:szCs w:val="24"/>
        </w:rPr>
        <w:t xml:space="preserve"> Purpose: The purpose of this input is to validate an user’s credentials so that he may use the system to enroll courses, view transcripts, etc.</w:t>
      </w:r>
    </w:p>
    <w:p w:rsidR="000249BA" w:rsidRDefault="00EA3668" w:rsidP="000249BA">
      <w:pPr>
        <w:pStyle w:val="ListParagraph"/>
        <w:numPr>
          <w:ilvl w:val="0"/>
          <w:numId w:val="21"/>
        </w:numPr>
        <w:spacing w:line="480" w:lineRule="auto"/>
        <w:ind w:left="720"/>
        <w:rPr>
          <w:sz w:val="24"/>
          <w:szCs w:val="24"/>
        </w:rPr>
      </w:pPr>
      <w:r w:rsidRPr="000249BA">
        <w:rPr>
          <w:sz w:val="24"/>
          <w:szCs w:val="24"/>
        </w:rPr>
        <w:t>Source: User</w:t>
      </w:r>
    </w:p>
    <w:p w:rsidR="000249BA" w:rsidRDefault="00EA3668" w:rsidP="000249BA">
      <w:pPr>
        <w:pStyle w:val="ListParagraph"/>
        <w:numPr>
          <w:ilvl w:val="0"/>
          <w:numId w:val="21"/>
        </w:numPr>
        <w:spacing w:line="480" w:lineRule="auto"/>
        <w:ind w:left="720"/>
        <w:rPr>
          <w:sz w:val="24"/>
          <w:szCs w:val="24"/>
        </w:rPr>
      </w:pPr>
      <w:r>
        <w:rPr>
          <w:sz w:val="24"/>
          <w:szCs w:val="24"/>
        </w:rPr>
        <w:t xml:space="preserve"> Accuracy and Tolerance: The credentials, being a string type the input needs to be exact and will receive no tolerance as user-name and passwords will be considered case sensitive in order to make sure the user logging to our system is a valid one.</w:t>
      </w:r>
    </w:p>
    <w:p w:rsidR="000249BA" w:rsidRDefault="00EA3668" w:rsidP="000249BA">
      <w:pPr>
        <w:pStyle w:val="ListParagraph"/>
        <w:numPr>
          <w:ilvl w:val="0"/>
          <w:numId w:val="21"/>
        </w:numPr>
        <w:spacing w:line="480" w:lineRule="auto"/>
        <w:ind w:left="720"/>
        <w:rPr>
          <w:sz w:val="24"/>
          <w:szCs w:val="24"/>
        </w:rPr>
      </w:pPr>
      <w:r w:rsidRPr="000249BA">
        <w:rPr>
          <w:sz w:val="24"/>
          <w:szCs w:val="24"/>
        </w:rPr>
        <w:t>Unit of Measure: none</w:t>
      </w:r>
    </w:p>
    <w:p w:rsidR="000249BA" w:rsidRDefault="00EA3668" w:rsidP="000249BA">
      <w:pPr>
        <w:pStyle w:val="ListParagraph"/>
        <w:numPr>
          <w:ilvl w:val="0"/>
          <w:numId w:val="21"/>
        </w:numPr>
        <w:spacing w:line="480" w:lineRule="auto"/>
        <w:ind w:left="720"/>
        <w:rPr>
          <w:sz w:val="24"/>
          <w:szCs w:val="24"/>
        </w:rPr>
      </w:pPr>
      <w:r w:rsidRPr="000249BA">
        <w:rPr>
          <w:sz w:val="24"/>
          <w:szCs w:val="24"/>
        </w:rPr>
        <w:t>Timing: none</w:t>
      </w:r>
    </w:p>
    <w:p w:rsidR="000249BA" w:rsidRDefault="00EA3668" w:rsidP="000249BA">
      <w:pPr>
        <w:pStyle w:val="ListParagraph"/>
        <w:numPr>
          <w:ilvl w:val="0"/>
          <w:numId w:val="21"/>
        </w:numPr>
        <w:spacing w:line="480" w:lineRule="auto"/>
        <w:ind w:left="720"/>
        <w:rPr>
          <w:sz w:val="24"/>
          <w:szCs w:val="24"/>
        </w:rPr>
      </w:pPr>
      <w:r w:rsidRPr="000249BA">
        <w:rPr>
          <w:sz w:val="24"/>
          <w:szCs w:val="24"/>
        </w:rPr>
        <w:t>Relationship to other inputs or output: these inputs will be used throughout the whole software processes since all operations need these credentials so that the system performs its tasks accordingly and these tasks are to be applied on the correct user.</w:t>
      </w:r>
    </w:p>
    <w:p w:rsidR="000249BA" w:rsidRDefault="00EA3668" w:rsidP="000249BA">
      <w:pPr>
        <w:pStyle w:val="ListParagraph"/>
        <w:numPr>
          <w:ilvl w:val="0"/>
          <w:numId w:val="21"/>
        </w:numPr>
        <w:spacing w:line="480" w:lineRule="auto"/>
        <w:ind w:left="720"/>
        <w:rPr>
          <w:sz w:val="24"/>
          <w:szCs w:val="24"/>
        </w:rPr>
      </w:pPr>
      <w:r w:rsidRPr="000249BA">
        <w:rPr>
          <w:sz w:val="24"/>
          <w:szCs w:val="24"/>
        </w:rPr>
        <w:t>Screen format/organization: Log in text box user-name[________]  password [__________] upper part of web page.</w:t>
      </w:r>
    </w:p>
    <w:p w:rsidR="000249BA" w:rsidRDefault="00EA3668" w:rsidP="000249BA">
      <w:pPr>
        <w:pStyle w:val="ListParagraph"/>
        <w:numPr>
          <w:ilvl w:val="0"/>
          <w:numId w:val="21"/>
        </w:numPr>
        <w:spacing w:line="480" w:lineRule="auto"/>
        <w:ind w:left="720"/>
        <w:rPr>
          <w:sz w:val="24"/>
          <w:szCs w:val="24"/>
        </w:rPr>
      </w:pPr>
      <w:r w:rsidRPr="000249BA">
        <w:rPr>
          <w:sz w:val="24"/>
          <w:szCs w:val="24"/>
        </w:rPr>
        <w:t xml:space="preserve">Windows format/organization: On the window you will commonly  see a </w:t>
      </w:r>
      <w:proofErr w:type="spellStart"/>
      <w:r w:rsidRPr="000249BA">
        <w:rPr>
          <w:sz w:val="24"/>
          <w:szCs w:val="24"/>
        </w:rPr>
        <w:t>tittle</w:t>
      </w:r>
      <w:proofErr w:type="spellEnd"/>
      <w:r w:rsidRPr="000249BA">
        <w:rPr>
          <w:sz w:val="24"/>
          <w:szCs w:val="24"/>
        </w:rPr>
        <w:t xml:space="preserve"> below that you will see a presentation of the page and the log in text box.</w:t>
      </w:r>
    </w:p>
    <w:p w:rsidR="000249BA" w:rsidRDefault="00EA3668" w:rsidP="000249BA">
      <w:pPr>
        <w:pStyle w:val="ListParagraph"/>
        <w:numPr>
          <w:ilvl w:val="0"/>
          <w:numId w:val="21"/>
        </w:numPr>
        <w:spacing w:line="480" w:lineRule="auto"/>
        <w:ind w:left="720"/>
        <w:rPr>
          <w:sz w:val="24"/>
          <w:szCs w:val="24"/>
        </w:rPr>
      </w:pPr>
      <w:r w:rsidRPr="000249BA">
        <w:rPr>
          <w:sz w:val="24"/>
          <w:szCs w:val="24"/>
        </w:rPr>
        <w:t>Data Formats: char, string</w:t>
      </w:r>
    </w:p>
    <w:p w:rsidR="000249BA" w:rsidRDefault="00EA3668" w:rsidP="000249BA">
      <w:pPr>
        <w:pStyle w:val="ListParagraph"/>
        <w:numPr>
          <w:ilvl w:val="0"/>
          <w:numId w:val="21"/>
        </w:numPr>
        <w:spacing w:line="480" w:lineRule="auto"/>
        <w:ind w:left="720"/>
        <w:rPr>
          <w:sz w:val="24"/>
          <w:szCs w:val="24"/>
        </w:rPr>
      </w:pPr>
      <w:r w:rsidRPr="000249BA">
        <w:rPr>
          <w:sz w:val="24"/>
          <w:szCs w:val="24"/>
        </w:rPr>
        <w:t>Commands Formats: none</w:t>
      </w:r>
    </w:p>
    <w:p w:rsidR="00A77B3E" w:rsidRPr="000249BA" w:rsidRDefault="00EA3668" w:rsidP="000249BA">
      <w:pPr>
        <w:pStyle w:val="ListParagraph"/>
        <w:numPr>
          <w:ilvl w:val="0"/>
          <w:numId w:val="21"/>
        </w:numPr>
        <w:spacing w:line="480" w:lineRule="auto"/>
        <w:ind w:left="720"/>
        <w:rPr>
          <w:sz w:val="24"/>
          <w:szCs w:val="24"/>
        </w:rPr>
      </w:pPr>
      <w:r w:rsidRPr="000249BA">
        <w:rPr>
          <w:sz w:val="24"/>
          <w:szCs w:val="24"/>
        </w:rPr>
        <w:lastRenderedPageBreak/>
        <w:t xml:space="preserve"> </w:t>
      </w:r>
      <w:proofErr w:type="spellStart"/>
      <w:r w:rsidRPr="000249BA">
        <w:rPr>
          <w:sz w:val="24"/>
          <w:szCs w:val="24"/>
        </w:rPr>
        <w:t>End</w:t>
      </w:r>
      <w:proofErr w:type="spellEnd"/>
      <w:r w:rsidRPr="000249BA">
        <w:rPr>
          <w:sz w:val="24"/>
          <w:szCs w:val="24"/>
        </w:rPr>
        <w:t xml:space="preserve"> Messages: Log in successful ! or error message if log in is unsuccessful</w:t>
      </w:r>
    </w:p>
    <w:p w:rsidR="00A77B3E" w:rsidRDefault="00A77B3E">
      <w:pPr>
        <w:rPr>
          <w:sz w:val="24"/>
          <w:szCs w:val="24"/>
        </w:rPr>
      </w:pPr>
    </w:p>
    <w:p w:rsidR="00A77B3E" w:rsidRDefault="00A77B3E">
      <w:pPr>
        <w:rPr>
          <w:sz w:val="24"/>
          <w:szCs w:val="24"/>
        </w:rPr>
      </w:pPr>
    </w:p>
    <w:p w:rsidR="00A77B3E" w:rsidRDefault="00EA3668" w:rsidP="00024C51">
      <w:pPr>
        <w:spacing w:line="480" w:lineRule="auto"/>
        <w:rPr>
          <w:sz w:val="24"/>
          <w:szCs w:val="24"/>
        </w:rPr>
      </w:pPr>
      <w:r>
        <w:rPr>
          <w:sz w:val="24"/>
          <w:szCs w:val="24"/>
        </w:rPr>
        <w:t>2) Type- Input</w:t>
      </w:r>
    </w:p>
    <w:p w:rsidR="000249BA" w:rsidRDefault="00EA3668" w:rsidP="00024C51">
      <w:pPr>
        <w:pStyle w:val="ListParagraph"/>
        <w:numPr>
          <w:ilvl w:val="0"/>
          <w:numId w:val="22"/>
        </w:numPr>
        <w:spacing w:line="480" w:lineRule="auto"/>
        <w:rPr>
          <w:sz w:val="24"/>
          <w:szCs w:val="24"/>
        </w:rPr>
      </w:pPr>
      <w:r w:rsidRPr="000249BA">
        <w:rPr>
          <w:sz w:val="24"/>
          <w:szCs w:val="24"/>
        </w:rPr>
        <w:t>Name: Course Selection</w:t>
      </w:r>
    </w:p>
    <w:p w:rsidR="000249BA" w:rsidRDefault="00EA3668" w:rsidP="00024C51">
      <w:pPr>
        <w:pStyle w:val="ListParagraph"/>
        <w:numPr>
          <w:ilvl w:val="0"/>
          <w:numId w:val="22"/>
        </w:numPr>
        <w:spacing w:line="480" w:lineRule="auto"/>
        <w:rPr>
          <w:sz w:val="24"/>
          <w:szCs w:val="24"/>
        </w:rPr>
      </w:pPr>
      <w:r w:rsidRPr="000249BA">
        <w:rPr>
          <w:sz w:val="24"/>
          <w:szCs w:val="24"/>
        </w:rPr>
        <w:t xml:space="preserve">Purpose: To tell the system which course the user desires to enroll into </w:t>
      </w:r>
    </w:p>
    <w:p w:rsidR="000249BA" w:rsidRDefault="00EA3668" w:rsidP="00024C51">
      <w:pPr>
        <w:pStyle w:val="ListParagraph"/>
        <w:numPr>
          <w:ilvl w:val="0"/>
          <w:numId w:val="22"/>
        </w:numPr>
        <w:spacing w:line="480" w:lineRule="auto"/>
        <w:rPr>
          <w:sz w:val="24"/>
          <w:szCs w:val="24"/>
        </w:rPr>
      </w:pPr>
      <w:r w:rsidRPr="000249BA">
        <w:rPr>
          <w:sz w:val="24"/>
          <w:szCs w:val="24"/>
        </w:rPr>
        <w:t>Source: User</w:t>
      </w:r>
    </w:p>
    <w:p w:rsidR="000249BA" w:rsidRDefault="00EA3668" w:rsidP="00024C51">
      <w:pPr>
        <w:pStyle w:val="ListParagraph"/>
        <w:numPr>
          <w:ilvl w:val="0"/>
          <w:numId w:val="22"/>
        </w:numPr>
        <w:spacing w:line="480" w:lineRule="auto"/>
        <w:rPr>
          <w:sz w:val="24"/>
          <w:szCs w:val="24"/>
        </w:rPr>
      </w:pPr>
      <w:r w:rsidRPr="000249BA">
        <w:rPr>
          <w:sz w:val="24"/>
          <w:szCs w:val="24"/>
        </w:rPr>
        <w:t xml:space="preserve">Accuracy and Tolerance: This will be invoked by clicking a link with the course name and code so as long as the mouse is hovered above the link and then performing a left click will execute the input and subsequent script functions to do after the input is </w:t>
      </w:r>
      <w:proofErr w:type="spellStart"/>
      <w:r w:rsidRPr="000249BA">
        <w:rPr>
          <w:sz w:val="24"/>
          <w:szCs w:val="24"/>
        </w:rPr>
        <w:t>recieved</w:t>
      </w:r>
      <w:proofErr w:type="spellEnd"/>
      <w:r w:rsidRPr="000249BA">
        <w:rPr>
          <w:sz w:val="24"/>
          <w:szCs w:val="24"/>
        </w:rPr>
        <w:t xml:space="preserve"> by the system.</w:t>
      </w:r>
    </w:p>
    <w:p w:rsidR="000249BA" w:rsidRDefault="00EA3668" w:rsidP="00024C51">
      <w:pPr>
        <w:pStyle w:val="ListParagraph"/>
        <w:numPr>
          <w:ilvl w:val="0"/>
          <w:numId w:val="22"/>
        </w:numPr>
        <w:spacing w:line="480" w:lineRule="auto"/>
        <w:rPr>
          <w:sz w:val="24"/>
          <w:szCs w:val="24"/>
        </w:rPr>
      </w:pPr>
      <w:r w:rsidRPr="000249BA">
        <w:rPr>
          <w:sz w:val="24"/>
          <w:szCs w:val="24"/>
        </w:rPr>
        <w:t>Unit of Measure: none</w:t>
      </w:r>
    </w:p>
    <w:p w:rsidR="000249BA" w:rsidRDefault="00EA3668" w:rsidP="00024C51">
      <w:pPr>
        <w:pStyle w:val="ListParagraph"/>
        <w:numPr>
          <w:ilvl w:val="0"/>
          <w:numId w:val="22"/>
        </w:numPr>
        <w:spacing w:line="480" w:lineRule="auto"/>
        <w:rPr>
          <w:sz w:val="24"/>
          <w:szCs w:val="24"/>
        </w:rPr>
      </w:pPr>
      <w:r w:rsidRPr="000249BA">
        <w:rPr>
          <w:sz w:val="24"/>
          <w:szCs w:val="24"/>
        </w:rPr>
        <w:t>Timing: none</w:t>
      </w:r>
    </w:p>
    <w:p w:rsidR="000249BA" w:rsidRDefault="00EA3668" w:rsidP="00024C51">
      <w:pPr>
        <w:pStyle w:val="ListParagraph"/>
        <w:numPr>
          <w:ilvl w:val="0"/>
          <w:numId w:val="22"/>
        </w:numPr>
        <w:spacing w:line="480" w:lineRule="auto"/>
        <w:rPr>
          <w:sz w:val="24"/>
          <w:szCs w:val="24"/>
        </w:rPr>
      </w:pPr>
      <w:r w:rsidRPr="000249BA">
        <w:rPr>
          <w:sz w:val="24"/>
          <w:szCs w:val="24"/>
        </w:rPr>
        <w:t>Relationship to other inputs or output: this input will produce an output so that the student may select the course section .</w:t>
      </w:r>
    </w:p>
    <w:p w:rsidR="000249BA" w:rsidRDefault="00EA3668" w:rsidP="00024C51">
      <w:pPr>
        <w:pStyle w:val="ListParagraph"/>
        <w:numPr>
          <w:ilvl w:val="0"/>
          <w:numId w:val="22"/>
        </w:numPr>
        <w:spacing w:line="480" w:lineRule="auto"/>
        <w:rPr>
          <w:sz w:val="24"/>
          <w:szCs w:val="24"/>
        </w:rPr>
      </w:pPr>
      <w:r w:rsidRPr="000249BA">
        <w:rPr>
          <w:sz w:val="24"/>
          <w:szCs w:val="24"/>
        </w:rPr>
        <w:t xml:space="preserve">Screen format/organization: Course name and code displayed accordingly to the student’s curriculum </w:t>
      </w:r>
    </w:p>
    <w:p w:rsidR="000249BA" w:rsidRDefault="00EA3668" w:rsidP="00024C51">
      <w:pPr>
        <w:pStyle w:val="ListParagraph"/>
        <w:numPr>
          <w:ilvl w:val="0"/>
          <w:numId w:val="22"/>
        </w:numPr>
        <w:spacing w:line="480" w:lineRule="auto"/>
        <w:rPr>
          <w:sz w:val="24"/>
          <w:szCs w:val="24"/>
        </w:rPr>
      </w:pPr>
      <w:r w:rsidRPr="000249BA">
        <w:rPr>
          <w:sz w:val="24"/>
          <w:szCs w:val="24"/>
        </w:rPr>
        <w:t>Windows format/organization: Multiple links sorted by an ascending alphanumerical order.</w:t>
      </w:r>
    </w:p>
    <w:p w:rsidR="00024C51" w:rsidRDefault="00EA3668" w:rsidP="00024C51">
      <w:pPr>
        <w:pStyle w:val="ListParagraph"/>
        <w:numPr>
          <w:ilvl w:val="0"/>
          <w:numId w:val="22"/>
        </w:numPr>
        <w:spacing w:line="480" w:lineRule="auto"/>
        <w:rPr>
          <w:sz w:val="24"/>
          <w:szCs w:val="24"/>
        </w:rPr>
      </w:pPr>
      <w:r w:rsidRPr="000249BA">
        <w:rPr>
          <w:sz w:val="24"/>
          <w:szCs w:val="24"/>
        </w:rPr>
        <w:t xml:space="preserve">Data Formats: hypertext link </w:t>
      </w:r>
    </w:p>
    <w:p w:rsidR="00024C51" w:rsidRDefault="00EA3668" w:rsidP="00024C51">
      <w:pPr>
        <w:pStyle w:val="ListParagraph"/>
        <w:numPr>
          <w:ilvl w:val="0"/>
          <w:numId w:val="22"/>
        </w:numPr>
        <w:spacing w:line="480" w:lineRule="auto"/>
        <w:rPr>
          <w:sz w:val="24"/>
          <w:szCs w:val="24"/>
        </w:rPr>
      </w:pPr>
      <w:r w:rsidRPr="00024C51">
        <w:rPr>
          <w:sz w:val="24"/>
          <w:szCs w:val="24"/>
        </w:rPr>
        <w:t>Commands Formats: none</w:t>
      </w:r>
    </w:p>
    <w:p w:rsidR="00A77B3E" w:rsidRPr="00024C51" w:rsidRDefault="00EA3668" w:rsidP="00024C51">
      <w:pPr>
        <w:pStyle w:val="ListParagraph"/>
        <w:numPr>
          <w:ilvl w:val="0"/>
          <w:numId w:val="22"/>
        </w:numPr>
        <w:spacing w:line="480" w:lineRule="auto"/>
        <w:rPr>
          <w:sz w:val="24"/>
          <w:szCs w:val="24"/>
        </w:rPr>
      </w:pPr>
      <w:proofErr w:type="spellStart"/>
      <w:r w:rsidRPr="00024C51">
        <w:rPr>
          <w:sz w:val="24"/>
          <w:szCs w:val="24"/>
        </w:rPr>
        <w:t>End</w:t>
      </w:r>
      <w:proofErr w:type="spellEnd"/>
      <w:r w:rsidRPr="00024C51">
        <w:rPr>
          <w:sz w:val="24"/>
          <w:szCs w:val="24"/>
        </w:rPr>
        <w:t xml:space="preserve"> Messages: none</w:t>
      </w:r>
    </w:p>
    <w:p w:rsidR="00A77B3E" w:rsidRDefault="00A77B3E" w:rsidP="00024C51">
      <w:pPr>
        <w:spacing w:line="480" w:lineRule="auto"/>
        <w:rPr>
          <w:sz w:val="24"/>
          <w:szCs w:val="24"/>
        </w:rPr>
      </w:pPr>
    </w:p>
    <w:p w:rsidR="00024C51" w:rsidRDefault="00024C51" w:rsidP="00024C51">
      <w:pPr>
        <w:spacing w:line="480" w:lineRule="auto"/>
        <w:rPr>
          <w:sz w:val="24"/>
          <w:szCs w:val="24"/>
        </w:rPr>
      </w:pPr>
    </w:p>
    <w:p w:rsidR="00A77B3E" w:rsidRDefault="00EA3668" w:rsidP="00024C51">
      <w:pPr>
        <w:spacing w:line="480" w:lineRule="auto"/>
        <w:rPr>
          <w:sz w:val="24"/>
          <w:szCs w:val="24"/>
        </w:rPr>
      </w:pPr>
      <w:r>
        <w:rPr>
          <w:sz w:val="24"/>
          <w:szCs w:val="24"/>
        </w:rPr>
        <w:lastRenderedPageBreak/>
        <w:t>3) Type- Output</w:t>
      </w:r>
    </w:p>
    <w:p w:rsidR="00024C51" w:rsidRDefault="00EA3668" w:rsidP="00024C51">
      <w:pPr>
        <w:pStyle w:val="ListParagraph"/>
        <w:numPr>
          <w:ilvl w:val="0"/>
          <w:numId w:val="23"/>
        </w:numPr>
        <w:spacing w:line="480" w:lineRule="auto"/>
        <w:rPr>
          <w:sz w:val="24"/>
          <w:szCs w:val="24"/>
        </w:rPr>
      </w:pPr>
      <w:r w:rsidRPr="00024C51">
        <w:rPr>
          <w:sz w:val="24"/>
          <w:szCs w:val="24"/>
        </w:rPr>
        <w:t>Name: Course section viewer.</w:t>
      </w:r>
    </w:p>
    <w:p w:rsidR="00024C51" w:rsidRDefault="00EA3668" w:rsidP="00024C51">
      <w:pPr>
        <w:pStyle w:val="ListParagraph"/>
        <w:numPr>
          <w:ilvl w:val="0"/>
          <w:numId w:val="23"/>
        </w:numPr>
        <w:spacing w:line="480" w:lineRule="auto"/>
        <w:rPr>
          <w:sz w:val="24"/>
          <w:szCs w:val="24"/>
        </w:rPr>
      </w:pPr>
      <w:r w:rsidRPr="00024C51">
        <w:rPr>
          <w:sz w:val="24"/>
          <w:szCs w:val="24"/>
        </w:rPr>
        <w:t xml:space="preserve"> Purpose: To show the target students the sections </w:t>
      </w:r>
      <w:proofErr w:type="spellStart"/>
      <w:r w:rsidRPr="00024C51">
        <w:rPr>
          <w:sz w:val="24"/>
          <w:szCs w:val="24"/>
        </w:rPr>
        <w:t>avialable</w:t>
      </w:r>
      <w:proofErr w:type="spellEnd"/>
      <w:r w:rsidRPr="00024C51">
        <w:rPr>
          <w:sz w:val="24"/>
          <w:szCs w:val="24"/>
        </w:rPr>
        <w:t xml:space="preserve"> to enroll in the course they selected and for them to see which sections have conflicts with already enrolled courses.</w:t>
      </w:r>
    </w:p>
    <w:p w:rsidR="00024C51" w:rsidRDefault="00EA3668" w:rsidP="00024C51">
      <w:pPr>
        <w:pStyle w:val="ListParagraph"/>
        <w:numPr>
          <w:ilvl w:val="0"/>
          <w:numId w:val="23"/>
        </w:numPr>
        <w:spacing w:line="480" w:lineRule="auto"/>
        <w:rPr>
          <w:sz w:val="24"/>
          <w:szCs w:val="24"/>
        </w:rPr>
      </w:pPr>
      <w:r w:rsidRPr="00024C51">
        <w:rPr>
          <w:sz w:val="24"/>
          <w:szCs w:val="24"/>
        </w:rPr>
        <w:t>Source: Astra Enroller</w:t>
      </w:r>
    </w:p>
    <w:p w:rsidR="00024C51" w:rsidRDefault="00EA3668" w:rsidP="00024C51">
      <w:pPr>
        <w:pStyle w:val="ListParagraph"/>
        <w:numPr>
          <w:ilvl w:val="0"/>
          <w:numId w:val="23"/>
        </w:numPr>
        <w:spacing w:line="480" w:lineRule="auto"/>
        <w:rPr>
          <w:sz w:val="24"/>
          <w:szCs w:val="24"/>
        </w:rPr>
      </w:pPr>
      <w:r w:rsidRPr="00024C51">
        <w:rPr>
          <w:sz w:val="24"/>
          <w:szCs w:val="24"/>
        </w:rPr>
        <w:t xml:space="preserve">Accuracy and Tolerance: </w:t>
      </w:r>
      <w:proofErr w:type="spellStart"/>
      <w:r w:rsidRPr="00024C51">
        <w:rPr>
          <w:sz w:val="24"/>
          <w:szCs w:val="24"/>
        </w:rPr>
        <w:t>doesnt</w:t>
      </w:r>
      <w:proofErr w:type="spellEnd"/>
      <w:r w:rsidRPr="00024C51">
        <w:rPr>
          <w:sz w:val="24"/>
          <w:szCs w:val="24"/>
        </w:rPr>
        <w:t xml:space="preserve"> apply here</w:t>
      </w:r>
    </w:p>
    <w:p w:rsidR="00024C51" w:rsidRDefault="00EA3668" w:rsidP="00024C51">
      <w:pPr>
        <w:pStyle w:val="ListParagraph"/>
        <w:numPr>
          <w:ilvl w:val="0"/>
          <w:numId w:val="23"/>
        </w:numPr>
        <w:spacing w:line="480" w:lineRule="auto"/>
        <w:rPr>
          <w:sz w:val="24"/>
          <w:szCs w:val="24"/>
        </w:rPr>
      </w:pPr>
      <w:r w:rsidRPr="00024C51">
        <w:rPr>
          <w:sz w:val="24"/>
          <w:szCs w:val="24"/>
        </w:rPr>
        <w:t>Unit of Measure: none</w:t>
      </w:r>
    </w:p>
    <w:p w:rsidR="00024C51" w:rsidRDefault="00EA3668" w:rsidP="00024C51">
      <w:pPr>
        <w:pStyle w:val="ListParagraph"/>
        <w:numPr>
          <w:ilvl w:val="0"/>
          <w:numId w:val="23"/>
        </w:numPr>
        <w:spacing w:line="480" w:lineRule="auto"/>
        <w:rPr>
          <w:sz w:val="24"/>
          <w:szCs w:val="24"/>
        </w:rPr>
      </w:pPr>
      <w:r w:rsidRPr="00024C51">
        <w:rPr>
          <w:sz w:val="24"/>
          <w:szCs w:val="24"/>
        </w:rPr>
        <w:t>Timing: none</w:t>
      </w:r>
    </w:p>
    <w:p w:rsidR="00024C51" w:rsidRDefault="00EA3668" w:rsidP="00024C51">
      <w:pPr>
        <w:pStyle w:val="ListParagraph"/>
        <w:numPr>
          <w:ilvl w:val="0"/>
          <w:numId w:val="23"/>
        </w:numPr>
        <w:spacing w:line="480" w:lineRule="auto"/>
        <w:rPr>
          <w:sz w:val="24"/>
          <w:szCs w:val="24"/>
        </w:rPr>
      </w:pPr>
      <w:r w:rsidRPr="00024C51">
        <w:rPr>
          <w:sz w:val="24"/>
          <w:szCs w:val="24"/>
        </w:rPr>
        <w:t xml:space="preserve"> Relationship to other inputs or output: invoked by Astra Enroller </w:t>
      </w:r>
      <w:proofErr w:type="spellStart"/>
      <w:r w:rsidRPr="00024C51">
        <w:rPr>
          <w:sz w:val="24"/>
          <w:szCs w:val="24"/>
        </w:rPr>
        <w:t>recieving</w:t>
      </w:r>
      <w:proofErr w:type="spellEnd"/>
      <w:r w:rsidRPr="00024C51">
        <w:rPr>
          <w:sz w:val="24"/>
          <w:szCs w:val="24"/>
        </w:rPr>
        <w:t xml:space="preserve"> a course selection input. and after this output the system invokes </w:t>
      </w:r>
    </w:p>
    <w:p w:rsidR="00024C51" w:rsidRDefault="00EA3668" w:rsidP="00024C51">
      <w:pPr>
        <w:pStyle w:val="ListParagraph"/>
        <w:numPr>
          <w:ilvl w:val="0"/>
          <w:numId w:val="23"/>
        </w:numPr>
        <w:spacing w:line="480" w:lineRule="auto"/>
        <w:rPr>
          <w:sz w:val="24"/>
          <w:szCs w:val="24"/>
        </w:rPr>
      </w:pPr>
      <w:r w:rsidRPr="00024C51">
        <w:rPr>
          <w:sz w:val="24"/>
          <w:szCs w:val="24"/>
        </w:rPr>
        <w:t>Screen format/organization: lists in hyperlink the course section ,</w:t>
      </w:r>
      <w:proofErr w:type="spellStart"/>
      <w:r w:rsidRPr="00024C51">
        <w:rPr>
          <w:sz w:val="24"/>
          <w:szCs w:val="24"/>
        </w:rPr>
        <w:t>time,available</w:t>
      </w:r>
      <w:proofErr w:type="spellEnd"/>
      <w:r w:rsidRPr="00024C51">
        <w:rPr>
          <w:sz w:val="24"/>
          <w:szCs w:val="24"/>
        </w:rPr>
        <w:t xml:space="preserve"> space and professor and will mark if an specific section has a conflict.</w:t>
      </w:r>
    </w:p>
    <w:p w:rsidR="00024C51" w:rsidRDefault="00EA3668" w:rsidP="00024C51">
      <w:pPr>
        <w:pStyle w:val="ListParagraph"/>
        <w:numPr>
          <w:ilvl w:val="0"/>
          <w:numId w:val="23"/>
        </w:numPr>
        <w:spacing w:line="480" w:lineRule="auto"/>
        <w:rPr>
          <w:sz w:val="24"/>
          <w:szCs w:val="24"/>
        </w:rPr>
      </w:pPr>
      <w:r w:rsidRPr="00024C51">
        <w:rPr>
          <w:sz w:val="24"/>
          <w:szCs w:val="24"/>
        </w:rPr>
        <w:t xml:space="preserve">Windows format/organization: small window box </w:t>
      </w:r>
    </w:p>
    <w:p w:rsidR="00024C51" w:rsidRDefault="00EA3668" w:rsidP="00024C51">
      <w:pPr>
        <w:pStyle w:val="ListParagraph"/>
        <w:numPr>
          <w:ilvl w:val="0"/>
          <w:numId w:val="23"/>
        </w:numPr>
        <w:spacing w:line="480" w:lineRule="auto"/>
        <w:rPr>
          <w:sz w:val="24"/>
          <w:szCs w:val="24"/>
        </w:rPr>
      </w:pPr>
      <w:r w:rsidRPr="00024C51">
        <w:rPr>
          <w:sz w:val="24"/>
          <w:szCs w:val="24"/>
        </w:rPr>
        <w:t xml:space="preserve">Data Formats: hypertext  link </w:t>
      </w:r>
    </w:p>
    <w:p w:rsidR="00024C51" w:rsidRDefault="00EA3668" w:rsidP="00024C51">
      <w:pPr>
        <w:pStyle w:val="ListParagraph"/>
        <w:numPr>
          <w:ilvl w:val="0"/>
          <w:numId w:val="23"/>
        </w:numPr>
        <w:spacing w:line="480" w:lineRule="auto"/>
        <w:rPr>
          <w:sz w:val="24"/>
          <w:szCs w:val="24"/>
        </w:rPr>
      </w:pPr>
      <w:r w:rsidRPr="00024C51">
        <w:rPr>
          <w:sz w:val="24"/>
          <w:szCs w:val="24"/>
        </w:rPr>
        <w:t>Commands Formats: none</w:t>
      </w:r>
    </w:p>
    <w:p w:rsidR="00A77B3E" w:rsidRPr="00024C51" w:rsidRDefault="00EA3668" w:rsidP="00024C51">
      <w:pPr>
        <w:pStyle w:val="ListParagraph"/>
        <w:numPr>
          <w:ilvl w:val="0"/>
          <w:numId w:val="23"/>
        </w:numPr>
        <w:spacing w:line="480" w:lineRule="auto"/>
        <w:rPr>
          <w:sz w:val="24"/>
          <w:szCs w:val="24"/>
        </w:rPr>
      </w:pPr>
      <w:proofErr w:type="spellStart"/>
      <w:r w:rsidRPr="00024C51">
        <w:rPr>
          <w:sz w:val="24"/>
          <w:szCs w:val="24"/>
        </w:rPr>
        <w:t>End</w:t>
      </w:r>
      <w:proofErr w:type="spellEnd"/>
      <w:r w:rsidRPr="00024C51">
        <w:rPr>
          <w:sz w:val="24"/>
          <w:szCs w:val="24"/>
        </w:rPr>
        <w:t xml:space="preserve"> Messages: Enrollment </w:t>
      </w:r>
      <w:r w:rsidR="00024C51" w:rsidRPr="00024C51">
        <w:rPr>
          <w:sz w:val="24"/>
          <w:szCs w:val="24"/>
        </w:rPr>
        <w:t>successful</w:t>
      </w:r>
      <w:r w:rsidRPr="00024C51">
        <w:rPr>
          <w:sz w:val="24"/>
          <w:szCs w:val="24"/>
        </w:rPr>
        <w:t>!</w:t>
      </w:r>
    </w:p>
    <w:p w:rsidR="00A77B3E" w:rsidRDefault="00A77B3E" w:rsidP="00024C51">
      <w:pPr>
        <w:spacing w:line="480" w:lineRule="auto"/>
        <w:rPr>
          <w:sz w:val="24"/>
          <w:szCs w:val="24"/>
        </w:rPr>
      </w:pPr>
    </w:p>
    <w:p w:rsidR="00024C51" w:rsidRDefault="00024C51" w:rsidP="00024C51">
      <w:pPr>
        <w:spacing w:line="480" w:lineRule="auto"/>
        <w:rPr>
          <w:sz w:val="24"/>
          <w:szCs w:val="24"/>
        </w:rPr>
      </w:pPr>
    </w:p>
    <w:p w:rsidR="00024C51" w:rsidRDefault="00024C51" w:rsidP="00024C51">
      <w:pPr>
        <w:spacing w:line="480" w:lineRule="auto"/>
        <w:rPr>
          <w:sz w:val="24"/>
          <w:szCs w:val="24"/>
        </w:rPr>
      </w:pPr>
    </w:p>
    <w:p w:rsidR="00024C51" w:rsidRDefault="00024C51" w:rsidP="00024C51">
      <w:pPr>
        <w:spacing w:line="480" w:lineRule="auto"/>
        <w:rPr>
          <w:sz w:val="24"/>
          <w:szCs w:val="24"/>
        </w:rPr>
      </w:pPr>
    </w:p>
    <w:p w:rsidR="00024C51" w:rsidRDefault="00024C51" w:rsidP="00024C51">
      <w:pPr>
        <w:spacing w:line="480" w:lineRule="auto"/>
        <w:rPr>
          <w:sz w:val="24"/>
          <w:szCs w:val="24"/>
        </w:rPr>
      </w:pPr>
    </w:p>
    <w:p w:rsidR="00024C51" w:rsidRDefault="00024C51" w:rsidP="00024C51">
      <w:pPr>
        <w:spacing w:line="480" w:lineRule="auto"/>
        <w:rPr>
          <w:sz w:val="24"/>
          <w:szCs w:val="24"/>
        </w:rPr>
      </w:pPr>
    </w:p>
    <w:p w:rsidR="00024C51" w:rsidRDefault="00024C51" w:rsidP="00024C51">
      <w:pPr>
        <w:spacing w:line="480" w:lineRule="auto"/>
        <w:rPr>
          <w:sz w:val="24"/>
          <w:szCs w:val="24"/>
        </w:rPr>
      </w:pPr>
    </w:p>
    <w:p w:rsidR="00024C51" w:rsidRDefault="00EA3668" w:rsidP="00024C51">
      <w:pPr>
        <w:spacing w:line="480" w:lineRule="auto"/>
        <w:rPr>
          <w:sz w:val="24"/>
          <w:szCs w:val="24"/>
        </w:rPr>
      </w:pPr>
      <w:r>
        <w:rPr>
          <w:sz w:val="24"/>
          <w:szCs w:val="24"/>
        </w:rPr>
        <w:lastRenderedPageBreak/>
        <w:t>4)  Type-Input</w:t>
      </w:r>
    </w:p>
    <w:p w:rsidR="00024C51" w:rsidRDefault="00EA3668" w:rsidP="00024C51">
      <w:pPr>
        <w:pStyle w:val="ListParagraph"/>
        <w:numPr>
          <w:ilvl w:val="0"/>
          <w:numId w:val="24"/>
        </w:numPr>
        <w:spacing w:line="480" w:lineRule="auto"/>
        <w:rPr>
          <w:sz w:val="24"/>
          <w:szCs w:val="24"/>
        </w:rPr>
      </w:pPr>
      <w:r w:rsidRPr="00024C51">
        <w:rPr>
          <w:sz w:val="24"/>
          <w:szCs w:val="24"/>
        </w:rPr>
        <w:t>Name: Course Section selection</w:t>
      </w:r>
    </w:p>
    <w:p w:rsidR="00024C51" w:rsidRDefault="00EA3668" w:rsidP="00024C51">
      <w:pPr>
        <w:pStyle w:val="ListParagraph"/>
        <w:numPr>
          <w:ilvl w:val="0"/>
          <w:numId w:val="24"/>
        </w:numPr>
        <w:spacing w:line="480" w:lineRule="auto"/>
        <w:rPr>
          <w:sz w:val="24"/>
          <w:szCs w:val="24"/>
        </w:rPr>
      </w:pPr>
      <w:r w:rsidRPr="00024C51">
        <w:rPr>
          <w:sz w:val="24"/>
          <w:szCs w:val="24"/>
        </w:rPr>
        <w:t xml:space="preserve">Purpose: To select the course section the student wishes to enroll. </w:t>
      </w:r>
    </w:p>
    <w:p w:rsidR="00024C51" w:rsidRDefault="00EA3668" w:rsidP="00024C51">
      <w:pPr>
        <w:pStyle w:val="ListParagraph"/>
        <w:numPr>
          <w:ilvl w:val="0"/>
          <w:numId w:val="24"/>
        </w:numPr>
        <w:spacing w:line="480" w:lineRule="auto"/>
        <w:rPr>
          <w:sz w:val="24"/>
          <w:szCs w:val="24"/>
        </w:rPr>
      </w:pPr>
      <w:r w:rsidRPr="00024C51">
        <w:rPr>
          <w:sz w:val="24"/>
          <w:szCs w:val="24"/>
        </w:rPr>
        <w:t xml:space="preserve">Source: Student </w:t>
      </w:r>
    </w:p>
    <w:p w:rsidR="00024C51" w:rsidRDefault="00EA3668" w:rsidP="00024C51">
      <w:pPr>
        <w:pStyle w:val="ListParagraph"/>
        <w:numPr>
          <w:ilvl w:val="0"/>
          <w:numId w:val="24"/>
        </w:numPr>
        <w:spacing w:line="480" w:lineRule="auto"/>
        <w:rPr>
          <w:sz w:val="24"/>
          <w:szCs w:val="24"/>
        </w:rPr>
      </w:pPr>
      <w:r w:rsidRPr="00024C51">
        <w:rPr>
          <w:sz w:val="24"/>
          <w:szCs w:val="24"/>
        </w:rPr>
        <w:t xml:space="preserve">Accuracy and Tolerance: The system will show which course sections have conflict with other courses upon selection of those sections, the system will prompt the student if he wishes to drop the conflicting course for his new selection, otherwise proceeds to enroll the selected course input.   </w:t>
      </w:r>
    </w:p>
    <w:p w:rsidR="00024C51" w:rsidRDefault="00EA3668" w:rsidP="00024C51">
      <w:pPr>
        <w:pStyle w:val="ListParagraph"/>
        <w:numPr>
          <w:ilvl w:val="0"/>
          <w:numId w:val="24"/>
        </w:numPr>
        <w:spacing w:line="480" w:lineRule="auto"/>
        <w:rPr>
          <w:sz w:val="24"/>
          <w:szCs w:val="24"/>
        </w:rPr>
      </w:pPr>
      <w:r w:rsidRPr="00024C51">
        <w:rPr>
          <w:sz w:val="24"/>
          <w:szCs w:val="24"/>
        </w:rPr>
        <w:t>Unit of Measure: none</w:t>
      </w:r>
    </w:p>
    <w:p w:rsidR="00024C51" w:rsidRDefault="00EA3668" w:rsidP="00024C51">
      <w:pPr>
        <w:pStyle w:val="ListParagraph"/>
        <w:numPr>
          <w:ilvl w:val="0"/>
          <w:numId w:val="24"/>
        </w:numPr>
        <w:spacing w:line="480" w:lineRule="auto"/>
        <w:rPr>
          <w:sz w:val="24"/>
          <w:szCs w:val="24"/>
        </w:rPr>
      </w:pPr>
      <w:r w:rsidRPr="00024C51">
        <w:rPr>
          <w:sz w:val="24"/>
          <w:szCs w:val="24"/>
        </w:rPr>
        <w:t>Timing: none</w:t>
      </w:r>
    </w:p>
    <w:p w:rsidR="00024C51" w:rsidRDefault="00EA3668" w:rsidP="00024C51">
      <w:pPr>
        <w:pStyle w:val="ListParagraph"/>
        <w:numPr>
          <w:ilvl w:val="0"/>
          <w:numId w:val="24"/>
        </w:numPr>
        <w:spacing w:line="480" w:lineRule="auto"/>
        <w:rPr>
          <w:sz w:val="24"/>
          <w:szCs w:val="24"/>
        </w:rPr>
      </w:pPr>
      <w:r w:rsidRPr="00024C51">
        <w:rPr>
          <w:sz w:val="24"/>
          <w:szCs w:val="24"/>
        </w:rPr>
        <w:t xml:space="preserve">Relationship to other inputs or output: </w:t>
      </w:r>
    </w:p>
    <w:p w:rsidR="00024C51" w:rsidRDefault="00EA3668" w:rsidP="00024C51">
      <w:pPr>
        <w:pStyle w:val="ListParagraph"/>
        <w:numPr>
          <w:ilvl w:val="0"/>
          <w:numId w:val="24"/>
        </w:numPr>
        <w:spacing w:line="480" w:lineRule="auto"/>
        <w:rPr>
          <w:sz w:val="24"/>
          <w:szCs w:val="24"/>
        </w:rPr>
      </w:pPr>
      <w:r w:rsidRPr="00024C51">
        <w:rPr>
          <w:sz w:val="24"/>
          <w:szCs w:val="24"/>
        </w:rPr>
        <w:t>Screen format/organization:</w:t>
      </w:r>
    </w:p>
    <w:p w:rsidR="00024C51" w:rsidRDefault="00EA3668" w:rsidP="00024C51">
      <w:pPr>
        <w:pStyle w:val="ListParagraph"/>
        <w:numPr>
          <w:ilvl w:val="0"/>
          <w:numId w:val="24"/>
        </w:numPr>
        <w:spacing w:line="480" w:lineRule="auto"/>
        <w:rPr>
          <w:sz w:val="24"/>
          <w:szCs w:val="24"/>
        </w:rPr>
      </w:pPr>
      <w:r w:rsidRPr="00024C51">
        <w:rPr>
          <w:sz w:val="24"/>
          <w:szCs w:val="24"/>
        </w:rPr>
        <w:t>Windows format/organization:</w:t>
      </w:r>
    </w:p>
    <w:p w:rsidR="00024C51" w:rsidRDefault="00EA3668" w:rsidP="00024C51">
      <w:pPr>
        <w:pStyle w:val="ListParagraph"/>
        <w:numPr>
          <w:ilvl w:val="0"/>
          <w:numId w:val="24"/>
        </w:numPr>
        <w:spacing w:line="480" w:lineRule="auto"/>
        <w:rPr>
          <w:sz w:val="24"/>
          <w:szCs w:val="24"/>
        </w:rPr>
      </w:pPr>
      <w:r w:rsidRPr="00024C51">
        <w:rPr>
          <w:sz w:val="24"/>
          <w:szCs w:val="24"/>
        </w:rPr>
        <w:t>Data Formats: hypertext link</w:t>
      </w:r>
    </w:p>
    <w:p w:rsidR="00024C51" w:rsidRDefault="00EA3668" w:rsidP="00024C51">
      <w:pPr>
        <w:pStyle w:val="ListParagraph"/>
        <w:numPr>
          <w:ilvl w:val="0"/>
          <w:numId w:val="24"/>
        </w:numPr>
        <w:spacing w:line="480" w:lineRule="auto"/>
        <w:rPr>
          <w:sz w:val="24"/>
          <w:szCs w:val="24"/>
        </w:rPr>
      </w:pPr>
      <w:r w:rsidRPr="00024C51">
        <w:rPr>
          <w:sz w:val="24"/>
          <w:szCs w:val="24"/>
        </w:rPr>
        <w:t>Commands Formats: none</w:t>
      </w:r>
    </w:p>
    <w:p w:rsidR="00A77B3E" w:rsidRPr="00024C51" w:rsidRDefault="00EA3668" w:rsidP="00024C51">
      <w:pPr>
        <w:pStyle w:val="ListParagraph"/>
        <w:numPr>
          <w:ilvl w:val="0"/>
          <w:numId w:val="24"/>
        </w:numPr>
        <w:spacing w:line="480" w:lineRule="auto"/>
        <w:rPr>
          <w:sz w:val="24"/>
          <w:szCs w:val="24"/>
        </w:rPr>
      </w:pPr>
      <w:proofErr w:type="spellStart"/>
      <w:r w:rsidRPr="00024C51">
        <w:rPr>
          <w:sz w:val="24"/>
          <w:szCs w:val="24"/>
        </w:rPr>
        <w:t>End</w:t>
      </w:r>
      <w:proofErr w:type="spellEnd"/>
      <w:r w:rsidRPr="00024C51">
        <w:rPr>
          <w:sz w:val="24"/>
          <w:szCs w:val="24"/>
        </w:rPr>
        <w:t xml:space="preserve"> Messages: Enrollment successful!</w:t>
      </w:r>
    </w:p>
    <w:p w:rsidR="00A77B3E" w:rsidRDefault="00A77B3E" w:rsidP="00024C51">
      <w:pPr>
        <w:spacing w:line="480" w:lineRule="auto"/>
        <w:rPr>
          <w:sz w:val="24"/>
          <w:szCs w:val="24"/>
        </w:rPr>
      </w:pPr>
    </w:p>
    <w:p w:rsidR="00024C51" w:rsidRDefault="00024C51" w:rsidP="00024C51">
      <w:pPr>
        <w:spacing w:line="480" w:lineRule="auto"/>
        <w:rPr>
          <w:sz w:val="24"/>
          <w:szCs w:val="24"/>
        </w:rPr>
      </w:pPr>
    </w:p>
    <w:p w:rsidR="00024C51" w:rsidRDefault="00024C51" w:rsidP="00024C51">
      <w:pPr>
        <w:spacing w:line="480" w:lineRule="auto"/>
        <w:rPr>
          <w:sz w:val="24"/>
          <w:szCs w:val="24"/>
        </w:rPr>
      </w:pPr>
    </w:p>
    <w:p w:rsidR="00024C51" w:rsidRDefault="00024C51" w:rsidP="00024C51">
      <w:pPr>
        <w:spacing w:line="480" w:lineRule="auto"/>
        <w:rPr>
          <w:sz w:val="24"/>
          <w:szCs w:val="24"/>
        </w:rPr>
      </w:pPr>
    </w:p>
    <w:p w:rsidR="00024C51" w:rsidRDefault="00024C51" w:rsidP="00024C51">
      <w:pPr>
        <w:spacing w:line="480" w:lineRule="auto"/>
        <w:rPr>
          <w:sz w:val="24"/>
          <w:szCs w:val="24"/>
        </w:rPr>
      </w:pPr>
    </w:p>
    <w:p w:rsidR="00024C51" w:rsidRDefault="00024C51" w:rsidP="00024C51">
      <w:pPr>
        <w:spacing w:line="480" w:lineRule="auto"/>
        <w:rPr>
          <w:sz w:val="24"/>
          <w:szCs w:val="24"/>
        </w:rPr>
      </w:pPr>
    </w:p>
    <w:p w:rsidR="00024C51" w:rsidRDefault="00024C51" w:rsidP="00024C51">
      <w:pPr>
        <w:spacing w:line="480" w:lineRule="auto"/>
        <w:rPr>
          <w:sz w:val="24"/>
          <w:szCs w:val="24"/>
        </w:rPr>
      </w:pPr>
    </w:p>
    <w:p w:rsidR="00024C51" w:rsidRDefault="00EA3668" w:rsidP="00024C51">
      <w:pPr>
        <w:spacing w:line="480" w:lineRule="auto"/>
        <w:rPr>
          <w:sz w:val="24"/>
          <w:szCs w:val="24"/>
        </w:rPr>
      </w:pPr>
      <w:r>
        <w:rPr>
          <w:sz w:val="24"/>
          <w:szCs w:val="24"/>
        </w:rPr>
        <w:lastRenderedPageBreak/>
        <w:t>5) Type-Input</w:t>
      </w:r>
    </w:p>
    <w:p w:rsidR="00024C51" w:rsidRDefault="00EA3668" w:rsidP="00024C51">
      <w:pPr>
        <w:pStyle w:val="ListParagraph"/>
        <w:numPr>
          <w:ilvl w:val="0"/>
          <w:numId w:val="25"/>
        </w:numPr>
        <w:spacing w:line="480" w:lineRule="auto"/>
        <w:rPr>
          <w:sz w:val="24"/>
          <w:szCs w:val="24"/>
        </w:rPr>
      </w:pPr>
      <w:r w:rsidRPr="00024C51">
        <w:rPr>
          <w:sz w:val="24"/>
          <w:szCs w:val="24"/>
        </w:rPr>
        <w:t>Name: Query Results</w:t>
      </w:r>
    </w:p>
    <w:p w:rsidR="00024C51" w:rsidRDefault="00EA3668" w:rsidP="00024C51">
      <w:pPr>
        <w:pStyle w:val="ListParagraph"/>
        <w:numPr>
          <w:ilvl w:val="0"/>
          <w:numId w:val="25"/>
        </w:numPr>
        <w:spacing w:line="480" w:lineRule="auto"/>
        <w:rPr>
          <w:sz w:val="24"/>
          <w:szCs w:val="24"/>
        </w:rPr>
      </w:pPr>
      <w:r w:rsidRPr="00024C51">
        <w:rPr>
          <w:sz w:val="24"/>
          <w:szCs w:val="24"/>
        </w:rPr>
        <w:t xml:space="preserve"> Purpose: This input’s purpose is to tell the system the students credentials where correct, what output to produce according to the student’s credentials and service requested by him and also to validate information given to the PUPR DBMS is correct and be able to proceed on functions.</w:t>
      </w:r>
    </w:p>
    <w:p w:rsidR="00024C51" w:rsidRDefault="00EA3668" w:rsidP="00024C51">
      <w:pPr>
        <w:pStyle w:val="ListParagraph"/>
        <w:numPr>
          <w:ilvl w:val="0"/>
          <w:numId w:val="25"/>
        </w:numPr>
        <w:spacing w:line="480" w:lineRule="auto"/>
        <w:rPr>
          <w:sz w:val="24"/>
          <w:szCs w:val="24"/>
        </w:rPr>
      </w:pPr>
      <w:r w:rsidRPr="00024C51">
        <w:rPr>
          <w:sz w:val="24"/>
          <w:szCs w:val="24"/>
        </w:rPr>
        <w:t>Source: PUPR DBMS</w:t>
      </w:r>
    </w:p>
    <w:p w:rsidR="00024C51" w:rsidRDefault="00EA3668" w:rsidP="00024C51">
      <w:pPr>
        <w:pStyle w:val="ListParagraph"/>
        <w:numPr>
          <w:ilvl w:val="0"/>
          <w:numId w:val="25"/>
        </w:numPr>
        <w:spacing w:line="480" w:lineRule="auto"/>
        <w:rPr>
          <w:sz w:val="24"/>
          <w:szCs w:val="24"/>
        </w:rPr>
      </w:pPr>
      <w:r w:rsidRPr="00024C51">
        <w:rPr>
          <w:sz w:val="24"/>
          <w:szCs w:val="24"/>
        </w:rPr>
        <w:t xml:space="preserve">Accuracy and Tolerance: will depend on the request made by Astra Enroller but </w:t>
      </w:r>
      <w:proofErr w:type="spellStart"/>
      <w:r w:rsidRPr="00024C51">
        <w:rPr>
          <w:sz w:val="24"/>
          <w:szCs w:val="24"/>
        </w:rPr>
        <w:t>its</w:t>
      </w:r>
      <w:proofErr w:type="spellEnd"/>
      <w:r w:rsidRPr="00024C51">
        <w:rPr>
          <w:sz w:val="24"/>
          <w:szCs w:val="24"/>
        </w:rPr>
        <w:t xml:space="preserve"> expected that the tolerance is none either </w:t>
      </w:r>
      <w:proofErr w:type="spellStart"/>
      <w:r w:rsidRPr="00024C51">
        <w:rPr>
          <w:sz w:val="24"/>
          <w:szCs w:val="24"/>
        </w:rPr>
        <w:t>its</w:t>
      </w:r>
      <w:proofErr w:type="spellEnd"/>
      <w:r w:rsidRPr="00024C51">
        <w:rPr>
          <w:sz w:val="24"/>
          <w:szCs w:val="24"/>
        </w:rPr>
        <w:t xml:space="preserve"> the query result that was expected or an incorrect one</w:t>
      </w:r>
    </w:p>
    <w:p w:rsidR="00024C51" w:rsidRDefault="00EA3668" w:rsidP="00024C51">
      <w:pPr>
        <w:pStyle w:val="ListParagraph"/>
        <w:numPr>
          <w:ilvl w:val="0"/>
          <w:numId w:val="25"/>
        </w:numPr>
        <w:spacing w:line="480" w:lineRule="auto"/>
        <w:rPr>
          <w:sz w:val="24"/>
          <w:szCs w:val="24"/>
        </w:rPr>
      </w:pPr>
      <w:r w:rsidRPr="00024C51">
        <w:rPr>
          <w:sz w:val="24"/>
          <w:szCs w:val="24"/>
        </w:rPr>
        <w:t xml:space="preserve"> Unit of Measure: none</w:t>
      </w:r>
    </w:p>
    <w:p w:rsidR="00024C51" w:rsidRDefault="00EA3668" w:rsidP="00024C51">
      <w:pPr>
        <w:pStyle w:val="ListParagraph"/>
        <w:numPr>
          <w:ilvl w:val="0"/>
          <w:numId w:val="25"/>
        </w:numPr>
        <w:spacing w:line="480" w:lineRule="auto"/>
        <w:rPr>
          <w:sz w:val="24"/>
          <w:szCs w:val="24"/>
        </w:rPr>
      </w:pPr>
      <w:r w:rsidRPr="00024C51">
        <w:rPr>
          <w:sz w:val="24"/>
          <w:szCs w:val="24"/>
        </w:rPr>
        <w:t>Timing: none</w:t>
      </w:r>
    </w:p>
    <w:p w:rsidR="00024C51" w:rsidRDefault="00EA3668" w:rsidP="00024C51">
      <w:pPr>
        <w:pStyle w:val="ListParagraph"/>
        <w:numPr>
          <w:ilvl w:val="0"/>
          <w:numId w:val="25"/>
        </w:numPr>
        <w:spacing w:line="480" w:lineRule="auto"/>
        <w:rPr>
          <w:sz w:val="24"/>
          <w:szCs w:val="24"/>
        </w:rPr>
      </w:pPr>
      <w:r w:rsidRPr="00024C51">
        <w:rPr>
          <w:sz w:val="24"/>
          <w:szCs w:val="24"/>
        </w:rPr>
        <w:t>Relationship to other inputs or output: Will affect the system’s outputs and function decision making</w:t>
      </w:r>
    </w:p>
    <w:p w:rsidR="00024C51" w:rsidRDefault="00EA3668" w:rsidP="00024C51">
      <w:pPr>
        <w:pStyle w:val="ListParagraph"/>
        <w:numPr>
          <w:ilvl w:val="0"/>
          <w:numId w:val="25"/>
        </w:numPr>
        <w:spacing w:line="480" w:lineRule="auto"/>
        <w:rPr>
          <w:sz w:val="24"/>
          <w:szCs w:val="24"/>
        </w:rPr>
      </w:pPr>
      <w:r w:rsidRPr="00024C51">
        <w:rPr>
          <w:sz w:val="24"/>
          <w:szCs w:val="24"/>
        </w:rPr>
        <w:t>Screen format/organization: does not apply.</w:t>
      </w:r>
    </w:p>
    <w:p w:rsidR="00024C51" w:rsidRDefault="00EA3668" w:rsidP="00024C51">
      <w:pPr>
        <w:pStyle w:val="ListParagraph"/>
        <w:numPr>
          <w:ilvl w:val="0"/>
          <w:numId w:val="25"/>
        </w:numPr>
        <w:spacing w:line="480" w:lineRule="auto"/>
        <w:rPr>
          <w:sz w:val="24"/>
          <w:szCs w:val="24"/>
        </w:rPr>
      </w:pPr>
      <w:r w:rsidRPr="00024C51">
        <w:rPr>
          <w:sz w:val="24"/>
          <w:szCs w:val="24"/>
        </w:rPr>
        <w:t>Windows format/organization: does not apply</w:t>
      </w:r>
    </w:p>
    <w:p w:rsidR="00024C51" w:rsidRDefault="00EA3668" w:rsidP="00024C51">
      <w:pPr>
        <w:pStyle w:val="ListParagraph"/>
        <w:numPr>
          <w:ilvl w:val="0"/>
          <w:numId w:val="25"/>
        </w:numPr>
        <w:spacing w:line="480" w:lineRule="auto"/>
        <w:rPr>
          <w:sz w:val="24"/>
          <w:szCs w:val="24"/>
        </w:rPr>
      </w:pPr>
      <w:r w:rsidRPr="00024C51">
        <w:rPr>
          <w:sz w:val="24"/>
          <w:szCs w:val="24"/>
        </w:rPr>
        <w:t xml:space="preserve">Data Formats: varies from </w:t>
      </w:r>
      <w:proofErr w:type="spellStart"/>
      <w:r w:rsidRPr="00024C51">
        <w:rPr>
          <w:sz w:val="24"/>
          <w:szCs w:val="24"/>
        </w:rPr>
        <w:t>boolean</w:t>
      </w:r>
      <w:proofErr w:type="spellEnd"/>
      <w:r w:rsidRPr="00024C51">
        <w:rPr>
          <w:sz w:val="24"/>
          <w:szCs w:val="24"/>
        </w:rPr>
        <w:t>, char, date and integer data types.</w:t>
      </w:r>
    </w:p>
    <w:p w:rsidR="00024C51" w:rsidRDefault="00EA3668" w:rsidP="00024C51">
      <w:pPr>
        <w:pStyle w:val="ListParagraph"/>
        <w:numPr>
          <w:ilvl w:val="0"/>
          <w:numId w:val="25"/>
        </w:numPr>
        <w:spacing w:line="480" w:lineRule="auto"/>
        <w:rPr>
          <w:sz w:val="24"/>
          <w:szCs w:val="24"/>
        </w:rPr>
      </w:pPr>
      <w:r w:rsidRPr="00024C51">
        <w:rPr>
          <w:sz w:val="24"/>
          <w:szCs w:val="24"/>
        </w:rPr>
        <w:t>Commands Formats: none</w:t>
      </w:r>
    </w:p>
    <w:p w:rsidR="00A77B3E" w:rsidRPr="00024C51" w:rsidRDefault="00EA3668" w:rsidP="00024C51">
      <w:pPr>
        <w:pStyle w:val="ListParagraph"/>
        <w:numPr>
          <w:ilvl w:val="0"/>
          <w:numId w:val="25"/>
        </w:numPr>
        <w:spacing w:line="480" w:lineRule="auto"/>
        <w:rPr>
          <w:sz w:val="24"/>
          <w:szCs w:val="24"/>
        </w:rPr>
      </w:pPr>
      <w:proofErr w:type="spellStart"/>
      <w:r w:rsidRPr="00024C51">
        <w:rPr>
          <w:sz w:val="24"/>
          <w:szCs w:val="24"/>
        </w:rPr>
        <w:t>End</w:t>
      </w:r>
      <w:proofErr w:type="spellEnd"/>
      <w:r w:rsidRPr="00024C51">
        <w:rPr>
          <w:sz w:val="24"/>
          <w:szCs w:val="24"/>
        </w:rPr>
        <w:t xml:space="preserve"> Messages: none</w:t>
      </w:r>
    </w:p>
    <w:p w:rsidR="00A77B3E" w:rsidRDefault="00A77B3E">
      <w:pPr>
        <w:rPr>
          <w:sz w:val="24"/>
          <w:szCs w:val="24"/>
        </w:rPr>
      </w:pPr>
    </w:p>
    <w:p w:rsidR="00A77B3E" w:rsidRDefault="00A77B3E">
      <w:pPr>
        <w:rPr>
          <w:b/>
          <w:bCs/>
          <w:sz w:val="24"/>
          <w:szCs w:val="24"/>
        </w:rPr>
      </w:pPr>
    </w:p>
    <w:p w:rsidR="00A77B3E" w:rsidRDefault="00A77B3E">
      <w:pPr>
        <w:rPr>
          <w:sz w:val="24"/>
          <w:szCs w:val="24"/>
        </w:rPr>
      </w:pPr>
    </w:p>
    <w:p w:rsidR="00A77B3E" w:rsidRDefault="00A77B3E">
      <w:pPr>
        <w:rPr>
          <w:sz w:val="24"/>
          <w:szCs w:val="24"/>
        </w:rPr>
      </w:pPr>
    </w:p>
    <w:p w:rsidR="00024C51" w:rsidRDefault="00024C51">
      <w:pPr>
        <w:rPr>
          <w:sz w:val="24"/>
          <w:szCs w:val="24"/>
        </w:rPr>
      </w:pPr>
    </w:p>
    <w:p w:rsidR="00A77B3E" w:rsidRDefault="00EA3668">
      <w:pPr>
        <w:pageBreakBefore/>
        <w:rPr>
          <w:b/>
          <w:bCs/>
          <w:i/>
          <w:iCs/>
          <w:sz w:val="24"/>
          <w:szCs w:val="24"/>
        </w:rPr>
      </w:pPr>
      <w:r>
        <w:rPr>
          <w:b/>
          <w:bCs/>
          <w:i/>
          <w:iCs/>
          <w:sz w:val="24"/>
          <w:szCs w:val="24"/>
        </w:rPr>
        <w:lastRenderedPageBreak/>
        <w:t>3.2. Functional Requirements</w:t>
      </w:r>
    </w:p>
    <w:p w:rsidR="00A77B3E" w:rsidRDefault="00A77B3E">
      <w:pPr>
        <w:rPr>
          <w:b/>
          <w:bCs/>
          <w:i/>
          <w:iCs/>
          <w:sz w:val="24"/>
          <w:szCs w:val="24"/>
        </w:rPr>
      </w:pPr>
    </w:p>
    <w:p w:rsidR="00A77B3E" w:rsidRDefault="00EA3668">
      <w:pPr>
        <w:rPr>
          <w:b/>
          <w:bCs/>
          <w:i/>
          <w:iCs/>
          <w:sz w:val="24"/>
          <w:szCs w:val="24"/>
        </w:rPr>
      </w:pPr>
      <w:r>
        <w:rPr>
          <w:b/>
          <w:bCs/>
          <w:i/>
          <w:iCs/>
          <w:sz w:val="24"/>
          <w:szCs w:val="24"/>
        </w:rPr>
        <w:t xml:space="preserve">            </w:t>
      </w:r>
      <w:r>
        <w:rPr>
          <w:b/>
          <w:bCs/>
          <w:i/>
          <w:iCs/>
          <w:sz w:val="24"/>
          <w:szCs w:val="24"/>
        </w:rPr>
        <w:tab/>
        <w:t>3.2.1. Access Astra Enroller Web Page</w:t>
      </w:r>
    </w:p>
    <w:p w:rsidR="00A77B3E" w:rsidRDefault="00EA3668">
      <w:pPr>
        <w:spacing w:line="276" w:lineRule="auto"/>
        <w:ind w:left="880"/>
        <w:rPr>
          <w:b/>
          <w:bCs/>
          <w:i/>
          <w:iCs/>
          <w:sz w:val="24"/>
          <w:szCs w:val="24"/>
        </w:rPr>
      </w:pPr>
      <w:r>
        <w:rPr>
          <w:b/>
          <w:bCs/>
          <w:i/>
          <w:iCs/>
          <w:sz w:val="24"/>
          <w:szCs w:val="24"/>
        </w:rPr>
        <w:tab/>
      </w:r>
    </w:p>
    <w:tbl>
      <w:tblPr>
        <w:tblW w:w="0" w:type="auto"/>
        <w:tblLook w:val="0000"/>
      </w:tblPr>
      <w:tblGrid>
        <w:gridCol w:w="2895"/>
        <w:gridCol w:w="6330"/>
      </w:tblGrid>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Use Case Name:</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Access Astra-Enroller Web Page</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Actors</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Primary: Student</w:t>
            </w:r>
          </w:p>
          <w:p w:rsidR="00A77B3E" w:rsidRDefault="00EA3668">
            <w:pPr>
              <w:spacing w:line="276" w:lineRule="auto"/>
              <w:ind w:left="880"/>
              <w:rPr>
                <w:rFonts w:ascii="Arial" w:eastAsia="Arial" w:hAnsi="Arial" w:cs="Arial"/>
              </w:rPr>
            </w:pPr>
            <w:r>
              <w:rPr>
                <w:rFonts w:ascii="Arial" w:eastAsia="Arial" w:hAnsi="Arial" w:cs="Arial"/>
              </w:rPr>
              <w:t>Secondary: N/A</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Precondition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Student is connected to the Internet</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Basic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 xml:space="preserve">1.      The Student shall request access to the web page </w:t>
            </w:r>
          </w:p>
          <w:p w:rsidR="00A77B3E" w:rsidRDefault="00EA3668">
            <w:pPr>
              <w:spacing w:line="276" w:lineRule="auto"/>
              <w:ind w:left="880"/>
              <w:rPr>
                <w:rFonts w:ascii="Arial" w:eastAsia="Arial" w:hAnsi="Arial" w:cs="Arial"/>
              </w:rPr>
            </w:pPr>
            <w:r>
              <w:rPr>
                <w:rFonts w:ascii="Arial" w:eastAsia="Arial" w:hAnsi="Arial" w:cs="Arial"/>
              </w:rPr>
              <w:t>2.      Astra-Enroller Server shall present the Student login Page</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Alternate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N/A</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Post-condition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The Student is in the login Page</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Exception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If there is a connection failure the Astra-Enroller Server returns to the wait state</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Other</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N/A</w:t>
            </w:r>
          </w:p>
        </w:tc>
      </w:tr>
    </w:tbl>
    <w:p w:rsidR="00A77B3E" w:rsidRDefault="00A77B3E">
      <w:pPr>
        <w:jc w:val="center"/>
      </w:pPr>
    </w:p>
    <w:p w:rsidR="00A77B3E" w:rsidRDefault="00632EBF">
      <w:pPr>
        <w:jc w:val="center"/>
        <w:rPr>
          <w:b/>
          <w:bCs/>
          <w:i/>
          <w:iCs/>
          <w:sz w:val="24"/>
          <w:szCs w:val="24"/>
        </w:rPr>
      </w:pPr>
      <w:r>
        <w:rPr>
          <w:noProof/>
        </w:rPr>
        <w:drawing>
          <wp:inline distT="0" distB="0" distL="0" distR="0">
            <wp:extent cx="3009900" cy="28670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009900" cy="2867025"/>
                    </a:xfrm>
                    <a:prstGeom prst="rect">
                      <a:avLst/>
                    </a:prstGeom>
                    <a:noFill/>
                    <a:ln w="9525">
                      <a:noFill/>
                      <a:miter lim="800000"/>
                      <a:headEnd/>
                      <a:tailEnd/>
                    </a:ln>
                  </pic:spPr>
                </pic:pic>
              </a:graphicData>
            </a:graphic>
          </wp:inline>
        </w:drawing>
      </w:r>
    </w:p>
    <w:p w:rsidR="00A77B3E" w:rsidRDefault="00A77B3E">
      <w:pPr>
        <w:jc w:val="center"/>
        <w:rPr>
          <w:b/>
          <w:bCs/>
          <w:i/>
          <w:iCs/>
          <w:sz w:val="24"/>
          <w:szCs w:val="24"/>
        </w:rPr>
      </w:pPr>
    </w:p>
    <w:p w:rsidR="00A77B3E" w:rsidRDefault="00A77B3E">
      <w:pPr>
        <w:rPr>
          <w:b/>
          <w:bCs/>
          <w:i/>
          <w:iCs/>
          <w:sz w:val="24"/>
          <w:szCs w:val="24"/>
        </w:rPr>
      </w:pPr>
    </w:p>
    <w:p w:rsidR="00A77B3E" w:rsidRDefault="00A77B3E">
      <w:pPr>
        <w:rPr>
          <w:b/>
          <w:bCs/>
          <w:i/>
          <w:iCs/>
          <w:sz w:val="24"/>
          <w:szCs w:val="24"/>
        </w:rPr>
      </w:pPr>
    </w:p>
    <w:p w:rsidR="00024C51" w:rsidRDefault="00024C51">
      <w:pPr>
        <w:rPr>
          <w:b/>
          <w:bCs/>
          <w:i/>
          <w:iCs/>
          <w:sz w:val="24"/>
          <w:szCs w:val="24"/>
        </w:rPr>
      </w:pPr>
    </w:p>
    <w:p w:rsidR="00024C51" w:rsidRDefault="00024C51">
      <w:pPr>
        <w:rPr>
          <w:b/>
          <w:bCs/>
          <w:i/>
          <w:iCs/>
          <w:sz w:val="24"/>
          <w:szCs w:val="24"/>
        </w:rPr>
      </w:pPr>
    </w:p>
    <w:p w:rsidR="00A77B3E" w:rsidRDefault="00EA3668">
      <w:pPr>
        <w:ind w:firstLine="720"/>
        <w:rPr>
          <w:b/>
          <w:bCs/>
          <w:i/>
          <w:iCs/>
          <w:sz w:val="24"/>
          <w:szCs w:val="24"/>
        </w:rPr>
      </w:pPr>
      <w:r>
        <w:rPr>
          <w:b/>
          <w:bCs/>
          <w:i/>
          <w:iCs/>
          <w:sz w:val="24"/>
          <w:szCs w:val="24"/>
        </w:rPr>
        <w:lastRenderedPageBreak/>
        <w:t>3.2.2. Login</w:t>
      </w:r>
    </w:p>
    <w:p w:rsidR="00A77B3E" w:rsidRDefault="00A77B3E">
      <w:pPr>
        <w:ind w:firstLine="720"/>
        <w:rPr>
          <w:b/>
          <w:bCs/>
          <w:i/>
          <w:iCs/>
          <w:sz w:val="24"/>
          <w:szCs w:val="24"/>
        </w:rPr>
      </w:pPr>
    </w:p>
    <w:tbl>
      <w:tblPr>
        <w:tblW w:w="0" w:type="auto"/>
        <w:tblLook w:val="0000"/>
      </w:tblPr>
      <w:tblGrid>
        <w:gridCol w:w="2880"/>
        <w:gridCol w:w="6345"/>
      </w:tblGrid>
      <w:tr w:rsidR="00A77B3E">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Use Case Name:</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Login</w:t>
            </w:r>
          </w:p>
        </w:tc>
      </w:tr>
      <w:tr w:rsidR="00A77B3E">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Actors</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Primary: Student</w:t>
            </w:r>
          </w:p>
          <w:p w:rsidR="00A77B3E" w:rsidRDefault="00EA3668">
            <w:pPr>
              <w:spacing w:line="276" w:lineRule="auto"/>
              <w:ind w:left="880"/>
              <w:rPr>
                <w:rFonts w:ascii="Arial" w:eastAsia="Arial" w:hAnsi="Arial" w:cs="Arial"/>
              </w:rPr>
            </w:pPr>
            <w:r>
              <w:rPr>
                <w:rFonts w:ascii="Arial" w:eastAsia="Arial" w:hAnsi="Arial" w:cs="Arial"/>
              </w:rPr>
              <w:t>Secondary: Data Base Management System</w:t>
            </w:r>
          </w:p>
        </w:tc>
      </w:tr>
      <w:tr w:rsidR="00A77B3E">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Pre-condition</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Student is connected to the Internet and have accessed Astra-Enroller Web Page</w:t>
            </w:r>
          </w:p>
        </w:tc>
      </w:tr>
      <w:tr w:rsidR="00A77B3E">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Basic Path</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1.      The Login Page shall contain a field for a user name, a field for a password as a secret field (not displayed) and a button labeled login.</w:t>
            </w:r>
          </w:p>
          <w:p w:rsidR="00A77B3E" w:rsidRDefault="00EA3668">
            <w:pPr>
              <w:spacing w:line="276" w:lineRule="auto"/>
              <w:ind w:left="880"/>
              <w:rPr>
                <w:rFonts w:ascii="Arial" w:eastAsia="Arial" w:hAnsi="Arial" w:cs="Arial"/>
              </w:rPr>
            </w:pPr>
            <w:r>
              <w:rPr>
                <w:rFonts w:ascii="Arial" w:eastAsia="Arial" w:hAnsi="Arial" w:cs="Arial"/>
              </w:rPr>
              <w:t xml:space="preserve">2.      The Student shall fill the username and password field and press the login bottom. </w:t>
            </w:r>
          </w:p>
          <w:p w:rsidR="00A77B3E" w:rsidRDefault="00EA3668">
            <w:pPr>
              <w:spacing w:line="276" w:lineRule="auto"/>
              <w:ind w:left="880"/>
              <w:rPr>
                <w:rFonts w:ascii="Arial" w:eastAsia="Arial" w:hAnsi="Arial" w:cs="Arial"/>
              </w:rPr>
            </w:pPr>
            <w:r>
              <w:rPr>
                <w:rFonts w:ascii="Arial" w:eastAsia="Arial" w:hAnsi="Arial" w:cs="Arial"/>
              </w:rPr>
              <w:t>3.  The AES shall send a request to the DB to validate the login credentials.</w:t>
            </w:r>
          </w:p>
          <w:p w:rsidR="00A77B3E" w:rsidRDefault="00EA3668">
            <w:pPr>
              <w:spacing w:line="276" w:lineRule="auto"/>
              <w:ind w:left="880"/>
              <w:rPr>
                <w:rFonts w:ascii="Arial" w:eastAsia="Arial" w:hAnsi="Arial" w:cs="Arial"/>
              </w:rPr>
            </w:pPr>
            <w:r>
              <w:rPr>
                <w:rFonts w:ascii="Arial" w:eastAsia="Arial" w:hAnsi="Arial" w:cs="Arial"/>
              </w:rPr>
              <w:t>4. The AES shall present the Home Page.</w:t>
            </w:r>
          </w:p>
        </w:tc>
      </w:tr>
      <w:tr w:rsidR="00A77B3E">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Alternate Path</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N/A</w:t>
            </w:r>
          </w:p>
        </w:tc>
      </w:tr>
      <w:tr w:rsidR="00A77B3E">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Post-condition</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The Student is in the Home Page</w:t>
            </w:r>
          </w:p>
        </w:tc>
      </w:tr>
      <w:tr w:rsidR="00A77B3E">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Exception Path</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If there is a connection failure the Astra-Enroller Server returns to the Login page.</w:t>
            </w:r>
          </w:p>
        </w:tc>
      </w:tr>
      <w:tr w:rsidR="00A77B3E">
        <w:tc>
          <w:tcPr>
            <w:tcW w:w="2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Other</w:t>
            </w:r>
          </w:p>
        </w:tc>
        <w:tc>
          <w:tcPr>
            <w:tcW w:w="6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N/A</w:t>
            </w:r>
          </w:p>
        </w:tc>
      </w:tr>
    </w:tbl>
    <w:p w:rsidR="00A77B3E" w:rsidRDefault="00A77B3E"/>
    <w:p w:rsidR="00A77B3E" w:rsidRDefault="00EA3668">
      <w:pPr>
        <w:jc w:val="center"/>
        <w:rPr>
          <w:b/>
          <w:bCs/>
          <w:i/>
          <w:iCs/>
          <w:sz w:val="24"/>
          <w:szCs w:val="24"/>
        </w:rPr>
      </w:pPr>
      <w:r>
        <w:rPr>
          <w:b/>
          <w:bCs/>
          <w:i/>
          <w:iCs/>
          <w:sz w:val="24"/>
          <w:szCs w:val="24"/>
        </w:rPr>
        <w:tab/>
      </w:r>
      <w:r w:rsidR="00632EBF">
        <w:rPr>
          <w:noProof/>
        </w:rPr>
        <w:drawing>
          <wp:inline distT="0" distB="0" distL="0" distR="0">
            <wp:extent cx="4181475" cy="28956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srcRect/>
                    <a:stretch>
                      <a:fillRect/>
                    </a:stretch>
                  </pic:blipFill>
                  <pic:spPr bwMode="auto">
                    <a:xfrm>
                      <a:off x="0" y="0"/>
                      <a:ext cx="4181475" cy="2895600"/>
                    </a:xfrm>
                    <a:prstGeom prst="rect">
                      <a:avLst/>
                    </a:prstGeom>
                    <a:noFill/>
                    <a:ln w="9525">
                      <a:noFill/>
                      <a:miter lim="800000"/>
                      <a:headEnd/>
                      <a:tailEnd/>
                    </a:ln>
                  </pic:spPr>
                </pic:pic>
              </a:graphicData>
            </a:graphic>
          </wp:inline>
        </w:drawing>
      </w:r>
    </w:p>
    <w:p w:rsidR="00A77B3E" w:rsidRDefault="00EA3668">
      <w:pPr>
        <w:ind w:firstLine="720"/>
        <w:rPr>
          <w:b/>
          <w:bCs/>
          <w:i/>
          <w:iCs/>
          <w:sz w:val="24"/>
          <w:szCs w:val="24"/>
        </w:rPr>
      </w:pPr>
      <w:r>
        <w:rPr>
          <w:b/>
          <w:bCs/>
          <w:i/>
          <w:iCs/>
          <w:sz w:val="24"/>
          <w:szCs w:val="24"/>
        </w:rPr>
        <w:t>3.2.3. Create Enroll list</w:t>
      </w:r>
    </w:p>
    <w:tbl>
      <w:tblPr>
        <w:tblW w:w="0" w:type="auto"/>
        <w:tblLook w:val="0000"/>
      </w:tblPr>
      <w:tblGrid>
        <w:gridCol w:w="2925"/>
        <w:gridCol w:w="6300"/>
      </w:tblGrid>
      <w:tr w:rsidR="00A77B3E">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lastRenderedPageBreak/>
              <w:t>Use Case Name:</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Create Enrollment list</w:t>
            </w:r>
          </w:p>
        </w:tc>
      </w:tr>
      <w:tr w:rsidR="00A77B3E">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Actors</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Primary: Student</w:t>
            </w:r>
          </w:p>
          <w:p w:rsidR="00A77B3E" w:rsidRDefault="00EA3668">
            <w:pPr>
              <w:spacing w:line="276" w:lineRule="auto"/>
              <w:ind w:left="880"/>
              <w:rPr>
                <w:rFonts w:ascii="Arial" w:eastAsia="Arial" w:hAnsi="Arial" w:cs="Arial"/>
              </w:rPr>
            </w:pPr>
            <w:r>
              <w:rPr>
                <w:rFonts w:ascii="Arial" w:eastAsia="Arial" w:hAnsi="Arial" w:cs="Arial"/>
              </w:rPr>
              <w:t>Secondary: Data Base Management System</w:t>
            </w:r>
          </w:p>
        </w:tc>
      </w:tr>
      <w:tr w:rsidR="00A77B3E">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Pre-condition</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Student is connected to the Internet and on the Home Page</w:t>
            </w:r>
          </w:p>
        </w:tc>
      </w:tr>
      <w:tr w:rsidR="00A77B3E">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Basic Path</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1.      The AES shall query the Student Database using its credentials for the particular trimester and it returns to AE a list of courses from the Student curriculum and transcript.</w:t>
            </w:r>
          </w:p>
          <w:p w:rsidR="00A77B3E" w:rsidRDefault="00EA3668">
            <w:pPr>
              <w:spacing w:line="276" w:lineRule="auto"/>
              <w:ind w:left="880"/>
              <w:rPr>
                <w:rFonts w:ascii="Arial" w:eastAsia="Arial" w:hAnsi="Arial" w:cs="Arial"/>
              </w:rPr>
            </w:pPr>
            <w:r>
              <w:rPr>
                <w:rFonts w:ascii="Arial" w:eastAsia="Arial" w:hAnsi="Arial" w:cs="Arial"/>
              </w:rPr>
              <w:t>2.      Astra Enroller shall use this data to determine both the enrollment list and the recommended list by validating the each course taken and not taken by the student.</w:t>
            </w:r>
          </w:p>
          <w:p w:rsidR="00A77B3E" w:rsidRDefault="00EA3668">
            <w:pPr>
              <w:spacing w:line="276" w:lineRule="auto"/>
              <w:ind w:left="880"/>
              <w:rPr>
                <w:rFonts w:ascii="Arial" w:eastAsia="Arial" w:hAnsi="Arial" w:cs="Arial"/>
              </w:rPr>
            </w:pPr>
            <w:r>
              <w:rPr>
                <w:rFonts w:ascii="Arial" w:eastAsia="Arial" w:hAnsi="Arial" w:cs="Arial"/>
              </w:rPr>
              <w:t>3. The Enroll list shall be filled with the validated course not taken.</w:t>
            </w:r>
          </w:p>
          <w:p w:rsidR="00A77B3E" w:rsidRDefault="00A77B3E">
            <w:pPr>
              <w:spacing w:line="276" w:lineRule="auto"/>
              <w:ind w:left="880"/>
              <w:rPr>
                <w:rFonts w:ascii="Arial" w:eastAsia="Arial" w:hAnsi="Arial" w:cs="Arial"/>
              </w:rPr>
            </w:pPr>
          </w:p>
        </w:tc>
      </w:tr>
      <w:tr w:rsidR="00A77B3E">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Alternate Path</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3a. If the course being validated was already taken, AE shall check if the course was passed or drop.</w:t>
            </w:r>
          </w:p>
          <w:p w:rsidR="00A77B3E" w:rsidRDefault="00EA3668">
            <w:pPr>
              <w:spacing w:line="276" w:lineRule="auto"/>
              <w:ind w:left="880"/>
              <w:rPr>
                <w:rFonts w:ascii="Arial" w:eastAsia="Arial" w:hAnsi="Arial" w:cs="Arial"/>
              </w:rPr>
            </w:pPr>
            <w:r>
              <w:rPr>
                <w:rFonts w:ascii="Arial" w:eastAsia="Arial" w:hAnsi="Arial" w:cs="Arial"/>
              </w:rPr>
              <w:t xml:space="preserve">    1. If the course being validated was drop or not passed it shall be added to the enroll list and the recommended list.</w:t>
            </w:r>
          </w:p>
          <w:p w:rsidR="00A77B3E" w:rsidRDefault="00EA3668">
            <w:pPr>
              <w:spacing w:line="276" w:lineRule="auto"/>
              <w:ind w:left="880"/>
              <w:rPr>
                <w:rFonts w:ascii="Arial" w:eastAsia="Arial" w:hAnsi="Arial" w:cs="Arial"/>
              </w:rPr>
            </w:pPr>
            <w:r>
              <w:rPr>
                <w:rFonts w:ascii="Arial" w:eastAsia="Arial" w:hAnsi="Arial" w:cs="Arial"/>
              </w:rPr>
              <w:t xml:space="preserve">    2. If the course being validated was passed with low grades, it shall be added to the Enroll list and the recommended list.</w:t>
            </w:r>
          </w:p>
          <w:p w:rsidR="00A77B3E" w:rsidRDefault="00A77B3E">
            <w:pPr>
              <w:spacing w:line="276" w:lineRule="auto"/>
              <w:rPr>
                <w:rFonts w:ascii="Arial" w:eastAsia="Arial" w:hAnsi="Arial" w:cs="Arial"/>
              </w:rPr>
            </w:pPr>
          </w:p>
        </w:tc>
      </w:tr>
      <w:tr w:rsidR="00A77B3E">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Post-condition</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The Student is in the Enrollment List Page</w:t>
            </w:r>
          </w:p>
        </w:tc>
      </w:tr>
      <w:tr w:rsidR="00A77B3E">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Exception Path</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1. If there is a connection failure the Astra-Enroller shall return to the Home state if possible. The browser will handle the rest</w:t>
            </w:r>
          </w:p>
          <w:p w:rsidR="00A77B3E" w:rsidRDefault="00EA3668">
            <w:pPr>
              <w:spacing w:line="276" w:lineRule="auto"/>
              <w:ind w:left="880"/>
              <w:rPr>
                <w:rFonts w:ascii="Arial" w:eastAsia="Arial" w:hAnsi="Arial" w:cs="Arial"/>
              </w:rPr>
            </w:pPr>
            <w:r>
              <w:rPr>
                <w:rFonts w:ascii="Arial" w:eastAsia="Arial" w:hAnsi="Arial" w:cs="Arial"/>
              </w:rPr>
              <w:t>2. In Step 2 If AES can’t determine the courses existence in the DBMS, or the grades of the courses from the transcript file, AE should display an error windows revealing that the data was not able to be retrieved.</w:t>
            </w:r>
          </w:p>
        </w:tc>
      </w:tr>
      <w:tr w:rsidR="00A77B3E">
        <w:tc>
          <w:tcPr>
            <w:tcW w:w="2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Other</w:t>
            </w:r>
          </w:p>
        </w:tc>
        <w:tc>
          <w:tcPr>
            <w:tcW w:w="63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N/A</w:t>
            </w:r>
          </w:p>
        </w:tc>
      </w:tr>
    </w:tbl>
    <w:p w:rsidR="00A77B3E" w:rsidRDefault="00A77B3E">
      <w:pPr>
        <w:ind w:firstLine="720"/>
      </w:pPr>
    </w:p>
    <w:p w:rsidR="00A77B3E" w:rsidRDefault="00632EBF">
      <w:pPr>
        <w:rPr>
          <w:b/>
          <w:bCs/>
          <w:i/>
          <w:iCs/>
          <w:sz w:val="24"/>
          <w:szCs w:val="24"/>
        </w:rPr>
      </w:pPr>
      <w:r>
        <w:rPr>
          <w:noProof/>
        </w:rPr>
        <w:lastRenderedPageBreak/>
        <w:drawing>
          <wp:inline distT="0" distB="0" distL="0" distR="0">
            <wp:extent cx="6381750" cy="80200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srcRect/>
                    <a:stretch>
                      <a:fillRect/>
                    </a:stretch>
                  </pic:blipFill>
                  <pic:spPr bwMode="auto">
                    <a:xfrm>
                      <a:off x="0" y="0"/>
                      <a:ext cx="6381750" cy="8020050"/>
                    </a:xfrm>
                    <a:prstGeom prst="rect">
                      <a:avLst/>
                    </a:prstGeom>
                    <a:noFill/>
                    <a:ln w="9525">
                      <a:noFill/>
                      <a:miter lim="800000"/>
                      <a:headEnd/>
                      <a:tailEnd/>
                    </a:ln>
                  </pic:spPr>
                </pic:pic>
              </a:graphicData>
            </a:graphic>
          </wp:inline>
        </w:drawing>
      </w:r>
    </w:p>
    <w:p w:rsidR="00A77B3E" w:rsidRDefault="00EA3668">
      <w:pPr>
        <w:ind w:firstLine="720"/>
        <w:rPr>
          <w:b/>
          <w:bCs/>
          <w:i/>
          <w:iCs/>
          <w:sz w:val="24"/>
          <w:szCs w:val="24"/>
        </w:rPr>
      </w:pPr>
      <w:r>
        <w:rPr>
          <w:b/>
          <w:bCs/>
          <w:i/>
          <w:iCs/>
          <w:sz w:val="24"/>
          <w:szCs w:val="24"/>
        </w:rPr>
        <w:t>3.2.4. View Curriculum</w:t>
      </w:r>
    </w:p>
    <w:p w:rsidR="00A77B3E" w:rsidRDefault="00A77B3E">
      <w:pPr>
        <w:spacing w:line="276" w:lineRule="auto"/>
        <w:rPr>
          <w:b/>
          <w:bCs/>
          <w:i/>
          <w:iCs/>
          <w:sz w:val="24"/>
          <w:szCs w:val="24"/>
        </w:rPr>
      </w:pPr>
    </w:p>
    <w:tbl>
      <w:tblPr>
        <w:tblW w:w="0" w:type="auto"/>
        <w:tblLook w:val="0000"/>
      </w:tblPr>
      <w:tblGrid>
        <w:gridCol w:w="2895"/>
        <w:gridCol w:w="6330"/>
      </w:tblGrid>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Use Case Name:</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View Curriculum</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Actors</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Primary: Student</w:t>
            </w:r>
          </w:p>
          <w:p w:rsidR="00A77B3E" w:rsidRDefault="00EA3668">
            <w:pPr>
              <w:spacing w:line="276" w:lineRule="auto"/>
              <w:ind w:left="880"/>
              <w:rPr>
                <w:rFonts w:ascii="Arial" w:eastAsia="Arial" w:hAnsi="Arial" w:cs="Arial"/>
              </w:rPr>
            </w:pPr>
            <w:r>
              <w:rPr>
                <w:rFonts w:ascii="Arial" w:eastAsia="Arial" w:hAnsi="Arial" w:cs="Arial"/>
              </w:rPr>
              <w:t>Secondary: N/A</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Pre-condition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Student is connected to the Internet and on the Home Page</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Basic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 xml:space="preserve">1.      The AES shall </w:t>
            </w:r>
            <w:proofErr w:type="spellStart"/>
            <w:r>
              <w:rPr>
                <w:rFonts w:ascii="Arial" w:eastAsia="Arial" w:hAnsi="Arial" w:cs="Arial"/>
              </w:rPr>
              <w:t>querie</w:t>
            </w:r>
            <w:proofErr w:type="spellEnd"/>
            <w:r>
              <w:rPr>
                <w:rFonts w:ascii="Arial" w:eastAsia="Arial" w:hAnsi="Arial" w:cs="Arial"/>
              </w:rPr>
              <w:t xml:space="preserve"> the Student’s Database using its credentials for the particular trimester and return the curriculum of the Student. </w:t>
            </w:r>
          </w:p>
          <w:p w:rsidR="00A77B3E" w:rsidRDefault="00EA3668">
            <w:pPr>
              <w:spacing w:line="276" w:lineRule="auto"/>
              <w:ind w:left="880"/>
              <w:rPr>
                <w:rFonts w:ascii="Arial" w:eastAsia="Arial" w:hAnsi="Arial" w:cs="Arial"/>
              </w:rPr>
            </w:pPr>
            <w:r>
              <w:rPr>
                <w:rFonts w:ascii="Arial" w:eastAsia="Arial" w:hAnsi="Arial" w:cs="Arial"/>
              </w:rPr>
              <w:t>2.      The AES shall return the curriculum in PDF format.</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Alternate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N/A</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Post-condition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The Student is in the Home Page</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Exception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1. If there is a connection failure the Astra-Enroller shall not return the file and instead shall return to the Home Page and the browser will handle the rest.</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Other</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N/A</w:t>
            </w:r>
          </w:p>
        </w:tc>
      </w:tr>
    </w:tbl>
    <w:p w:rsidR="00A77B3E" w:rsidRDefault="00A77B3E"/>
    <w:p w:rsidR="00A77B3E" w:rsidRDefault="00632EBF">
      <w:pPr>
        <w:jc w:val="center"/>
        <w:rPr>
          <w:b/>
          <w:bCs/>
          <w:i/>
          <w:iCs/>
          <w:sz w:val="24"/>
          <w:szCs w:val="24"/>
        </w:rPr>
      </w:pPr>
      <w:r>
        <w:rPr>
          <w:noProof/>
        </w:rPr>
        <w:drawing>
          <wp:inline distT="0" distB="0" distL="0" distR="0">
            <wp:extent cx="2695575" cy="33242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2695575" cy="3324225"/>
                    </a:xfrm>
                    <a:prstGeom prst="rect">
                      <a:avLst/>
                    </a:prstGeom>
                    <a:noFill/>
                    <a:ln w="9525">
                      <a:noFill/>
                      <a:miter lim="800000"/>
                      <a:headEnd/>
                      <a:tailEnd/>
                    </a:ln>
                  </pic:spPr>
                </pic:pic>
              </a:graphicData>
            </a:graphic>
          </wp:inline>
        </w:drawing>
      </w:r>
    </w:p>
    <w:p w:rsidR="00024C51" w:rsidRDefault="00024C51">
      <w:pPr>
        <w:ind w:firstLine="720"/>
        <w:rPr>
          <w:b/>
          <w:bCs/>
          <w:i/>
          <w:iCs/>
          <w:sz w:val="24"/>
          <w:szCs w:val="24"/>
        </w:rPr>
      </w:pPr>
    </w:p>
    <w:p w:rsidR="00024C51" w:rsidRDefault="00024C51">
      <w:pPr>
        <w:ind w:firstLine="720"/>
        <w:rPr>
          <w:b/>
          <w:bCs/>
          <w:i/>
          <w:iCs/>
          <w:sz w:val="24"/>
          <w:szCs w:val="24"/>
        </w:rPr>
      </w:pPr>
    </w:p>
    <w:p w:rsidR="00A77B3E" w:rsidRDefault="00EA3668">
      <w:pPr>
        <w:ind w:firstLine="720"/>
        <w:rPr>
          <w:b/>
          <w:bCs/>
          <w:i/>
          <w:iCs/>
          <w:sz w:val="24"/>
          <w:szCs w:val="24"/>
        </w:rPr>
      </w:pPr>
      <w:r>
        <w:rPr>
          <w:b/>
          <w:bCs/>
          <w:i/>
          <w:iCs/>
          <w:sz w:val="24"/>
          <w:szCs w:val="24"/>
        </w:rPr>
        <w:lastRenderedPageBreak/>
        <w:t>3.2.5 View Transcript</w:t>
      </w:r>
    </w:p>
    <w:p w:rsidR="00A77B3E" w:rsidRDefault="00A77B3E">
      <w:pPr>
        <w:spacing w:line="276" w:lineRule="auto"/>
        <w:ind w:left="880"/>
        <w:rPr>
          <w:b/>
          <w:bCs/>
          <w:i/>
          <w:iCs/>
          <w:sz w:val="24"/>
          <w:szCs w:val="24"/>
        </w:rPr>
      </w:pPr>
    </w:p>
    <w:tbl>
      <w:tblPr>
        <w:tblW w:w="0" w:type="auto"/>
        <w:tblLook w:val="0000"/>
      </w:tblPr>
      <w:tblGrid>
        <w:gridCol w:w="2895"/>
        <w:gridCol w:w="6330"/>
      </w:tblGrid>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Use Case Name:</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View Transcript</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Actors</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Primary: Student</w:t>
            </w:r>
          </w:p>
          <w:p w:rsidR="00A77B3E" w:rsidRDefault="00EA3668">
            <w:pPr>
              <w:spacing w:line="276" w:lineRule="auto"/>
              <w:ind w:left="880"/>
              <w:rPr>
                <w:rFonts w:ascii="Arial" w:eastAsia="Arial" w:hAnsi="Arial" w:cs="Arial"/>
              </w:rPr>
            </w:pPr>
            <w:r>
              <w:rPr>
                <w:rFonts w:ascii="Arial" w:eastAsia="Arial" w:hAnsi="Arial" w:cs="Arial"/>
              </w:rPr>
              <w:t>Secondary: N/A</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Precondition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Student is connected to the Internet and on the Home Page</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Basic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 xml:space="preserve">1.      The AES shall query the Student’s Database using its credentials for the particular trimester and return the transcript of the Student. </w:t>
            </w:r>
          </w:p>
          <w:p w:rsidR="00A77B3E" w:rsidRDefault="00EA3668">
            <w:pPr>
              <w:spacing w:line="276" w:lineRule="auto"/>
              <w:ind w:left="880"/>
              <w:rPr>
                <w:rFonts w:ascii="Arial" w:eastAsia="Arial" w:hAnsi="Arial" w:cs="Arial"/>
              </w:rPr>
            </w:pPr>
            <w:r>
              <w:rPr>
                <w:rFonts w:ascii="Arial" w:eastAsia="Arial" w:hAnsi="Arial" w:cs="Arial"/>
              </w:rPr>
              <w:t>2.      The AES shall return the Student’s transcript in PDF format.</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Alternate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N/A</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Post-condition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The Student is in the Home Page</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Exception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1. If there is a connection failure the Astra-Enroller shall not return the file and instead shall return to the Home Page and the browser will handle the rest.</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Other</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N/A</w:t>
            </w:r>
          </w:p>
        </w:tc>
      </w:tr>
    </w:tbl>
    <w:p w:rsidR="00A77B3E" w:rsidRDefault="00632EBF">
      <w:pPr>
        <w:jc w:val="center"/>
      </w:pPr>
      <w:r>
        <w:rPr>
          <w:noProof/>
        </w:rPr>
        <w:drawing>
          <wp:inline distT="0" distB="0" distL="0" distR="0">
            <wp:extent cx="2647950" cy="34480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2647950" cy="3448050"/>
                    </a:xfrm>
                    <a:prstGeom prst="rect">
                      <a:avLst/>
                    </a:prstGeom>
                    <a:noFill/>
                    <a:ln w="9525">
                      <a:noFill/>
                      <a:miter lim="800000"/>
                      <a:headEnd/>
                      <a:tailEnd/>
                    </a:ln>
                  </pic:spPr>
                </pic:pic>
              </a:graphicData>
            </a:graphic>
          </wp:inline>
        </w:drawing>
      </w:r>
    </w:p>
    <w:p w:rsidR="00024C51" w:rsidRDefault="00024C51">
      <w:pPr>
        <w:ind w:firstLine="720"/>
        <w:rPr>
          <w:b/>
          <w:bCs/>
          <w:i/>
          <w:iCs/>
          <w:sz w:val="24"/>
          <w:szCs w:val="24"/>
        </w:rPr>
      </w:pPr>
    </w:p>
    <w:p w:rsidR="00A77B3E" w:rsidRDefault="00EA3668">
      <w:pPr>
        <w:ind w:firstLine="720"/>
        <w:rPr>
          <w:b/>
          <w:bCs/>
          <w:i/>
          <w:iCs/>
          <w:sz w:val="24"/>
          <w:szCs w:val="24"/>
        </w:rPr>
      </w:pPr>
      <w:r>
        <w:rPr>
          <w:b/>
          <w:bCs/>
          <w:i/>
          <w:iCs/>
          <w:sz w:val="24"/>
          <w:szCs w:val="24"/>
        </w:rPr>
        <w:lastRenderedPageBreak/>
        <w:t>3.2.6 Selected Course</w:t>
      </w:r>
    </w:p>
    <w:p w:rsidR="00A77B3E" w:rsidRDefault="00A77B3E">
      <w:pPr>
        <w:spacing w:line="276" w:lineRule="auto"/>
        <w:ind w:left="880"/>
        <w:rPr>
          <w:b/>
          <w:bCs/>
          <w:i/>
          <w:iCs/>
          <w:sz w:val="24"/>
          <w:szCs w:val="24"/>
        </w:rPr>
      </w:pPr>
    </w:p>
    <w:tbl>
      <w:tblPr>
        <w:tblW w:w="0" w:type="auto"/>
        <w:tblLook w:val="0000"/>
      </w:tblPr>
      <w:tblGrid>
        <w:gridCol w:w="2895"/>
        <w:gridCol w:w="6330"/>
      </w:tblGrid>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Use Case Name:</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Selected Course</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Actors</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Primary: Student</w:t>
            </w:r>
          </w:p>
          <w:p w:rsidR="00A77B3E" w:rsidRDefault="00EA3668">
            <w:pPr>
              <w:spacing w:line="276" w:lineRule="auto"/>
              <w:ind w:left="880"/>
              <w:rPr>
                <w:rFonts w:ascii="Arial" w:eastAsia="Arial" w:hAnsi="Arial" w:cs="Arial"/>
              </w:rPr>
            </w:pPr>
            <w:r>
              <w:rPr>
                <w:rFonts w:ascii="Arial" w:eastAsia="Arial" w:hAnsi="Arial" w:cs="Arial"/>
              </w:rPr>
              <w:t>Secondary: Data Base Management System</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Precondition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The Student is in the Enrollment List Page and selected the course to be enrolled.</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Basic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 xml:space="preserve">1.      The student shall select a course of </w:t>
            </w:r>
            <w:proofErr w:type="spellStart"/>
            <w:r>
              <w:rPr>
                <w:rFonts w:ascii="Arial" w:eastAsia="Arial" w:hAnsi="Arial" w:cs="Arial"/>
              </w:rPr>
              <w:t>it’s</w:t>
            </w:r>
            <w:proofErr w:type="spellEnd"/>
            <w:r>
              <w:rPr>
                <w:rFonts w:ascii="Arial" w:eastAsia="Arial" w:hAnsi="Arial" w:cs="Arial"/>
              </w:rPr>
              <w:t xml:space="preserve"> preference by clicking one of the presented courses of the enrollment list generated.</w:t>
            </w:r>
          </w:p>
          <w:p w:rsidR="00A77B3E" w:rsidRDefault="00EA3668">
            <w:pPr>
              <w:spacing w:line="276" w:lineRule="auto"/>
              <w:ind w:left="880"/>
              <w:rPr>
                <w:rFonts w:ascii="Arial" w:eastAsia="Arial" w:hAnsi="Arial" w:cs="Arial"/>
              </w:rPr>
            </w:pPr>
            <w:r>
              <w:rPr>
                <w:rFonts w:ascii="Arial" w:eastAsia="Arial" w:hAnsi="Arial" w:cs="Arial"/>
              </w:rPr>
              <w:t>2.      With the course selected by the student, AES shall request  the DBMS the list of the sections available referred to the selected course.</w:t>
            </w:r>
          </w:p>
          <w:p w:rsidR="00A77B3E" w:rsidRDefault="00EA3668">
            <w:pPr>
              <w:spacing w:line="276" w:lineRule="auto"/>
              <w:ind w:left="880"/>
              <w:rPr>
                <w:rFonts w:ascii="Arial" w:eastAsia="Arial" w:hAnsi="Arial" w:cs="Arial"/>
              </w:rPr>
            </w:pPr>
            <w:r>
              <w:rPr>
                <w:rFonts w:ascii="Arial" w:eastAsia="Arial" w:hAnsi="Arial" w:cs="Arial"/>
              </w:rPr>
              <w:t>3. AE shall display the list of sections to the student.</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Alternate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N/A</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Post-condition</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The Student is in the Home Page</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Exception Path</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1. If there is a connection failure the Astra-Enroller shall not return the Section list and instead shall return to the Enroll list Page and the browser will handle the rest.</w:t>
            </w:r>
          </w:p>
        </w:tc>
      </w:tr>
      <w:tr w:rsidR="00A77B3E">
        <w:tc>
          <w:tcPr>
            <w:tcW w:w="28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Other</w:t>
            </w:r>
          </w:p>
        </w:tc>
        <w:tc>
          <w:tcPr>
            <w:tcW w:w="6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N/A</w:t>
            </w:r>
          </w:p>
        </w:tc>
      </w:tr>
    </w:tbl>
    <w:p w:rsidR="00A77B3E" w:rsidRDefault="00EA3668">
      <w:pPr>
        <w:jc w:val="center"/>
      </w:pPr>
      <w:r>
        <w:rPr>
          <w:b/>
          <w:bCs/>
          <w:i/>
          <w:iCs/>
          <w:sz w:val="24"/>
          <w:szCs w:val="24"/>
        </w:rPr>
        <w:tab/>
      </w:r>
      <w:r w:rsidR="00632EBF">
        <w:rPr>
          <w:noProof/>
        </w:rPr>
        <w:drawing>
          <wp:inline distT="0" distB="0" distL="0" distR="0">
            <wp:extent cx="2647950" cy="282892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srcRect/>
                    <a:stretch>
                      <a:fillRect/>
                    </a:stretch>
                  </pic:blipFill>
                  <pic:spPr bwMode="auto">
                    <a:xfrm>
                      <a:off x="0" y="0"/>
                      <a:ext cx="2647950" cy="2828925"/>
                    </a:xfrm>
                    <a:prstGeom prst="rect">
                      <a:avLst/>
                    </a:prstGeom>
                    <a:noFill/>
                    <a:ln w="9525">
                      <a:noFill/>
                      <a:miter lim="800000"/>
                      <a:headEnd/>
                      <a:tailEnd/>
                    </a:ln>
                  </pic:spPr>
                </pic:pic>
              </a:graphicData>
            </a:graphic>
          </wp:inline>
        </w:drawing>
      </w:r>
    </w:p>
    <w:p w:rsidR="00024C51" w:rsidRDefault="00024C51">
      <w:pPr>
        <w:ind w:firstLine="720"/>
        <w:rPr>
          <w:b/>
          <w:bCs/>
          <w:i/>
          <w:iCs/>
          <w:sz w:val="24"/>
          <w:szCs w:val="24"/>
        </w:rPr>
      </w:pPr>
    </w:p>
    <w:p w:rsidR="00024C51" w:rsidRDefault="00024C51">
      <w:pPr>
        <w:ind w:firstLine="720"/>
        <w:rPr>
          <w:b/>
          <w:bCs/>
          <w:i/>
          <w:iCs/>
          <w:sz w:val="24"/>
          <w:szCs w:val="24"/>
        </w:rPr>
      </w:pPr>
    </w:p>
    <w:p w:rsidR="00A77B3E" w:rsidRDefault="00EA3668">
      <w:pPr>
        <w:ind w:firstLine="720"/>
        <w:rPr>
          <w:b/>
          <w:bCs/>
          <w:i/>
          <w:iCs/>
          <w:sz w:val="24"/>
          <w:szCs w:val="24"/>
        </w:rPr>
      </w:pPr>
      <w:r>
        <w:rPr>
          <w:b/>
          <w:bCs/>
          <w:i/>
          <w:iCs/>
          <w:sz w:val="24"/>
          <w:szCs w:val="24"/>
        </w:rPr>
        <w:lastRenderedPageBreak/>
        <w:t>3.2.7 Selected Section</w:t>
      </w:r>
    </w:p>
    <w:p w:rsidR="00A77B3E" w:rsidRDefault="00A77B3E">
      <w:pPr>
        <w:spacing w:line="276" w:lineRule="auto"/>
        <w:ind w:left="880"/>
        <w:rPr>
          <w:b/>
          <w:bCs/>
          <w:i/>
          <w:iCs/>
          <w:sz w:val="24"/>
          <w:szCs w:val="24"/>
        </w:rPr>
      </w:pPr>
    </w:p>
    <w:p w:rsidR="00A77B3E" w:rsidRDefault="00A77B3E">
      <w:pPr>
        <w:rPr>
          <w:b/>
          <w:bCs/>
          <w:i/>
          <w:iCs/>
          <w:sz w:val="24"/>
          <w:szCs w:val="24"/>
        </w:rPr>
      </w:pPr>
    </w:p>
    <w:tbl>
      <w:tblPr>
        <w:tblW w:w="0" w:type="auto"/>
        <w:tblLook w:val="0000"/>
      </w:tblPr>
      <w:tblGrid>
        <w:gridCol w:w="3375"/>
        <w:gridCol w:w="5985"/>
      </w:tblGrid>
      <w:tr w:rsidR="00A77B3E">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Use Case Name:</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Selected Section</w:t>
            </w:r>
          </w:p>
        </w:tc>
      </w:tr>
      <w:tr w:rsidR="00A77B3E">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Actors</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Primary: Student</w:t>
            </w:r>
          </w:p>
          <w:p w:rsidR="00A77B3E" w:rsidRDefault="00EA3668">
            <w:pPr>
              <w:spacing w:line="276" w:lineRule="auto"/>
              <w:ind w:left="880"/>
              <w:rPr>
                <w:rFonts w:ascii="Arial" w:eastAsia="Arial" w:hAnsi="Arial" w:cs="Arial"/>
              </w:rPr>
            </w:pPr>
            <w:r>
              <w:rPr>
                <w:rFonts w:ascii="Arial" w:eastAsia="Arial" w:hAnsi="Arial" w:cs="Arial"/>
              </w:rPr>
              <w:t>Secondary: Data Base Management System</w:t>
            </w:r>
          </w:p>
        </w:tc>
      </w:tr>
      <w:tr w:rsidR="00A77B3E">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Precondition</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The Student is in the Section Selection list Page and selected the section of its preference.</w:t>
            </w:r>
          </w:p>
        </w:tc>
      </w:tr>
      <w:tr w:rsidR="00A77B3E">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Basic Path</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1.      AE shall enroll the selected course, using the selected section by the student.</w:t>
            </w:r>
          </w:p>
          <w:p w:rsidR="00A77B3E" w:rsidRDefault="00EA3668">
            <w:pPr>
              <w:spacing w:line="276" w:lineRule="auto"/>
              <w:ind w:left="880"/>
              <w:rPr>
                <w:rFonts w:ascii="Arial" w:eastAsia="Arial" w:hAnsi="Arial" w:cs="Arial"/>
              </w:rPr>
            </w:pPr>
            <w:r>
              <w:rPr>
                <w:rFonts w:ascii="Arial" w:eastAsia="Arial" w:hAnsi="Arial" w:cs="Arial"/>
              </w:rPr>
              <w:t>2.      The AE system shall compare if the course is already enrolled or not.</w:t>
            </w:r>
          </w:p>
          <w:p w:rsidR="00A77B3E" w:rsidRDefault="00EA3668">
            <w:pPr>
              <w:spacing w:line="276" w:lineRule="auto"/>
              <w:ind w:left="880"/>
              <w:rPr>
                <w:rFonts w:ascii="Arial" w:eastAsia="Arial" w:hAnsi="Arial" w:cs="Arial"/>
              </w:rPr>
            </w:pPr>
            <w:r>
              <w:rPr>
                <w:rFonts w:ascii="Arial" w:eastAsia="Arial" w:hAnsi="Arial" w:cs="Arial"/>
              </w:rPr>
              <w:t>3. If the course is not enrolled then AE will check if there is a Section conflict.</w:t>
            </w:r>
          </w:p>
          <w:p w:rsidR="00A77B3E" w:rsidRDefault="00EA3668">
            <w:pPr>
              <w:spacing w:line="276" w:lineRule="auto"/>
              <w:ind w:left="880"/>
              <w:rPr>
                <w:rFonts w:ascii="Arial" w:eastAsia="Arial" w:hAnsi="Arial" w:cs="Arial"/>
              </w:rPr>
            </w:pPr>
            <w:r>
              <w:rPr>
                <w:rFonts w:ascii="Arial" w:eastAsia="Arial" w:hAnsi="Arial" w:cs="Arial"/>
              </w:rPr>
              <w:t>4. If there is no conflict then AE shall check if the selected course has any co-requisites.</w:t>
            </w:r>
          </w:p>
          <w:p w:rsidR="00A77B3E" w:rsidRDefault="00EA3668">
            <w:pPr>
              <w:spacing w:line="276" w:lineRule="auto"/>
              <w:ind w:left="880"/>
              <w:rPr>
                <w:rFonts w:ascii="Arial" w:eastAsia="Arial" w:hAnsi="Arial" w:cs="Arial"/>
              </w:rPr>
            </w:pPr>
            <w:r>
              <w:rPr>
                <w:rFonts w:ascii="Arial" w:eastAsia="Arial" w:hAnsi="Arial" w:cs="Arial"/>
              </w:rPr>
              <w:t>5. If the selected course doesn't have any co-requisites or the co-requisites are met then the course shall get enrolled for that student and both the copy of the transcript and the original transcript from the DBMS shall be updated.</w:t>
            </w:r>
          </w:p>
        </w:tc>
      </w:tr>
      <w:tr w:rsidR="00A77B3E">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Alternate Path</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3a. If the course is enrolled then AE shall ask, throughout a windows, if the student wants to drop the course.</w:t>
            </w:r>
          </w:p>
          <w:p w:rsidR="00A77B3E" w:rsidRDefault="00EA3668">
            <w:pPr>
              <w:spacing w:line="276" w:lineRule="auto"/>
              <w:ind w:left="880"/>
              <w:rPr>
                <w:rFonts w:ascii="Arial" w:eastAsia="Arial" w:hAnsi="Arial" w:cs="Arial"/>
              </w:rPr>
            </w:pPr>
            <w:r>
              <w:rPr>
                <w:rFonts w:ascii="Arial" w:eastAsia="Arial" w:hAnsi="Arial" w:cs="Arial"/>
              </w:rPr>
              <w:t>4a. If there is a conflict then AE shall ask, throughout a windows, if the student wants to cancel and drop the course.</w:t>
            </w:r>
          </w:p>
          <w:p w:rsidR="00A77B3E" w:rsidRDefault="00EA3668">
            <w:pPr>
              <w:spacing w:line="276" w:lineRule="auto"/>
              <w:ind w:left="880"/>
              <w:rPr>
                <w:rFonts w:ascii="Arial" w:eastAsia="Arial" w:hAnsi="Arial" w:cs="Arial"/>
              </w:rPr>
            </w:pPr>
            <w:r>
              <w:rPr>
                <w:rFonts w:ascii="Arial" w:eastAsia="Arial" w:hAnsi="Arial" w:cs="Arial"/>
              </w:rPr>
              <w:t>5.a</w:t>
            </w:r>
          </w:p>
          <w:p w:rsidR="00A77B3E" w:rsidRDefault="00EA3668">
            <w:pPr>
              <w:spacing w:line="276" w:lineRule="auto"/>
              <w:ind w:left="880"/>
              <w:rPr>
                <w:rFonts w:ascii="Arial" w:eastAsia="Arial" w:hAnsi="Arial" w:cs="Arial"/>
              </w:rPr>
            </w:pPr>
            <w:r>
              <w:rPr>
                <w:rFonts w:ascii="Arial" w:eastAsia="Arial" w:hAnsi="Arial" w:cs="Arial"/>
              </w:rPr>
              <w:t xml:space="preserve">     1. If there is a co-requisite and the student have not enrolled this course then AE shall ask throughout a windows if the student wants to enroll the co-requisite. </w:t>
            </w:r>
          </w:p>
          <w:p w:rsidR="00A77B3E" w:rsidRDefault="00EA3668">
            <w:pPr>
              <w:spacing w:line="276" w:lineRule="auto"/>
              <w:ind w:left="880"/>
              <w:rPr>
                <w:rFonts w:ascii="Arial" w:eastAsia="Arial" w:hAnsi="Arial" w:cs="Arial"/>
              </w:rPr>
            </w:pPr>
            <w:r>
              <w:rPr>
                <w:rFonts w:ascii="Arial" w:eastAsia="Arial" w:hAnsi="Arial" w:cs="Arial"/>
              </w:rPr>
              <w:t xml:space="preserve">     2. If the student enrolled the co-requisite, then AE shall confirm that the course does not have any other co-requisite and validate it. </w:t>
            </w:r>
          </w:p>
        </w:tc>
      </w:tr>
      <w:tr w:rsidR="00A77B3E">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Post-condition</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The Student is in the Home Page</w:t>
            </w:r>
          </w:p>
        </w:tc>
      </w:tr>
      <w:tr w:rsidR="00A77B3E">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t>Exception Path</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rPr>
              <w:t>If there is a connection failure the Astra-Enroller Server shall not return the file and instead shall return to the Home Page</w:t>
            </w:r>
          </w:p>
        </w:tc>
      </w:tr>
      <w:tr w:rsidR="00A77B3E">
        <w:tc>
          <w:tcPr>
            <w:tcW w:w="3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ind w:left="880"/>
            </w:pPr>
            <w:r>
              <w:rPr>
                <w:rFonts w:ascii="Arial" w:eastAsia="Arial" w:hAnsi="Arial" w:cs="Arial"/>
                <w:b/>
                <w:bCs/>
              </w:rPr>
              <w:lastRenderedPageBreak/>
              <w:t>Other</w:t>
            </w:r>
          </w:p>
        </w:tc>
        <w:tc>
          <w:tcPr>
            <w:tcW w:w="5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r>
              <w:rPr>
                <w:rFonts w:ascii="Arial" w:eastAsia="Arial" w:hAnsi="Arial" w:cs="Arial"/>
              </w:rPr>
              <w:t>N/A</w:t>
            </w:r>
          </w:p>
        </w:tc>
      </w:tr>
    </w:tbl>
    <w:p w:rsidR="00A77B3E" w:rsidRDefault="00A77B3E">
      <w:pPr>
        <w:spacing w:line="276" w:lineRule="auto"/>
        <w:ind w:left="880"/>
      </w:pPr>
    </w:p>
    <w:p w:rsidR="00A77B3E" w:rsidRDefault="00632EBF">
      <w:pPr>
        <w:rPr>
          <w:b/>
          <w:bCs/>
          <w:i/>
          <w:iCs/>
          <w:sz w:val="24"/>
          <w:szCs w:val="24"/>
        </w:rPr>
      </w:pPr>
      <w:r>
        <w:rPr>
          <w:noProof/>
        </w:rPr>
        <w:drawing>
          <wp:inline distT="0" distB="0" distL="0" distR="0">
            <wp:extent cx="5715000" cy="57245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715000" cy="5724525"/>
                    </a:xfrm>
                    <a:prstGeom prst="rect">
                      <a:avLst/>
                    </a:prstGeom>
                    <a:noFill/>
                    <a:ln w="9525">
                      <a:noFill/>
                      <a:miter lim="800000"/>
                      <a:headEnd/>
                      <a:tailEnd/>
                    </a:ln>
                  </pic:spPr>
                </pic:pic>
              </a:graphicData>
            </a:graphic>
          </wp:inline>
        </w:drawing>
      </w:r>
    </w:p>
    <w:p w:rsidR="00A77B3E" w:rsidRDefault="00A77B3E">
      <w:pPr>
        <w:rPr>
          <w:b/>
          <w:bCs/>
          <w:i/>
          <w:iCs/>
          <w:sz w:val="24"/>
          <w:szCs w:val="24"/>
        </w:rPr>
      </w:pPr>
    </w:p>
    <w:p w:rsidR="00A77B3E" w:rsidRDefault="00EA3668">
      <w:pPr>
        <w:pageBreakBefore/>
        <w:rPr>
          <w:b/>
          <w:bCs/>
          <w:i/>
          <w:iCs/>
          <w:sz w:val="24"/>
          <w:szCs w:val="24"/>
        </w:rPr>
      </w:pPr>
      <w:r>
        <w:rPr>
          <w:b/>
          <w:bCs/>
          <w:i/>
          <w:iCs/>
          <w:sz w:val="24"/>
          <w:szCs w:val="24"/>
        </w:rPr>
        <w:lastRenderedPageBreak/>
        <w:t>3.3 Performance Requirements</w:t>
      </w:r>
    </w:p>
    <w:p w:rsidR="00A77B3E" w:rsidRDefault="00A77B3E">
      <w:pPr>
        <w:rPr>
          <w:b/>
          <w:bCs/>
          <w:i/>
          <w:iCs/>
          <w:sz w:val="24"/>
          <w:szCs w:val="24"/>
        </w:rPr>
      </w:pPr>
    </w:p>
    <w:p w:rsidR="00A77B3E" w:rsidRDefault="00EA3668">
      <w:pPr>
        <w:ind w:left="720"/>
        <w:rPr>
          <w:b/>
          <w:bCs/>
          <w:i/>
          <w:iCs/>
          <w:sz w:val="24"/>
          <w:szCs w:val="24"/>
        </w:rPr>
      </w:pPr>
      <w:r>
        <w:rPr>
          <w:b/>
          <w:bCs/>
          <w:i/>
          <w:iCs/>
          <w:sz w:val="24"/>
          <w:szCs w:val="24"/>
        </w:rPr>
        <w:t>Response time</w:t>
      </w:r>
    </w:p>
    <w:p w:rsidR="00A77B3E" w:rsidRDefault="00A77B3E">
      <w:pPr>
        <w:ind w:left="720"/>
        <w:rPr>
          <w:rFonts w:ascii="Arial" w:eastAsia="Arial" w:hAnsi="Arial" w:cs="Arial"/>
          <w:i/>
          <w:iCs/>
        </w:rPr>
      </w:pPr>
    </w:p>
    <w:p w:rsidR="00A77B3E" w:rsidRDefault="00EA3668">
      <w:pPr>
        <w:ind w:left="720" w:firstLine="720"/>
        <w:rPr>
          <w:rFonts w:ascii="Arial" w:eastAsia="Arial" w:hAnsi="Arial" w:cs="Arial"/>
        </w:rPr>
      </w:pPr>
      <w:r>
        <w:rPr>
          <w:rFonts w:ascii="Arial" w:eastAsia="Arial" w:hAnsi="Arial" w:cs="Arial"/>
        </w:rPr>
        <w:t>The minimum time the system will take to display the course that user can take for the next term is 2 seconds. Selecting a course for a term will have minimum time of 1 second. The system will have a minimum time of 3 seconds updating the database.</w:t>
      </w:r>
    </w:p>
    <w:p w:rsidR="00A77B3E" w:rsidRDefault="00A77B3E">
      <w:pPr>
        <w:ind w:left="720"/>
        <w:rPr>
          <w:rFonts w:ascii="Arial" w:eastAsia="Arial" w:hAnsi="Arial" w:cs="Arial"/>
        </w:rPr>
      </w:pPr>
    </w:p>
    <w:p w:rsidR="00A77B3E" w:rsidRDefault="00EA3668">
      <w:pPr>
        <w:ind w:left="720"/>
        <w:rPr>
          <w:rFonts w:ascii="Arial" w:eastAsia="Arial" w:hAnsi="Arial" w:cs="Arial"/>
        </w:rPr>
      </w:pPr>
      <w:r>
        <w:rPr>
          <w:rFonts w:ascii="Arial" w:eastAsia="Arial" w:hAnsi="Arial" w:cs="Arial"/>
        </w:rPr>
        <w:t xml:space="preserve"> Note -- all the times mentioned were set using Internet connection of 1 </w:t>
      </w:r>
      <w:proofErr w:type="spellStart"/>
      <w:r>
        <w:rPr>
          <w:rFonts w:ascii="Arial" w:eastAsia="Arial" w:hAnsi="Arial" w:cs="Arial"/>
        </w:rPr>
        <w:t>Kpbs</w:t>
      </w:r>
      <w:proofErr w:type="spellEnd"/>
      <w:r>
        <w:rPr>
          <w:rFonts w:ascii="Arial" w:eastAsia="Arial" w:hAnsi="Arial" w:cs="Arial"/>
        </w:rPr>
        <w:t>, a processor of 1GHz and Google Chrome. If the user has a different Internet connection, processor and browser the times mentioned above will vary.</w:t>
      </w:r>
    </w:p>
    <w:p w:rsidR="00A77B3E" w:rsidRDefault="00A77B3E">
      <w:pPr>
        <w:ind w:left="720"/>
        <w:rPr>
          <w:rFonts w:ascii="Arial" w:eastAsia="Arial" w:hAnsi="Arial" w:cs="Arial"/>
        </w:rPr>
      </w:pPr>
    </w:p>
    <w:p w:rsidR="00A77B3E" w:rsidRDefault="00EA3668">
      <w:pPr>
        <w:ind w:left="720"/>
        <w:rPr>
          <w:rFonts w:ascii="Arial" w:eastAsia="Arial" w:hAnsi="Arial" w:cs="Arial"/>
          <w:i/>
          <w:iCs/>
        </w:rPr>
      </w:pPr>
      <w:r>
        <w:rPr>
          <w:rFonts w:ascii="Arial" w:eastAsia="Arial" w:hAnsi="Arial" w:cs="Arial"/>
          <w:i/>
          <w:iCs/>
        </w:rPr>
        <w:t>Capacity</w:t>
      </w:r>
    </w:p>
    <w:p w:rsidR="00A77B3E" w:rsidRDefault="00A77B3E">
      <w:pPr>
        <w:ind w:left="720"/>
        <w:rPr>
          <w:rFonts w:ascii="Arial" w:eastAsia="Arial" w:hAnsi="Arial" w:cs="Arial"/>
          <w:i/>
          <w:iCs/>
        </w:rPr>
      </w:pPr>
    </w:p>
    <w:p w:rsidR="00A77B3E" w:rsidRDefault="00EA3668">
      <w:pPr>
        <w:ind w:left="720" w:firstLine="720"/>
        <w:rPr>
          <w:rFonts w:ascii="Arial" w:eastAsia="Arial" w:hAnsi="Arial" w:cs="Arial"/>
        </w:rPr>
      </w:pPr>
      <w:r>
        <w:rPr>
          <w:rFonts w:ascii="Arial" w:eastAsia="Arial" w:hAnsi="Arial" w:cs="Arial"/>
        </w:rPr>
        <w:t>The maximum number of courses a user can enroll in a term is 7 for an under-graduate user. The maximum number of users the system will handle at any given time should not be higher than 10000 to prevent any server crashes. At this point the web-page will show a message exhorting the user to wait while the server refreshes.</w:t>
      </w:r>
    </w:p>
    <w:p w:rsidR="00A77B3E" w:rsidRDefault="00A77B3E">
      <w:pPr>
        <w:ind w:left="720"/>
        <w:rPr>
          <w:rFonts w:ascii="Arial" w:eastAsia="Arial" w:hAnsi="Arial" w:cs="Arial"/>
        </w:rPr>
      </w:pPr>
    </w:p>
    <w:p w:rsidR="00A77B3E" w:rsidRDefault="00EA3668">
      <w:pPr>
        <w:ind w:left="720"/>
        <w:rPr>
          <w:rFonts w:ascii="Arial" w:eastAsia="Arial" w:hAnsi="Arial" w:cs="Arial"/>
          <w:i/>
          <w:iCs/>
        </w:rPr>
      </w:pPr>
      <w:r>
        <w:rPr>
          <w:rFonts w:ascii="Arial" w:eastAsia="Arial" w:hAnsi="Arial" w:cs="Arial"/>
          <w:i/>
          <w:iCs/>
        </w:rPr>
        <w:t>Other Requirements</w:t>
      </w:r>
    </w:p>
    <w:p w:rsidR="00A77B3E" w:rsidRDefault="00A77B3E">
      <w:pPr>
        <w:ind w:left="720"/>
        <w:rPr>
          <w:rFonts w:ascii="Arial" w:eastAsia="Arial" w:hAnsi="Arial" w:cs="Arial"/>
          <w:i/>
          <w:iCs/>
        </w:rPr>
      </w:pPr>
    </w:p>
    <w:p w:rsidR="00A77B3E" w:rsidRDefault="00EA3668">
      <w:pPr>
        <w:ind w:left="720" w:firstLine="720"/>
        <w:rPr>
          <w:rFonts w:ascii="Arial" w:eastAsia="Arial" w:hAnsi="Arial" w:cs="Arial"/>
        </w:rPr>
      </w:pPr>
      <w:r>
        <w:rPr>
          <w:rFonts w:ascii="Arial" w:eastAsia="Arial" w:hAnsi="Arial" w:cs="Arial"/>
        </w:rPr>
        <w:t>The user needs to have the username and password that the institution gave to them if they want to use our system. Selecting course and updating will only be available at registration time. The student can enter at any time on the web-page to see the courses he can take for the next term but it cannot select any course.</w:t>
      </w:r>
    </w:p>
    <w:p w:rsidR="00A77B3E" w:rsidRDefault="00A77B3E">
      <w:pPr>
        <w:rPr>
          <w:b/>
          <w:bCs/>
          <w:i/>
          <w:iCs/>
          <w:sz w:val="24"/>
          <w:szCs w:val="24"/>
        </w:rPr>
      </w:pPr>
    </w:p>
    <w:p w:rsidR="00A77B3E" w:rsidRDefault="00A77B3E">
      <w:pPr>
        <w:rPr>
          <w:b/>
          <w:bCs/>
          <w:i/>
          <w:iCs/>
          <w:sz w:val="24"/>
          <w:szCs w:val="24"/>
        </w:rPr>
      </w:pPr>
    </w:p>
    <w:p w:rsidR="00A77B3E" w:rsidRDefault="00EA3668">
      <w:pPr>
        <w:pageBreakBefore/>
        <w:rPr>
          <w:b/>
          <w:bCs/>
          <w:i/>
          <w:iCs/>
          <w:sz w:val="24"/>
          <w:szCs w:val="24"/>
        </w:rPr>
      </w:pPr>
      <w:r>
        <w:rPr>
          <w:b/>
          <w:bCs/>
          <w:i/>
          <w:iCs/>
          <w:sz w:val="24"/>
          <w:szCs w:val="24"/>
        </w:rPr>
        <w:lastRenderedPageBreak/>
        <w:t>3.4 Logical Database Requirements</w:t>
      </w:r>
    </w:p>
    <w:p w:rsidR="00A77B3E" w:rsidRDefault="00A77B3E">
      <w:pPr>
        <w:rPr>
          <w:b/>
          <w:bCs/>
          <w:i/>
          <w:iCs/>
          <w:sz w:val="24"/>
          <w:szCs w:val="24"/>
        </w:rPr>
      </w:pPr>
    </w:p>
    <w:p w:rsidR="00A77B3E" w:rsidRDefault="00EA3668">
      <w:pPr>
        <w:ind w:firstLine="720"/>
      </w:pPr>
      <w:r>
        <w:t>3.4.1</w:t>
      </w:r>
      <w:r>
        <w:tab/>
        <w:t>Student Entity</w:t>
      </w:r>
    </w:p>
    <w:p w:rsidR="00A77B3E" w:rsidRDefault="00EA3668">
      <w:r>
        <w:t xml:space="preserve"> </w:t>
      </w:r>
    </w:p>
    <w:tbl>
      <w:tblPr>
        <w:tblW w:w="0" w:type="auto"/>
        <w:tblLook w:val="0000"/>
      </w:tblPr>
      <w:tblGrid>
        <w:gridCol w:w="2420"/>
        <w:gridCol w:w="2375"/>
        <w:gridCol w:w="2465"/>
      </w:tblGrid>
      <w:tr w:rsidR="00A77B3E">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rPr>
                <w:b/>
                <w:bCs/>
              </w:rPr>
              <w:t>Attribute</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rPr>
                <w:b/>
                <w:bCs/>
              </w:rPr>
              <w:t>Type</w:t>
            </w:r>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rPr>
                <w:b/>
                <w:bCs/>
              </w:rPr>
              <w:t>Description</w:t>
            </w:r>
          </w:p>
        </w:tc>
      </w:tr>
      <w:tr w:rsidR="00A77B3E">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Username</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Use for the log in function.</w:t>
            </w:r>
          </w:p>
        </w:tc>
      </w:tr>
      <w:tr w:rsidR="00A77B3E">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Password</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Use for the log in function.</w:t>
            </w:r>
          </w:p>
        </w:tc>
      </w:tr>
      <w:tr w:rsidR="00A77B3E">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Transcripts</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Courses taken by the student.</w:t>
            </w:r>
          </w:p>
        </w:tc>
      </w:tr>
      <w:tr w:rsidR="00A77B3E">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Curriculum</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All the courses, major and pre-requisites.</w:t>
            </w:r>
          </w:p>
        </w:tc>
      </w:tr>
    </w:tbl>
    <w:p w:rsidR="00A77B3E" w:rsidRDefault="00A77B3E">
      <w:pPr>
        <w:spacing w:line="276" w:lineRule="auto"/>
        <w:jc w:val="center"/>
      </w:pPr>
    </w:p>
    <w:p w:rsidR="00A77B3E" w:rsidRDefault="00EA3668">
      <w:pPr>
        <w:spacing w:line="276" w:lineRule="auto"/>
      </w:pPr>
      <w:r>
        <w:t xml:space="preserve"> </w:t>
      </w:r>
    </w:p>
    <w:p w:rsidR="00A77B3E" w:rsidRDefault="00EA3668">
      <w:r>
        <w:t>3.4.2</w:t>
      </w:r>
      <w:r>
        <w:tab/>
        <w:t>DBMS Entity</w:t>
      </w:r>
    </w:p>
    <w:p w:rsidR="00A77B3E" w:rsidRDefault="00EA3668">
      <w:r>
        <w:t xml:space="preserve"> </w:t>
      </w:r>
    </w:p>
    <w:tbl>
      <w:tblPr>
        <w:tblW w:w="0" w:type="auto"/>
        <w:tblLook w:val="0000"/>
      </w:tblPr>
      <w:tblGrid>
        <w:gridCol w:w="2420"/>
        <w:gridCol w:w="2375"/>
        <w:gridCol w:w="2465"/>
      </w:tblGrid>
      <w:tr w:rsidR="00A77B3E">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rPr>
                <w:b/>
                <w:bCs/>
              </w:rPr>
              <w:t>Attribute</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rPr>
                <w:b/>
                <w:bCs/>
              </w:rPr>
              <w:t>Type</w:t>
            </w:r>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rPr>
                <w:b/>
                <w:bCs/>
              </w:rPr>
              <w:t>Description</w:t>
            </w:r>
          </w:p>
        </w:tc>
      </w:tr>
      <w:tr w:rsidR="00A77B3E">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pPr>
              <w:jc w:val="center"/>
            </w:pP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pPr>
              <w:jc w:val="center"/>
            </w:pPr>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A77B3E">
            <w:pPr>
              <w:jc w:val="center"/>
            </w:pPr>
          </w:p>
        </w:tc>
      </w:tr>
      <w:tr w:rsidR="00A77B3E">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Transcripts</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The DBMS send it to AE to validate the course taken.</w:t>
            </w:r>
          </w:p>
        </w:tc>
      </w:tr>
      <w:tr w:rsidR="00A77B3E">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Curriculum</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The DBMS send it to AE to validate all the courses, major and pre-requisites.</w:t>
            </w:r>
          </w:p>
        </w:tc>
      </w:tr>
      <w:tr w:rsidR="00A77B3E">
        <w:tc>
          <w:tcPr>
            <w:tcW w:w="2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Credentials</w:t>
            </w:r>
          </w:p>
        </w:tc>
        <w:tc>
          <w:tcPr>
            <w:tcW w:w="23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proofErr w:type="spellStart"/>
            <w:r>
              <w:t>Varchar</w:t>
            </w:r>
            <w:proofErr w:type="spellEnd"/>
          </w:p>
        </w:tc>
        <w:tc>
          <w:tcPr>
            <w:tcW w:w="2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The DBMS validates if the username and password exists.</w:t>
            </w:r>
          </w:p>
        </w:tc>
      </w:tr>
    </w:tbl>
    <w:p w:rsidR="00A77B3E" w:rsidRDefault="00A77B3E">
      <w:pPr>
        <w:spacing w:line="276" w:lineRule="auto"/>
        <w:jc w:val="center"/>
      </w:pPr>
    </w:p>
    <w:p w:rsidR="00A77B3E" w:rsidRDefault="00A77B3E">
      <w:pPr>
        <w:spacing w:line="276" w:lineRule="auto"/>
        <w:rPr>
          <w:b/>
          <w:bCs/>
        </w:rPr>
      </w:pPr>
    </w:p>
    <w:p w:rsidR="00A77B3E" w:rsidRDefault="00EA3668">
      <w:r>
        <w:t xml:space="preserve">       </w:t>
      </w:r>
    </w:p>
    <w:p w:rsidR="00A77B3E" w:rsidRDefault="00EA3668">
      <w:pPr>
        <w:pageBreakBefore/>
      </w:pPr>
      <w:r>
        <w:lastRenderedPageBreak/>
        <w:t>3.4.3 Relationship table</w:t>
      </w:r>
    </w:p>
    <w:p w:rsidR="00A77B3E" w:rsidRDefault="00EA3668">
      <w:pPr>
        <w:rPr>
          <w:b/>
          <w:bCs/>
        </w:rPr>
      </w:pPr>
      <w:r>
        <w:rPr>
          <w:b/>
          <w:bCs/>
        </w:rPr>
        <w:t xml:space="preserve">  </w:t>
      </w:r>
    </w:p>
    <w:tbl>
      <w:tblPr>
        <w:tblW w:w="0" w:type="auto"/>
        <w:tblLook w:val="0000"/>
      </w:tblPr>
      <w:tblGrid>
        <w:gridCol w:w="2303"/>
        <w:gridCol w:w="2347"/>
        <w:gridCol w:w="2347"/>
        <w:gridCol w:w="2361"/>
      </w:tblGrid>
      <w:tr w:rsidR="00A77B3E">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 xml:space="preserve"> </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DBMS</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AE</w:t>
            </w:r>
          </w:p>
        </w:tc>
        <w:tc>
          <w:tcPr>
            <w:tcW w:w="2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Student</w:t>
            </w:r>
          </w:p>
        </w:tc>
      </w:tr>
      <w:tr w:rsidR="00A77B3E">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DBMS</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 xml:space="preserve"> </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Sends transcript and curriculum to.</w:t>
            </w:r>
          </w:p>
        </w:tc>
        <w:tc>
          <w:tcPr>
            <w:tcW w:w="2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Have information of.</w:t>
            </w:r>
          </w:p>
        </w:tc>
      </w:tr>
      <w:tr w:rsidR="00A77B3E">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AE</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Send credentials of student to validate. Upgrade it.</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 xml:space="preserve"> </w:t>
            </w:r>
          </w:p>
        </w:tc>
        <w:tc>
          <w:tcPr>
            <w:tcW w:w="2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 xml:space="preserve"> </w:t>
            </w:r>
          </w:p>
        </w:tc>
      </w:tr>
      <w:tr w:rsidR="00A77B3E">
        <w:tc>
          <w:tcPr>
            <w:tcW w:w="23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Student</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 xml:space="preserve"> </w:t>
            </w:r>
          </w:p>
        </w:tc>
        <w:tc>
          <w:tcPr>
            <w:tcW w:w="23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Use it to register.</w:t>
            </w:r>
          </w:p>
        </w:tc>
        <w:tc>
          <w:tcPr>
            <w:tcW w:w="2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A3668">
            <w:pPr>
              <w:spacing w:line="276" w:lineRule="auto"/>
              <w:jc w:val="center"/>
            </w:pPr>
            <w:r>
              <w:t xml:space="preserve"> </w:t>
            </w:r>
          </w:p>
        </w:tc>
      </w:tr>
    </w:tbl>
    <w:p w:rsidR="00A77B3E" w:rsidRDefault="00A77B3E">
      <w:pPr>
        <w:spacing w:line="276" w:lineRule="auto"/>
        <w:jc w:val="center"/>
      </w:pPr>
    </w:p>
    <w:p w:rsidR="00A77B3E" w:rsidRDefault="00A77B3E">
      <w:pPr>
        <w:spacing w:line="276" w:lineRule="auto"/>
        <w:rPr>
          <w:b/>
          <w:bCs/>
        </w:rPr>
      </w:pPr>
    </w:p>
    <w:p w:rsidR="00A77B3E" w:rsidRDefault="00EA3668">
      <w:pPr>
        <w:rPr>
          <w:b/>
          <w:bCs/>
        </w:rPr>
      </w:pPr>
      <w:r>
        <w:rPr>
          <w:b/>
          <w:bCs/>
        </w:rPr>
        <w:t xml:space="preserve"> </w:t>
      </w:r>
    </w:p>
    <w:p w:rsidR="00A77B3E" w:rsidRDefault="00EA3668">
      <w:pPr>
        <w:rPr>
          <w:b/>
          <w:bCs/>
          <w:u w:val="single"/>
        </w:rPr>
      </w:pPr>
      <w:r>
        <w:rPr>
          <w:b/>
          <w:bCs/>
          <w:u w:val="single"/>
        </w:rPr>
        <w:t>AE it’s an entity but does not have any attributes because it is not a database, it serves as a view of the DBMS,</w:t>
      </w:r>
    </w:p>
    <w:p w:rsidR="00A77B3E" w:rsidRDefault="00A77B3E">
      <w:pPr>
        <w:rPr>
          <w:b/>
          <w:bCs/>
          <w:i/>
          <w:iCs/>
          <w:sz w:val="24"/>
          <w:szCs w:val="24"/>
        </w:rPr>
      </w:pPr>
    </w:p>
    <w:p w:rsidR="00A77B3E" w:rsidRDefault="00632EBF">
      <w:pPr>
        <w:rPr>
          <w:b/>
          <w:bCs/>
          <w:i/>
          <w:iCs/>
          <w:sz w:val="24"/>
          <w:szCs w:val="24"/>
        </w:rPr>
      </w:pPr>
      <w:r>
        <w:rPr>
          <w:noProof/>
        </w:rPr>
        <w:drawing>
          <wp:inline distT="0" distB="0" distL="0" distR="0">
            <wp:extent cx="5903625" cy="4333875"/>
            <wp:effectExtent l="19050" t="0" r="18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srcRect/>
                    <a:stretch>
                      <a:fillRect/>
                    </a:stretch>
                  </pic:blipFill>
                  <pic:spPr bwMode="auto">
                    <a:xfrm>
                      <a:off x="0" y="0"/>
                      <a:ext cx="5903625" cy="4333875"/>
                    </a:xfrm>
                    <a:prstGeom prst="rect">
                      <a:avLst/>
                    </a:prstGeom>
                    <a:noFill/>
                    <a:ln w="9525">
                      <a:noFill/>
                      <a:miter lim="800000"/>
                      <a:headEnd/>
                      <a:tailEnd/>
                    </a:ln>
                  </pic:spPr>
                </pic:pic>
              </a:graphicData>
            </a:graphic>
          </wp:inline>
        </w:drawing>
      </w:r>
    </w:p>
    <w:p w:rsidR="00A77B3E" w:rsidRDefault="00A77B3E">
      <w:pPr>
        <w:rPr>
          <w:b/>
          <w:bCs/>
          <w:i/>
          <w:iCs/>
          <w:sz w:val="24"/>
          <w:szCs w:val="24"/>
        </w:rPr>
      </w:pPr>
    </w:p>
    <w:p w:rsidR="00A77B3E" w:rsidRDefault="00A77B3E">
      <w:pPr>
        <w:rPr>
          <w:b/>
          <w:bCs/>
          <w:i/>
          <w:iCs/>
          <w:sz w:val="24"/>
          <w:szCs w:val="24"/>
        </w:rPr>
      </w:pPr>
    </w:p>
    <w:p w:rsidR="00A77B3E" w:rsidRDefault="00EA3668">
      <w:pPr>
        <w:spacing w:line="276" w:lineRule="auto"/>
        <w:jc w:val="center"/>
        <w:rPr>
          <w:b/>
          <w:bCs/>
        </w:rPr>
      </w:pPr>
      <w:r>
        <w:rPr>
          <w:b/>
          <w:bCs/>
        </w:rPr>
        <w:t>Figure 3.4 – ERD between DBMS, AE and Student</w:t>
      </w:r>
    </w:p>
    <w:p w:rsidR="00A77B3E" w:rsidRDefault="00EA3668">
      <w:pPr>
        <w:pageBreakBefore/>
        <w:rPr>
          <w:b/>
          <w:bCs/>
          <w:i/>
          <w:iCs/>
          <w:sz w:val="24"/>
          <w:szCs w:val="24"/>
        </w:rPr>
      </w:pPr>
      <w:r>
        <w:rPr>
          <w:b/>
          <w:bCs/>
          <w:i/>
          <w:iCs/>
          <w:sz w:val="24"/>
          <w:szCs w:val="24"/>
        </w:rPr>
        <w:lastRenderedPageBreak/>
        <w:t>3.5 Design Constraints</w:t>
      </w:r>
    </w:p>
    <w:p w:rsidR="00A77B3E" w:rsidRDefault="00A77B3E">
      <w:pPr>
        <w:rPr>
          <w:b/>
          <w:bCs/>
          <w:i/>
          <w:iCs/>
          <w:sz w:val="24"/>
          <w:szCs w:val="24"/>
        </w:rPr>
      </w:pPr>
    </w:p>
    <w:p w:rsidR="00A77B3E" w:rsidRDefault="00EA3668">
      <w:pPr>
        <w:rPr>
          <w:rFonts w:ascii="Arial" w:eastAsia="Arial" w:hAnsi="Arial" w:cs="Arial"/>
          <w:b/>
          <w:bCs/>
          <w:i/>
          <w:iCs/>
        </w:rPr>
      </w:pPr>
      <w:r>
        <w:rPr>
          <w:rFonts w:ascii="Arial" w:eastAsia="Arial" w:hAnsi="Arial" w:cs="Arial"/>
          <w:b/>
          <w:bCs/>
          <w:i/>
          <w:iCs/>
        </w:rPr>
        <w:t>Hardware restrictions:</w:t>
      </w:r>
    </w:p>
    <w:p w:rsidR="00A77B3E" w:rsidRDefault="00A77B3E">
      <w:pPr>
        <w:rPr>
          <w:rFonts w:ascii="Arial" w:eastAsia="Arial" w:hAnsi="Arial" w:cs="Arial"/>
          <w:b/>
          <w:bCs/>
          <w:i/>
          <w:iCs/>
        </w:rPr>
      </w:pPr>
    </w:p>
    <w:p w:rsidR="00A77B3E" w:rsidRDefault="00EA3668">
      <w:pPr>
        <w:rPr>
          <w:rFonts w:ascii="Arial" w:eastAsia="Arial" w:hAnsi="Arial" w:cs="Arial"/>
          <w:b/>
          <w:bCs/>
          <w:i/>
          <w:iCs/>
        </w:rPr>
      </w:pPr>
      <w:r>
        <w:rPr>
          <w:rFonts w:ascii="Arial" w:eastAsia="Arial" w:hAnsi="Arial" w:cs="Arial"/>
          <w:b/>
          <w:bCs/>
          <w:i/>
          <w:iCs/>
        </w:rPr>
        <w:t xml:space="preserve">          User system requirements:</w:t>
      </w:r>
    </w:p>
    <w:p w:rsidR="00A77B3E" w:rsidRDefault="00EA3668">
      <w:pPr>
        <w:rPr>
          <w:rFonts w:ascii="Arial" w:eastAsia="Arial" w:hAnsi="Arial" w:cs="Arial"/>
        </w:rPr>
      </w:pPr>
      <w:r>
        <w:rPr>
          <w:rFonts w:ascii="Arial" w:eastAsia="Arial" w:hAnsi="Arial" w:cs="Arial"/>
        </w:rPr>
        <w:t>·         Processor Minimum: 233 MHz</w:t>
      </w:r>
    </w:p>
    <w:p w:rsidR="00A77B3E" w:rsidRDefault="00A77B3E">
      <w:pPr>
        <w:rPr>
          <w:rFonts w:ascii="Arial" w:eastAsia="Arial" w:hAnsi="Arial" w:cs="Arial"/>
        </w:rPr>
      </w:pPr>
    </w:p>
    <w:p w:rsidR="00A77B3E" w:rsidRDefault="00EA3668">
      <w:pPr>
        <w:rPr>
          <w:rFonts w:ascii="Arial" w:eastAsia="Arial" w:hAnsi="Arial" w:cs="Arial"/>
        </w:rPr>
      </w:pPr>
      <w:r>
        <w:rPr>
          <w:rFonts w:ascii="Arial" w:eastAsia="Arial" w:hAnsi="Arial" w:cs="Arial"/>
        </w:rPr>
        <w:t>·         Memory Minimum: 64 MB RAM</w:t>
      </w:r>
    </w:p>
    <w:p w:rsidR="00A77B3E" w:rsidRDefault="00EA3668">
      <w:pPr>
        <w:rPr>
          <w:rFonts w:ascii="Arial" w:eastAsia="Arial" w:hAnsi="Arial" w:cs="Arial"/>
        </w:rPr>
      </w:pPr>
      <w:r>
        <w:rPr>
          <w:rFonts w:ascii="Arial" w:eastAsia="Arial" w:hAnsi="Arial" w:cs="Arial"/>
        </w:rPr>
        <w:t xml:space="preserve">         </w:t>
      </w:r>
    </w:p>
    <w:p w:rsidR="00A77B3E" w:rsidRDefault="00EA3668">
      <w:pPr>
        <w:rPr>
          <w:rFonts w:ascii="Arial" w:eastAsia="Arial" w:hAnsi="Arial" w:cs="Arial"/>
        </w:rPr>
      </w:pPr>
      <w:r>
        <w:rPr>
          <w:rFonts w:ascii="Arial" w:eastAsia="Arial" w:hAnsi="Arial" w:cs="Arial"/>
        </w:rPr>
        <w:t xml:space="preserve">          Server requirements:</w:t>
      </w:r>
    </w:p>
    <w:p w:rsidR="00A77B3E" w:rsidRDefault="00EA3668">
      <w:pPr>
        <w:rPr>
          <w:rFonts w:ascii="Arial" w:eastAsia="Arial" w:hAnsi="Arial" w:cs="Arial"/>
        </w:rPr>
      </w:pPr>
      <w:r>
        <w:rPr>
          <w:rFonts w:ascii="Arial" w:eastAsia="Arial" w:hAnsi="Arial" w:cs="Arial"/>
        </w:rPr>
        <w:t xml:space="preserve">          either Windows Server or Linux Server</w:t>
      </w:r>
    </w:p>
    <w:p w:rsidR="00A77B3E" w:rsidRDefault="00EA3668">
      <w:pPr>
        <w:rPr>
          <w:rFonts w:ascii="Arial" w:eastAsia="Arial" w:hAnsi="Arial" w:cs="Arial"/>
        </w:rPr>
      </w:pPr>
      <w:r>
        <w:rPr>
          <w:rFonts w:ascii="Arial" w:eastAsia="Arial" w:hAnsi="Arial" w:cs="Arial"/>
        </w:rPr>
        <w:t xml:space="preserve">          processor : 8 core processor (3.6 GHz)</w:t>
      </w:r>
    </w:p>
    <w:p w:rsidR="00A77B3E" w:rsidRDefault="00EA3668">
      <w:pPr>
        <w:rPr>
          <w:rFonts w:ascii="Arial" w:eastAsia="Arial" w:hAnsi="Arial" w:cs="Arial"/>
        </w:rPr>
      </w:pPr>
      <w:r>
        <w:rPr>
          <w:rFonts w:ascii="Arial" w:eastAsia="Arial" w:hAnsi="Arial" w:cs="Arial"/>
        </w:rPr>
        <w:t xml:space="preserve">          memory minimum: 30 GB of RAM</w:t>
      </w:r>
    </w:p>
    <w:p w:rsidR="00A77B3E" w:rsidRDefault="00A77B3E">
      <w:pPr>
        <w:rPr>
          <w:rFonts w:ascii="Arial" w:eastAsia="Arial" w:hAnsi="Arial" w:cs="Arial"/>
        </w:rPr>
      </w:pPr>
    </w:p>
    <w:p w:rsidR="00A77B3E" w:rsidRDefault="00EA3668">
      <w:pPr>
        <w:rPr>
          <w:rFonts w:ascii="Arial" w:eastAsia="Arial" w:hAnsi="Arial" w:cs="Arial"/>
          <w:b/>
          <w:bCs/>
          <w:i/>
          <w:iCs/>
        </w:rPr>
      </w:pPr>
      <w:r>
        <w:rPr>
          <w:rFonts w:ascii="Arial" w:eastAsia="Arial" w:hAnsi="Arial" w:cs="Arial"/>
          <w:b/>
          <w:bCs/>
          <w:i/>
          <w:iCs/>
        </w:rPr>
        <w:t>Software Restrictions:</w:t>
      </w:r>
    </w:p>
    <w:p w:rsidR="00A77B3E" w:rsidRDefault="00A77B3E">
      <w:pPr>
        <w:rPr>
          <w:rFonts w:ascii="Arial" w:eastAsia="Arial" w:hAnsi="Arial" w:cs="Arial"/>
          <w:b/>
          <w:bCs/>
          <w:i/>
          <w:iCs/>
        </w:rPr>
      </w:pPr>
    </w:p>
    <w:p w:rsidR="00A77B3E" w:rsidRDefault="00EA3668">
      <w:pPr>
        <w:rPr>
          <w:rFonts w:ascii="Arial" w:eastAsia="Arial" w:hAnsi="Arial" w:cs="Arial"/>
        </w:rPr>
      </w:pPr>
      <w:r>
        <w:rPr>
          <w:rFonts w:ascii="Arial" w:eastAsia="Arial" w:hAnsi="Arial" w:cs="Arial"/>
        </w:rPr>
        <w:t xml:space="preserve">·         </w:t>
      </w:r>
      <w:r>
        <w:rPr>
          <w:rFonts w:ascii="Arial" w:eastAsia="Arial" w:hAnsi="Arial" w:cs="Arial"/>
          <w:i/>
          <w:iCs/>
        </w:rPr>
        <w:t>OS Minimum: None</w:t>
      </w:r>
    </w:p>
    <w:p w:rsidR="00A77B3E" w:rsidRDefault="00A77B3E">
      <w:pPr>
        <w:rPr>
          <w:rFonts w:ascii="Arial" w:eastAsia="Arial" w:hAnsi="Arial" w:cs="Arial"/>
          <w:i/>
          <w:iCs/>
        </w:rPr>
      </w:pPr>
    </w:p>
    <w:p w:rsidR="00A77B3E" w:rsidRDefault="00EA3668">
      <w:pPr>
        <w:rPr>
          <w:rFonts w:ascii="Arial" w:eastAsia="Arial" w:hAnsi="Arial" w:cs="Arial"/>
        </w:rPr>
      </w:pPr>
      <w:r>
        <w:rPr>
          <w:rFonts w:ascii="Arial" w:eastAsia="Arial" w:hAnsi="Arial" w:cs="Arial"/>
        </w:rPr>
        <w:t xml:space="preserve">·         </w:t>
      </w:r>
      <w:r>
        <w:rPr>
          <w:rFonts w:ascii="Arial" w:eastAsia="Arial" w:hAnsi="Arial" w:cs="Arial"/>
          <w:i/>
          <w:iCs/>
        </w:rPr>
        <w:t xml:space="preserve">Web browser: Mozilla Firefox or Google Chrome </w:t>
      </w:r>
    </w:p>
    <w:p w:rsidR="00A77B3E" w:rsidRDefault="00A77B3E">
      <w:pPr>
        <w:rPr>
          <w:rFonts w:ascii="Arial" w:eastAsia="Arial" w:hAnsi="Arial" w:cs="Arial"/>
          <w:i/>
          <w:iCs/>
        </w:rPr>
      </w:pPr>
    </w:p>
    <w:p w:rsidR="00A77B3E" w:rsidRDefault="00EA3668">
      <w:pPr>
        <w:rPr>
          <w:rFonts w:ascii="Arial" w:eastAsia="Arial" w:hAnsi="Arial" w:cs="Arial"/>
          <w:b/>
          <w:bCs/>
          <w:i/>
          <w:iCs/>
        </w:rPr>
      </w:pPr>
      <w:r>
        <w:rPr>
          <w:rFonts w:ascii="Arial" w:eastAsia="Arial" w:hAnsi="Arial" w:cs="Arial"/>
          <w:b/>
          <w:bCs/>
          <w:i/>
          <w:iCs/>
        </w:rPr>
        <w:t>Programming languages:</w:t>
      </w:r>
    </w:p>
    <w:p w:rsidR="00A77B3E" w:rsidRDefault="00A77B3E">
      <w:pPr>
        <w:rPr>
          <w:rFonts w:ascii="Arial" w:eastAsia="Arial" w:hAnsi="Arial" w:cs="Arial"/>
          <w:b/>
          <w:bCs/>
          <w:i/>
          <w:iCs/>
        </w:rPr>
      </w:pPr>
    </w:p>
    <w:p w:rsidR="00A77B3E" w:rsidRDefault="00EA3668">
      <w:pPr>
        <w:rPr>
          <w:rFonts w:ascii="Arial" w:eastAsia="Arial" w:hAnsi="Arial" w:cs="Arial"/>
        </w:rPr>
      </w:pPr>
      <w:r>
        <w:rPr>
          <w:rFonts w:ascii="Arial" w:eastAsia="Arial" w:hAnsi="Arial" w:cs="Arial"/>
        </w:rPr>
        <w:t>·         PHP (</w:t>
      </w:r>
      <w:proofErr w:type="spellStart"/>
      <w:r>
        <w:rPr>
          <w:rFonts w:ascii="Arial" w:eastAsia="Arial" w:hAnsi="Arial" w:cs="Arial"/>
        </w:rPr>
        <w:t>ver</w:t>
      </w:r>
      <w:proofErr w:type="spellEnd"/>
      <w:r>
        <w:rPr>
          <w:rFonts w:ascii="Arial" w:eastAsia="Arial" w:hAnsi="Arial" w:cs="Arial"/>
        </w:rPr>
        <w:t xml:space="preserve"> 4.3 or higher)</w:t>
      </w:r>
    </w:p>
    <w:p w:rsidR="00A77B3E" w:rsidRDefault="00A77B3E">
      <w:pPr>
        <w:rPr>
          <w:rFonts w:ascii="Arial" w:eastAsia="Arial" w:hAnsi="Arial" w:cs="Arial"/>
        </w:rPr>
      </w:pPr>
    </w:p>
    <w:p w:rsidR="00A77B3E" w:rsidRDefault="00EA3668">
      <w:pPr>
        <w:rPr>
          <w:rFonts w:ascii="Arial" w:eastAsia="Arial" w:hAnsi="Arial" w:cs="Arial"/>
        </w:rPr>
      </w:pPr>
      <w:r>
        <w:rPr>
          <w:rFonts w:ascii="Arial" w:eastAsia="Arial" w:hAnsi="Arial" w:cs="Arial"/>
        </w:rPr>
        <w:t xml:space="preserve">·         </w:t>
      </w:r>
      <w:proofErr w:type="spellStart"/>
      <w:r>
        <w:rPr>
          <w:rFonts w:ascii="Arial" w:eastAsia="Arial" w:hAnsi="Arial" w:cs="Arial"/>
        </w:rPr>
        <w:t>MySQL</w:t>
      </w:r>
      <w:proofErr w:type="spellEnd"/>
    </w:p>
    <w:p w:rsidR="00A77B3E" w:rsidRDefault="00A77B3E">
      <w:pPr>
        <w:rPr>
          <w:b/>
          <w:bCs/>
          <w:i/>
          <w:iCs/>
          <w:sz w:val="24"/>
          <w:szCs w:val="24"/>
        </w:rPr>
      </w:pPr>
    </w:p>
    <w:p w:rsidR="00A77B3E" w:rsidRDefault="00A77B3E">
      <w:pPr>
        <w:rPr>
          <w:b/>
          <w:bCs/>
          <w:i/>
          <w:iCs/>
          <w:sz w:val="24"/>
          <w:szCs w:val="24"/>
        </w:rPr>
      </w:pPr>
    </w:p>
    <w:p w:rsidR="00A77B3E" w:rsidRDefault="00EA3668">
      <w:pPr>
        <w:rPr>
          <w:b/>
          <w:bCs/>
          <w:i/>
          <w:iCs/>
          <w:sz w:val="24"/>
          <w:szCs w:val="24"/>
        </w:rPr>
      </w:pPr>
      <w:r>
        <w:rPr>
          <w:b/>
          <w:bCs/>
          <w:i/>
          <w:iCs/>
          <w:sz w:val="24"/>
          <w:szCs w:val="24"/>
        </w:rPr>
        <w:t>3.6 Software System Attributes</w:t>
      </w:r>
    </w:p>
    <w:p w:rsidR="00A77B3E" w:rsidRDefault="00A77B3E">
      <w:pPr>
        <w:rPr>
          <w:b/>
          <w:bCs/>
          <w:i/>
          <w:iCs/>
          <w:sz w:val="24"/>
          <w:szCs w:val="24"/>
        </w:rPr>
      </w:pPr>
    </w:p>
    <w:p w:rsidR="00A77B3E" w:rsidRDefault="00EA3668">
      <w:pPr>
        <w:numPr>
          <w:ilvl w:val="0"/>
          <w:numId w:val="19"/>
        </w:numPr>
        <w:tabs>
          <w:tab w:val="num" w:pos="720"/>
        </w:tabs>
        <w:rPr>
          <w:b/>
          <w:bCs/>
          <w:i/>
          <w:iCs/>
          <w:sz w:val="24"/>
          <w:szCs w:val="24"/>
        </w:rPr>
      </w:pPr>
      <w:r>
        <w:rPr>
          <w:b/>
          <w:bCs/>
          <w:i/>
          <w:iCs/>
          <w:sz w:val="24"/>
          <w:szCs w:val="24"/>
        </w:rPr>
        <w:t>Reliability</w:t>
      </w:r>
    </w:p>
    <w:p w:rsidR="00A77B3E" w:rsidRDefault="00A77B3E">
      <w:pPr>
        <w:rPr>
          <w:b/>
          <w:bCs/>
          <w:i/>
          <w:iCs/>
          <w:sz w:val="24"/>
          <w:szCs w:val="24"/>
        </w:rPr>
      </w:pPr>
    </w:p>
    <w:p w:rsidR="00A77B3E" w:rsidRDefault="00EA3668">
      <w:pPr>
        <w:ind w:left="720"/>
        <w:rPr>
          <w:rFonts w:ascii="Calibri" w:eastAsia="Calibri" w:hAnsi="Calibri" w:cs="Calibri"/>
        </w:rPr>
      </w:pPr>
      <w:r>
        <w:rPr>
          <w:rFonts w:ascii="Calibri" w:eastAsia="Calibri" w:hAnsi="Calibri" w:cs="Calibri"/>
        </w:rPr>
        <w:t xml:space="preserve">            </w:t>
      </w:r>
      <w:r>
        <w:rPr>
          <w:rFonts w:ascii="Calibri" w:eastAsia="Calibri" w:hAnsi="Calibri" w:cs="Calibri"/>
        </w:rPr>
        <w:tab/>
      </w:r>
      <w:r>
        <w:rPr>
          <w:sz w:val="24"/>
          <w:szCs w:val="24"/>
        </w:rPr>
        <w:t xml:space="preserve">Factors required to ensure that Astra-Enroller functions properly are Internet connection with at least a speed of 1 kbps  can be DSL or Broadband or even Dial-up  connection to make sure communication of Astra-Enroller with </w:t>
      </w:r>
      <w:proofErr w:type="spellStart"/>
      <w:r>
        <w:rPr>
          <w:sz w:val="24"/>
          <w:szCs w:val="24"/>
        </w:rPr>
        <w:t>it’s</w:t>
      </w:r>
      <w:proofErr w:type="spellEnd"/>
      <w:r>
        <w:rPr>
          <w:sz w:val="24"/>
          <w:szCs w:val="24"/>
        </w:rPr>
        <w:t xml:space="preserve"> user and other systems such as the DBMS servers, complies with the established response time. Astra-enroller is capable of handling an amount of ten thousand (10,000)  users  logged in while performing tasks and transactions at the same time, without having problems such as task incompletion  or slowdowns (reduction in the  speed at which Astra-Enroller  communicates with the DBMS and it’s users) . The Servers with the DBMS whom Astra- Enroller will communicate to perform it’s determined tasks,  must be operational otherwise  Astra-Enroller would be unable to complete it’s given tasks.</w:t>
      </w:r>
    </w:p>
    <w:p w:rsidR="00A77B3E" w:rsidRDefault="00A77B3E">
      <w:pPr>
        <w:rPr>
          <w:b/>
          <w:bCs/>
          <w:i/>
          <w:iCs/>
          <w:sz w:val="24"/>
          <w:szCs w:val="24"/>
        </w:rPr>
      </w:pPr>
    </w:p>
    <w:p w:rsidR="00A77B3E" w:rsidRDefault="00A77B3E">
      <w:pPr>
        <w:rPr>
          <w:b/>
          <w:bCs/>
          <w:i/>
          <w:iCs/>
          <w:sz w:val="24"/>
          <w:szCs w:val="24"/>
        </w:rPr>
      </w:pPr>
    </w:p>
    <w:p w:rsidR="00A77B3E" w:rsidRDefault="00A77B3E">
      <w:pPr>
        <w:rPr>
          <w:b/>
          <w:bCs/>
          <w:i/>
          <w:iCs/>
          <w:sz w:val="24"/>
          <w:szCs w:val="24"/>
        </w:rPr>
      </w:pPr>
    </w:p>
    <w:p w:rsidR="00C6492E" w:rsidRDefault="00C6492E">
      <w:pPr>
        <w:rPr>
          <w:b/>
          <w:bCs/>
          <w:i/>
          <w:iCs/>
          <w:sz w:val="24"/>
          <w:szCs w:val="24"/>
        </w:rPr>
      </w:pPr>
    </w:p>
    <w:p w:rsidR="00C6492E" w:rsidRDefault="00C6492E">
      <w:pPr>
        <w:rPr>
          <w:b/>
          <w:bCs/>
          <w:i/>
          <w:iCs/>
          <w:sz w:val="24"/>
          <w:szCs w:val="24"/>
        </w:rPr>
      </w:pPr>
    </w:p>
    <w:p w:rsidR="00A77B3E" w:rsidRDefault="00A77B3E">
      <w:pPr>
        <w:rPr>
          <w:b/>
          <w:bCs/>
          <w:i/>
          <w:iCs/>
          <w:sz w:val="24"/>
          <w:szCs w:val="24"/>
        </w:rPr>
      </w:pPr>
    </w:p>
    <w:p w:rsidR="00A77B3E" w:rsidRDefault="00A77B3E">
      <w:pPr>
        <w:rPr>
          <w:b/>
          <w:bCs/>
          <w:i/>
          <w:iCs/>
          <w:sz w:val="24"/>
          <w:szCs w:val="24"/>
        </w:rPr>
      </w:pPr>
    </w:p>
    <w:p w:rsidR="00A77B3E" w:rsidRDefault="00EA3668">
      <w:pPr>
        <w:numPr>
          <w:ilvl w:val="0"/>
          <w:numId w:val="19"/>
        </w:numPr>
        <w:tabs>
          <w:tab w:val="num" w:pos="720"/>
        </w:tabs>
        <w:rPr>
          <w:b/>
          <w:bCs/>
          <w:i/>
          <w:iCs/>
          <w:sz w:val="24"/>
          <w:szCs w:val="24"/>
        </w:rPr>
      </w:pPr>
      <w:r>
        <w:rPr>
          <w:b/>
          <w:bCs/>
          <w:i/>
          <w:iCs/>
          <w:sz w:val="24"/>
          <w:szCs w:val="24"/>
        </w:rPr>
        <w:lastRenderedPageBreak/>
        <w:t>Availability</w:t>
      </w:r>
    </w:p>
    <w:p w:rsidR="00A77B3E" w:rsidRDefault="00A77B3E">
      <w:pPr>
        <w:rPr>
          <w:b/>
          <w:bCs/>
          <w:i/>
          <w:iCs/>
          <w:sz w:val="24"/>
          <w:szCs w:val="24"/>
        </w:rPr>
      </w:pPr>
    </w:p>
    <w:p w:rsidR="00A77B3E" w:rsidRDefault="00EA3668">
      <w:pPr>
        <w:ind w:left="720" w:firstLine="720"/>
        <w:rPr>
          <w:sz w:val="24"/>
          <w:szCs w:val="24"/>
        </w:rPr>
      </w:pPr>
      <w:r>
        <w:rPr>
          <w:sz w:val="24"/>
          <w:szCs w:val="24"/>
        </w:rPr>
        <w:t>Astra-Enroller will only be available for its main use at a determinate  date established by the administration of the PUPR for enrollment during  trimesters.  Other cases where the system Availability may be compromised is when both Astra-Enroller’s or  the DBMS Servers are under maintenance (common server maintenance is around 2 to 4 hours of duration) or shut down due to black outs. As for the User’s end, as long as they have an Internet connection they can access and use Astra-Enroller.</w:t>
      </w:r>
    </w:p>
    <w:p w:rsidR="00A77B3E" w:rsidRDefault="00A77B3E">
      <w:pPr>
        <w:rPr>
          <w:i/>
          <w:iCs/>
          <w:sz w:val="24"/>
          <w:szCs w:val="24"/>
        </w:rPr>
      </w:pPr>
    </w:p>
    <w:p w:rsidR="00A77B3E" w:rsidRDefault="00EA3668">
      <w:pPr>
        <w:numPr>
          <w:ilvl w:val="0"/>
          <w:numId w:val="19"/>
        </w:numPr>
        <w:tabs>
          <w:tab w:val="num" w:pos="720"/>
        </w:tabs>
        <w:rPr>
          <w:b/>
          <w:bCs/>
          <w:i/>
          <w:iCs/>
          <w:sz w:val="24"/>
          <w:szCs w:val="24"/>
        </w:rPr>
      </w:pPr>
      <w:r>
        <w:rPr>
          <w:b/>
          <w:bCs/>
          <w:i/>
          <w:iCs/>
          <w:sz w:val="24"/>
          <w:szCs w:val="24"/>
        </w:rPr>
        <w:t>Security</w:t>
      </w:r>
    </w:p>
    <w:p w:rsidR="00A77B3E" w:rsidRDefault="00A77B3E">
      <w:pPr>
        <w:rPr>
          <w:b/>
          <w:bCs/>
          <w:i/>
          <w:iCs/>
          <w:sz w:val="24"/>
          <w:szCs w:val="24"/>
        </w:rPr>
      </w:pPr>
    </w:p>
    <w:p w:rsidR="00A77B3E" w:rsidRDefault="00EA3668">
      <w:pPr>
        <w:ind w:left="720" w:firstLine="720"/>
        <w:rPr>
          <w:sz w:val="24"/>
          <w:szCs w:val="24"/>
        </w:rPr>
      </w:pPr>
      <w:r>
        <w:rPr>
          <w:sz w:val="24"/>
          <w:szCs w:val="24"/>
        </w:rPr>
        <w:t>Astra-Enroller requires and will  implement “https”  for user authentication purposes. Using the authentication certificate and user credentials implemented on the PUPR database, ensuring that the target users belong to the PUPR system.  While at the same time protecting the system’s communication of sensitive information belonging to the user with the PUPR Database using the encrypted SSL and TSL connection features. Thus preventing eavesdropping attacks on our system that would compromise our user’s credentials and sensitive information. Other security measures are authentication certificates will expire if the user is inactive or doesn’t perform an action in X minutes forcing  validation of user credentials in order to continue using our system.</w:t>
      </w:r>
    </w:p>
    <w:p w:rsidR="00A77B3E" w:rsidRDefault="00A77B3E">
      <w:pPr>
        <w:ind w:firstLine="720"/>
        <w:rPr>
          <w:rFonts w:ascii="Calibri" w:eastAsia="Calibri" w:hAnsi="Calibri" w:cs="Calibri"/>
        </w:rPr>
      </w:pPr>
    </w:p>
    <w:p w:rsidR="00A77B3E" w:rsidRDefault="00A77B3E">
      <w:pPr>
        <w:ind w:firstLine="720"/>
        <w:rPr>
          <w:b/>
          <w:bCs/>
          <w:i/>
          <w:iCs/>
          <w:sz w:val="24"/>
          <w:szCs w:val="24"/>
        </w:rPr>
      </w:pPr>
    </w:p>
    <w:p w:rsidR="00A77B3E" w:rsidRDefault="00EA3668">
      <w:pPr>
        <w:numPr>
          <w:ilvl w:val="0"/>
          <w:numId w:val="19"/>
        </w:numPr>
        <w:tabs>
          <w:tab w:val="num" w:pos="720"/>
        </w:tabs>
        <w:rPr>
          <w:b/>
          <w:bCs/>
          <w:i/>
          <w:iCs/>
          <w:sz w:val="24"/>
          <w:szCs w:val="24"/>
        </w:rPr>
      </w:pPr>
      <w:r>
        <w:rPr>
          <w:b/>
          <w:bCs/>
          <w:i/>
          <w:iCs/>
          <w:sz w:val="24"/>
          <w:szCs w:val="24"/>
        </w:rPr>
        <w:t xml:space="preserve">Maintainability </w:t>
      </w:r>
    </w:p>
    <w:p w:rsidR="00A77B3E" w:rsidRDefault="00A77B3E">
      <w:pPr>
        <w:rPr>
          <w:b/>
          <w:bCs/>
          <w:i/>
          <w:iCs/>
          <w:sz w:val="24"/>
          <w:szCs w:val="24"/>
        </w:rPr>
      </w:pPr>
    </w:p>
    <w:p w:rsidR="00A77B3E" w:rsidRDefault="00EA3668">
      <w:pPr>
        <w:ind w:left="720"/>
        <w:rPr>
          <w:b/>
          <w:bCs/>
          <w:i/>
          <w:iCs/>
          <w:sz w:val="24"/>
          <w:szCs w:val="24"/>
        </w:rPr>
      </w:pPr>
      <w:r>
        <w:rPr>
          <w:b/>
          <w:bCs/>
          <w:i/>
          <w:iCs/>
          <w:sz w:val="24"/>
          <w:szCs w:val="24"/>
        </w:rPr>
        <w:t xml:space="preserve">                    </w:t>
      </w:r>
      <w:r>
        <w:rPr>
          <w:b/>
          <w:bCs/>
          <w:i/>
          <w:iCs/>
          <w:sz w:val="24"/>
          <w:szCs w:val="24"/>
        </w:rPr>
        <w:tab/>
      </w:r>
      <w:r>
        <w:rPr>
          <w:sz w:val="24"/>
          <w:szCs w:val="24"/>
        </w:rPr>
        <w:t>Maintenance to the Astra-Enroller’s server can be done at any needed time, and developers and administrators may access it remotely since it’s a web based application.  Internet is required to perform maintenance to the system and this method allows for system optimization ( increasing performance speed for example ) and  updates such as implementation of new features that are between the scope of goals of our system. Also since the system’s main functions are kept with as much independent functionality from one another, this allows for more precise maintenance to the system without compromising its internal structure.</w:t>
      </w:r>
    </w:p>
    <w:p w:rsidR="00A77B3E" w:rsidRDefault="00A77B3E">
      <w:pPr>
        <w:rPr>
          <w:sz w:val="24"/>
          <w:szCs w:val="24"/>
        </w:rPr>
      </w:pPr>
    </w:p>
    <w:p w:rsidR="00A77B3E" w:rsidRDefault="00EA3668">
      <w:pPr>
        <w:numPr>
          <w:ilvl w:val="0"/>
          <w:numId w:val="19"/>
        </w:numPr>
        <w:tabs>
          <w:tab w:val="num" w:pos="720"/>
        </w:tabs>
        <w:rPr>
          <w:b/>
          <w:bCs/>
          <w:i/>
          <w:iCs/>
          <w:sz w:val="24"/>
          <w:szCs w:val="24"/>
        </w:rPr>
      </w:pPr>
      <w:r>
        <w:rPr>
          <w:b/>
          <w:bCs/>
          <w:i/>
          <w:iCs/>
          <w:sz w:val="24"/>
          <w:szCs w:val="24"/>
        </w:rPr>
        <w:t>Portability</w:t>
      </w:r>
    </w:p>
    <w:p w:rsidR="00A77B3E" w:rsidRDefault="00EA3668">
      <w:pPr>
        <w:ind w:left="720"/>
        <w:rPr>
          <w:b/>
          <w:bCs/>
          <w:i/>
          <w:iCs/>
          <w:sz w:val="24"/>
          <w:szCs w:val="24"/>
        </w:rPr>
      </w:pPr>
      <w:r>
        <w:rPr>
          <w:b/>
          <w:bCs/>
          <w:i/>
          <w:iCs/>
          <w:sz w:val="24"/>
          <w:szCs w:val="24"/>
        </w:rPr>
        <w:t xml:space="preserve"> </w:t>
      </w:r>
      <w:r>
        <w:rPr>
          <w:b/>
          <w:bCs/>
          <w:i/>
          <w:iCs/>
          <w:sz w:val="24"/>
          <w:szCs w:val="24"/>
        </w:rPr>
        <w:tab/>
      </w:r>
      <w:r>
        <w:rPr>
          <w:sz w:val="24"/>
          <w:szCs w:val="24"/>
        </w:rPr>
        <w:t xml:space="preserve">Astra-Enroller is a web based application using https with, </w:t>
      </w:r>
      <w:proofErr w:type="spellStart"/>
      <w:r>
        <w:rPr>
          <w:sz w:val="24"/>
          <w:szCs w:val="24"/>
        </w:rPr>
        <w:t>php</w:t>
      </w:r>
      <w:proofErr w:type="spellEnd"/>
      <w:r>
        <w:rPr>
          <w:sz w:val="24"/>
          <w:szCs w:val="24"/>
        </w:rPr>
        <w:t xml:space="preserve"> which will allow accessibility to the users  regardless of web browser and most general  OS platform they are using, so as long as the users have an Internet connection, then they can access and use Astra-Enroller from  anywhere from any equipment such as computers, smart-phones and tablets  that have a web browser .</w:t>
      </w:r>
    </w:p>
    <w:p w:rsidR="00A77B3E" w:rsidRDefault="00A77B3E">
      <w:pPr>
        <w:ind w:firstLine="720"/>
        <w:rPr>
          <w:b/>
          <w:bCs/>
          <w:i/>
          <w:iCs/>
          <w:sz w:val="24"/>
          <w:szCs w:val="24"/>
        </w:rPr>
      </w:pPr>
    </w:p>
    <w:p w:rsidR="00A77B3E" w:rsidRDefault="00A77B3E" w:rsidP="00C6492E">
      <w:pPr>
        <w:rPr>
          <w:b/>
          <w:bCs/>
          <w:i/>
          <w:iCs/>
          <w:sz w:val="24"/>
          <w:szCs w:val="24"/>
        </w:rPr>
      </w:pPr>
    </w:p>
    <w:p w:rsidR="00A77B3E" w:rsidRDefault="00A77B3E">
      <w:pPr>
        <w:rPr>
          <w:b/>
          <w:bCs/>
          <w:i/>
          <w:iCs/>
          <w:sz w:val="24"/>
          <w:szCs w:val="24"/>
        </w:rPr>
      </w:pPr>
    </w:p>
    <w:sectPr w:rsidR="00A77B3E" w:rsidSect="00C6492E">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6DE3E7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B2DAC52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003A2FEE">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1AC8D37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87BA8BC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6D5E0EB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88468DC">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5B16D55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01C2C17A">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
    <w:nsid w:val="00000002"/>
    <w:multiLevelType w:val="hybridMultilevel"/>
    <w:tmpl w:val="00000002"/>
    <w:lvl w:ilvl="0" w:tplc="EFECC234">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1C0D98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8E802A2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48A69EAC">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CB622E1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1644B08A">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5510B00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19BC922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8932AB3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5F8C0096">
      <w:start w:val="1"/>
      <w:numFmt w:val="decimal"/>
      <w:lvlText w:val="%1."/>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B7EA2C70">
      <w:start w:val="1"/>
      <w:numFmt w:val="lowerLetter"/>
      <w:lvlText w:val="%2."/>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E466904">
      <w:start w:val="1"/>
      <w:numFmt w:val="lowerRoman"/>
      <w:lvlText w:val="%3."/>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5C6ADDB8">
      <w:start w:val="1"/>
      <w:numFmt w:val="decimal"/>
      <w:lvlText w:val="%4."/>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9FFAE050">
      <w:start w:val="1"/>
      <w:numFmt w:val="lowerLetter"/>
      <w:lvlText w:val="%5."/>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236DF6E">
      <w:start w:val="1"/>
      <w:numFmt w:val="lowerRoman"/>
      <w:lvlText w:val="%6."/>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28F82FC2">
      <w:start w:val="1"/>
      <w:numFmt w:val="decimal"/>
      <w:lvlText w:val="%7."/>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960A67F2">
      <w:start w:val="1"/>
      <w:numFmt w:val="lowerLetter"/>
      <w:lvlText w:val="%8."/>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2D28AD56">
      <w:start w:val="1"/>
      <w:numFmt w:val="lowerRoman"/>
      <w:lvlText w:val="%9."/>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0000004"/>
    <w:multiLevelType w:val="hybridMultilevel"/>
    <w:tmpl w:val="00000004"/>
    <w:lvl w:ilvl="0" w:tplc="36EE9D6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0D0AB0C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224C1700">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B00EB99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8600110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342099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339C725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208C1640">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DACC536C">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4">
    <w:nsid w:val="00000005"/>
    <w:multiLevelType w:val="hybridMultilevel"/>
    <w:tmpl w:val="00000005"/>
    <w:lvl w:ilvl="0" w:tplc="A6301910">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038C7BB6">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7F50979C">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B44660BA">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15D4B250">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19E8449A">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1ED052D6">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57D2656A">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3282F6C6">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5">
    <w:nsid w:val="00000006"/>
    <w:multiLevelType w:val="hybridMultilevel"/>
    <w:tmpl w:val="00000006"/>
    <w:lvl w:ilvl="0" w:tplc="56C086DE">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5D4221F8">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8FB6CC5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5D420EA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5178BDA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1FD242A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888E2592">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BF4695C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D806E3BC">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6">
    <w:nsid w:val="00000007"/>
    <w:multiLevelType w:val="hybridMultilevel"/>
    <w:tmpl w:val="00000007"/>
    <w:lvl w:ilvl="0" w:tplc="AED481BC">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796A4812">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4EC7316">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7B48F24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586EFC3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7274564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35E863E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248A307A">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2D50C64A">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7">
    <w:nsid w:val="00000008"/>
    <w:multiLevelType w:val="hybridMultilevel"/>
    <w:tmpl w:val="00000008"/>
    <w:lvl w:ilvl="0" w:tplc="477830C4">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522E0190">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2B084AA6">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26A86140">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700CD778">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BAEA1EA2">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7C763686">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26087FC8">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A21C9B2C">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8">
    <w:nsid w:val="00000009"/>
    <w:multiLevelType w:val="hybridMultilevel"/>
    <w:tmpl w:val="00000009"/>
    <w:lvl w:ilvl="0" w:tplc="E8441840">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A3628A4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624A320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CCBAA6E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0DB4230C">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946991A">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5A442E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9118AC26">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BFF81C2C">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9">
    <w:nsid w:val="0000000A"/>
    <w:multiLevelType w:val="hybridMultilevel"/>
    <w:tmpl w:val="0000000A"/>
    <w:lvl w:ilvl="0" w:tplc="7738378C">
      <w:start w:val="1"/>
      <w:numFmt w:val="bullet"/>
      <w:lvlText w:val="●"/>
      <w:lvlJc w:val="left"/>
      <w:pPr>
        <w:tabs>
          <w:tab w:val="num" w:pos="360"/>
        </w:tabs>
        <w:ind w:left="720" w:hanging="360"/>
      </w:pPr>
      <w:rPr>
        <w:rFonts w:ascii="Arial" w:eastAsia="Arial" w:hAnsi="Arial" w:cs="Arial"/>
        <w:b w:val="0"/>
        <w:bCs w:val="0"/>
        <w:i/>
        <w:iCs/>
        <w:strike w:val="0"/>
        <w:color w:val="000000"/>
        <w:sz w:val="22"/>
        <w:szCs w:val="22"/>
        <w:u w:val="none"/>
      </w:rPr>
    </w:lvl>
    <w:lvl w:ilvl="1" w:tplc="6C4C0CBE">
      <w:start w:val="1"/>
      <w:numFmt w:val="bullet"/>
      <w:lvlText w:val="○"/>
      <w:lvlJc w:val="left"/>
      <w:pPr>
        <w:tabs>
          <w:tab w:val="num" w:pos="1080"/>
        </w:tabs>
        <w:ind w:left="1440" w:hanging="360"/>
      </w:pPr>
      <w:rPr>
        <w:rFonts w:ascii="Arial" w:eastAsia="Arial" w:hAnsi="Arial" w:cs="Arial"/>
        <w:b w:val="0"/>
        <w:bCs w:val="0"/>
        <w:i/>
        <w:iCs/>
        <w:strike w:val="0"/>
        <w:color w:val="000000"/>
        <w:sz w:val="22"/>
        <w:szCs w:val="22"/>
        <w:u w:val="none"/>
      </w:rPr>
    </w:lvl>
    <w:lvl w:ilvl="2" w:tplc="48C2B8B6">
      <w:start w:val="1"/>
      <w:numFmt w:val="bullet"/>
      <w:lvlText w:val="■"/>
      <w:lvlJc w:val="right"/>
      <w:pPr>
        <w:tabs>
          <w:tab w:val="num" w:pos="1800"/>
        </w:tabs>
        <w:ind w:left="2160" w:hanging="180"/>
      </w:pPr>
      <w:rPr>
        <w:rFonts w:ascii="Arial" w:eastAsia="Arial" w:hAnsi="Arial" w:cs="Arial"/>
        <w:b w:val="0"/>
        <w:bCs w:val="0"/>
        <w:i/>
        <w:iCs/>
        <w:strike w:val="0"/>
        <w:color w:val="000000"/>
        <w:sz w:val="22"/>
        <w:szCs w:val="22"/>
        <w:u w:val="none"/>
      </w:rPr>
    </w:lvl>
    <w:lvl w:ilvl="3" w:tplc="BCC8EF6C">
      <w:start w:val="1"/>
      <w:numFmt w:val="bullet"/>
      <w:lvlText w:val="●"/>
      <w:lvlJc w:val="left"/>
      <w:pPr>
        <w:tabs>
          <w:tab w:val="num" w:pos="2520"/>
        </w:tabs>
        <w:ind w:left="2880" w:hanging="360"/>
      </w:pPr>
      <w:rPr>
        <w:rFonts w:ascii="Arial" w:eastAsia="Arial" w:hAnsi="Arial" w:cs="Arial"/>
        <w:b w:val="0"/>
        <w:bCs w:val="0"/>
        <w:i/>
        <w:iCs/>
        <w:strike w:val="0"/>
        <w:color w:val="000000"/>
        <w:sz w:val="22"/>
        <w:szCs w:val="22"/>
        <w:u w:val="none"/>
      </w:rPr>
    </w:lvl>
    <w:lvl w:ilvl="4" w:tplc="BFE42F5C">
      <w:start w:val="1"/>
      <w:numFmt w:val="bullet"/>
      <w:lvlText w:val="○"/>
      <w:lvlJc w:val="left"/>
      <w:pPr>
        <w:tabs>
          <w:tab w:val="num" w:pos="3240"/>
        </w:tabs>
        <w:ind w:left="3600" w:hanging="360"/>
      </w:pPr>
      <w:rPr>
        <w:rFonts w:ascii="Arial" w:eastAsia="Arial" w:hAnsi="Arial" w:cs="Arial"/>
        <w:b w:val="0"/>
        <w:bCs w:val="0"/>
        <w:i/>
        <w:iCs/>
        <w:strike w:val="0"/>
        <w:color w:val="000000"/>
        <w:sz w:val="22"/>
        <w:szCs w:val="22"/>
        <w:u w:val="none"/>
      </w:rPr>
    </w:lvl>
    <w:lvl w:ilvl="5" w:tplc="485A26C6">
      <w:start w:val="1"/>
      <w:numFmt w:val="bullet"/>
      <w:lvlText w:val="■"/>
      <w:lvlJc w:val="right"/>
      <w:pPr>
        <w:tabs>
          <w:tab w:val="num" w:pos="3960"/>
        </w:tabs>
        <w:ind w:left="4320" w:hanging="180"/>
      </w:pPr>
      <w:rPr>
        <w:rFonts w:ascii="Arial" w:eastAsia="Arial" w:hAnsi="Arial" w:cs="Arial"/>
        <w:b w:val="0"/>
        <w:bCs w:val="0"/>
        <w:i/>
        <w:iCs/>
        <w:strike w:val="0"/>
        <w:color w:val="000000"/>
        <w:sz w:val="22"/>
        <w:szCs w:val="22"/>
        <w:u w:val="none"/>
      </w:rPr>
    </w:lvl>
    <w:lvl w:ilvl="6" w:tplc="BD24B848">
      <w:start w:val="1"/>
      <w:numFmt w:val="bullet"/>
      <w:lvlText w:val="●"/>
      <w:lvlJc w:val="left"/>
      <w:pPr>
        <w:tabs>
          <w:tab w:val="num" w:pos="4680"/>
        </w:tabs>
        <w:ind w:left="5040" w:hanging="360"/>
      </w:pPr>
      <w:rPr>
        <w:rFonts w:ascii="Arial" w:eastAsia="Arial" w:hAnsi="Arial" w:cs="Arial"/>
        <w:b w:val="0"/>
        <w:bCs w:val="0"/>
        <w:i/>
        <w:iCs/>
        <w:strike w:val="0"/>
        <w:color w:val="000000"/>
        <w:sz w:val="22"/>
        <w:szCs w:val="22"/>
        <w:u w:val="none"/>
      </w:rPr>
    </w:lvl>
    <w:lvl w:ilvl="7" w:tplc="1DC2E748">
      <w:start w:val="1"/>
      <w:numFmt w:val="bullet"/>
      <w:lvlText w:val="○"/>
      <w:lvlJc w:val="left"/>
      <w:pPr>
        <w:tabs>
          <w:tab w:val="num" w:pos="5400"/>
        </w:tabs>
        <w:ind w:left="5760" w:hanging="360"/>
      </w:pPr>
      <w:rPr>
        <w:rFonts w:ascii="Arial" w:eastAsia="Arial" w:hAnsi="Arial" w:cs="Arial"/>
        <w:b w:val="0"/>
        <w:bCs w:val="0"/>
        <w:i/>
        <w:iCs/>
        <w:strike w:val="0"/>
        <w:color w:val="000000"/>
        <w:sz w:val="22"/>
        <w:szCs w:val="22"/>
        <w:u w:val="none"/>
      </w:rPr>
    </w:lvl>
    <w:lvl w:ilvl="8" w:tplc="61CC5BFE">
      <w:start w:val="1"/>
      <w:numFmt w:val="bullet"/>
      <w:lvlText w:val="■"/>
      <w:lvlJc w:val="right"/>
      <w:pPr>
        <w:tabs>
          <w:tab w:val="num" w:pos="6120"/>
        </w:tabs>
        <w:ind w:left="6480" w:hanging="180"/>
      </w:pPr>
      <w:rPr>
        <w:rFonts w:ascii="Arial" w:eastAsia="Arial" w:hAnsi="Arial" w:cs="Arial"/>
        <w:b w:val="0"/>
        <w:bCs w:val="0"/>
        <w:i/>
        <w:iCs/>
        <w:strike w:val="0"/>
        <w:color w:val="000000"/>
        <w:sz w:val="22"/>
        <w:szCs w:val="22"/>
        <w:u w:val="none"/>
      </w:rPr>
    </w:lvl>
  </w:abstractNum>
  <w:abstractNum w:abstractNumId="10">
    <w:nsid w:val="0000000B"/>
    <w:multiLevelType w:val="hybridMultilevel"/>
    <w:tmpl w:val="0000000B"/>
    <w:lvl w:ilvl="0" w:tplc="D8026B54">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E3F824E6">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C0042B6">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C1E87382">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A630F090">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42B80D1A">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1664559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088C218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B0B8F68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1">
    <w:nsid w:val="0000000C"/>
    <w:multiLevelType w:val="hybridMultilevel"/>
    <w:tmpl w:val="0000000C"/>
    <w:lvl w:ilvl="0" w:tplc="D72C46A6">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9AC89AB8">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10C47BE2">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26A63AA8">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99D063EE">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3FA63C98">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22C2AF52">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7CE4BA04">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DA520838">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12">
    <w:nsid w:val="0000000D"/>
    <w:multiLevelType w:val="hybridMultilevel"/>
    <w:tmpl w:val="0000000D"/>
    <w:lvl w:ilvl="0" w:tplc="1960CF44">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1612F800">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C44C3A72">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7722CD3E">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66E2576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000AF9F6">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D8500732">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43183D00">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A0962F76">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3">
    <w:nsid w:val="0000000E"/>
    <w:multiLevelType w:val="hybridMultilevel"/>
    <w:tmpl w:val="0000000E"/>
    <w:lvl w:ilvl="0" w:tplc="93548104">
      <w:start w:val="1"/>
      <w:numFmt w:val="bullet"/>
      <w:lvlText w:val="●"/>
      <w:lvlJc w:val="left"/>
      <w:pPr>
        <w:tabs>
          <w:tab w:val="num" w:pos="360"/>
        </w:tabs>
        <w:ind w:left="720" w:hanging="360"/>
      </w:pPr>
      <w:rPr>
        <w:rFonts w:ascii="Times New Roman" w:eastAsia="Times New Roman" w:hAnsi="Times New Roman" w:cs="Times New Roman"/>
        <w:b w:val="0"/>
        <w:bCs w:val="0"/>
        <w:i/>
        <w:iCs/>
        <w:strike w:val="0"/>
        <w:color w:val="000000"/>
        <w:sz w:val="24"/>
        <w:szCs w:val="24"/>
        <w:u w:val="none"/>
      </w:rPr>
    </w:lvl>
    <w:lvl w:ilvl="1" w:tplc="1E2E4D3C">
      <w:start w:val="1"/>
      <w:numFmt w:val="bullet"/>
      <w:lvlText w:val="○"/>
      <w:lvlJc w:val="left"/>
      <w:pPr>
        <w:tabs>
          <w:tab w:val="num" w:pos="1080"/>
        </w:tabs>
        <w:ind w:left="1440" w:hanging="360"/>
      </w:pPr>
      <w:rPr>
        <w:rFonts w:ascii="Times New Roman" w:eastAsia="Times New Roman" w:hAnsi="Times New Roman" w:cs="Times New Roman"/>
        <w:b w:val="0"/>
        <w:bCs w:val="0"/>
        <w:i/>
        <w:iCs/>
        <w:strike w:val="0"/>
        <w:color w:val="000000"/>
        <w:sz w:val="24"/>
        <w:szCs w:val="24"/>
        <w:u w:val="none"/>
      </w:rPr>
    </w:lvl>
    <w:lvl w:ilvl="2" w:tplc="549EC058">
      <w:start w:val="1"/>
      <w:numFmt w:val="bullet"/>
      <w:lvlText w:val="■"/>
      <w:lvlJc w:val="right"/>
      <w:pPr>
        <w:tabs>
          <w:tab w:val="num" w:pos="1800"/>
        </w:tabs>
        <w:ind w:left="2160" w:hanging="180"/>
      </w:pPr>
      <w:rPr>
        <w:rFonts w:ascii="Times New Roman" w:eastAsia="Times New Roman" w:hAnsi="Times New Roman" w:cs="Times New Roman"/>
        <w:b w:val="0"/>
        <w:bCs w:val="0"/>
        <w:i/>
        <w:iCs/>
        <w:strike w:val="0"/>
        <w:color w:val="000000"/>
        <w:sz w:val="24"/>
        <w:szCs w:val="24"/>
        <w:u w:val="none"/>
      </w:rPr>
    </w:lvl>
    <w:lvl w:ilvl="3" w:tplc="6B6C8A10">
      <w:start w:val="1"/>
      <w:numFmt w:val="bullet"/>
      <w:lvlText w:val="●"/>
      <w:lvlJc w:val="left"/>
      <w:pPr>
        <w:tabs>
          <w:tab w:val="num" w:pos="2520"/>
        </w:tabs>
        <w:ind w:left="2880" w:hanging="360"/>
      </w:pPr>
      <w:rPr>
        <w:rFonts w:ascii="Times New Roman" w:eastAsia="Times New Roman" w:hAnsi="Times New Roman" w:cs="Times New Roman"/>
        <w:b w:val="0"/>
        <w:bCs w:val="0"/>
        <w:i/>
        <w:iCs/>
        <w:strike w:val="0"/>
        <w:color w:val="000000"/>
        <w:sz w:val="24"/>
        <w:szCs w:val="24"/>
        <w:u w:val="none"/>
      </w:rPr>
    </w:lvl>
    <w:lvl w:ilvl="4" w:tplc="2814D78E">
      <w:start w:val="1"/>
      <w:numFmt w:val="bullet"/>
      <w:lvlText w:val="○"/>
      <w:lvlJc w:val="left"/>
      <w:pPr>
        <w:tabs>
          <w:tab w:val="num" w:pos="3240"/>
        </w:tabs>
        <w:ind w:left="3600" w:hanging="360"/>
      </w:pPr>
      <w:rPr>
        <w:rFonts w:ascii="Times New Roman" w:eastAsia="Times New Roman" w:hAnsi="Times New Roman" w:cs="Times New Roman"/>
        <w:b w:val="0"/>
        <w:bCs w:val="0"/>
        <w:i/>
        <w:iCs/>
        <w:strike w:val="0"/>
        <w:color w:val="000000"/>
        <w:sz w:val="24"/>
        <w:szCs w:val="24"/>
        <w:u w:val="none"/>
      </w:rPr>
    </w:lvl>
    <w:lvl w:ilvl="5" w:tplc="F6885C56">
      <w:start w:val="1"/>
      <w:numFmt w:val="bullet"/>
      <w:lvlText w:val="■"/>
      <w:lvlJc w:val="right"/>
      <w:pPr>
        <w:tabs>
          <w:tab w:val="num" w:pos="3960"/>
        </w:tabs>
        <w:ind w:left="4320" w:hanging="180"/>
      </w:pPr>
      <w:rPr>
        <w:rFonts w:ascii="Times New Roman" w:eastAsia="Times New Roman" w:hAnsi="Times New Roman" w:cs="Times New Roman"/>
        <w:b w:val="0"/>
        <w:bCs w:val="0"/>
        <w:i/>
        <w:iCs/>
        <w:strike w:val="0"/>
        <w:color w:val="000000"/>
        <w:sz w:val="24"/>
        <w:szCs w:val="24"/>
        <w:u w:val="none"/>
      </w:rPr>
    </w:lvl>
    <w:lvl w:ilvl="6" w:tplc="DD1E517C">
      <w:start w:val="1"/>
      <w:numFmt w:val="bullet"/>
      <w:lvlText w:val="●"/>
      <w:lvlJc w:val="left"/>
      <w:pPr>
        <w:tabs>
          <w:tab w:val="num" w:pos="4680"/>
        </w:tabs>
        <w:ind w:left="5040" w:hanging="360"/>
      </w:pPr>
      <w:rPr>
        <w:rFonts w:ascii="Times New Roman" w:eastAsia="Times New Roman" w:hAnsi="Times New Roman" w:cs="Times New Roman"/>
        <w:b w:val="0"/>
        <w:bCs w:val="0"/>
        <w:i/>
        <w:iCs/>
        <w:strike w:val="0"/>
        <w:color w:val="000000"/>
        <w:sz w:val="24"/>
        <w:szCs w:val="24"/>
        <w:u w:val="none"/>
      </w:rPr>
    </w:lvl>
    <w:lvl w:ilvl="7" w:tplc="6C1E1DC2">
      <w:start w:val="1"/>
      <w:numFmt w:val="bullet"/>
      <w:lvlText w:val="○"/>
      <w:lvlJc w:val="left"/>
      <w:pPr>
        <w:tabs>
          <w:tab w:val="num" w:pos="5400"/>
        </w:tabs>
        <w:ind w:left="5760" w:hanging="360"/>
      </w:pPr>
      <w:rPr>
        <w:rFonts w:ascii="Times New Roman" w:eastAsia="Times New Roman" w:hAnsi="Times New Roman" w:cs="Times New Roman"/>
        <w:b w:val="0"/>
        <w:bCs w:val="0"/>
        <w:i/>
        <w:iCs/>
        <w:strike w:val="0"/>
        <w:color w:val="000000"/>
        <w:sz w:val="24"/>
        <w:szCs w:val="24"/>
        <w:u w:val="none"/>
      </w:rPr>
    </w:lvl>
    <w:lvl w:ilvl="8" w:tplc="E772AB06">
      <w:start w:val="1"/>
      <w:numFmt w:val="bullet"/>
      <w:lvlText w:val="■"/>
      <w:lvlJc w:val="right"/>
      <w:pPr>
        <w:tabs>
          <w:tab w:val="num" w:pos="6120"/>
        </w:tabs>
        <w:ind w:left="6480" w:hanging="180"/>
      </w:pPr>
      <w:rPr>
        <w:rFonts w:ascii="Times New Roman" w:eastAsia="Times New Roman" w:hAnsi="Times New Roman" w:cs="Times New Roman"/>
        <w:b w:val="0"/>
        <w:bCs w:val="0"/>
        <w:i/>
        <w:iCs/>
        <w:strike w:val="0"/>
        <w:color w:val="000000"/>
        <w:sz w:val="24"/>
        <w:szCs w:val="24"/>
        <w:u w:val="none"/>
      </w:rPr>
    </w:lvl>
  </w:abstractNum>
  <w:abstractNum w:abstractNumId="14">
    <w:nsid w:val="0000000F"/>
    <w:multiLevelType w:val="hybridMultilevel"/>
    <w:tmpl w:val="0000000F"/>
    <w:lvl w:ilvl="0" w:tplc="3FDA0B9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8D9C0280">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5DEA5FA">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014C1D8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34F4C24E">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A928EB24">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828A4D20">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23DAAC8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6B367E30">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5">
    <w:nsid w:val="00000010"/>
    <w:multiLevelType w:val="hybridMultilevel"/>
    <w:tmpl w:val="00000010"/>
    <w:lvl w:ilvl="0" w:tplc="3134E4EA">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75AEF10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6E308CEC">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D16A65F8">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7BBAEE1A">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FBB04CFA">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608E9838">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051A0E68">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1B3AEE7C">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6">
    <w:nsid w:val="00000011"/>
    <w:multiLevelType w:val="hybridMultilevel"/>
    <w:tmpl w:val="00000011"/>
    <w:lvl w:ilvl="0" w:tplc="0EC28AD0">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D2327228">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F8D6B988">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0FE4F43A">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F89C35E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E1B0CD00">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FD7417D4">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8D381B7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10DABDE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17">
    <w:nsid w:val="00000012"/>
    <w:multiLevelType w:val="hybridMultilevel"/>
    <w:tmpl w:val="00000012"/>
    <w:lvl w:ilvl="0" w:tplc="BB94B564">
      <w:start w:val="1"/>
      <w:numFmt w:val="bullet"/>
      <w:lvlText w:val="●"/>
      <w:lvlJc w:val="left"/>
      <w:pPr>
        <w:tabs>
          <w:tab w:val="num" w:pos="360"/>
        </w:tabs>
        <w:ind w:left="720" w:hanging="360"/>
      </w:pPr>
      <w:rPr>
        <w:rFonts w:ascii="Times New Roman" w:eastAsia="Times New Roman" w:hAnsi="Times New Roman" w:cs="Times New Roman"/>
        <w:b/>
        <w:bCs/>
        <w:i/>
        <w:iCs/>
        <w:strike w:val="0"/>
        <w:color w:val="000000"/>
        <w:sz w:val="24"/>
        <w:szCs w:val="24"/>
        <w:u w:val="none"/>
      </w:rPr>
    </w:lvl>
    <w:lvl w:ilvl="1" w:tplc="71F662CA">
      <w:start w:val="1"/>
      <w:numFmt w:val="bullet"/>
      <w:lvlText w:val="○"/>
      <w:lvlJc w:val="left"/>
      <w:pPr>
        <w:tabs>
          <w:tab w:val="num" w:pos="1080"/>
        </w:tabs>
        <w:ind w:left="1440" w:hanging="360"/>
      </w:pPr>
      <w:rPr>
        <w:rFonts w:ascii="Times New Roman" w:eastAsia="Times New Roman" w:hAnsi="Times New Roman" w:cs="Times New Roman"/>
        <w:b/>
        <w:bCs/>
        <w:i/>
        <w:iCs/>
        <w:strike w:val="0"/>
        <w:color w:val="000000"/>
        <w:sz w:val="24"/>
        <w:szCs w:val="24"/>
        <w:u w:val="none"/>
      </w:rPr>
    </w:lvl>
    <w:lvl w:ilvl="2" w:tplc="4768DB32">
      <w:start w:val="1"/>
      <w:numFmt w:val="bullet"/>
      <w:lvlText w:val="■"/>
      <w:lvlJc w:val="right"/>
      <w:pPr>
        <w:tabs>
          <w:tab w:val="num" w:pos="1800"/>
        </w:tabs>
        <w:ind w:left="2160" w:hanging="180"/>
      </w:pPr>
      <w:rPr>
        <w:rFonts w:ascii="Times New Roman" w:eastAsia="Times New Roman" w:hAnsi="Times New Roman" w:cs="Times New Roman"/>
        <w:b/>
        <w:bCs/>
        <w:i/>
        <w:iCs/>
        <w:strike w:val="0"/>
        <w:color w:val="000000"/>
        <w:sz w:val="24"/>
        <w:szCs w:val="24"/>
        <w:u w:val="none"/>
      </w:rPr>
    </w:lvl>
    <w:lvl w:ilvl="3" w:tplc="B3BA716E">
      <w:start w:val="1"/>
      <w:numFmt w:val="bullet"/>
      <w:lvlText w:val="●"/>
      <w:lvlJc w:val="left"/>
      <w:pPr>
        <w:tabs>
          <w:tab w:val="num" w:pos="2520"/>
        </w:tabs>
        <w:ind w:left="2880" w:hanging="360"/>
      </w:pPr>
      <w:rPr>
        <w:rFonts w:ascii="Times New Roman" w:eastAsia="Times New Roman" w:hAnsi="Times New Roman" w:cs="Times New Roman"/>
        <w:b/>
        <w:bCs/>
        <w:i/>
        <w:iCs/>
        <w:strike w:val="0"/>
        <w:color w:val="000000"/>
        <w:sz w:val="24"/>
        <w:szCs w:val="24"/>
        <w:u w:val="none"/>
      </w:rPr>
    </w:lvl>
    <w:lvl w:ilvl="4" w:tplc="1F40538A">
      <w:start w:val="1"/>
      <w:numFmt w:val="bullet"/>
      <w:lvlText w:val="○"/>
      <w:lvlJc w:val="left"/>
      <w:pPr>
        <w:tabs>
          <w:tab w:val="num" w:pos="3240"/>
        </w:tabs>
        <w:ind w:left="3600" w:hanging="360"/>
      </w:pPr>
      <w:rPr>
        <w:rFonts w:ascii="Times New Roman" w:eastAsia="Times New Roman" w:hAnsi="Times New Roman" w:cs="Times New Roman"/>
        <w:b/>
        <w:bCs/>
        <w:i/>
        <w:iCs/>
        <w:strike w:val="0"/>
        <w:color w:val="000000"/>
        <w:sz w:val="24"/>
        <w:szCs w:val="24"/>
        <w:u w:val="none"/>
      </w:rPr>
    </w:lvl>
    <w:lvl w:ilvl="5" w:tplc="59A45B3A">
      <w:start w:val="1"/>
      <w:numFmt w:val="bullet"/>
      <w:lvlText w:val="■"/>
      <w:lvlJc w:val="right"/>
      <w:pPr>
        <w:tabs>
          <w:tab w:val="num" w:pos="3960"/>
        </w:tabs>
        <w:ind w:left="4320" w:hanging="180"/>
      </w:pPr>
      <w:rPr>
        <w:rFonts w:ascii="Times New Roman" w:eastAsia="Times New Roman" w:hAnsi="Times New Roman" w:cs="Times New Roman"/>
        <w:b/>
        <w:bCs/>
        <w:i/>
        <w:iCs/>
        <w:strike w:val="0"/>
        <w:color w:val="000000"/>
        <w:sz w:val="24"/>
        <w:szCs w:val="24"/>
        <w:u w:val="none"/>
      </w:rPr>
    </w:lvl>
    <w:lvl w:ilvl="6" w:tplc="58E2669E">
      <w:start w:val="1"/>
      <w:numFmt w:val="bullet"/>
      <w:lvlText w:val="●"/>
      <w:lvlJc w:val="left"/>
      <w:pPr>
        <w:tabs>
          <w:tab w:val="num" w:pos="4680"/>
        </w:tabs>
        <w:ind w:left="5040" w:hanging="360"/>
      </w:pPr>
      <w:rPr>
        <w:rFonts w:ascii="Times New Roman" w:eastAsia="Times New Roman" w:hAnsi="Times New Roman" w:cs="Times New Roman"/>
        <w:b/>
        <w:bCs/>
        <w:i/>
        <w:iCs/>
        <w:strike w:val="0"/>
        <w:color w:val="000000"/>
        <w:sz w:val="24"/>
        <w:szCs w:val="24"/>
        <w:u w:val="none"/>
      </w:rPr>
    </w:lvl>
    <w:lvl w:ilvl="7" w:tplc="1818C440">
      <w:start w:val="1"/>
      <w:numFmt w:val="bullet"/>
      <w:lvlText w:val="○"/>
      <w:lvlJc w:val="left"/>
      <w:pPr>
        <w:tabs>
          <w:tab w:val="num" w:pos="5400"/>
        </w:tabs>
        <w:ind w:left="5760" w:hanging="360"/>
      </w:pPr>
      <w:rPr>
        <w:rFonts w:ascii="Times New Roman" w:eastAsia="Times New Roman" w:hAnsi="Times New Roman" w:cs="Times New Roman"/>
        <w:b/>
        <w:bCs/>
        <w:i/>
        <w:iCs/>
        <w:strike w:val="0"/>
        <w:color w:val="000000"/>
        <w:sz w:val="24"/>
        <w:szCs w:val="24"/>
        <w:u w:val="none"/>
      </w:rPr>
    </w:lvl>
    <w:lvl w:ilvl="8" w:tplc="6FBE6BDC">
      <w:start w:val="1"/>
      <w:numFmt w:val="bullet"/>
      <w:lvlText w:val="■"/>
      <w:lvlJc w:val="right"/>
      <w:pPr>
        <w:tabs>
          <w:tab w:val="num" w:pos="6120"/>
        </w:tabs>
        <w:ind w:left="6480" w:hanging="180"/>
      </w:pPr>
      <w:rPr>
        <w:rFonts w:ascii="Times New Roman" w:eastAsia="Times New Roman" w:hAnsi="Times New Roman" w:cs="Times New Roman"/>
        <w:b/>
        <w:bCs/>
        <w:i/>
        <w:iCs/>
        <w:strike w:val="0"/>
        <w:color w:val="000000"/>
        <w:sz w:val="24"/>
        <w:szCs w:val="24"/>
        <w:u w:val="none"/>
      </w:rPr>
    </w:lvl>
  </w:abstractNum>
  <w:abstractNum w:abstractNumId="18">
    <w:nsid w:val="00000013"/>
    <w:multiLevelType w:val="hybridMultilevel"/>
    <w:tmpl w:val="00000013"/>
    <w:lvl w:ilvl="0" w:tplc="0320400A">
      <w:start w:val="1"/>
      <w:numFmt w:val="bullet"/>
      <w:lvlText w:val="●"/>
      <w:lvlJc w:val="left"/>
      <w:pPr>
        <w:tabs>
          <w:tab w:val="num" w:pos="360"/>
        </w:tabs>
        <w:ind w:left="720" w:hanging="360"/>
      </w:pPr>
      <w:rPr>
        <w:rFonts w:ascii="Times New Roman" w:eastAsia="Times New Roman" w:hAnsi="Times New Roman" w:cs="Times New Roman"/>
        <w:b/>
        <w:bCs/>
        <w:i/>
        <w:iCs/>
        <w:strike w:val="0"/>
        <w:color w:val="000000"/>
        <w:sz w:val="24"/>
        <w:szCs w:val="24"/>
        <w:u w:val="none"/>
      </w:rPr>
    </w:lvl>
    <w:lvl w:ilvl="1" w:tplc="1FB82F3A">
      <w:start w:val="1"/>
      <w:numFmt w:val="bullet"/>
      <w:lvlText w:val="○"/>
      <w:lvlJc w:val="left"/>
      <w:pPr>
        <w:tabs>
          <w:tab w:val="num" w:pos="1080"/>
        </w:tabs>
        <w:ind w:left="1440" w:hanging="360"/>
      </w:pPr>
      <w:rPr>
        <w:rFonts w:ascii="Times New Roman" w:eastAsia="Times New Roman" w:hAnsi="Times New Roman" w:cs="Times New Roman"/>
        <w:b/>
        <w:bCs/>
        <w:i/>
        <w:iCs/>
        <w:strike w:val="0"/>
        <w:color w:val="000000"/>
        <w:sz w:val="24"/>
        <w:szCs w:val="24"/>
        <w:u w:val="none"/>
      </w:rPr>
    </w:lvl>
    <w:lvl w:ilvl="2" w:tplc="462425AE">
      <w:start w:val="1"/>
      <w:numFmt w:val="bullet"/>
      <w:lvlText w:val="■"/>
      <w:lvlJc w:val="right"/>
      <w:pPr>
        <w:tabs>
          <w:tab w:val="num" w:pos="1800"/>
        </w:tabs>
        <w:ind w:left="2160" w:hanging="180"/>
      </w:pPr>
      <w:rPr>
        <w:rFonts w:ascii="Times New Roman" w:eastAsia="Times New Roman" w:hAnsi="Times New Roman" w:cs="Times New Roman"/>
        <w:b/>
        <w:bCs/>
        <w:i/>
        <w:iCs/>
        <w:strike w:val="0"/>
        <w:color w:val="000000"/>
        <w:sz w:val="24"/>
        <w:szCs w:val="24"/>
        <w:u w:val="none"/>
      </w:rPr>
    </w:lvl>
    <w:lvl w:ilvl="3" w:tplc="FA0AD91C">
      <w:start w:val="1"/>
      <w:numFmt w:val="bullet"/>
      <w:lvlText w:val="●"/>
      <w:lvlJc w:val="left"/>
      <w:pPr>
        <w:tabs>
          <w:tab w:val="num" w:pos="2520"/>
        </w:tabs>
        <w:ind w:left="2880" w:hanging="360"/>
      </w:pPr>
      <w:rPr>
        <w:rFonts w:ascii="Times New Roman" w:eastAsia="Times New Roman" w:hAnsi="Times New Roman" w:cs="Times New Roman"/>
        <w:b/>
        <w:bCs/>
        <w:i/>
        <w:iCs/>
        <w:strike w:val="0"/>
        <w:color w:val="000000"/>
        <w:sz w:val="24"/>
        <w:szCs w:val="24"/>
        <w:u w:val="none"/>
      </w:rPr>
    </w:lvl>
    <w:lvl w:ilvl="4" w:tplc="B254EF76">
      <w:start w:val="1"/>
      <w:numFmt w:val="bullet"/>
      <w:lvlText w:val="○"/>
      <w:lvlJc w:val="left"/>
      <w:pPr>
        <w:tabs>
          <w:tab w:val="num" w:pos="3240"/>
        </w:tabs>
        <w:ind w:left="3600" w:hanging="360"/>
      </w:pPr>
      <w:rPr>
        <w:rFonts w:ascii="Times New Roman" w:eastAsia="Times New Roman" w:hAnsi="Times New Roman" w:cs="Times New Roman"/>
        <w:b/>
        <w:bCs/>
        <w:i/>
        <w:iCs/>
        <w:strike w:val="0"/>
        <w:color w:val="000000"/>
        <w:sz w:val="24"/>
        <w:szCs w:val="24"/>
        <w:u w:val="none"/>
      </w:rPr>
    </w:lvl>
    <w:lvl w:ilvl="5" w:tplc="2F66DD62">
      <w:start w:val="1"/>
      <w:numFmt w:val="bullet"/>
      <w:lvlText w:val="■"/>
      <w:lvlJc w:val="right"/>
      <w:pPr>
        <w:tabs>
          <w:tab w:val="num" w:pos="3960"/>
        </w:tabs>
        <w:ind w:left="4320" w:hanging="180"/>
      </w:pPr>
      <w:rPr>
        <w:rFonts w:ascii="Times New Roman" w:eastAsia="Times New Roman" w:hAnsi="Times New Roman" w:cs="Times New Roman"/>
        <w:b/>
        <w:bCs/>
        <w:i/>
        <w:iCs/>
        <w:strike w:val="0"/>
        <w:color w:val="000000"/>
        <w:sz w:val="24"/>
        <w:szCs w:val="24"/>
        <w:u w:val="none"/>
      </w:rPr>
    </w:lvl>
    <w:lvl w:ilvl="6" w:tplc="7BD04BAE">
      <w:start w:val="1"/>
      <w:numFmt w:val="bullet"/>
      <w:lvlText w:val="●"/>
      <w:lvlJc w:val="left"/>
      <w:pPr>
        <w:tabs>
          <w:tab w:val="num" w:pos="4680"/>
        </w:tabs>
        <w:ind w:left="5040" w:hanging="360"/>
      </w:pPr>
      <w:rPr>
        <w:rFonts w:ascii="Times New Roman" w:eastAsia="Times New Roman" w:hAnsi="Times New Roman" w:cs="Times New Roman"/>
        <w:b/>
        <w:bCs/>
        <w:i/>
        <w:iCs/>
        <w:strike w:val="0"/>
        <w:color w:val="000000"/>
        <w:sz w:val="24"/>
        <w:szCs w:val="24"/>
        <w:u w:val="none"/>
      </w:rPr>
    </w:lvl>
    <w:lvl w:ilvl="7" w:tplc="C8863F7A">
      <w:start w:val="1"/>
      <w:numFmt w:val="bullet"/>
      <w:lvlText w:val="○"/>
      <w:lvlJc w:val="left"/>
      <w:pPr>
        <w:tabs>
          <w:tab w:val="num" w:pos="5400"/>
        </w:tabs>
        <w:ind w:left="5760" w:hanging="360"/>
      </w:pPr>
      <w:rPr>
        <w:rFonts w:ascii="Times New Roman" w:eastAsia="Times New Roman" w:hAnsi="Times New Roman" w:cs="Times New Roman"/>
        <w:b/>
        <w:bCs/>
        <w:i/>
        <w:iCs/>
        <w:strike w:val="0"/>
        <w:color w:val="000000"/>
        <w:sz w:val="24"/>
        <w:szCs w:val="24"/>
        <w:u w:val="none"/>
      </w:rPr>
    </w:lvl>
    <w:lvl w:ilvl="8" w:tplc="8C262812">
      <w:start w:val="1"/>
      <w:numFmt w:val="bullet"/>
      <w:lvlText w:val="■"/>
      <w:lvlJc w:val="right"/>
      <w:pPr>
        <w:tabs>
          <w:tab w:val="num" w:pos="6120"/>
        </w:tabs>
        <w:ind w:left="6480" w:hanging="180"/>
      </w:pPr>
      <w:rPr>
        <w:rFonts w:ascii="Times New Roman" w:eastAsia="Times New Roman" w:hAnsi="Times New Roman" w:cs="Times New Roman"/>
        <w:b/>
        <w:bCs/>
        <w:i/>
        <w:iCs/>
        <w:strike w:val="0"/>
        <w:color w:val="000000"/>
        <w:sz w:val="24"/>
        <w:szCs w:val="24"/>
        <w:u w:val="none"/>
      </w:rPr>
    </w:lvl>
  </w:abstractNum>
  <w:abstractNum w:abstractNumId="19">
    <w:nsid w:val="00000014"/>
    <w:multiLevelType w:val="hybridMultilevel"/>
    <w:tmpl w:val="00000014"/>
    <w:lvl w:ilvl="0" w:tplc="94FE6A44">
      <w:start w:val="1"/>
      <w:numFmt w:val="bullet"/>
      <w:lvlText w:val="●"/>
      <w:lvlJc w:val="left"/>
      <w:pPr>
        <w:tabs>
          <w:tab w:val="num" w:pos="360"/>
        </w:tabs>
        <w:ind w:left="720" w:hanging="360"/>
      </w:pPr>
      <w:rPr>
        <w:rFonts w:ascii="Times New Roman" w:eastAsia="Times New Roman" w:hAnsi="Times New Roman" w:cs="Times New Roman"/>
        <w:b/>
        <w:bCs/>
        <w:i/>
        <w:iCs/>
        <w:strike w:val="0"/>
        <w:color w:val="000000"/>
        <w:sz w:val="24"/>
        <w:szCs w:val="24"/>
        <w:u w:val="none"/>
      </w:rPr>
    </w:lvl>
    <w:lvl w:ilvl="1" w:tplc="1EBEBE02">
      <w:start w:val="1"/>
      <w:numFmt w:val="bullet"/>
      <w:lvlText w:val="○"/>
      <w:lvlJc w:val="left"/>
      <w:pPr>
        <w:tabs>
          <w:tab w:val="num" w:pos="1080"/>
        </w:tabs>
        <w:ind w:left="1440" w:hanging="360"/>
      </w:pPr>
      <w:rPr>
        <w:rFonts w:ascii="Times New Roman" w:eastAsia="Times New Roman" w:hAnsi="Times New Roman" w:cs="Times New Roman"/>
        <w:b/>
        <w:bCs/>
        <w:i/>
        <w:iCs/>
        <w:strike w:val="0"/>
        <w:color w:val="000000"/>
        <w:sz w:val="24"/>
        <w:szCs w:val="24"/>
        <w:u w:val="none"/>
      </w:rPr>
    </w:lvl>
    <w:lvl w:ilvl="2" w:tplc="D91A5DC0">
      <w:start w:val="1"/>
      <w:numFmt w:val="bullet"/>
      <w:lvlText w:val="■"/>
      <w:lvlJc w:val="right"/>
      <w:pPr>
        <w:tabs>
          <w:tab w:val="num" w:pos="1800"/>
        </w:tabs>
        <w:ind w:left="2160" w:hanging="180"/>
      </w:pPr>
      <w:rPr>
        <w:rFonts w:ascii="Times New Roman" w:eastAsia="Times New Roman" w:hAnsi="Times New Roman" w:cs="Times New Roman"/>
        <w:b/>
        <w:bCs/>
        <w:i/>
        <w:iCs/>
        <w:strike w:val="0"/>
        <w:color w:val="000000"/>
        <w:sz w:val="24"/>
        <w:szCs w:val="24"/>
        <w:u w:val="none"/>
      </w:rPr>
    </w:lvl>
    <w:lvl w:ilvl="3" w:tplc="0C266DD8">
      <w:start w:val="1"/>
      <w:numFmt w:val="bullet"/>
      <w:lvlText w:val="●"/>
      <w:lvlJc w:val="left"/>
      <w:pPr>
        <w:tabs>
          <w:tab w:val="num" w:pos="2520"/>
        </w:tabs>
        <w:ind w:left="2880" w:hanging="360"/>
      </w:pPr>
      <w:rPr>
        <w:rFonts w:ascii="Times New Roman" w:eastAsia="Times New Roman" w:hAnsi="Times New Roman" w:cs="Times New Roman"/>
        <w:b/>
        <w:bCs/>
        <w:i/>
        <w:iCs/>
        <w:strike w:val="0"/>
        <w:color w:val="000000"/>
        <w:sz w:val="24"/>
        <w:szCs w:val="24"/>
        <w:u w:val="none"/>
      </w:rPr>
    </w:lvl>
    <w:lvl w:ilvl="4" w:tplc="8C66A4EE">
      <w:start w:val="1"/>
      <w:numFmt w:val="bullet"/>
      <w:lvlText w:val="○"/>
      <w:lvlJc w:val="left"/>
      <w:pPr>
        <w:tabs>
          <w:tab w:val="num" w:pos="3240"/>
        </w:tabs>
        <w:ind w:left="3600" w:hanging="360"/>
      </w:pPr>
      <w:rPr>
        <w:rFonts w:ascii="Times New Roman" w:eastAsia="Times New Roman" w:hAnsi="Times New Roman" w:cs="Times New Roman"/>
        <w:b/>
        <w:bCs/>
        <w:i/>
        <w:iCs/>
        <w:strike w:val="0"/>
        <w:color w:val="000000"/>
        <w:sz w:val="24"/>
        <w:szCs w:val="24"/>
        <w:u w:val="none"/>
      </w:rPr>
    </w:lvl>
    <w:lvl w:ilvl="5" w:tplc="ED28D022">
      <w:start w:val="1"/>
      <w:numFmt w:val="bullet"/>
      <w:lvlText w:val="■"/>
      <w:lvlJc w:val="right"/>
      <w:pPr>
        <w:tabs>
          <w:tab w:val="num" w:pos="3960"/>
        </w:tabs>
        <w:ind w:left="4320" w:hanging="180"/>
      </w:pPr>
      <w:rPr>
        <w:rFonts w:ascii="Times New Roman" w:eastAsia="Times New Roman" w:hAnsi="Times New Roman" w:cs="Times New Roman"/>
        <w:b/>
        <w:bCs/>
        <w:i/>
        <w:iCs/>
        <w:strike w:val="0"/>
        <w:color w:val="000000"/>
        <w:sz w:val="24"/>
        <w:szCs w:val="24"/>
        <w:u w:val="none"/>
      </w:rPr>
    </w:lvl>
    <w:lvl w:ilvl="6" w:tplc="61E624A2">
      <w:start w:val="1"/>
      <w:numFmt w:val="bullet"/>
      <w:lvlText w:val="●"/>
      <w:lvlJc w:val="left"/>
      <w:pPr>
        <w:tabs>
          <w:tab w:val="num" w:pos="4680"/>
        </w:tabs>
        <w:ind w:left="5040" w:hanging="360"/>
      </w:pPr>
      <w:rPr>
        <w:rFonts w:ascii="Times New Roman" w:eastAsia="Times New Roman" w:hAnsi="Times New Roman" w:cs="Times New Roman"/>
        <w:b/>
        <w:bCs/>
        <w:i/>
        <w:iCs/>
        <w:strike w:val="0"/>
        <w:color w:val="000000"/>
        <w:sz w:val="24"/>
        <w:szCs w:val="24"/>
        <w:u w:val="none"/>
      </w:rPr>
    </w:lvl>
    <w:lvl w:ilvl="7" w:tplc="B2829E34">
      <w:start w:val="1"/>
      <w:numFmt w:val="bullet"/>
      <w:lvlText w:val="○"/>
      <w:lvlJc w:val="left"/>
      <w:pPr>
        <w:tabs>
          <w:tab w:val="num" w:pos="5400"/>
        </w:tabs>
        <w:ind w:left="5760" w:hanging="360"/>
      </w:pPr>
      <w:rPr>
        <w:rFonts w:ascii="Times New Roman" w:eastAsia="Times New Roman" w:hAnsi="Times New Roman" w:cs="Times New Roman"/>
        <w:b/>
        <w:bCs/>
        <w:i/>
        <w:iCs/>
        <w:strike w:val="0"/>
        <w:color w:val="000000"/>
        <w:sz w:val="24"/>
        <w:szCs w:val="24"/>
        <w:u w:val="none"/>
      </w:rPr>
    </w:lvl>
    <w:lvl w:ilvl="8" w:tplc="9D58CE98">
      <w:start w:val="1"/>
      <w:numFmt w:val="bullet"/>
      <w:lvlText w:val="■"/>
      <w:lvlJc w:val="right"/>
      <w:pPr>
        <w:tabs>
          <w:tab w:val="num" w:pos="6120"/>
        </w:tabs>
        <w:ind w:left="6480" w:hanging="180"/>
      </w:pPr>
      <w:rPr>
        <w:rFonts w:ascii="Times New Roman" w:eastAsia="Times New Roman" w:hAnsi="Times New Roman" w:cs="Times New Roman"/>
        <w:b/>
        <w:bCs/>
        <w:i/>
        <w:iCs/>
        <w:strike w:val="0"/>
        <w:color w:val="000000"/>
        <w:sz w:val="24"/>
        <w:szCs w:val="24"/>
        <w:u w:val="none"/>
      </w:rPr>
    </w:lvl>
  </w:abstractNum>
  <w:abstractNum w:abstractNumId="20">
    <w:nsid w:val="11F80F81"/>
    <w:multiLevelType w:val="hybridMultilevel"/>
    <w:tmpl w:val="FDF8BD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72946E1"/>
    <w:multiLevelType w:val="hybridMultilevel"/>
    <w:tmpl w:val="C8BA09DA"/>
    <w:lvl w:ilvl="0" w:tplc="04090015">
      <w:start w:val="1"/>
      <w:numFmt w:val="upperLetter"/>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2">
    <w:nsid w:val="21CE1354"/>
    <w:multiLevelType w:val="hybridMultilevel"/>
    <w:tmpl w:val="5A2A90C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2BD5F5F"/>
    <w:multiLevelType w:val="hybridMultilevel"/>
    <w:tmpl w:val="223A589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F1203AF"/>
    <w:multiLevelType w:val="hybridMultilevel"/>
    <w:tmpl w:val="E5E895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3"/>
  </w:num>
  <w:num w:numId="22">
    <w:abstractNumId w:val="21"/>
  </w:num>
  <w:num w:numId="23">
    <w:abstractNumId w:val="24"/>
  </w:num>
  <w:num w:numId="24">
    <w:abstractNumId w:val="20"/>
  </w:num>
  <w:num w:numId="25">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noPunctuationKerning/>
  <w:characterSpacingControl w:val="doNotCompress"/>
  <w:compat/>
  <w:rsids>
    <w:rsidRoot w:val="00A77B3E"/>
    <w:rsid w:val="000249BA"/>
    <w:rsid w:val="00024C51"/>
    <w:rsid w:val="000E683B"/>
    <w:rsid w:val="0059360F"/>
    <w:rsid w:val="00632EBF"/>
    <w:rsid w:val="00764729"/>
    <w:rsid w:val="007F5F10"/>
    <w:rsid w:val="009C4896"/>
    <w:rsid w:val="00A77B3E"/>
    <w:rsid w:val="00C6492E"/>
    <w:rsid w:val="00EA3668"/>
    <w:rsid w:val="00FA26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64729"/>
    <w:rPr>
      <w:color w:val="000000"/>
      <w:sz w:val="22"/>
      <w:szCs w:val="22"/>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32EBF"/>
    <w:rPr>
      <w:rFonts w:ascii="Tahoma" w:hAnsi="Tahoma" w:cs="Tahoma"/>
      <w:sz w:val="16"/>
      <w:szCs w:val="16"/>
    </w:rPr>
  </w:style>
  <w:style w:type="character" w:customStyle="1" w:styleId="BalloonTextChar">
    <w:name w:val="Balloon Text Char"/>
    <w:basedOn w:val="DefaultParagraphFont"/>
    <w:link w:val="BalloonText"/>
    <w:rsid w:val="00632EBF"/>
    <w:rPr>
      <w:rFonts w:ascii="Tahoma" w:hAnsi="Tahoma" w:cs="Tahoma"/>
      <w:color w:val="000000"/>
      <w:sz w:val="16"/>
      <w:szCs w:val="16"/>
    </w:rPr>
  </w:style>
  <w:style w:type="paragraph" w:styleId="NormalWeb">
    <w:name w:val="Normal (Web)"/>
    <w:basedOn w:val="Normal"/>
    <w:uiPriority w:val="99"/>
    <w:unhideWhenUsed/>
    <w:rsid w:val="00C6492E"/>
    <w:pPr>
      <w:spacing w:before="100" w:beforeAutospacing="1" w:after="100" w:afterAutospacing="1"/>
    </w:pPr>
    <w:rPr>
      <w:color w:val="auto"/>
      <w:sz w:val="24"/>
      <w:szCs w:val="24"/>
    </w:rPr>
  </w:style>
  <w:style w:type="table" w:styleId="Table3Deffects3">
    <w:name w:val="Table 3D effects 3"/>
    <w:basedOn w:val="TableNormal"/>
    <w:rsid w:val="00C6492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C6492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6492E"/>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6492E"/>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0249BA"/>
    <w:pPr>
      <w:ind w:left="720"/>
      <w:contextualSpacing/>
    </w:pPr>
  </w:style>
  <w:style w:type="table" w:styleId="TableGrid2">
    <w:name w:val="Table Grid 2"/>
    <w:basedOn w:val="TableNormal"/>
    <w:rsid w:val="009C489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
    <w:name w:val="Table Grid"/>
    <w:basedOn w:val="TableNormal"/>
    <w:rsid w:val="009C48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7018596">
      <w:bodyDiv w:val="1"/>
      <w:marLeft w:val="0"/>
      <w:marRight w:val="0"/>
      <w:marTop w:val="0"/>
      <w:marBottom w:val="0"/>
      <w:divBdr>
        <w:top w:val="none" w:sz="0" w:space="0" w:color="auto"/>
        <w:left w:val="none" w:sz="0" w:space="0" w:color="auto"/>
        <w:bottom w:val="none" w:sz="0" w:space="0" w:color="auto"/>
        <w:right w:val="none" w:sz="0" w:space="0" w:color="auto"/>
      </w:divBdr>
      <w:divsChild>
        <w:div w:id="13752315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D5E7A-E137-469D-9DF7-5B3AB6BCA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37</Pages>
  <Words>5213</Words>
  <Characters>29716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Gencast</dc:creator>
  <cp:lastModifiedBy>Gencast</cp:lastModifiedBy>
  <cp:revision>8</cp:revision>
  <cp:lastPrinted>2011-04-14T21:56:00Z</cp:lastPrinted>
  <dcterms:created xsi:type="dcterms:W3CDTF">2011-04-14T21:42:00Z</dcterms:created>
  <dcterms:modified xsi:type="dcterms:W3CDTF">2011-04-17T16:24:00Z</dcterms:modified>
</cp:coreProperties>
</file>