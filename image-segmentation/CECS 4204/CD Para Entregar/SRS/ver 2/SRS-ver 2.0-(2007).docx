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F30" w:rsidRDefault="00957F30" w:rsidP="00ED0FE6">
      <w:pPr>
        <w:spacing w:line="276" w:lineRule="auto"/>
        <w:jc w:val="center"/>
      </w:pPr>
      <w:r>
        <w:rPr>
          <w:b/>
          <w:bCs/>
          <w:sz w:val="24"/>
          <w:szCs w:val="24"/>
        </w:rPr>
        <w:t>Table of contents</w:t>
      </w:r>
    </w:p>
    <w:p w:rsidR="00957F30" w:rsidRDefault="00957F30" w:rsidP="00957F30">
      <w:pPr>
        <w:spacing w:line="276" w:lineRule="auto"/>
        <w:jc w:val="both"/>
        <w:rPr>
          <w:sz w:val="24"/>
          <w:szCs w:val="24"/>
        </w:rPr>
      </w:pPr>
      <w:r>
        <w:rPr>
          <w:sz w:val="24"/>
          <w:szCs w:val="24"/>
        </w:rPr>
        <w:t>1.0 Introduction.............................................................................................</w:t>
      </w:r>
      <w:r w:rsidR="002F6215">
        <w:rPr>
          <w:sz w:val="24"/>
          <w:szCs w:val="24"/>
        </w:rPr>
        <w:t xml:space="preserve">......... </w:t>
      </w:r>
      <w:r w:rsidR="00230B9D">
        <w:rPr>
          <w:sz w:val="24"/>
          <w:szCs w:val="24"/>
        </w:rPr>
        <w:t>3</w:t>
      </w:r>
    </w:p>
    <w:p w:rsidR="00957F30" w:rsidRDefault="00957F30" w:rsidP="00957F30">
      <w:pPr>
        <w:spacing w:line="276" w:lineRule="auto"/>
        <w:jc w:val="both"/>
        <w:rPr>
          <w:sz w:val="24"/>
          <w:szCs w:val="24"/>
        </w:rPr>
      </w:pPr>
      <w:r>
        <w:rPr>
          <w:sz w:val="24"/>
          <w:szCs w:val="24"/>
        </w:rPr>
        <w:tab/>
        <w:t>1.1 Purpose................................................................................</w:t>
      </w:r>
      <w:r w:rsidR="00230B9D">
        <w:rPr>
          <w:sz w:val="24"/>
          <w:szCs w:val="24"/>
        </w:rPr>
        <w:t>................. 3</w:t>
      </w:r>
    </w:p>
    <w:p w:rsidR="00957F30" w:rsidRDefault="00957F30" w:rsidP="00957F30">
      <w:pPr>
        <w:spacing w:line="276" w:lineRule="auto"/>
        <w:jc w:val="both"/>
        <w:rPr>
          <w:sz w:val="24"/>
          <w:szCs w:val="24"/>
        </w:rPr>
      </w:pPr>
      <w:r>
        <w:rPr>
          <w:sz w:val="24"/>
          <w:szCs w:val="24"/>
        </w:rPr>
        <w:tab/>
        <w:t>1.2 Scope....................................................................................</w:t>
      </w:r>
      <w:r w:rsidR="00230B9D">
        <w:rPr>
          <w:sz w:val="24"/>
          <w:szCs w:val="24"/>
        </w:rPr>
        <w:t>................ 3</w:t>
      </w:r>
    </w:p>
    <w:p w:rsidR="00957F30" w:rsidRDefault="00957F30" w:rsidP="00957F30">
      <w:pPr>
        <w:spacing w:line="276" w:lineRule="auto"/>
        <w:jc w:val="both"/>
        <w:rPr>
          <w:sz w:val="24"/>
          <w:szCs w:val="24"/>
        </w:rPr>
      </w:pPr>
      <w:r>
        <w:rPr>
          <w:sz w:val="24"/>
          <w:szCs w:val="24"/>
        </w:rPr>
        <w:tab/>
        <w:t>1.3 Definitions, acronyms and abbreviations..............</w:t>
      </w:r>
      <w:r w:rsidR="00230B9D">
        <w:rPr>
          <w:sz w:val="24"/>
          <w:szCs w:val="24"/>
        </w:rPr>
        <w:t>.............................. 5</w:t>
      </w:r>
    </w:p>
    <w:p w:rsidR="00957F30" w:rsidRDefault="00957F30" w:rsidP="00957F30">
      <w:pPr>
        <w:spacing w:line="276" w:lineRule="auto"/>
        <w:jc w:val="both"/>
        <w:rPr>
          <w:sz w:val="24"/>
          <w:szCs w:val="24"/>
        </w:rPr>
      </w:pPr>
      <w:r>
        <w:rPr>
          <w:sz w:val="24"/>
          <w:szCs w:val="24"/>
        </w:rPr>
        <w:tab/>
      </w:r>
      <w:r>
        <w:rPr>
          <w:sz w:val="24"/>
          <w:szCs w:val="24"/>
        </w:rPr>
        <w:tab/>
        <w:t>1.3.1 Definitions................................................</w:t>
      </w:r>
      <w:r w:rsidR="00230B9D">
        <w:rPr>
          <w:sz w:val="24"/>
          <w:szCs w:val="24"/>
        </w:rPr>
        <w:t>.............................. 5</w:t>
      </w:r>
    </w:p>
    <w:p w:rsidR="00957F30" w:rsidRDefault="00957F30" w:rsidP="00957F30">
      <w:pPr>
        <w:spacing w:line="276" w:lineRule="auto"/>
        <w:jc w:val="both"/>
        <w:rPr>
          <w:sz w:val="24"/>
          <w:szCs w:val="24"/>
        </w:rPr>
      </w:pPr>
      <w:r>
        <w:rPr>
          <w:sz w:val="24"/>
          <w:szCs w:val="24"/>
        </w:rPr>
        <w:tab/>
      </w:r>
      <w:r>
        <w:rPr>
          <w:sz w:val="24"/>
          <w:szCs w:val="24"/>
        </w:rPr>
        <w:tab/>
        <w:t>1.3.2 Acronyms..........................................</w:t>
      </w:r>
      <w:r w:rsidR="002F6215">
        <w:rPr>
          <w:sz w:val="24"/>
          <w:szCs w:val="24"/>
        </w:rPr>
        <w:t>...................</w:t>
      </w:r>
      <w:r>
        <w:rPr>
          <w:sz w:val="24"/>
          <w:szCs w:val="24"/>
        </w:rPr>
        <w:t>................</w:t>
      </w:r>
      <w:r w:rsidR="00230B9D">
        <w:rPr>
          <w:sz w:val="24"/>
          <w:szCs w:val="24"/>
        </w:rPr>
        <w:t>.. 6</w:t>
      </w:r>
    </w:p>
    <w:p w:rsidR="00957F30" w:rsidRDefault="00957F30" w:rsidP="00957F30">
      <w:pPr>
        <w:spacing w:line="276" w:lineRule="auto"/>
        <w:jc w:val="both"/>
        <w:rPr>
          <w:sz w:val="24"/>
          <w:szCs w:val="24"/>
        </w:rPr>
      </w:pPr>
      <w:r>
        <w:rPr>
          <w:sz w:val="24"/>
          <w:szCs w:val="24"/>
        </w:rPr>
        <w:tab/>
      </w:r>
      <w:r>
        <w:rPr>
          <w:sz w:val="24"/>
          <w:szCs w:val="24"/>
        </w:rPr>
        <w:tab/>
        <w:t>1.3.3 Abbreviations...............................................</w:t>
      </w:r>
      <w:r w:rsidR="002F6215">
        <w:rPr>
          <w:sz w:val="24"/>
          <w:szCs w:val="24"/>
        </w:rPr>
        <w:t>.</w:t>
      </w:r>
      <w:r>
        <w:rPr>
          <w:sz w:val="24"/>
          <w:szCs w:val="24"/>
        </w:rPr>
        <w:t xml:space="preserve">......................... </w:t>
      </w:r>
      <w:r w:rsidR="00230B9D">
        <w:rPr>
          <w:sz w:val="24"/>
          <w:szCs w:val="24"/>
        </w:rPr>
        <w:t>6</w:t>
      </w:r>
    </w:p>
    <w:p w:rsidR="00957F30" w:rsidRDefault="00957F30" w:rsidP="00957F30">
      <w:pPr>
        <w:spacing w:line="276" w:lineRule="auto"/>
        <w:jc w:val="both"/>
        <w:rPr>
          <w:sz w:val="24"/>
          <w:szCs w:val="24"/>
        </w:rPr>
      </w:pPr>
      <w:r>
        <w:rPr>
          <w:sz w:val="24"/>
          <w:szCs w:val="24"/>
        </w:rPr>
        <w:tab/>
        <w:t>1.4 References....................................................</w:t>
      </w:r>
      <w:r w:rsidR="002F6215">
        <w:rPr>
          <w:sz w:val="24"/>
          <w:szCs w:val="24"/>
        </w:rPr>
        <w:t>.........</w:t>
      </w:r>
      <w:r>
        <w:rPr>
          <w:sz w:val="24"/>
          <w:szCs w:val="24"/>
        </w:rPr>
        <w:t>..</w:t>
      </w:r>
      <w:r w:rsidR="00230B9D">
        <w:rPr>
          <w:sz w:val="24"/>
          <w:szCs w:val="24"/>
        </w:rPr>
        <w:t>.............................. 6</w:t>
      </w:r>
    </w:p>
    <w:p w:rsidR="00957F30" w:rsidRDefault="00957F30" w:rsidP="00957F30">
      <w:pPr>
        <w:spacing w:line="276" w:lineRule="auto"/>
        <w:jc w:val="both"/>
        <w:rPr>
          <w:sz w:val="24"/>
          <w:szCs w:val="24"/>
        </w:rPr>
      </w:pPr>
      <w:r>
        <w:rPr>
          <w:sz w:val="24"/>
          <w:szCs w:val="24"/>
        </w:rPr>
        <w:tab/>
        <w:t>1.5 Overview......................................................</w:t>
      </w:r>
      <w:r w:rsidR="002F6215">
        <w:rPr>
          <w:sz w:val="24"/>
          <w:szCs w:val="24"/>
        </w:rPr>
        <w:t>..</w:t>
      </w:r>
      <w:r>
        <w:rPr>
          <w:sz w:val="24"/>
          <w:szCs w:val="24"/>
        </w:rPr>
        <w:t>.........</w:t>
      </w:r>
      <w:r w:rsidR="00230B9D">
        <w:rPr>
          <w:sz w:val="24"/>
          <w:szCs w:val="24"/>
        </w:rPr>
        <w:t>.............................. 7</w:t>
      </w:r>
    </w:p>
    <w:p w:rsidR="00957F30" w:rsidRDefault="00957F30" w:rsidP="00957F30">
      <w:pPr>
        <w:spacing w:line="276" w:lineRule="auto"/>
        <w:jc w:val="both"/>
        <w:rPr>
          <w:sz w:val="24"/>
          <w:szCs w:val="24"/>
        </w:rPr>
      </w:pPr>
      <w:r>
        <w:rPr>
          <w:sz w:val="24"/>
          <w:szCs w:val="24"/>
        </w:rPr>
        <w:t>2.0 General Description....................</w:t>
      </w:r>
      <w:r w:rsidR="002F6215">
        <w:rPr>
          <w:sz w:val="24"/>
          <w:szCs w:val="24"/>
        </w:rPr>
        <w:t>..........................</w:t>
      </w:r>
      <w:r>
        <w:rPr>
          <w:sz w:val="24"/>
          <w:szCs w:val="24"/>
        </w:rPr>
        <w:t>............................................</w:t>
      </w:r>
      <w:r w:rsidR="00230B9D">
        <w:rPr>
          <w:sz w:val="24"/>
          <w:szCs w:val="24"/>
        </w:rPr>
        <w:t>. 8</w:t>
      </w:r>
    </w:p>
    <w:p w:rsidR="00957F30" w:rsidRDefault="00957F30" w:rsidP="00957F30">
      <w:pPr>
        <w:spacing w:line="276" w:lineRule="auto"/>
        <w:jc w:val="both"/>
        <w:rPr>
          <w:sz w:val="24"/>
          <w:szCs w:val="24"/>
        </w:rPr>
      </w:pPr>
      <w:r>
        <w:rPr>
          <w:sz w:val="24"/>
          <w:szCs w:val="24"/>
        </w:rPr>
        <w:tab/>
        <w:t>2.1 Product Perspective...........................</w:t>
      </w:r>
      <w:r w:rsidR="002F6215">
        <w:rPr>
          <w:sz w:val="24"/>
          <w:szCs w:val="24"/>
        </w:rPr>
        <w:t>.</w:t>
      </w:r>
      <w:r>
        <w:rPr>
          <w:sz w:val="24"/>
          <w:szCs w:val="24"/>
        </w:rPr>
        <w:t>...................................................</w:t>
      </w:r>
      <w:r w:rsidR="00230B9D">
        <w:rPr>
          <w:sz w:val="24"/>
          <w:szCs w:val="24"/>
        </w:rPr>
        <w:t xml:space="preserve"> 8</w:t>
      </w:r>
    </w:p>
    <w:p w:rsidR="00957F30" w:rsidRDefault="00957F30" w:rsidP="00957F30">
      <w:pPr>
        <w:spacing w:line="276" w:lineRule="auto"/>
        <w:jc w:val="both"/>
        <w:rPr>
          <w:sz w:val="24"/>
          <w:szCs w:val="24"/>
        </w:rPr>
      </w:pPr>
      <w:r>
        <w:rPr>
          <w:sz w:val="24"/>
          <w:szCs w:val="24"/>
        </w:rPr>
        <w:tab/>
        <w:t>2.2 Product Functions.................................................................................</w:t>
      </w:r>
      <w:r w:rsidR="00230B9D">
        <w:rPr>
          <w:sz w:val="24"/>
          <w:szCs w:val="24"/>
        </w:rPr>
        <w:t>. 21</w:t>
      </w:r>
    </w:p>
    <w:p w:rsidR="00957F30" w:rsidRDefault="00957F30" w:rsidP="00957F30">
      <w:pPr>
        <w:spacing w:line="276" w:lineRule="auto"/>
        <w:jc w:val="both"/>
        <w:rPr>
          <w:sz w:val="24"/>
          <w:szCs w:val="24"/>
        </w:rPr>
      </w:pPr>
      <w:r>
        <w:rPr>
          <w:sz w:val="24"/>
          <w:szCs w:val="24"/>
        </w:rPr>
        <w:tab/>
        <w:t>2.3 User Classes Characteristics.................................................................</w:t>
      </w:r>
      <w:r w:rsidR="00230B9D">
        <w:rPr>
          <w:sz w:val="24"/>
          <w:szCs w:val="24"/>
        </w:rPr>
        <w:t>. 30</w:t>
      </w:r>
    </w:p>
    <w:p w:rsidR="00957F30" w:rsidRDefault="00957F30" w:rsidP="00957F30">
      <w:pPr>
        <w:spacing w:line="276" w:lineRule="auto"/>
        <w:jc w:val="both"/>
        <w:rPr>
          <w:sz w:val="24"/>
          <w:szCs w:val="24"/>
        </w:rPr>
      </w:pPr>
      <w:r>
        <w:rPr>
          <w:sz w:val="24"/>
          <w:szCs w:val="24"/>
        </w:rPr>
        <w:tab/>
        <w:t>2.4 Constraints.............................................................................................</w:t>
      </w:r>
      <w:r w:rsidR="00230B9D">
        <w:rPr>
          <w:sz w:val="24"/>
          <w:szCs w:val="24"/>
        </w:rPr>
        <w:t xml:space="preserve"> 30</w:t>
      </w:r>
    </w:p>
    <w:p w:rsidR="00957F30" w:rsidRDefault="00957F30" w:rsidP="00957F30">
      <w:pPr>
        <w:spacing w:line="276" w:lineRule="auto"/>
        <w:jc w:val="both"/>
        <w:rPr>
          <w:sz w:val="24"/>
          <w:szCs w:val="24"/>
        </w:rPr>
      </w:pPr>
      <w:r>
        <w:rPr>
          <w:sz w:val="24"/>
          <w:szCs w:val="24"/>
        </w:rPr>
        <w:tab/>
        <w:t>2.5 Assumptions and dependencies............................................................</w:t>
      </w:r>
      <w:r w:rsidR="00230B9D">
        <w:rPr>
          <w:sz w:val="24"/>
          <w:szCs w:val="24"/>
        </w:rPr>
        <w:t>. 31</w:t>
      </w:r>
    </w:p>
    <w:p w:rsidR="00957F30" w:rsidRDefault="00957F30" w:rsidP="00957F30">
      <w:pPr>
        <w:spacing w:line="276" w:lineRule="auto"/>
        <w:jc w:val="both"/>
        <w:rPr>
          <w:sz w:val="24"/>
          <w:szCs w:val="24"/>
        </w:rPr>
      </w:pPr>
      <w:r>
        <w:rPr>
          <w:sz w:val="24"/>
          <w:szCs w:val="24"/>
        </w:rPr>
        <w:t>3.0 Specific Requirements....................................................................................</w:t>
      </w:r>
      <w:r w:rsidR="00230B9D">
        <w:rPr>
          <w:sz w:val="24"/>
          <w:szCs w:val="24"/>
        </w:rPr>
        <w:t>... 32</w:t>
      </w:r>
    </w:p>
    <w:p w:rsidR="00957F30" w:rsidRDefault="00957F30" w:rsidP="00957F30">
      <w:pPr>
        <w:spacing w:line="276" w:lineRule="auto"/>
        <w:jc w:val="both"/>
        <w:rPr>
          <w:sz w:val="24"/>
          <w:szCs w:val="24"/>
        </w:rPr>
      </w:pPr>
      <w:r>
        <w:rPr>
          <w:sz w:val="24"/>
          <w:szCs w:val="24"/>
        </w:rPr>
        <w:tab/>
        <w:t>3.1 External Interface...............................</w:t>
      </w:r>
      <w:r w:rsidR="002F6215">
        <w:rPr>
          <w:sz w:val="24"/>
          <w:szCs w:val="24"/>
        </w:rPr>
        <w:t>.</w:t>
      </w:r>
      <w:r>
        <w:rPr>
          <w:sz w:val="24"/>
          <w:szCs w:val="24"/>
        </w:rPr>
        <w:t>.................................................</w:t>
      </w:r>
      <w:r w:rsidR="00230B9D">
        <w:rPr>
          <w:sz w:val="24"/>
          <w:szCs w:val="24"/>
        </w:rPr>
        <w:t>.. 32</w:t>
      </w:r>
    </w:p>
    <w:p w:rsidR="00957F30" w:rsidRDefault="00957F30" w:rsidP="00957F30">
      <w:pPr>
        <w:spacing w:line="276" w:lineRule="auto"/>
        <w:jc w:val="both"/>
        <w:rPr>
          <w:sz w:val="24"/>
          <w:szCs w:val="24"/>
        </w:rPr>
      </w:pPr>
      <w:r>
        <w:rPr>
          <w:sz w:val="24"/>
          <w:szCs w:val="24"/>
        </w:rPr>
        <w:tab/>
        <w:t>3.2 Product Functions................................................................................</w:t>
      </w:r>
      <w:r w:rsidR="00230B9D">
        <w:rPr>
          <w:sz w:val="24"/>
          <w:szCs w:val="24"/>
        </w:rPr>
        <w:t>.. 37</w:t>
      </w:r>
    </w:p>
    <w:p w:rsidR="00957F30" w:rsidRDefault="00957F30" w:rsidP="00957F30">
      <w:pPr>
        <w:spacing w:line="276" w:lineRule="auto"/>
        <w:jc w:val="both"/>
        <w:rPr>
          <w:sz w:val="24"/>
          <w:szCs w:val="24"/>
        </w:rPr>
      </w:pPr>
      <w:r>
        <w:rPr>
          <w:sz w:val="24"/>
          <w:szCs w:val="24"/>
        </w:rPr>
        <w:tab/>
        <w:t>3.3 Performance Requirements.................................................................</w:t>
      </w:r>
      <w:r w:rsidR="00230B9D">
        <w:rPr>
          <w:sz w:val="24"/>
          <w:szCs w:val="24"/>
        </w:rPr>
        <w:t>... 46</w:t>
      </w:r>
    </w:p>
    <w:p w:rsidR="00957F30" w:rsidRDefault="00957F30" w:rsidP="00957F30">
      <w:pPr>
        <w:spacing w:line="276" w:lineRule="auto"/>
        <w:jc w:val="both"/>
        <w:rPr>
          <w:sz w:val="24"/>
          <w:szCs w:val="24"/>
        </w:rPr>
      </w:pPr>
      <w:r>
        <w:rPr>
          <w:sz w:val="24"/>
          <w:szCs w:val="24"/>
        </w:rPr>
        <w:tab/>
        <w:t>3.4 Logic Requirements of Database............................</w:t>
      </w:r>
      <w:r w:rsidR="00230B9D">
        <w:rPr>
          <w:sz w:val="24"/>
          <w:szCs w:val="24"/>
        </w:rPr>
        <w:t>............................</w:t>
      </w:r>
      <w:r>
        <w:rPr>
          <w:sz w:val="24"/>
          <w:szCs w:val="24"/>
        </w:rPr>
        <w:t>.</w:t>
      </w:r>
      <w:r w:rsidR="00230B9D">
        <w:rPr>
          <w:sz w:val="24"/>
          <w:szCs w:val="24"/>
        </w:rPr>
        <w:t>.. 47</w:t>
      </w:r>
    </w:p>
    <w:p w:rsidR="00957F30" w:rsidRDefault="00957F30" w:rsidP="00957F30">
      <w:pPr>
        <w:spacing w:line="276" w:lineRule="auto"/>
        <w:jc w:val="both"/>
        <w:rPr>
          <w:sz w:val="24"/>
          <w:szCs w:val="24"/>
        </w:rPr>
      </w:pPr>
      <w:r>
        <w:rPr>
          <w:sz w:val="24"/>
          <w:szCs w:val="24"/>
        </w:rPr>
        <w:tab/>
        <w:t>3.5 Design restrictions................................................</w:t>
      </w:r>
      <w:r w:rsidR="00230B9D">
        <w:rPr>
          <w:sz w:val="24"/>
          <w:szCs w:val="24"/>
        </w:rPr>
        <w:t>..........................</w:t>
      </w:r>
      <w:r>
        <w:rPr>
          <w:sz w:val="24"/>
          <w:szCs w:val="24"/>
        </w:rPr>
        <w:t>...</w:t>
      </w:r>
      <w:r w:rsidR="00230B9D">
        <w:rPr>
          <w:sz w:val="24"/>
          <w:szCs w:val="24"/>
        </w:rPr>
        <w:t>..... 49</w:t>
      </w:r>
    </w:p>
    <w:p w:rsidR="00957F30" w:rsidRDefault="00957F30" w:rsidP="00957F30">
      <w:pPr>
        <w:spacing w:line="276" w:lineRule="auto"/>
        <w:jc w:val="both"/>
        <w:rPr>
          <w:sz w:val="24"/>
          <w:szCs w:val="24"/>
        </w:rPr>
      </w:pPr>
      <w:r>
        <w:rPr>
          <w:sz w:val="24"/>
          <w:szCs w:val="24"/>
        </w:rPr>
        <w:tab/>
        <w:t>3.6 Software System Requirements.....................</w:t>
      </w:r>
      <w:r w:rsidR="00230B9D">
        <w:rPr>
          <w:sz w:val="24"/>
          <w:szCs w:val="24"/>
        </w:rPr>
        <w:t>..........................</w:t>
      </w:r>
      <w:r>
        <w:rPr>
          <w:sz w:val="24"/>
          <w:szCs w:val="24"/>
        </w:rPr>
        <w:t xml:space="preserve">............... </w:t>
      </w:r>
      <w:r w:rsidR="00230B9D">
        <w:rPr>
          <w:sz w:val="24"/>
          <w:szCs w:val="24"/>
        </w:rPr>
        <w:t>49</w:t>
      </w:r>
    </w:p>
    <w:p w:rsidR="00957F30" w:rsidRDefault="00957F30" w:rsidP="00957F30">
      <w:pPr>
        <w:pStyle w:val="Heading1"/>
        <w:spacing w:before="480" w:after="120" w:line="276" w:lineRule="auto"/>
        <w:rPr>
          <w:rFonts w:ascii="Times New Roman" w:eastAsia="Times New Roman" w:hAnsi="Times New Roman" w:cs="Times New Roman"/>
          <w:b w:val="0"/>
          <w:bCs w:val="0"/>
          <w:sz w:val="24"/>
          <w:szCs w:val="24"/>
        </w:rPr>
      </w:pPr>
    </w:p>
    <w:p w:rsidR="00957F30" w:rsidRDefault="00957F30" w:rsidP="00957F30">
      <w:pPr>
        <w:pStyle w:val="Heading1"/>
        <w:spacing w:before="480" w:after="120" w:line="276" w:lineRule="auto"/>
        <w:rPr>
          <w:rFonts w:ascii="Times New Roman" w:eastAsia="Times New Roman" w:hAnsi="Times New Roman" w:cs="Times New Roman"/>
          <w:b w:val="0"/>
          <w:bCs w:val="0"/>
          <w:sz w:val="24"/>
          <w:szCs w:val="24"/>
        </w:rPr>
      </w:pPr>
    </w:p>
    <w:p w:rsidR="00957F30" w:rsidRDefault="00957F30" w:rsidP="00957F30">
      <w:pPr>
        <w:pStyle w:val="Heading1"/>
        <w:spacing w:before="480" w:after="120" w:line="276" w:lineRule="auto"/>
        <w:rPr>
          <w:rFonts w:ascii="Times New Roman" w:eastAsia="Times New Roman" w:hAnsi="Times New Roman" w:cs="Times New Roman"/>
          <w:b w:val="0"/>
          <w:bCs w:val="0"/>
          <w:sz w:val="24"/>
          <w:szCs w:val="24"/>
        </w:rPr>
      </w:pPr>
    </w:p>
    <w:p w:rsidR="00957F30" w:rsidRDefault="00957F30" w:rsidP="00957F30">
      <w:pPr>
        <w:pStyle w:val="Heading1"/>
        <w:spacing w:before="480" w:after="120" w:line="276" w:lineRule="auto"/>
        <w:rPr>
          <w:rFonts w:ascii="Times New Roman" w:eastAsia="Times New Roman" w:hAnsi="Times New Roman" w:cs="Times New Roman"/>
          <w:b w:val="0"/>
          <w:bCs w:val="0"/>
          <w:sz w:val="24"/>
          <w:szCs w:val="24"/>
        </w:rPr>
      </w:pPr>
    </w:p>
    <w:p w:rsidR="00957F30" w:rsidRDefault="00957F30" w:rsidP="00957F30">
      <w:pPr>
        <w:pStyle w:val="Heading1"/>
        <w:numPr>
          <w:ilvl w:val="0"/>
          <w:numId w:val="3"/>
        </w:numPr>
        <w:spacing w:before="480" w:after="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r>
        <w:rPr>
          <w:rFonts w:ascii="Times New Roman" w:eastAsia="Times New Roman" w:hAnsi="Times New Roman" w:cs="Times New Roman"/>
          <w:sz w:val="28"/>
          <w:szCs w:val="28"/>
        </w:rPr>
        <w:lastRenderedPageBreak/>
        <w:t>List of Figures</w:t>
      </w:r>
    </w:p>
    <w:tbl>
      <w:tblPr>
        <w:tblStyle w:val="LightGrid-Accent11"/>
        <w:tblW w:w="0" w:type="auto"/>
        <w:tblLook w:val="0420"/>
      </w:tblPr>
      <w:tblGrid>
        <w:gridCol w:w="2930"/>
        <w:gridCol w:w="3020"/>
        <w:gridCol w:w="2975"/>
      </w:tblGrid>
      <w:tr w:rsidR="00957F30" w:rsidTr="00CE69E5">
        <w:trPr>
          <w:cnfStyle w:val="100000000000"/>
        </w:trPr>
        <w:tc>
          <w:tcPr>
            <w:tcW w:w="2930" w:type="dxa"/>
          </w:tcPr>
          <w:p w:rsidR="00957F30" w:rsidRDefault="00957F30" w:rsidP="00CE69E5">
            <w:pPr>
              <w:spacing w:line="276" w:lineRule="auto"/>
              <w:jc w:val="center"/>
            </w:pPr>
            <w:r>
              <w:rPr>
                <w:sz w:val="22"/>
                <w:szCs w:val="22"/>
              </w:rPr>
              <w:t>Figure</w:t>
            </w:r>
          </w:p>
        </w:tc>
        <w:tc>
          <w:tcPr>
            <w:tcW w:w="3020" w:type="dxa"/>
          </w:tcPr>
          <w:p w:rsidR="00957F30" w:rsidRDefault="00957F30" w:rsidP="00CE69E5">
            <w:pPr>
              <w:spacing w:line="276" w:lineRule="auto"/>
              <w:jc w:val="both"/>
            </w:pPr>
            <w:r>
              <w:rPr>
                <w:sz w:val="22"/>
                <w:szCs w:val="22"/>
              </w:rPr>
              <w:t>Description</w:t>
            </w:r>
          </w:p>
        </w:tc>
        <w:tc>
          <w:tcPr>
            <w:tcW w:w="2975" w:type="dxa"/>
          </w:tcPr>
          <w:p w:rsidR="00957F30" w:rsidRDefault="00957F30" w:rsidP="00CE69E5">
            <w:pPr>
              <w:spacing w:line="276" w:lineRule="auto"/>
              <w:jc w:val="center"/>
            </w:pPr>
            <w:r>
              <w:rPr>
                <w:sz w:val="22"/>
                <w:szCs w:val="22"/>
              </w:rPr>
              <w:t>Location (Section)</w:t>
            </w:r>
          </w:p>
        </w:tc>
      </w:tr>
      <w:tr w:rsidR="00957F30" w:rsidTr="00CE69E5">
        <w:trPr>
          <w:cnfStyle w:val="000000100000"/>
        </w:trPr>
        <w:tc>
          <w:tcPr>
            <w:tcW w:w="2930" w:type="dxa"/>
          </w:tcPr>
          <w:p w:rsidR="00957F30" w:rsidRDefault="00957F30" w:rsidP="00CE69E5">
            <w:pPr>
              <w:jc w:val="center"/>
            </w:pPr>
            <w:r>
              <w:rPr>
                <w:sz w:val="22"/>
                <w:szCs w:val="22"/>
              </w:rPr>
              <w:t>2.1.1.0</w:t>
            </w:r>
          </w:p>
        </w:tc>
        <w:tc>
          <w:tcPr>
            <w:tcW w:w="3020" w:type="dxa"/>
          </w:tcPr>
          <w:p w:rsidR="00957F30" w:rsidRDefault="00957F30" w:rsidP="00CE69E5">
            <w:r>
              <w:rPr>
                <w:sz w:val="22"/>
                <w:szCs w:val="22"/>
              </w:rPr>
              <w:t>System Interface</w:t>
            </w:r>
          </w:p>
        </w:tc>
        <w:tc>
          <w:tcPr>
            <w:tcW w:w="2975" w:type="dxa"/>
          </w:tcPr>
          <w:p w:rsidR="00957F30" w:rsidRDefault="00957F30" w:rsidP="00CE69E5">
            <w:pPr>
              <w:jc w:val="center"/>
            </w:pPr>
            <w:r>
              <w:rPr>
                <w:sz w:val="22"/>
                <w:szCs w:val="22"/>
              </w:rPr>
              <w:t>2.1.1</w:t>
            </w:r>
          </w:p>
        </w:tc>
      </w:tr>
      <w:tr w:rsidR="00957F30" w:rsidTr="00CE69E5">
        <w:trPr>
          <w:cnfStyle w:val="000000010000"/>
        </w:trPr>
        <w:tc>
          <w:tcPr>
            <w:tcW w:w="2930" w:type="dxa"/>
          </w:tcPr>
          <w:p w:rsidR="00957F30" w:rsidRDefault="00957F30" w:rsidP="00CE69E5">
            <w:pPr>
              <w:jc w:val="center"/>
            </w:pPr>
            <w:r>
              <w:rPr>
                <w:sz w:val="22"/>
                <w:szCs w:val="22"/>
              </w:rPr>
              <w:t>2.1.2.1</w:t>
            </w:r>
          </w:p>
        </w:tc>
        <w:tc>
          <w:tcPr>
            <w:tcW w:w="3020" w:type="dxa"/>
          </w:tcPr>
          <w:p w:rsidR="00957F30" w:rsidRDefault="00957F30" w:rsidP="00CE69E5">
            <w:r>
              <w:rPr>
                <w:sz w:val="22"/>
                <w:szCs w:val="22"/>
              </w:rPr>
              <w:t>User Login Interface</w:t>
            </w:r>
          </w:p>
        </w:tc>
        <w:tc>
          <w:tcPr>
            <w:tcW w:w="2975" w:type="dxa"/>
          </w:tcPr>
          <w:p w:rsidR="00957F30" w:rsidRDefault="00957F30" w:rsidP="00CE69E5">
            <w:pPr>
              <w:jc w:val="center"/>
            </w:pPr>
            <w:r>
              <w:rPr>
                <w:sz w:val="22"/>
                <w:szCs w:val="22"/>
              </w:rPr>
              <w:t>2.1.2</w:t>
            </w:r>
          </w:p>
        </w:tc>
      </w:tr>
      <w:tr w:rsidR="00957F30" w:rsidTr="00CE69E5">
        <w:trPr>
          <w:cnfStyle w:val="000000100000"/>
        </w:trPr>
        <w:tc>
          <w:tcPr>
            <w:tcW w:w="2930" w:type="dxa"/>
          </w:tcPr>
          <w:p w:rsidR="00957F30" w:rsidRDefault="00957F30" w:rsidP="00CE69E5">
            <w:pPr>
              <w:jc w:val="center"/>
            </w:pPr>
            <w:r>
              <w:rPr>
                <w:sz w:val="22"/>
                <w:szCs w:val="22"/>
              </w:rPr>
              <w:t>2.1.2.2</w:t>
            </w:r>
          </w:p>
        </w:tc>
        <w:tc>
          <w:tcPr>
            <w:tcW w:w="3020" w:type="dxa"/>
          </w:tcPr>
          <w:p w:rsidR="00957F30" w:rsidRDefault="00957F30" w:rsidP="00CE69E5">
            <w:r>
              <w:rPr>
                <w:sz w:val="22"/>
                <w:szCs w:val="22"/>
              </w:rPr>
              <w:t>Home Page welcome message</w:t>
            </w:r>
          </w:p>
        </w:tc>
        <w:tc>
          <w:tcPr>
            <w:tcW w:w="2975" w:type="dxa"/>
          </w:tcPr>
          <w:p w:rsidR="00957F30" w:rsidRDefault="00957F30" w:rsidP="00CE69E5">
            <w:pPr>
              <w:jc w:val="center"/>
            </w:pPr>
            <w:r>
              <w:rPr>
                <w:sz w:val="22"/>
                <w:szCs w:val="22"/>
              </w:rPr>
              <w:t>2.1.2</w:t>
            </w:r>
          </w:p>
        </w:tc>
      </w:tr>
      <w:tr w:rsidR="00957F30" w:rsidTr="00CE69E5">
        <w:trPr>
          <w:cnfStyle w:val="000000010000"/>
        </w:trPr>
        <w:tc>
          <w:tcPr>
            <w:tcW w:w="2930" w:type="dxa"/>
          </w:tcPr>
          <w:p w:rsidR="00957F30" w:rsidRDefault="00957F30" w:rsidP="00CE69E5">
            <w:pPr>
              <w:jc w:val="center"/>
            </w:pPr>
            <w:r>
              <w:rPr>
                <w:sz w:val="22"/>
                <w:szCs w:val="22"/>
              </w:rPr>
              <w:t>2.1.2.3</w:t>
            </w:r>
          </w:p>
        </w:tc>
        <w:tc>
          <w:tcPr>
            <w:tcW w:w="3020" w:type="dxa"/>
          </w:tcPr>
          <w:p w:rsidR="00957F30" w:rsidRDefault="00957F30" w:rsidP="00CE69E5">
            <w:r>
              <w:rPr>
                <w:sz w:val="22"/>
                <w:szCs w:val="22"/>
              </w:rPr>
              <w:t>Enroll course display</w:t>
            </w:r>
          </w:p>
        </w:tc>
        <w:tc>
          <w:tcPr>
            <w:tcW w:w="2975" w:type="dxa"/>
          </w:tcPr>
          <w:p w:rsidR="00957F30" w:rsidRDefault="00957F30" w:rsidP="00CE69E5">
            <w:pPr>
              <w:jc w:val="center"/>
            </w:pPr>
            <w:r>
              <w:rPr>
                <w:sz w:val="22"/>
                <w:szCs w:val="22"/>
              </w:rPr>
              <w:t>2.1.2</w:t>
            </w:r>
          </w:p>
        </w:tc>
      </w:tr>
      <w:tr w:rsidR="00957F30" w:rsidTr="00CE69E5">
        <w:trPr>
          <w:cnfStyle w:val="000000100000"/>
        </w:trPr>
        <w:tc>
          <w:tcPr>
            <w:tcW w:w="2930" w:type="dxa"/>
          </w:tcPr>
          <w:p w:rsidR="00957F30" w:rsidRDefault="00957F30" w:rsidP="00CE69E5">
            <w:pPr>
              <w:jc w:val="center"/>
            </w:pPr>
            <w:r>
              <w:rPr>
                <w:sz w:val="22"/>
                <w:szCs w:val="22"/>
              </w:rPr>
              <w:t>2.1.2.4</w:t>
            </w:r>
          </w:p>
        </w:tc>
        <w:tc>
          <w:tcPr>
            <w:tcW w:w="3020" w:type="dxa"/>
          </w:tcPr>
          <w:p w:rsidR="00957F30" w:rsidRDefault="00957F30" w:rsidP="00CE69E5">
            <w:r>
              <w:rPr>
                <w:sz w:val="22"/>
                <w:szCs w:val="22"/>
              </w:rPr>
              <w:t>Enroll course section display</w:t>
            </w:r>
          </w:p>
        </w:tc>
        <w:tc>
          <w:tcPr>
            <w:tcW w:w="2975" w:type="dxa"/>
          </w:tcPr>
          <w:p w:rsidR="00957F30" w:rsidRDefault="00957F30" w:rsidP="00CE69E5">
            <w:pPr>
              <w:jc w:val="center"/>
            </w:pPr>
            <w:r>
              <w:rPr>
                <w:sz w:val="22"/>
                <w:szCs w:val="22"/>
              </w:rPr>
              <w:t>2.1.2</w:t>
            </w:r>
          </w:p>
        </w:tc>
      </w:tr>
      <w:tr w:rsidR="00957F30" w:rsidTr="00CE69E5">
        <w:trPr>
          <w:cnfStyle w:val="000000010000"/>
        </w:trPr>
        <w:tc>
          <w:tcPr>
            <w:tcW w:w="2930" w:type="dxa"/>
          </w:tcPr>
          <w:p w:rsidR="00957F30" w:rsidRDefault="00957F30" w:rsidP="00CE69E5">
            <w:pPr>
              <w:jc w:val="center"/>
            </w:pPr>
            <w:r>
              <w:rPr>
                <w:sz w:val="22"/>
                <w:szCs w:val="22"/>
              </w:rPr>
              <w:t>2.1.2.5</w:t>
            </w:r>
          </w:p>
        </w:tc>
        <w:tc>
          <w:tcPr>
            <w:tcW w:w="3020" w:type="dxa"/>
          </w:tcPr>
          <w:p w:rsidR="00957F30" w:rsidRDefault="00957F30" w:rsidP="00CE69E5">
            <w:r>
              <w:rPr>
                <w:sz w:val="22"/>
                <w:szCs w:val="22"/>
              </w:rPr>
              <w:t xml:space="preserve">Enroll course display </w:t>
            </w:r>
            <w:proofErr w:type="spellStart"/>
            <w:r>
              <w:rPr>
                <w:sz w:val="22"/>
                <w:szCs w:val="22"/>
              </w:rPr>
              <w:t>unselectable</w:t>
            </w:r>
            <w:proofErr w:type="spellEnd"/>
            <w:r>
              <w:rPr>
                <w:sz w:val="22"/>
                <w:szCs w:val="22"/>
              </w:rPr>
              <w:t xml:space="preserve"> example</w:t>
            </w:r>
          </w:p>
        </w:tc>
        <w:tc>
          <w:tcPr>
            <w:tcW w:w="2975" w:type="dxa"/>
          </w:tcPr>
          <w:p w:rsidR="00957F30" w:rsidRDefault="00957F30" w:rsidP="00CE69E5">
            <w:pPr>
              <w:jc w:val="center"/>
            </w:pPr>
            <w:r>
              <w:rPr>
                <w:sz w:val="22"/>
                <w:szCs w:val="22"/>
              </w:rPr>
              <w:t>2.1.2</w:t>
            </w:r>
          </w:p>
        </w:tc>
      </w:tr>
      <w:tr w:rsidR="00957F30" w:rsidTr="00CE69E5">
        <w:trPr>
          <w:cnfStyle w:val="000000100000"/>
        </w:trPr>
        <w:tc>
          <w:tcPr>
            <w:tcW w:w="2930" w:type="dxa"/>
          </w:tcPr>
          <w:p w:rsidR="00957F30" w:rsidRDefault="00957F30" w:rsidP="00CE69E5">
            <w:pPr>
              <w:jc w:val="center"/>
            </w:pPr>
            <w:r>
              <w:rPr>
                <w:sz w:val="22"/>
                <w:szCs w:val="22"/>
              </w:rPr>
              <w:t>2.1.2.6</w:t>
            </w:r>
          </w:p>
        </w:tc>
        <w:tc>
          <w:tcPr>
            <w:tcW w:w="3020" w:type="dxa"/>
          </w:tcPr>
          <w:p w:rsidR="00957F30" w:rsidRDefault="00957F30" w:rsidP="00CE69E5">
            <w:r>
              <w:rPr>
                <w:sz w:val="22"/>
                <w:szCs w:val="22"/>
              </w:rPr>
              <w:t>Enroll course display drop course example</w:t>
            </w:r>
          </w:p>
        </w:tc>
        <w:tc>
          <w:tcPr>
            <w:tcW w:w="2975" w:type="dxa"/>
          </w:tcPr>
          <w:p w:rsidR="00957F30" w:rsidRDefault="00957F30" w:rsidP="00CE69E5">
            <w:pPr>
              <w:jc w:val="center"/>
            </w:pPr>
            <w:r>
              <w:rPr>
                <w:sz w:val="22"/>
                <w:szCs w:val="22"/>
              </w:rPr>
              <w:t>2.1.2</w:t>
            </w:r>
          </w:p>
        </w:tc>
      </w:tr>
      <w:tr w:rsidR="00957F30" w:rsidTr="00CE69E5">
        <w:trPr>
          <w:cnfStyle w:val="000000010000"/>
        </w:trPr>
        <w:tc>
          <w:tcPr>
            <w:tcW w:w="2930" w:type="dxa"/>
          </w:tcPr>
          <w:p w:rsidR="00957F30" w:rsidRDefault="00957F30" w:rsidP="00CE69E5">
            <w:pPr>
              <w:spacing w:line="276" w:lineRule="auto"/>
              <w:jc w:val="center"/>
            </w:pPr>
            <w:r>
              <w:rPr>
                <w:sz w:val="22"/>
                <w:szCs w:val="22"/>
              </w:rPr>
              <w:t>2.1.4.0</w:t>
            </w:r>
          </w:p>
        </w:tc>
        <w:tc>
          <w:tcPr>
            <w:tcW w:w="3020" w:type="dxa"/>
          </w:tcPr>
          <w:p w:rsidR="00957F30" w:rsidRDefault="00957F30" w:rsidP="00CE69E5">
            <w:pPr>
              <w:spacing w:line="276" w:lineRule="auto"/>
            </w:pPr>
            <w:r>
              <w:rPr>
                <w:sz w:val="22"/>
                <w:szCs w:val="22"/>
              </w:rPr>
              <w:t>Software Interface</w:t>
            </w:r>
          </w:p>
        </w:tc>
        <w:tc>
          <w:tcPr>
            <w:tcW w:w="2975" w:type="dxa"/>
          </w:tcPr>
          <w:p w:rsidR="00957F30" w:rsidRDefault="00957F30" w:rsidP="00CE69E5">
            <w:pPr>
              <w:spacing w:line="276" w:lineRule="auto"/>
              <w:jc w:val="center"/>
            </w:pPr>
            <w:r>
              <w:rPr>
                <w:sz w:val="22"/>
                <w:szCs w:val="22"/>
              </w:rPr>
              <w:t>2.1.4</w:t>
            </w:r>
          </w:p>
        </w:tc>
      </w:tr>
      <w:tr w:rsidR="00957F30" w:rsidTr="00CE69E5">
        <w:trPr>
          <w:cnfStyle w:val="000000100000"/>
        </w:trPr>
        <w:tc>
          <w:tcPr>
            <w:tcW w:w="2930" w:type="dxa"/>
          </w:tcPr>
          <w:p w:rsidR="00957F30" w:rsidRDefault="00957F30" w:rsidP="00CE69E5">
            <w:pPr>
              <w:spacing w:line="276" w:lineRule="auto"/>
              <w:jc w:val="center"/>
            </w:pPr>
            <w:r>
              <w:rPr>
                <w:sz w:val="22"/>
                <w:szCs w:val="22"/>
              </w:rPr>
              <w:t>2.1.5.0</w:t>
            </w:r>
          </w:p>
        </w:tc>
        <w:tc>
          <w:tcPr>
            <w:tcW w:w="3020" w:type="dxa"/>
          </w:tcPr>
          <w:p w:rsidR="00957F30" w:rsidRDefault="00957F30" w:rsidP="00CE69E5">
            <w:pPr>
              <w:spacing w:line="276" w:lineRule="auto"/>
            </w:pPr>
            <w:r>
              <w:rPr>
                <w:sz w:val="22"/>
                <w:szCs w:val="22"/>
              </w:rPr>
              <w:t>Communication Interface</w:t>
            </w:r>
          </w:p>
        </w:tc>
        <w:tc>
          <w:tcPr>
            <w:tcW w:w="2975" w:type="dxa"/>
          </w:tcPr>
          <w:p w:rsidR="00957F30" w:rsidRDefault="00957F30" w:rsidP="00CE69E5">
            <w:pPr>
              <w:spacing w:line="276" w:lineRule="auto"/>
              <w:jc w:val="center"/>
            </w:pPr>
            <w:r>
              <w:rPr>
                <w:sz w:val="22"/>
                <w:szCs w:val="22"/>
              </w:rPr>
              <w:t>2.1.5</w:t>
            </w:r>
          </w:p>
        </w:tc>
      </w:tr>
      <w:tr w:rsidR="00957F30" w:rsidTr="00CE69E5">
        <w:trPr>
          <w:cnfStyle w:val="000000010000"/>
        </w:trPr>
        <w:tc>
          <w:tcPr>
            <w:tcW w:w="2930" w:type="dxa"/>
          </w:tcPr>
          <w:p w:rsidR="00957F30" w:rsidRDefault="00957F30" w:rsidP="00CE69E5">
            <w:pPr>
              <w:jc w:val="center"/>
            </w:pPr>
            <w:r>
              <w:rPr>
                <w:sz w:val="22"/>
                <w:szCs w:val="22"/>
              </w:rPr>
              <w:t>2.1.5.1</w:t>
            </w:r>
          </w:p>
        </w:tc>
        <w:tc>
          <w:tcPr>
            <w:tcW w:w="3020" w:type="dxa"/>
          </w:tcPr>
          <w:p w:rsidR="00957F30" w:rsidRDefault="00957F30" w:rsidP="00CE69E5">
            <w:r>
              <w:rPr>
                <w:sz w:val="22"/>
                <w:szCs w:val="22"/>
              </w:rPr>
              <w:t>Different layers of TCP/IP</w:t>
            </w:r>
          </w:p>
        </w:tc>
        <w:tc>
          <w:tcPr>
            <w:tcW w:w="2975" w:type="dxa"/>
          </w:tcPr>
          <w:p w:rsidR="00957F30" w:rsidRDefault="00957F30" w:rsidP="00CE69E5">
            <w:pPr>
              <w:jc w:val="center"/>
            </w:pPr>
            <w:r>
              <w:rPr>
                <w:sz w:val="22"/>
                <w:szCs w:val="22"/>
              </w:rPr>
              <w:t>2.1.5</w:t>
            </w:r>
          </w:p>
        </w:tc>
      </w:tr>
    </w:tbl>
    <w:p w:rsidR="00957F30" w:rsidRDefault="00957F30" w:rsidP="00957F30">
      <w:pPr>
        <w:pStyle w:val="Heading1"/>
        <w:numPr>
          <w:ilvl w:val="0"/>
          <w:numId w:val="3"/>
        </w:numPr>
        <w:spacing w:before="480" w:after="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List of Tables</w:t>
      </w:r>
    </w:p>
    <w:tbl>
      <w:tblPr>
        <w:tblStyle w:val="LightGrid-Accent11"/>
        <w:tblW w:w="0" w:type="auto"/>
        <w:tblLook w:val="0420"/>
      </w:tblPr>
      <w:tblGrid>
        <w:gridCol w:w="2945"/>
        <w:gridCol w:w="2990"/>
        <w:gridCol w:w="2990"/>
      </w:tblGrid>
      <w:tr w:rsidR="00957F30" w:rsidTr="00CE69E5">
        <w:trPr>
          <w:cnfStyle w:val="100000000000"/>
        </w:trPr>
        <w:tc>
          <w:tcPr>
            <w:tcW w:w="2945" w:type="dxa"/>
          </w:tcPr>
          <w:p w:rsidR="00957F30" w:rsidRDefault="00957F30" w:rsidP="00CE69E5">
            <w:pPr>
              <w:spacing w:line="276" w:lineRule="auto"/>
              <w:jc w:val="both"/>
            </w:pPr>
            <w:r>
              <w:rPr>
                <w:b w:val="0"/>
                <w:bCs w:val="0"/>
              </w:rPr>
              <w:t>Table</w:t>
            </w:r>
          </w:p>
        </w:tc>
        <w:tc>
          <w:tcPr>
            <w:tcW w:w="2990" w:type="dxa"/>
          </w:tcPr>
          <w:p w:rsidR="00957F30" w:rsidRDefault="00957F30" w:rsidP="00CE69E5">
            <w:pPr>
              <w:spacing w:line="276" w:lineRule="auto"/>
              <w:jc w:val="both"/>
            </w:pPr>
            <w:r>
              <w:rPr>
                <w:b w:val="0"/>
                <w:bCs w:val="0"/>
                <w:sz w:val="22"/>
                <w:szCs w:val="22"/>
              </w:rPr>
              <w:t xml:space="preserve"> </w:t>
            </w:r>
            <w:r>
              <w:rPr>
                <w:sz w:val="24"/>
                <w:szCs w:val="24"/>
              </w:rPr>
              <w:t>Description</w:t>
            </w:r>
          </w:p>
        </w:tc>
        <w:tc>
          <w:tcPr>
            <w:tcW w:w="2990" w:type="dxa"/>
          </w:tcPr>
          <w:p w:rsidR="00957F30" w:rsidRDefault="00957F30" w:rsidP="00CE69E5">
            <w:pPr>
              <w:jc w:val="center"/>
            </w:pPr>
            <w:r>
              <w:rPr>
                <w:sz w:val="24"/>
                <w:szCs w:val="24"/>
              </w:rPr>
              <w:t>Location (Section)</w:t>
            </w:r>
          </w:p>
        </w:tc>
      </w:tr>
      <w:tr w:rsidR="00957F30" w:rsidTr="00CE69E5">
        <w:trPr>
          <w:cnfStyle w:val="000000100000"/>
        </w:trPr>
        <w:tc>
          <w:tcPr>
            <w:tcW w:w="2945" w:type="dxa"/>
          </w:tcPr>
          <w:p w:rsidR="00957F30" w:rsidRDefault="00957F30" w:rsidP="00CE69E5">
            <w:pPr>
              <w:spacing w:line="276" w:lineRule="auto"/>
              <w:jc w:val="both"/>
            </w:pPr>
          </w:p>
        </w:tc>
        <w:tc>
          <w:tcPr>
            <w:tcW w:w="2990" w:type="dxa"/>
          </w:tcPr>
          <w:p w:rsidR="00957F30" w:rsidRDefault="00957F30" w:rsidP="00CE69E5">
            <w:pPr>
              <w:spacing w:line="276" w:lineRule="auto"/>
              <w:jc w:val="both"/>
              <w:rPr>
                <w:sz w:val="22"/>
                <w:szCs w:val="22"/>
              </w:rPr>
            </w:pPr>
          </w:p>
        </w:tc>
        <w:tc>
          <w:tcPr>
            <w:tcW w:w="2990" w:type="dxa"/>
          </w:tcPr>
          <w:p w:rsidR="00957F30" w:rsidRDefault="00957F30" w:rsidP="00CE69E5">
            <w:pPr>
              <w:spacing w:line="276" w:lineRule="auto"/>
              <w:jc w:val="both"/>
            </w:pPr>
          </w:p>
        </w:tc>
      </w:tr>
    </w:tbl>
    <w:p w:rsidR="00957F30" w:rsidRDefault="00957F30" w:rsidP="00957F30">
      <w:pPr>
        <w:pStyle w:val="Heading1"/>
        <w:numPr>
          <w:ilvl w:val="0"/>
          <w:numId w:val="3"/>
        </w:numPr>
        <w:spacing w:before="480" w:after="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List of diagrams</w:t>
      </w:r>
    </w:p>
    <w:tbl>
      <w:tblPr>
        <w:tblStyle w:val="LightGrid-Accent11"/>
        <w:tblW w:w="0" w:type="auto"/>
        <w:tblLook w:val="0420"/>
      </w:tblPr>
      <w:tblGrid>
        <w:gridCol w:w="1575"/>
        <w:gridCol w:w="5100"/>
        <w:gridCol w:w="2235"/>
      </w:tblGrid>
      <w:tr w:rsidR="00957F30" w:rsidTr="00CE69E5">
        <w:trPr>
          <w:cnfStyle w:val="100000000000"/>
        </w:trPr>
        <w:tc>
          <w:tcPr>
            <w:tcW w:w="1575" w:type="dxa"/>
          </w:tcPr>
          <w:p w:rsidR="00957F30" w:rsidRDefault="00957F30" w:rsidP="00CE69E5">
            <w:pPr>
              <w:jc w:val="center"/>
            </w:pPr>
            <w:r>
              <w:rPr>
                <w:sz w:val="24"/>
                <w:szCs w:val="24"/>
              </w:rPr>
              <w:t>Diagram</w:t>
            </w:r>
          </w:p>
        </w:tc>
        <w:tc>
          <w:tcPr>
            <w:tcW w:w="5100" w:type="dxa"/>
          </w:tcPr>
          <w:p w:rsidR="00957F30" w:rsidRDefault="00957F30" w:rsidP="00CE69E5">
            <w:pPr>
              <w:jc w:val="both"/>
            </w:pPr>
            <w:r>
              <w:rPr>
                <w:sz w:val="24"/>
                <w:szCs w:val="24"/>
              </w:rPr>
              <w:t>Description</w:t>
            </w:r>
          </w:p>
        </w:tc>
        <w:tc>
          <w:tcPr>
            <w:tcW w:w="2235" w:type="dxa"/>
          </w:tcPr>
          <w:p w:rsidR="00957F30" w:rsidRDefault="00957F30" w:rsidP="00CE69E5">
            <w:pPr>
              <w:jc w:val="center"/>
            </w:pPr>
            <w:r>
              <w:rPr>
                <w:sz w:val="24"/>
                <w:szCs w:val="24"/>
              </w:rPr>
              <w:t>Location (Section)</w:t>
            </w:r>
          </w:p>
        </w:tc>
      </w:tr>
      <w:tr w:rsidR="00957F30" w:rsidTr="00CE69E5">
        <w:trPr>
          <w:cnfStyle w:val="000000100000"/>
        </w:trPr>
        <w:tc>
          <w:tcPr>
            <w:tcW w:w="1575" w:type="dxa"/>
          </w:tcPr>
          <w:p w:rsidR="00957F30" w:rsidRDefault="00957F30" w:rsidP="00CE69E5">
            <w:pPr>
              <w:spacing w:line="276" w:lineRule="auto"/>
              <w:jc w:val="center"/>
            </w:pPr>
            <w:r>
              <w:rPr>
                <w:rFonts w:ascii="Arial" w:eastAsia="Arial" w:hAnsi="Arial" w:cs="Arial"/>
                <w:sz w:val="22"/>
                <w:szCs w:val="22"/>
              </w:rPr>
              <w:t>2.2.0</w:t>
            </w:r>
          </w:p>
        </w:tc>
        <w:tc>
          <w:tcPr>
            <w:tcW w:w="5100" w:type="dxa"/>
          </w:tcPr>
          <w:p w:rsidR="00957F30" w:rsidRDefault="00957F30" w:rsidP="00CE69E5">
            <w:pPr>
              <w:spacing w:line="276" w:lineRule="auto"/>
              <w:jc w:val="both"/>
            </w:pPr>
            <w:r>
              <w:rPr>
                <w:rFonts w:ascii="Arial" w:eastAsia="Arial" w:hAnsi="Arial" w:cs="Arial"/>
                <w:sz w:val="22"/>
                <w:szCs w:val="22"/>
              </w:rPr>
              <w:t>User case for Accessing Astra-Enroller.</w:t>
            </w:r>
          </w:p>
        </w:tc>
        <w:tc>
          <w:tcPr>
            <w:tcW w:w="2235" w:type="dxa"/>
          </w:tcPr>
          <w:p w:rsidR="00957F30" w:rsidRDefault="00957F30" w:rsidP="00CE69E5">
            <w:pPr>
              <w:spacing w:line="276" w:lineRule="auto"/>
              <w:jc w:val="center"/>
            </w:pPr>
            <w:r>
              <w:rPr>
                <w:rFonts w:ascii="Arial" w:eastAsia="Arial" w:hAnsi="Arial" w:cs="Arial"/>
                <w:sz w:val="22"/>
                <w:szCs w:val="22"/>
              </w:rPr>
              <w:t>2.2</w:t>
            </w:r>
          </w:p>
        </w:tc>
      </w:tr>
      <w:tr w:rsidR="00957F30" w:rsidTr="00CE69E5">
        <w:trPr>
          <w:cnfStyle w:val="000000010000"/>
        </w:trPr>
        <w:tc>
          <w:tcPr>
            <w:tcW w:w="1575" w:type="dxa"/>
          </w:tcPr>
          <w:p w:rsidR="00957F30" w:rsidRDefault="00957F30" w:rsidP="00CE69E5">
            <w:pPr>
              <w:jc w:val="center"/>
            </w:pPr>
            <w:r>
              <w:rPr>
                <w:rFonts w:ascii="Arial" w:eastAsia="Arial" w:hAnsi="Arial" w:cs="Arial"/>
                <w:sz w:val="22"/>
                <w:szCs w:val="22"/>
              </w:rPr>
              <w:t>2.2.1</w:t>
            </w:r>
          </w:p>
        </w:tc>
        <w:tc>
          <w:tcPr>
            <w:tcW w:w="5100" w:type="dxa"/>
          </w:tcPr>
          <w:p w:rsidR="00957F30" w:rsidRDefault="00957F30" w:rsidP="00CE69E5">
            <w:r>
              <w:rPr>
                <w:rFonts w:ascii="Arial" w:eastAsia="Arial" w:hAnsi="Arial" w:cs="Arial"/>
                <w:sz w:val="22"/>
                <w:szCs w:val="22"/>
              </w:rPr>
              <w:t>User case for Login.</w:t>
            </w:r>
          </w:p>
        </w:tc>
        <w:tc>
          <w:tcPr>
            <w:tcW w:w="2235" w:type="dxa"/>
          </w:tcPr>
          <w:p w:rsidR="00957F30" w:rsidRDefault="00957F30" w:rsidP="00CE69E5">
            <w:pPr>
              <w:jc w:val="center"/>
            </w:pPr>
            <w:r>
              <w:rPr>
                <w:rFonts w:ascii="Arial" w:eastAsia="Arial" w:hAnsi="Arial" w:cs="Arial"/>
                <w:sz w:val="22"/>
                <w:szCs w:val="22"/>
              </w:rPr>
              <w:t>2.2</w:t>
            </w:r>
          </w:p>
        </w:tc>
      </w:tr>
      <w:tr w:rsidR="00957F30" w:rsidTr="00CE69E5">
        <w:trPr>
          <w:cnfStyle w:val="000000100000"/>
        </w:trPr>
        <w:tc>
          <w:tcPr>
            <w:tcW w:w="1575" w:type="dxa"/>
          </w:tcPr>
          <w:p w:rsidR="00957F30" w:rsidRDefault="00957F30" w:rsidP="00CE69E5">
            <w:pPr>
              <w:jc w:val="center"/>
            </w:pPr>
            <w:r>
              <w:rPr>
                <w:rFonts w:ascii="Arial" w:eastAsia="Arial" w:hAnsi="Arial" w:cs="Arial"/>
                <w:sz w:val="22"/>
                <w:szCs w:val="22"/>
              </w:rPr>
              <w:t>2.2.2</w:t>
            </w:r>
          </w:p>
        </w:tc>
        <w:tc>
          <w:tcPr>
            <w:tcW w:w="5100" w:type="dxa"/>
          </w:tcPr>
          <w:p w:rsidR="00957F30" w:rsidRDefault="00957F30" w:rsidP="00CE69E5">
            <w:r>
              <w:rPr>
                <w:rFonts w:ascii="Arial" w:eastAsia="Arial" w:hAnsi="Arial" w:cs="Arial"/>
                <w:sz w:val="22"/>
                <w:szCs w:val="22"/>
              </w:rPr>
              <w:t>User case for Displaying Enrolment List.</w:t>
            </w:r>
          </w:p>
        </w:tc>
        <w:tc>
          <w:tcPr>
            <w:tcW w:w="2235" w:type="dxa"/>
          </w:tcPr>
          <w:p w:rsidR="00957F30" w:rsidRDefault="00957F30" w:rsidP="00CE69E5">
            <w:pPr>
              <w:jc w:val="center"/>
            </w:pPr>
            <w:r>
              <w:rPr>
                <w:rFonts w:ascii="Arial" w:eastAsia="Arial" w:hAnsi="Arial" w:cs="Arial"/>
                <w:sz w:val="22"/>
                <w:szCs w:val="22"/>
              </w:rPr>
              <w:t>2.2</w:t>
            </w:r>
          </w:p>
        </w:tc>
      </w:tr>
      <w:tr w:rsidR="00957F30" w:rsidTr="00CE69E5">
        <w:trPr>
          <w:cnfStyle w:val="000000010000"/>
        </w:trPr>
        <w:tc>
          <w:tcPr>
            <w:tcW w:w="1575" w:type="dxa"/>
          </w:tcPr>
          <w:p w:rsidR="00957F30" w:rsidRDefault="00957F30" w:rsidP="00CE69E5">
            <w:pPr>
              <w:jc w:val="center"/>
            </w:pPr>
            <w:r>
              <w:rPr>
                <w:rFonts w:ascii="Arial" w:eastAsia="Arial" w:hAnsi="Arial" w:cs="Arial"/>
                <w:sz w:val="22"/>
                <w:szCs w:val="22"/>
              </w:rPr>
              <w:t>2.2.3</w:t>
            </w:r>
          </w:p>
        </w:tc>
        <w:tc>
          <w:tcPr>
            <w:tcW w:w="5100" w:type="dxa"/>
          </w:tcPr>
          <w:p w:rsidR="00957F30" w:rsidRDefault="00957F30" w:rsidP="00CE69E5">
            <w:r>
              <w:rPr>
                <w:rFonts w:ascii="Arial" w:eastAsia="Arial" w:hAnsi="Arial" w:cs="Arial"/>
                <w:sz w:val="22"/>
                <w:szCs w:val="22"/>
              </w:rPr>
              <w:t>User case for Create Enrolment List.</w:t>
            </w:r>
          </w:p>
        </w:tc>
        <w:tc>
          <w:tcPr>
            <w:tcW w:w="2235" w:type="dxa"/>
          </w:tcPr>
          <w:p w:rsidR="00957F30" w:rsidRDefault="00957F30" w:rsidP="00CE69E5">
            <w:pPr>
              <w:jc w:val="center"/>
            </w:pPr>
            <w:r>
              <w:rPr>
                <w:rFonts w:ascii="Arial" w:eastAsia="Arial" w:hAnsi="Arial" w:cs="Arial"/>
                <w:sz w:val="22"/>
                <w:szCs w:val="22"/>
              </w:rPr>
              <w:t>2.2</w:t>
            </w:r>
          </w:p>
        </w:tc>
      </w:tr>
      <w:tr w:rsidR="00957F30" w:rsidTr="00CE69E5">
        <w:trPr>
          <w:cnfStyle w:val="000000100000"/>
        </w:trPr>
        <w:tc>
          <w:tcPr>
            <w:tcW w:w="1575" w:type="dxa"/>
          </w:tcPr>
          <w:p w:rsidR="00957F30" w:rsidRDefault="00957F30" w:rsidP="00CE69E5">
            <w:pPr>
              <w:jc w:val="center"/>
            </w:pPr>
            <w:r>
              <w:rPr>
                <w:rFonts w:ascii="Arial" w:eastAsia="Arial" w:hAnsi="Arial" w:cs="Arial"/>
                <w:sz w:val="22"/>
                <w:szCs w:val="22"/>
              </w:rPr>
              <w:t>2.2.4</w:t>
            </w:r>
          </w:p>
        </w:tc>
        <w:tc>
          <w:tcPr>
            <w:tcW w:w="5100" w:type="dxa"/>
          </w:tcPr>
          <w:p w:rsidR="00957F30" w:rsidRDefault="00957F30" w:rsidP="00CE69E5">
            <w:r>
              <w:rPr>
                <w:rFonts w:ascii="Arial" w:eastAsia="Arial" w:hAnsi="Arial" w:cs="Arial"/>
                <w:sz w:val="22"/>
                <w:szCs w:val="22"/>
              </w:rPr>
              <w:t>User case for Select Course.</w:t>
            </w:r>
          </w:p>
        </w:tc>
        <w:tc>
          <w:tcPr>
            <w:tcW w:w="2235" w:type="dxa"/>
          </w:tcPr>
          <w:p w:rsidR="00957F30" w:rsidRDefault="00957F30" w:rsidP="00CE69E5">
            <w:pPr>
              <w:jc w:val="center"/>
            </w:pPr>
            <w:r>
              <w:rPr>
                <w:rFonts w:ascii="Arial" w:eastAsia="Arial" w:hAnsi="Arial" w:cs="Arial"/>
                <w:sz w:val="22"/>
                <w:szCs w:val="22"/>
              </w:rPr>
              <w:t>2.2</w:t>
            </w:r>
          </w:p>
        </w:tc>
      </w:tr>
      <w:tr w:rsidR="00957F30" w:rsidTr="00CE69E5">
        <w:trPr>
          <w:cnfStyle w:val="000000010000"/>
        </w:trPr>
        <w:tc>
          <w:tcPr>
            <w:tcW w:w="1575" w:type="dxa"/>
          </w:tcPr>
          <w:p w:rsidR="00957F30" w:rsidRDefault="00957F30" w:rsidP="00CE69E5">
            <w:pPr>
              <w:jc w:val="center"/>
            </w:pPr>
            <w:r>
              <w:rPr>
                <w:rFonts w:ascii="Arial" w:eastAsia="Arial" w:hAnsi="Arial" w:cs="Arial"/>
                <w:sz w:val="22"/>
                <w:szCs w:val="22"/>
              </w:rPr>
              <w:t>2.2.5</w:t>
            </w:r>
          </w:p>
        </w:tc>
        <w:tc>
          <w:tcPr>
            <w:tcW w:w="5100" w:type="dxa"/>
          </w:tcPr>
          <w:p w:rsidR="00957F30" w:rsidRDefault="00957F30" w:rsidP="00CE69E5">
            <w:r>
              <w:rPr>
                <w:rFonts w:ascii="Arial" w:eastAsia="Arial" w:hAnsi="Arial" w:cs="Arial"/>
                <w:sz w:val="22"/>
                <w:szCs w:val="22"/>
              </w:rPr>
              <w:t>User case for View Section(s).</w:t>
            </w:r>
          </w:p>
        </w:tc>
        <w:tc>
          <w:tcPr>
            <w:tcW w:w="2235" w:type="dxa"/>
          </w:tcPr>
          <w:p w:rsidR="00957F30" w:rsidRDefault="00957F30" w:rsidP="00CE69E5">
            <w:pPr>
              <w:jc w:val="center"/>
            </w:pPr>
            <w:r>
              <w:rPr>
                <w:rFonts w:ascii="Arial" w:eastAsia="Arial" w:hAnsi="Arial" w:cs="Arial"/>
                <w:sz w:val="22"/>
                <w:szCs w:val="22"/>
              </w:rPr>
              <w:t>2.2</w:t>
            </w:r>
          </w:p>
        </w:tc>
      </w:tr>
      <w:tr w:rsidR="00957F30" w:rsidTr="00CE69E5">
        <w:trPr>
          <w:cnfStyle w:val="000000100000"/>
        </w:trPr>
        <w:tc>
          <w:tcPr>
            <w:tcW w:w="1575" w:type="dxa"/>
          </w:tcPr>
          <w:p w:rsidR="00957F30" w:rsidRDefault="00957F30" w:rsidP="00CE69E5">
            <w:pPr>
              <w:jc w:val="center"/>
            </w:pPr>
            <w:r>
              <w:rPr>
                <w:rFonts w:ascii="Arial" w:eastAsia="Arial" w:hAnsi="Arial" w:cs="Arial"/>
                <w:sz w:val="22"/>
                <w:szCs w:val="22"/>
              </w:rPr>
              <w:t>2.2.6</w:t>
            </w:r>
          </w:p>
        </w:tc>
        <w:tc>
          <w:tcPr>
            <w:tcW w:w="5100" w:type="dxa"/>
          </w:tcPr>
          <w:p w:rsidR="00957F30" w:rsidRDefault="00957F30" w:rsidP="00CE69E5">
            <w:r>
              <w:rPr>
                <w:rFonts w:ascii="Arial" w:eastAsia="Arial" w:hAnsi="Arial" w:cs="Arial"/>
                <w:sz w:val="22"/>
                <w:szCs w:val="22"/>
              </w:rPr>
              <w:t>User case for View Curriculum.</w:t>
            </w:r>
          </w:p>
        </w:tc>
        <w:tc>
          <w:tcPr>
            <w:tcW w:w="2235" w:type="dxa"/>
          </w:tcPr>
          <w:p w:rsidR="00957F30" w:rsidRDefault="00957F30" w:rsidP="00CE69E5">
            <w:pPr>
              <w:jc w:val="center"/>
            </w:pPr>
            <w:r>
              <w:rPr>
                <w:rFonts w:ascii="Arial" w:eastAsia="Arial" w:hAnsi="Arial" w:cs="Arial"/>
                <w:sz w:val="22"/>
                <w:szCs w:val="22"/>
              </w:rPr>
              <w:t>2.2</w:t>
            </w:r>
          </w:p>
        </w:tc>
      </w:tr>
      <w:tr w:rsidR="00957F30" w:rsidTr="00CE69E5">
        <w:trPr>
          <w:cnfStyle w:val="000000010000"/>
        </w:trPr>
        <w:tc>
          <w:tcPr>
            <w:tcW w:w="1575" w:type="dxa"/>
          </w:tcPr>
          <w:p w:rsidR="00957F30" w:rsidRDefault="00957F30" w:rsidP="00CE69E5">
            <w:pPr>
              <w:jc w:val="center"/>
            </w:pPr>
            <w:r>
              <w:rPr>
                <w:rFonts w:ascii="Arial" w:eastAsia="Arial" w:hAnsi="Arial" w:cs="Arial"/>
                <w:sz w:val="22"/>
                <w:szCs w:val="22"/>
              </w:rPr>
              <w:t>2.2.7</w:t>
            </w:r>
          </w:p>
        </w:tc>
        <w:tc>
          <w:tcPr>
            <w:tcW w:w="5100" w:type="dxa"/>
          </w:tcPr>
          <w:p w:rsidR="00957F30" w:rsidRDefault="00957F30" w:rsidP="00CE69E5">
            <w:r>
              <w:rPr>
                <w:rFonts w:ascii="Arial" w:eastAsia="Arial" w:hAnsi="Arial" w:cs="Arial"/>
                <w:sz w:val="22"/>
                <w:szCs w:val="22"/>
              </w:rPr>
              <w:t>User case for View Transcript.</w:t>
            </w:r>
          </w:p>
        </w:tc>
        <w:tc>
          <w:tcPr>
            <w:tcW w:w="2235" w:type="dxa"/>
          </w:tcPr>
          <w:p w:rsidR="00957F30" w:rsidRDefault="00957F30" w:rsidP="00CE69E5">
            <w:pPr>
              <w:jc w:val="center"/>
            </w:pPr>
            <w:r>
              <w:rPr>
                <w:rFonts w:ascii="Arial" w:eastAsia="Arial" w:hAnsi="Arial" w:cs="Arial"/>
                <w:sz w:val="22"/>
                <w:szCs w:val="22"/>
              </w:rPr>
              <w:t>2.2</w:t>
            </w:r>
          </w:p>
        </w:tc>
      </w:tr>
      <w:tr w:rsidR="00957F30" w:rsidTr="00CE69E5">
        <w:trPr>
          <w:cnfStyle w:val="000000100000"/>
        </w:trPr>
        <w:tc>
          <w:tcPr>
            <w:tcW w:w="1575" w:type="dxa"/>
          </w:tcPr>
          <w:p w:rsidR="00957F30" w:rsidRDefault="00957F30" w:rsidP="00CE69E5">
            <w:pPr>
              <w:jc w:val="center"/>
            </w:pPr>
          </w:p>
        </w:tc>
        <w:tc>
          <w:tcPr>
            <w:tcW w:w="5100" w:type="dxa"/>
          </w:tcPr>
          <w:p w:rsidR="00957F30" w:rsidRDefault="00957F30" w:rsidP="00CE69E5">
            <w:pPr>
              <w:jc w:val="center"/>
            </w:pPr>
          </w:p>
        </w:tc>
        <w:tc>
          <w:tcPr>
            <w:tcW w:w="2235" w:type="dxa"/>
          </w:tcPr>
          <w:p w:rsidR="00957F30" w:rsidRDefault="00957F30" w:rsidP="00CE69E5">
            <w:pPr>
              <w:jc w:val="center"/>
            </w:pPr>
          </w:p>
        </w:tc>
      </w:tr>
    </w:tbl>
    <w:p w:rsidR="00957F30" w:rsidRDefault="00957F30" w:rsidP="00957F30">
      <w:pPr>
        <w:spacing w:line="276" w:lineRule="auto"/>
        <w:jc w:val="center"/>
      </w:pPr>
    </w:p>
    <w:p w:rsidR="00957F30" w:rsidRDefault="00957F30" w:rsidP="00957F30">
      <w:pPr>
        <w:pStyle w:val="Heading1"/>
        <w:spacing w:before="480" w:after="120" w:line="276" w:lineRule="auto"/>
        <w:rPr>
          <w:b w:val="0"/>
          <w:bCs w:val="0"/>
          <w:sz w:val="22"/>
          <w:szCs w:val="22"/>
        </w:rPr>
      </w:pPr>
    </w:p>
    <w:p w:rsidR="00957F30" w:rsidRDefault="00957F30" w:rsidP="00957F30">
      <w:pPr>
        <w:pStyle w:val="Heading1"/>
        <w:pageBreakBefore/>
        <w:spacing w:before="480" w:after="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1.0. Introduction</w:t>
      </w:r>
    </w:p>
    <w:p w:rsidR="00957F30" w:rsidRDefault="00957F30" w:rsidP="00957F30">
      <w:pPr>
        <w:pStyle w:val="Heading2"/>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Purpose </w:t>
      </w:r>
    </w:p>
    <w:p w:rsidR="00957F30" w:rsidRDefault="00957F30" w:rsidP="00957F30">
      <w:pPr>
        <w:spacing w:line="276" w:lineRule="auto"/>
        <w:rPr>
          <w:b/>
          <w:bCs/>
          <w:i/>
          <w:iCs/>
          <w:sz w:val="24"/>
          <w:szCs w:val="24"/>
        </w:rPr>
      </w:pPr>
    </w:p>
    <w:p w:rsidR="00957F30" w:rsidRDefault="00957F30" w:rsidP="00957F30">
      <w:pPr>
        <w:spacing w:line="480" w:lineRule="auto"/>
        <w:ind w:firstLine="720"/>
        <w:rPr>
          <w:sz w:val="24"/>
          <w:szCs w:val="24"/>
        </w:rPr>
      </w:pPr>
      <w:r>
        <w:rPr>
          <w:sz w:val="24"/>
          <w:szCs w:val="24"/>
        </w:rPr>
        <w:t>The purpose of the Software Requirements Specifications (SRS) is to present in an organized and clear way the requirements of the system (AE). It will explain the purpose of the system called Astra-Enroller, its interface and how it works in conjunction with other systems. Included in this document are the features and a explanation of what it is going to do and not, like for example our system won’t be able to be access for any students if they don’t have Internet. The SRS is directed to clients, any person with an interest in the software; users, a student from the PUPR who will use this software; and the developers of the system, does responsible in created, designing maintenance and making updates to the system, Astrapi.</w:t>
      </w:r>
    </w:p>
    <w:p w:rsidR="00957F30" w:rsidRDefault="00957F30" w:rsidP="00957F30">
      <w:pPr>
        <w:pStyle w:val="Heading2"/>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Scope of Project</w:t>
      </w:r>
    </w:p>
    <w:p w:rsidR="00957F30" w:rsidRDefault="00957F30" w:rsidP="00957F30">
      <w:pPr>
        <w:rPr>
          <w:b/>
          <w:bCs/>
          <w:i/>
          <w:iCs/>
          <w:sz w:val="24"/>
          <w:szCs w:val="24"/>
        </w:rPr>
      </w:pPr>
    </w:p>
    <w:p w:rsidR="00957F30" w:rsidRDefault="00957F30" w:rsidP="00957F30">
      <w:pPr>
        <w:spacing w:line="480" w:lineRule="auto"/>
        <w:rPr>
          <w:sz w:val="24"/>
          <w:szCs w:val="24"/>
        </w:rPr>
      </w:pPr>
      <w:r>
        <w:rPr>
          <w:sz w:val="24"/>
          <w:szCs w:val="24"/>
        </w:rPr>
        <w:tab/>
        <w:t xml:space="preserve">The name of our enrollment  system is Astra-Enroller. This system will be capable of the enroll students with far more ease, speed and precision than the current system on the Polytechnic University of Puerto Rico, known as MyPoly. Astra Enroller will offer great benefits versus the current system, for its various target users (students of the Polytechnic University of Puerto Rico) such as the following: </w:t>
      </w:r>
    </w:p>
    <w:p w:rsidR="00957F30" w:rsidRDefault="00957F30" w:rsidP="00957F30">
      <w:pPr>
        <w:numPr>
          <w:ilvl w:val="0"/>
          <w:numId w:val="1"/>
        </w:numPr>
        <w:tabs>
          <w:tab w:val="num" w:pos="720"/>
        </w:tabs>
        <w:spacing w:line="480" w:lineRule="auto"/>
        <w:rPr>
          <w:sz w:val="24"/>
          <w:szCs w:val="24"/>
        </w:rPr>
      </w:pPr>
      <w:r>
        <w:rPr>
          <w:sz w:val="24"/>
          <w:szCs w:val="24"/>
        </w:rPr>
        <w:t xml:space="preserve">Faster and more organized enrollment options for the students </w:t>
      </w:r>
    </w:p>
    <w:p w:rsidR="00957F30" w:rsidRDefault="00957F30" w:rsidP="00957F30">
      <w:pPr>
        <w:numPr>
          <w:ilvl w:val="0"/>
          <w:numId w:val="1"/>
        </w:numPr>
        <w:tabs>
          <w:tab w:val="num" w:pos="720"/>
        </w:tabs>
        <w:spacing w:line="480" w:lineRule="auto"/>
        <w:rPr>
          <w:sz w:val="24"/>
          <w:szCs w:val="24"/>
        </w:rPr>
      </w:pPr>
      <w:r>
        <w:rPr>
          <w:sz w:val="24"/>
          <w:szCs w:val="24"/>
        </w:rPr>
        <w:t>Showing them the courses they may enroll into</w:t>
      </w:r>
    </w:p>
    <w:p w:rsidR="00957F30" w:rsidRDefault="00957F30" w:rsidP="00957F30">
      <w:pPr>
        <w:numPr>
          <w:ilvl w:val="0"/>
          <w:numId w:val="1"/>
        </w:numPr>
        <w:tabs>
          <w:tab w:val="num" w:pos="720"/>
        </w:tabs>
        <w:spacing w:line="480" w:lineRule="auto"/>
        <w:rPr>
          <w:sz w:val="24"/>
          <w:szCs w:val="24"/>
        </w:rPr>
      </w:pPr>
      <w:r>
        <w:rPr>
          <w:sz w:val="24"/>
          <w:szCs w:val="24"/>
        </w:rPr>
        <w:t>Showing them the taken courses with low grades, from C to F including withdraws.</w:t>
      </w:r>
    </w:p>
    <w:p w:rsidR="00957F30" w:rsidRDefault="00957F30" w:rsidP="00957F30">
      <w:pPr>
        <w:numPr>
          <w:ilvl w:val="0"/>
          <w:numId w:val="1"/>
        </w:numPr>
        <w:tabs>
          <w:tab w:val="num" w:pos="720"/>
        </w:tabs>
        <w:spacing w:line="480" w:lineRule="auto"/>
        <w:rPr>
          <w:sz w:val="24"/>
          <w:szCs w:val="24"/>
        </w:rPr>
      </w:pPr>
      <w:r>
        <w:rPr>
          <w:sz w:val="24"/>
          <w:szCs w:val="24"/>
        </w:rPr>
        <w:t>Showing them the course description</w:t>
      </w:r>
    </w:p>
    <w:p w:rsidR="00957F30" w:rsidRDefault="00957F30" w:rsidP="00957F30">
      <w:pPr>
        <w:numPr>
          <w:ilvl w:val="0"/>
          <w:numId w:val="1"/>
        </w:numPr>
        <w:tabs>
          <w:tab w:val="num" w:pos="720"/>
        </w:tabs>
        <w:spacing w:line="480" w:lineRule="auto"/>
        <w:rPr>
          <w:sz w:val="24"/>
          <w:szCs w:val="24"/>
        </w:rPr>
      </w:pPr>
      <w:r>
        <w:rPr>
          <w:sz w:val="24"/>
          <w:szCs w:val="24"/>
        </w:rPr>
        <w:t xml:space="preserve">Showing them the special topic courses. </w:t>
      </w:r>
    </w:p>
    <w:p w:rsidR="00957F30" w:rsidRDefault="00957F30" w:rsidP="00957F30">
      <w:pPr>
        <w:spacing w:line="480" w:lineRule="auto"/>
        <w:ind w:left="720" w:firstLine="720"/>
        <w:rPr>
          <w:sz w:val="24"/>
          <w:szCs w:val="24"/>
        </w:rPr>
      </w:pPr>
      <w:r>
        <w:rPr>
          <w:sz w:val="24"/>
          <w:szCs w:val="24"/>
        </w:rPr>
        <w:lastRenderedPageBreak/>
        <w:t>These previous benefits would reduce the need of the students to settle their course enrollment  process on the campus. Also our software will facilitate the enrollment process so the enrolling students will have all the information needed to enroll on our software. Simply put, our main goal is to simplify and</w:t>
      </w:r>
      <w:r>
        <w:rPr>
          <w:color w:val="0000FF"/>
          <w:sz w:val="24"/>
          <w:szCs w:val="24"/>
        </w:rPr>
        <w:t xml:space="preserve"> </w:t>
      </w:r>
      <w:r>
        <w:rPr>
          <w:sz w:val="24"/>
          <w:szCs w:val="24"/>
        </w:rPr>
        <w:t>accelerate</w:t>
      </w:r>
      <w:r>
        <w:rPr>
          <w:color w:val="0000FF"/>
          <w:sz w:val="24"/>
          <w:szCs w:val="24"/>
        </w:rPr>
        <w:t xml:space="preserve"> </w:t>
      </w:r>
      <w:r>
        <w:rPr>
          <w:sz w:val="24"/>
          <w:szCs w:val="24"/>
        </w:rPr>
        <w:t>the enrollment process for the students, that being said we have future goals that could be added to Astra Enroller such as:</w:t>
      </w:r>
    </w:p>
    <w:p w:rsidR="00957F30" w:rsidRDefault="00957F30" w:rsidP="00957F30">
      <w:pPr>
        <w:numPr>
          <w:ilvl w:val="0"/>
          <w:numId w:val="2"/>
        </w:numPr>
        <w:tabs>
          <w:tab w:val="num" w:pos="720"/>
        </w:tabs>
        <w:spacing w:line="480" w:lineRule="auto"/>
        <w:rPr>
          <w:sz w:val="24"/>
          <w:szCs w:val="24"/>
        </w:rPr>
      </w:pPr>
      <w:r>
        <w:rPr>
          <w:sz w:val="24"/>
          <w:szCs w:val="24"/>
        </w:rPr>
        <w:t>Grant professors access to Astra Enroller this includes:</w:t>
      </w:r>
    </w:p>
    <w:p w:rsidR="00957F30" w:rsidRDefault="00957F30" w:rsidP="00957F30">
      <w:pPr>
        <w:numPr>
          <w:ilvl w:val="1"/>
          <w:numId w:val="2"/>
        </w:numPr>
        <w:tabs>
          <w:tab w:val="num" w:pos="1440"/>
        </w:tabs>
        <w:spacing w:line="480" w:lineRule="auto"/>
        <w:rPr>
          <w:sz w:val="24"/>
          <w:szCs w:val="24"/>
        </w:rPr>
      </w:pPr>
      <w:r>
        <w:rPr>
          <w:sz w:val="24"/>
          <w:szCs w:val="24"/>
        </w:rPr>
        <w:t>The ability to add final grades online.</w:t>
      </w:r>
    </w:p>
    <w:p w:rsidR="00957F30" w:rsidRDefault="00957F30" w:rsidP="00957F30">
      <w:pPr>
        <w:numPr>
          <w:ilvl w:val="1"/>
          <w:numId w:val="2"/>
        </w:numPr>
        <w:tabs>
          <w:tab w:val="num" w:pos="1440"/>
        </w:tabs>
        <w:spacing w:line="480" w:lineRule="auto"/>
        <w:rPr>
          <w:sz w:val="24"/>
          <w:szCs w:val="24"/>
        </w:rPr>
      </w:pPr>
      <w:r>
        <w:rPr>
          <w:sz w:val="24"/>
          <w:szCs w:val="24"/>
        </w:rPr>
        <w:t>Generate a role book for each course and section.</w:t>
      </w:r>
    </w:p>
    <w:p w:rsidR="00957F30" w:rsidRDefault="00957F30" w:rsidP="00957F30">
      <w:pPr>
        <w:numPr>
          <w:ilvl w:val="0"/>
          <w:numId w:val="2"/>
        </w:numPr>
        <w:tabs>
          <w:tab w:val="num" w:pos="720"/>
        </w:tabs>
        <w:spacing w:line="480" w:lineRule="auto"/>
        <w:rPr>
          <w:sz w:val="24"/>
          <w:szCs w:val="24"/>
        </w:rPr>
      </w:pPr>
      <w:r>
        <w:rPr>
          <w:sz w:val="24"/>
          <w:szCs w:val="24"/>
        </w:rPr>
        <w:t>Financial  Services Improvement:</w:t>
      </w:r>
    </w:p>
    <w:p w:rsidR="00957F30" w:rsidRDefault="00957F30" w:rsidP="00957F30">
      <w:pPr>
        <w:numPr>
          <w:ilvl w:val="1"/>
          <w:numId w:val="2"/>
        </w:numPr>
        <w:tabs>
          <w:tab w:val="num" w:pos="1440"/>
        </w:tabs>
        <w:spacing w:line="480" w:lineRule="auto"/>
      </w:pPr>
      <w:r>
        <w:t>The option to chose parking.</w:t>
      </w:r>
    </w:p>
    <w:p w:rsidR="00957F30" w:rsidRDefault="00957F30" w:rsidP="00957F30">
      <w:pPr>
        <w:numPr>
          <w:ilvl w:val="1"/>
          <w:numId w:val="2"/>
        </w:numPr>
        <w:tabs>
          <w:tab w:val="num" w:pos="1440"/>
        </w:tabs>
        <w:spacing w:line="480" w:lineRule="auto"/>
      </w:pPr>
      <w:r>
        <w:t>Facilitate the payment options.</w:t>
      </w:r>
    </w:p>
    <w:p w:rsidR="00957F30" w:rsidRDefault="00957F30" w:rsidP="00957F30">
      <w:pPr>
        <w:numPr>
          <w:ilvl w:val="0"/>
          <w:numId w:val="2"/>
        </w:numPr>
        <w:tabs>
          <w:tab w:val="num" w:pos="720"/>
        </w:tabs>
        <w:spacing w:line="480" w:lineRule="auto"/>
      </w:pPr>
      <w:r>
        <w:t>Validate Health Care  plan online.</w:t>
      </w:r>
    </w:p>
    <w:p w:rsidR="00957F30" w:rsidRDefault="00957F30" w:rsidP="00957F30"/>
    <w:p w:rsidR="00957F30" w:rsidRDefault="00957F30" w:rsidP="00957F30">
      <w:pPr>
        <w:pStyle w:val="Heading2"/>
        <w:spacing w:before="360" w:after="80" w:line="276" w:lineRule="auto"/>
        <w:rPr>
          <w:rFonts w:ascii="Times New Roman" w:eastAsia="Times New Roman" w:hAnsi="Times New Roman" w:cs="Times New Roman"/>
          <w:b w:val="0"/>
          <w:bCs w:val="0"/>
          <w:i w:val="0"/>
          <w:iCs w:val="0"/>
          <w:sz w:val="22"/>
          <w:szCs w:val="22"/>
        </w:rPr>
      </w:pPr>
    </w:p>
    <w:p w:rsidR="00957F30" w:rsidRDefault="00957F30" w:rsidP="00957F30">
      <w:pPr>
        <w:pStyle w:val="Heading2"/>
        <w:pageBreakBefore/>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 Definitions, acronyms and abbreviations</w:t>
      </w:r>
    </w:p>
    <w:p w:rsidR="00957F30" w:rsidRDefault="00957F30" w:rsidP="00957F30">
      <w:pPr>
        <w:spacing w:line="276" w:lineRule="auto"/>
        <w:rPr>
          <w:i/>
          <w:iCs/>
        </w:rPr>
      </w:pPr>
    </w:p>
    <w:p w:rsidR="00957F30" w:rsidRDefault="00957F30" w:rsidP="00957F30">
      <w:pPr>
        <w:spacing w:line="276" w:lineRule="auto"/>
        <w:jc w:val="center"/>
        <w:rPr>
          <w:i/>
          <w:iCs/>
        </w:rPr>
      </w:pPr>
      <w:r>
        <w:rPr>
          <w:i/>
          <w:iCs/>
        </w:rPr>
        <w:t>1.3.1 Definitions</w:t>
      </w:r>
    </w:p>
    <w:tbl>
      <w:tblPr>
        <w:tblStyle w:val="LightGrid-Accent2"/>
        <w:tblW w:w="0" w:type="auto"/>
        <w:jc w:val="center"/>
        <w:tblLook w:val="0420"/>
      </w:tblPr>
      <w:tblGrid>
        <w:gridCol w:w="2865"/>
        <w:gridCol w:w="6030"/>
      </w:tblGrid>
      <w:tr w:rsidR="00957F30" w:rsidTr="00CE69E5">
        <w:trPr>
          <w:cnfStyle w:val="100000000000"/>
          <w:jc w:val="center"/>
        </w:trPr>
        <w:tc>
          <w:tcPr>
            <w:tcW w:w="2865" w:type="dxa"/>
          </w:tcPr>
          <w:p w:rsidR="00957F30" w:rsidRPr="002E4F75" w:rsidRDefault="00957F30" w:rsidP="00CE69E5">
            <w:pPr>
              <w:spacing w:line="276" w:lineRule="auto"/>
              <w:jc w:val="center"/>
            </w:pPr>
            <w:r w:rsidRPr="002E4F75">
              <w:rPr>
                <w:rFonts w:ascii="Arial" w:eastAsia="Arial" w:hAnsi="Arial" w:cs="Arial"/>
                <w:bCs w:val="0"/>
                <w:sz w:val="24"/>
                <w:szCs w:val="24"/>
              </w:rPr>
              <w:t>Term</w:t>
            </w:r>
          </w:p>
        </w:tc>
        <w:tc>
          <w:tcPr>
            <w:tcW w:w="6030" w:type="dxa"/>
          </w:tcPr>
          <w:p w:rsidR="00957F30" w:rsidRPr="002E4F75" w:rsidRDefault="00957F30" w:rsidP="00CE69E5">
            <w:pPr>
              <w:spacing w:line="276" w:lineRule="auto"/>
              <w:jc w:val="center"/>
            </w:pPr>
            <w:r w:rsidRPr="002E4F75">
              <w:rPr>
                <w:rFonts w:ascii="Arial" w:eastAsia="Arial" w:hAnsi="Arial" w:cs="Arial"/>
                <w:bCs w:val="0"/>
                <w:sz w:val="24"/>
                <w:szCs w:val="24"/>
              </w:rPr>
              <w:t>Definition</w:t>
            </w:r>
          </w:p>
        </w:tc>
      </w:tr>
      <w:tr w:rsidR="00957F30" w:rsidTr="00CE69E5">
        <w:trPr>
          <w:cnfStyle w:val="000000100000"/>
          <w:jc w:val="center"/>
        </w:trPr>
        <w:tc>
          <w:tcPr>
            <w:tcW w:w="2865" w:type="dxa"/>
          </w:tcPr>
          <w:p w:rsidR="00957F30" w:rsidRDefault="00957F30" w:rsidP="00CE69E5">
            <w:pPr>
              <w:spacing w:line="276" w:lineRule="auto"/>
            </w:pPr>
            <w:r>
              <w:rPr>
                <w:rFonts w:ascii="Arial" w:eastAsia="Arial" w:hAnsi="Arial" w:cs="Arial"/>
                <w:sz w:val="24"/>
                <w:szCs w:val="24"/>
              </w:rPr>
              <w:t>Database</w:t>
            </w:r>
          </w:p>
        </w:tc>
        <w:tc>
          <w:tcPr>
            <w:tcW w:w="6030" w:type="dxa"/>
          </w:tcPr>
          <w:p w:rsidR="00957F30" w:rsidRDefault="00957F30" w:rsidP="00CE69E5">
            <w:pPr>
              <w:pStyle w:val="Heading2"/>
              <w:spacing w:before="360" w:after="80" w:line="276" w:lineRule="auto"/>
              <w:outlineLvl w:val="1"/>
            </w:pPr>
            <w:r>
              <w:rPr>
                <w:b w:val="0"/>
                <w:bCs w:val="0"/>
                <w:i w:val="0"/>
                <w:iCs w:val="0"/>
                <w:sz w:val="24"/>
                <w:szCs w:val="24"/>
              </w:rPr>
              <w:t>Collection of all the information monitored by this system.</w:t>
            </w:r>
          </w:p>
        </w:tc>
      </w:tr>
      <w:tr w:rsidR="00957F30" w:rsidTr="00CE69E5">
        <w:trPr>
          <w:cnfStyle w:val="000000010000"/>
          <w:jc w:val="center"/>
        </w:trPr>
        <w:tc>
          <w:tcPr>
            <w:tcW w:w="2865" w:type="dxa"/>
          </w:tcPr>
          <w:p w:rsidR="00957F30" w:rsidRDefault="00957F30" w:rsidP="00CE69E5">
            <w:pPr>
              <w:pStyle w:val="Heading2"/>
              <w:spacing w:before="360" w:after="80" w:line="276" w:lineRule="auto"/>
              <w:outlineLvl w:val="1"/>
            </w:pPr>
            <w:r>
              <w:rPr>
                <w:b w:val="0"/>
                <w:bCs w:val="0"/>
                <w:i w:val="0"/>
                <w:iCs w:val="0"/>
                <w:sz w:val="24"/>
                <w:szCs w:val="24"/>
              </w:rPr>
              <w:t>Student</w:t>
            </w:r>
          </w:p>
        </w:tc>
        <w:tc>
          <w:tcPr>
            <w:tcW w:w="6030" w:type="dxa"/>
          </w:tcPr>
          <w:p w:rsidR="00957F30" w:rsidRDefault="00957F30" w:rsidP="00CE69E5">
            <w:pPr>
              <w:pStyle w:val="Heading2"/>
              <w:spacing w:before="360" w:after="80" w:line="276" w:lineRule="auto"/>
              <w:outlineLvl w:val="1"/>
            </w:pPr>
            <w:r>
              <w:rPr>
                <w:b w:val="0"/>
                <w:bCs w:val="0"/>
                <w:i w:val="0"/>
                <w:iCs w:val="0"/>
                <w:sz w:val="24"/>
                <w:szCs w:val="24"/>
              </w:rPr>
              <w:t>A student of the Polytechnic University of Puerto Rico.</w:t>
            </w:r>
          </w:p>
        </w:tc>
      </w:tr>
      <w:tr w:rsidR="00957F30" w:rsidTr="00CE69E5">
        <w:trPr>
          <w:cnfStyle w:val="000000100000"/>
          <w:jc w:val="center"/>
        </w:trPr>
        <w:tc>
          <w:tcPr>
            <w:tcW w:w="2865" w:type="dxa"/>
          </w:tcPr>
          <w:p w:rsidR="00957F30" w:rsidRDefault="00957F30" w:rsidP="00CE69E5">
            <w:pPr>
              <w:pStyle w:val="Heading2"/>
              <w:spacing w:before="360" w:after="80" w:line="276" w:lineRule="auto"/>
              <w:outlineLvl w:val="1"/>
            </w:pPr>
            <w:r>
              <w:rPr>
                <w:b w:val="0"/>
                <w:bCs w:val="0"/>
                <w:i w:val="0"/>
                <w:iCs w:val="0"/>
                <w:sz w:val="24"/>
                <w:szCs w:val="24"/>
              </w:rPr>
              <w:t>Software Requirements Specification</w:t>
            </w:r>
          </w:p>
        </w:tc>
        <w:tc>
          <w:tcPr>
            <w:tcW w:w="6030" w:type="dxa"/>
          </w:tcPr>
          <w:p w:rsidR="00957F30" w:rsidRDefault="00957F30" w:rsidP="00CE69E5">
            <w:pPr>
              <w:pStyle w:val="Heading2"/>
              <w:spacing w:before="360" w:after="80" w:line="276" w:lineRule="auto"/>
              <w:outlineLvl w:val="1"/>
            </w:pPr>
            <w:r>
              <w:rPr>
                <w:b w:val="0"/>
                <w:bCs w:val="0"/>
                <w:i w:val="0"/>
                <w:iCs w:val="0"/>
                <w:sz w:val="24"/>
                <w:szCs w:val="24"/>
              </w:rPr>
              <w:t>A document that completely describes all of the functions of a proposed system and the constraints under which it must operate. For example, this document.</w:t>
            </w:r>
          </w:p>
        </w:tc>
      </w:tr>
      <w:tr w:rsidR="00957F30" w:rsidTr="00CE69E5">
        <w:trPr>
          <w:cnfStyle w:val="000000010000"/>
          <w:jc w:val="center"/>
        </w:trPr>
        <w:tc>
          <w:tcPr>
            <w:tcW w:w="2865" w:type="dxa"/>
          </w:tcPr>
          <w:p w:rsidR="00957F30" w:rsidRDefault="00957F30" w:rsidP="00CE69E5">
            <w:pPr>
              <w:pStyle w:val="Heading2"/>
              <w:spacing w:before="360" w:after="80" w:line="276" w:lineRule="auto"/>
              <w:outlineLvl w:val="1"/>
            </w:pPr>
            <w:r>
              <w:rPr>
                <w:b w:val="0"/>
                <w:bCs w:val="0"/>
                <w:i w:val="0"/>
                <w:iCs w:val="0"/>
                <w:sz w:val="24"/>
                <w:szCs w:val="24"/>
              </w:rPr>
              <w:t>Client</w:t>
            </w:r>
          </w:p>
        </w:tc>
        <w:tc>
          <w:tcPr>
            <w:tcW w:w="6030" w:type="dxa"/>
          </w:tcPr>
          <w:p w:rsidR="00957F30" w:rsidRDefault="00957F30" w:rsidP="00CE69E5">
            <w:pPr>
              <w:pStyle w:val="Heading2"/>
              <w:spacing w:before="360" w:after="80" w:line="276" w:lineRule="auto"/>
              <w:outlineLvl w:val="1"/>
            </w:pPr>
            <w:r>
              <w:rPr>
                <w:b w:val="0"/>
                <w:bCs w:val="0"/>
                <w:i w:val="0"/>
                <w:iCs w:val="0"/>
                <w:sz w:val="24"/>
                <w:szCs w:val="24"/>
              </w:rPr>
              <w:t>Any person with an interest in the project who is not a developer.</w:t>
            </w:r>
          </w:p>
        </w:tc>
      </w:tr>
      <w:tr w:rsidR="00957F30" w:rsidTr="00CE69E5">
        <w:trPr>
          <w:cnfStyle w:val="000000100000"/>
          <w:jc w:val="center"/>
        </w:trPr>
        <w:tc>
          <w:tcPr>
            <w:tcW w:w="2865" w:type="dxa"/>
          </w:tcPr>
          <w:p w:rsidR="00957F30" w:rsidRDefault="00957F30" w:rsidP="00CE69E5">
            <w:pPr>
              <w:pStyle w:val="Heading2"/>
              <w:spacing w:before="360" w:after="80" w:line="276" w:lineRule="auto"/>
              <w:outlineLvl w:val="1"/>
            </w:pPr>
            <w:r>
              <w:rPr>
                <w:b w:val="0"/>
                <w:bCs w:val="0"/>
                <w:i w:val="0"/>
                <w:iCs w:val="0"/>
                <w:sz w:val="24"/>
                <w:szCs w:val="24"/>
              </w:rPr>
              <w:t>User</w:t>
            </w:r>
          </w:p>
        </w:tc>
        <w:tc>
          <w:tcPr>
            <w:tcW w:w="6030" w:type="dxa"/>
          </w:tcPr>
          <w:p w:rsidR="00957F30" w:rsidRDefault="00957F30" w:rsidP="00CE69E5">
            <w:pPr>
              <w:pStyle w:val="Heading2"/>
              <w:spacing w:before="360" w:after="80" w:line="276" w:lineRule="auto"/>
              <w:outlineLvl w:val="1"/>
            </w:pPr>
            <w:r>
              <w:rPr>
                <w:b w:val="0"/>
                <w:bCs w:val="0"/>
                <w:i w:val="0"/>
                <w:iCs w:val="0"/>
                <w:sz w:val="24"/>
                <w:szCs w:val="24"/>
              </w:rPr>
              <w:t>A student of the Polytechnic University of Puerto Rico or a Admin.</w:t>
            </w:r>
          </w:p>
        </w:tc>
      </w:tr>
      <w:tr w:rsidR="00957F30" w:rsidTr="00CE69E5">
        <w:trPr>
          <w:cnfStyle w:val="000000010000"/>
          <w:jc w:val="center"/>
        </w:trPr>
        <w:tc>
          <w:tcPr>
            <w:tcW w:w="2865" w:type="dxa"/>
          </w:tcPr>
          <w:p w:rsidR="00957F30" w:rsidRDefault="00957F30" w:rsidP="00CE69E5">
            <w:pPr>
              <w:pStyle w:val="Heading2"/>
              <w:spacing w:before="360" w:after="80" w:line="276" w:lineRule="auto"/>
              <w:outlineLvl w:val="1"/>
            </w:pPr>
            <w:r>
              <w:rPr>
                <w:rFonts w:ascii="Times New Roman" w:eastAsia="Times New Roman" w:hAnsi="Times New Roman" w:cs="Times New Roman"/>
                <w:b w:val="0"/>
                <w:bCs w:val="0"/>
                <w:i w:val="0"/>
                <w:iCs w:val="0"/>
                <w:sz w:val="24"/>
                <w:szCs w:val="24"/>
              </w:rPr>
              <w:t>Astrapi</w:t>
            </w:r>
          </w:p>
        </w:tc>
        <w:tc>
          <w:tcPr>
            <w:tcW w:w="6030" w:type="dxa"/>
          </w:tcPr>
          <w:p w:rsidR="00957F30" w:rsidRDefault="00957F30" w:rsidP="00CE69E5">
            <w:pPr>
              <w:pStyle w:val="Heading2"/>
              <w:spacing w:before="360" w:after="80" w:line="276" w:lineRule="auto"/>
              <w:outlineLvl w:val="1"/>
            </w:pPr>
            <w:r>
              <w:rPr>
                <w:rFonts w:ascii="Times New Roman" w:eastAsia="Times New Roman" w:hAnsi="Times New Roman" w:cs="Times New Roman"/>
                <w:b w:val="0"/>
                <w:bCs w:val="0"/>
                <w:i w:val="0"/>
                <w:iCs w:val="0"/>
                <w:sz w:val="24"/>
                <w:szCs w:val="24"/>
              </w:rPr>
              <w:t>Greek for the combination of lightning and pi</w:t>
            </w:r>
          </w:p>
        </w:tc>
      </w:tr>
      <w:tr w:rsidR="00957F30" w:rsidTr="00CE69E5">
        <w:trPr>
          <w:cnfStyle w:val="000000100000"/>
          <w:jc w:val="center"/>
        </w:trPr>
        <w:tc>
          <w:tcPr>
            <w:tcW w:w="2865" w:type="dxa"/>
          </w:tcPr>
          <w:p w:rsidR="00957F30" w:rsidRDefault="00957F30" w:rsidP="00CE69E5">
            <w:pPr>
              <w:pStyle w:val="Heading2"/>
              <w:spacing w:before="360" w:after="80" w:line="276" w:lineRule="auto"/>
              <w:outlineLvl w:val="1"/>
            </w:pPr>
            <w:r>
              <w:rPr>
                <w:rFonts w:ascii="Times New Roman" w:eastAsia="Times New Roman" w:hAnsi="Times New Roman" w:cs="Times New Roman"/>
                <w:b w:val="0"/>
                <w:bCs w:val="0"/>
                <w:i w:val="0"/>
                <w:iCs w:val="0"/>
                <w:sz w:val="24"/>
                <w:szCs w:val="24"/>
              </w:rPr>
              <w:t>Astra</w:t>
            </w:r>
          </w:p>
        </w:tc>
        <w:tc>
          <w:tcPr>
            <w:tcW w:w="6030" w:type="dxa"/>
          </w:tcPr>
          <w:p w:rsidR="00957F30" w:rsidRDefault="00957F30" w:rsidP="00CE69E5">
            <w:pPr>
              <w:pStyle w:val="Heading2"/>
              <w:spacing w:before="360" w:after="80" w:line="276" w:lineRule="auto"/>
              <w:outlineLvl w:val="1"/>
            </w:pPr>
            <w:r>
              <w:rPr>
                <w:rFonts w:ascii="Times New Roman" w:eastAsia="Times New Roman" w:hAnsi="Times New Roman" w:cs="Times New Roman"/>
                <w:b w:val="0"/>
                <w:bCs w:val="0"/>
                <w:i w:val="0"/>
                <w:iCs w:val="0"/>
                <w:sz w:val="24"/>
                <w:szCs w:val="24"/>
              </w:rPr>
              <w:t>Lightning in Greek.</w:t>
            </w:r>
          </w:p>
        </w:tc>
      </w:tr>
      <w:tr w:rsidR="00957F30" w:rsidTr="00CE69E5">
        <w:trPr>
          <w:cnfStyle w:val="000000010000"/>
          <w:jc w:val="center"/>
        </w:trPr>
        <w:tc>
          <w:tcPr>
            <w:tcW w:w="2865" w:type="dxa"/>
          </w:tcPr>
          <w:p w:rsidR="00957F30" w:rsidRDefault="00957F30" w:rsidP="00CE69E5">
            <w:pPr>
              <w:pStyle w:val="Heading2"/>
              <w:spacing w:before="360" w:after="80" w:line="276" w:lineRule="auto"/>
              <w:outlineLvl w:val="1"/>
            </w:pPr>
            <w:r>
              <w:rPr>
                <w:rFonts w:ascii="Times New Roman" w:eastAsia="Times New Roman" w:hAnsi="Times New Roman" w:cs="Times New Roman"/>
                <w:b w:val="0"/>
                <w:bCs w:val="0"/>
                <w:i w:val="0"/>
                <w:iCs w:val="0"/>
                <w:sz w:val="24"/>
                <w:szCs w:val="24"/>
              </w:rPr>
              <w:t>pi</w:t>
            </w:r>
          </w:p>
        </w:tc>
        <w:tc>
          <w:tcPr>
            <w:tcW w:w="6030" w:type="dxa"/>
          </w:tcPr>
          <w:p w:rsidR="00957F30" w:rsidRDefault="00957F30" w:rsidP="00CE69E5">
            <w:pPr>
              <w:pStyle w:val="Heading2"/>
              <w:spacing w:before="360" w:after="80" w:line="276" w:lineRule="auto"/>
              <w:outlineLvl w:val="1"/>
            </w:pPr>
            <w:r>
              <w:rPr>
                <w:rFonts w:ascii="Times New Roman" w:eastAsia="Times New Roman" w:hAnsi="Times New Roman" w:cs="Times New Roman"/>
                <w:b w:val="0"/>
                <w:bCs w:val="0"/>
                <w:i w:val="0"/>
                <w:iCs w:val="0"/>
                <w:sz w:val="24"/>
                <w:szCs w:val="24"/>
              </w:rPr>
              <w:t>Represent the Greek letter and also known as  a mathematical constant whose value is the ratio of any Euclidean plane circle's circumference to its diameter.</w:t>
            </w:r>
          </w:p>
        </w:tc>
      </w:tr>
      <w:tr w:rsidR="00957F30" w:rsidTr="00CE69E5">
        <w:trPr>
          <w:cnfStyle w:val="000000100000"/>
          <w:jc w:val="center"/>
        </w:trPr>
        <w:tc>
          <w:tcPr>
            <w:tcW w:w="2865" w:type="dxa"/>
          </w:tcPr>
          <w:p w:rsidR="00957F30" w:rsidRDefault="00957F30" w:rsidP="00CE69E5">
            <w:pPr>
              <w:pStyle w:val="Heading2"/>
              <w:spacing w:before="360" w:after="80" w:line="276" w:lineRule="auto"/>
              <w:outlineLvl w:val="1"/>
            </w:pPr>
            <w:r>
              <w:rPr>
                <w:rFonts w:ascii="Times New Roman" w:eastAsia="Times New Roman" w:hAnsi="Times New Roman" w:cs="Times New Roman"/>
                <w:b w:val="0"/>
                <w:bCs w:val="0"/>
                <w:i w:val="0"/>
                <w:iCs w:val="0"/>
                <w:sz w:val="24"/>
                <w:szCs w:val="24"/>
              </w:rPr>
              <w:t>Astra-Enroller</w:t>
            </w:r>
          </w:p>
        </w:tc>
        <w:tc>
          <w:tcPr>
            <w:tcW w:w="6030" w:type="dxa"/>
          </w:tcPr>
          <w:p w:rsidR="00957F30" w:rsidRDefault="00957F30" w:rsidP="00CE69E5">
            <w:pPr>
              <w:pStyle w:val="Heading2"/>
              <w:spacing w:before="360" w:after="80" w:line="276" w:lineRule="auto"/>
              <w:outlineLvl w:val="1"/>
            </w:pPr>
            <w:r>
              <w:rPr>
                <w:rFonts w:ascii="Times New Roman" w:eastAsia="Times New Roman" w:hAnsi="Times New Roman" w:cs="Times New Roman"/>
                <w:b w:val="0"/>
                <w:bCs w:val="0"/>
                <w:i w:val="0"/>
                <w:iCs w:val="0"/>
                <w:sz w:val="24"/>
                <w:szCs w:val="24"/>
              </w:rPr>
              <w:t>The name of the software to be developed.</w:t>
            </w:r>
          </w:p>
        </w:tc>
      </w:tr>
      <w:tr w:rsidR="00957F30" w:rsidTr="00CE69E5">
        <w:trPr>
          <w:cnfStyle w:val="000000010000"/>
          <w:jc w:val="center"/>
        </w:trPr>
        <w:tc>
          <w:tcPr>
            <w:tcW w:w="2865" w:type="dxa"/>
          </w:tcPr>
          <w:p w:rsidR="00957F30" w:rsidRDefault="00957F30" w:rsidP="00CE69E5">
            <w:pPr>
              <w:pStyle w:val="Heading2"/>
              <w:spacing w:before="0" w:after="0"/>
              <w:outlineLvl w:val="1"/>
            </w:pPr>
            <w:r>
              <w:rPr>
                <w:rFonts w:ascii="Times New Roman" w:eastAsia="Times New Roman" w:hAnsi="Times New Roman" w:cs="Times New Roman"/>
                <w:b w:val="0"/>
                <w:bCs w:val="0"/>
                <w:i w:val="0"/>
                <w:iCs w:val="0"/>
                <w:sz w:val="24"/>
                <w:szCs w:val="24"/>
              </w:rPr>
              <w:t>Web-Page</w:t>
            </w:r>
          </w:p>
        </w:tc>
        <w:tc>
          <w:tcPr>
            <w:tcW w:w="6030" w:type="dxa"/>
          </w:tcPr>
          <w:p w:rsidR="00957F30" w:rsidRDefault="00957F30" w:rsidP="00CE69E5">
            <w:pPr>
              <w:pStyle w:val="Heading2"/>
              <w:spacing w:before="0" w:after="0"/>
              <w:outlineLvl w:val="1"/>
            </w:pPr>
            <w:r>
              <w:rPr>
                <w:b w:val="0"/>
                <w:bCs w:val="0"/>
                <w:i w:val="0"/>
                <w:iCs w:val="0"/>
                <w:sz w:val="22"/>
                <w:szCs w:val="22"/>
              </w:rPr>
              <w:t>A document on the World Wide Web or simply put on the Internet.</w:t>
            </w:r>
          </w:p>
        </w:tc>
      </w:tr>
      <w:tr w:rsidR="00957F30" w:rsidTr="00CE69E5">
        <w:trPr>
          <w:cnfStyle w:val="000000100000"/>
          <w:jc w:val="center"/>
        </w:trPr>
        <w:tc>
          <w:tcPr>
            <w:tcW w:w="2865" w:type="dxa"/>
          </w:tcPr>
          <w:p w:rsidR="00957F30" w:rsidRDefault="00957F30" w:rsidP="00CE69E5">
            <w:pPr>
              <w:pStyle w:val="Heading2"/>
              <w:spacing w:before="0" w:after="0"/>
              <w:outlineLvl w:val="1"/>
            </w:pPr>
            <w:r>
              <w:rPr>
                <w:b w:val="0"/>
                <w:bCs w:val="0"/>
                <w:i w:val="0"/>
                <w:iCs w:val="0"/>
                <w:sz w:val="22"/>
                <w:szCs w:val="22"/>
              </w:rPr>
              <w:t>Our</w:t>
            </w:r>
          </w:p>
        </w:tc>
        <w:tc>
          <w:tcPr>
            <w:tcW w:w="6030" w:type="dxa"/>
          </w:tcPr>
          <w:p w:rsidR="00957F30" w:rsidRDefault="00957F30" w:rsidP="00CE69E5">
            <w:pPr>
              <w:pStyle w:val="Heading2"/>
              <w:spacing w:before="0" w:after="0"/>
              <w:outlineLvl w:val="1"/>
            </w:pPr>
            <w:r>
              <w:rPr>
                <w:b w:val="0"/>
                <w:bCs w:val="0"/>
                <w:i w:val="0"/>
                <w:iCs w:val="0"/>
                <w:sz w:val="22"/>
                <w:szCs w:val="22"/>
              </w:rPr>
              <w:t>This will be directed to Astrapi Technology team working on the Astra-Enroller Software.</w:t>
            </w:r>
          </w:p>
        </w:tc>
      </w:tr>
      <w:tr w:rsidR="00957F30" w:rsidTr="00CE69E5">
        <w:trPr>
          <w:cnfStyle w:val="000000010000"/>
          <w:jc w:val="center"/>
        </w:trPr>
        <w:tc>
          <w:tcPr>
            <w:tcW w:w="2865" w:type="dxa"/>
          </w:tcPr>
          <w:p w:rsidR="00957F30" w:rsidRDefault="00957F30" w:rsidP="00CE69E5">
            <w:pPr>
              <w:pStyle w:val="Heading2"/>
              <w:spacing w:before="0" w:after="0"/>
              <w:outlineLvl w:val="1"/>
            </w:pPr>
            <w:r>
              <w:rPr>
                <w:b w:val="0"/>
                <w:bCs w:val="0"/>
                <w:i w:val="0"/>
                <w:iCs w:val="0"/>
                <w:sz w:val="22"/>
                <w:szCs w:val="22"/>
              </w:rPr>
              <w:t>Query</w:t>
            </w:r>
          </w:p>
        </w:tc>
        <w:tc>
          <w:tcPr>
            <w:tcW w:w="6030" w:type="dxa"/>
          </w:tcPr>
          <w:p w:rsidR="00957F30" w:rsidRDefault="00957F30" w:rsidP="00CE69E5">
            <w:pPr>
              <w:pStyle w:val="Heading2"/>
              <w:spacing w:before="0" w:after="0"/>
              <w:outlineLvl w:val="1"/>
            </w:pPr>
            <w:r>
              <w:rPr>
                <w:b w:val="0"/>
                <w:bCs w:val="0"/>
                <w:i w:val="0"/>
                <w:iCs w:val="0"/>
                <w:sz w:val="22"/>
                <w:szCs w:val="22"/>
              </w:rPr>
              <w:t xml:space="preserve"> A form of questioning, in this case language a DBMS can understand of which we can ask for certain  data and it will </w:t>
            </w:r>
            <w:r>
              <w:rPr>
                <w:b w:val="0"/>
                <w:bCs w:val="0"/>
                <w:i w:val="0"/>
                <w:iCs w:val="0"/>
                <w:sz w:val="22"/>
                <w:szCs w:val="22"/>
              </w:rPr>
              <w:lastRenderedPageBreak/>
              <w:t>return the answer/results.</w:t>
            </w:r>
          </w:p>
        </w:tc>
      </w:tr>
      <w:tr w:rsidR="00957F30" w:rsidTr="00CE69E5">
        <w:trPr>
          <w:cnfStyle w:val="000000100000"/>
          <w:jc w:val="center"/>
        </w:trPr>
        <w:tc>
          <w:tcPr>
            <w:tcW w:w="2865" w:type="dxa"/>
          </w:tcPr>
          <w:p w:rsidR="00957F30" w:rsidRDefault="00957F30" w:rsidP="00CE69E5">
            <w:pPr>
              <w:pStyle w:val="Heading2"/>
              <w:spacing w:before="0" w:after="0"/>
              <w:outlineLvl w:val="1"/>
            </w:pPr>
            <w:r>
              <w:rPr>
                <w:b w:val="0"/>
                <w:bCs w:val="0"/>
                <w:i w:val="0"/>
                <w:iCs w:val="0"/>
                <w:sz w:val="22"/>
                <w:szCs w:val="22"/>
              </w:rPr>
              <w:lastRenderedPageBreak/>
              <w:t>Administrator</w:t>
            </w:r>
          </w:p>
        </w:tc>
        <w:tc>
          <w:tcPr>
            <w:tcW w:w="6030" w:type="dxa"/>
          </w:tcPr>
          <w:p w:rsidR="00957F30" w:rsidRDefault="00957F30" w:rsidP="00CE69E5">
            <w:pPr>
              <w:pStyle w:val="Heading2"/>
              <w:spacing w:before="0" w:after="0"/>
              <w:outlineLvl w:val="1"/>
            </w:pPr>
            <w:r>
              <w:rPr>
                <w:b w:val="0"/>
                <w:bCs w:val="0"/>
                <w:i w:val="0"/>
                <w:iCs w:val="0"/>
                <w:sz w:val="22"/>
                <w:szCs w:val="22"/>
              </w:rPr>
              <w:t>In this case a user who is allowed access to delicate information. Usually is a user who can give maintenance to a system and even update/modify it. Most likely to be a member of Astrapi Technology.</w:t>
            </w:r>
          </w:p>
        </w:tc>
      </w:tr>
      <w:tr w:rsidR="00957F30" w:rsidTr="00CE69E5">
        <w:trPr>
          <w:cnfStyle w:val="000000010000"/>
          <w:jc w:val="center"/>
        </w:trPr>
        <w:tc>
          <w:tcPr>
            <w:tcW w:w="2865" w:type="dxa"/>
          </w:tcPr>
          <w:p w:rsidR="00957F30" w:rsidRDefault="00957F30" w:rsidP="00CE69E5">
            <w:pPr>
              <w:pStyle w:val="Heading2"/>
              <w:spacing w:before="0" w:after="0"/>
              <w:outlineLvl w:val="1"/>
            </w:pPr>
            <w:r>
              <w:rPr>
                <w:b w:val="0"/>
                <w:bCs w:val="0"/>
                <w:i w:val="0"/>
                <w:iCs w:val="0"/>
                <w:sz w:val="22"/>
                <w:szCs w:val="22"/>
              </w:rPr>
              <w:t>We</w:t>
            </w:r>
          </w:p>
        </w:tc>
        <w:tc>
          <w:tcPr>
            <w:tcW w:w="6030" w:type="dxa"/>
          </w:tcPr>
          <w:p w:rsidR="00957F30" w:rsidRDefault="00957F30" w:rsidP="00CE69E5">
            <w:pPr>
              <w:pStyle w:val="Heading2"/>
              <w:spacing w:before="0" w:after="0"/>
              <w:outlineLvl w:val="1"/>
            </w:pPr>
            <w:r>
              <w:rPr>
                <w:b w:val="0"/>
                <w:bCs w:val="0"/>
                <w:i w:val="0"/>
                <w:iCs w:val="0"/>
                <w:sz w:val="22"/>
                <w:szCs w:val="22"/>
              </w:rPr>
              <w:t>This will be directed to Astrapi Technology team working on the Astra-Enroller Software.</w:t>
            </w:r>
          </w:p>
        </w:tc>
      </w:tr>
    </w:tbl>
    <w:p w:rsidR="00C806C1" w:rsidRDefault="00C806C1"/>
    <w:p w:rsidR="00957F30" w:rsidRDefault="00957F30"/>
    <w:p w:rsidR="00957F30" w:rsidRDefault="00957F30" w:rsidP="00957F30">
      <w:pPr>
        <w:pStyle w:val="Heading2"/>
        <w:spacing w:before="360" w:after="80" w:line="276" w:lineRule="auto"/>
        <w:jc w:val="center"/>
      </w:pPr>
      <w:r>
        <w:rPr>
          <w:rFonts w:ascii="Times New Roman" w:eastAsia="Times New Roman" w:hAnsi="Times New Roman" w:cs="Times New Roman"/>
          <w:b w:val="0"/>
          <w:bCs w:val="0"/>
          <w:sz w:val="22"/>
          <w:szCs w:val="22"/>
        </w:rPr>
        <w:t>1.3.2 Acronyms</w:t>
      </w:r>
    </w:p>
    <w:tbl>
      <w:tblPr>
        <w:tblStyle w:val="LightGrid-Accent12"/>
        <w:tblW w:w="0" w:type="auto"/>
        <w:tblLook w:val="0420"/>
      </w:tblPr>
      <w:tblGrid>
        <w:gridCol w:w="7710"/>
        <w:gridCol w:w="1185"/>
      </w:tblGrid>
      <w:tr w:rsidR="00957F30" w:rsidTr="00CE69E5">
        <w:trPr>
          <w:cnfStyle w:val="100000000000"/>
        </w:trPr>
        <w:tc>
          <w:tcPr>
            <w:tcW w:w="7710" w:type="dxa"/>
          </w:tcPr>
          <w:p w:rsidR="00957F30" w:rsidRPr="002E4F75" w:rsidRDefault="00957F30" w:rsidP="00CE69E5">
            <w:pPr>
              <w:spacing w:line="276" w:lineRule="auto"/>
              <w:jc w:val="center"/>
            </w:pPr>
            <w:r w:rsidRPr="002E4F75">
              <w:rPr>
                <w:rFonts w:ascii="Arial" w:eastAsia="Arial" w:hAnsi="Arial" w:cs="Arial"/>
                <w:bCs w:val="0"/>
                <w:sz w:val="22"/>
                <w:szCs w:val="22"/>
              </w:rPr>
              <w:t>Term</w:t>
            </w:r>
          </w:p>
        </w:tc>
        <w:tc>
          <w:tcPr>
            <w:tcW w:w="1185" w:type="dxa"/>
          </w:tcPr>
          <w:p w:rsidR="00957F30" w:rsidRPr="002E4F75" w:rsidRDefault="00957F30" w:rsidP="00CE69E5">
            <w:pPr>
              <w:spacing w:line="276" w:lineRule="auto"/>
              <w:jc w:val="center"/>
            </w:pPr>
            <w:r w:rsidRPr="002E4F75">
              <w:rPr>
                <w:rFonts w:ascii="Arial" w:eastAsia="Arial" w:hAnsi="Arial" w:cs="Arial"/>
                <w:bCs w:val="0"/>
                <w:sz w:val="22"/>
                <w:szCs w:val="22"/>
              </w:rPr>
              <w:t>Acronym</w:t>
            </w:r>
          </w:p>
        </w:tc>
      </w:tr>
      <w:tr w:rsidR="00957F30" w:rsidTr="00CE69E5">
        <w:trPr>
          <w:cnfStyle w:val="000000100000"/>
        </w:trPr>
        <w:tc>
          <w:tcPr>
            <w:tcW w:w="7710" w:type="dxa"/>
          </w:tcPr>
          <w:p w:rsidR="00957F30" w:rsidRDefault="00957F30" w:rsidP="00CE69E5">
            <w:pPr>
              <w:spacing w:line="276" w:lineRule="auto"/>
            </w:pPr>
            <w:r>
              <w:rPr>
                <w:rFonts w:ascii="Arial" w:eastAsia="Arial" w:hAnsi="Arial" w:cs="Arial"/>
                <w:sz w:val="22"/>
                <w:szCs w:val="22"/>
              </w:rPr>
              <w:t>Polytechnic University of Puerto Rico.</w:t>
            </w:r>
          </w:p>
        </w:tc>
        <w:tc>
          <w:tcPr>
            <w:tcW w:w="1185" w:type="dxa"/>
          </w:tcPr>
          <w:p w:rsidR="00957F30" w:rsidRDefault="00957F30" w:rsidP="00CE69E5">
            <w:r>
              <w:rPr>
                <w:rFonts w:ascii="Arial" w:eastAsia="Arial" w:hAnsi="Arial" w:cs="Arial"/>
                <w:sz w:val="22"/>
                <w:szCs w:val="22"/>
              </w:rPr>
              <w:t>PUPR</w:t>
            </w:r>
          </w:p>
        </w:tc>
      </w:tr>
      <w:tr w:rsidR="00957F30" w:rsidTr="00CE69E5">
        <w:trPr>
          <w:cnfStyle w:val="000000010000"/>
        </w:trPr>
        <w:tc>
          <w:tcPr>
            <w:tcW w:w="7710" w:type="dxa"/>
          </w:tcPr>
          <w:p w:rsidR="00957F30" w:rsidRDefault="00957F30" w:rsidP="00CE69E5">
            <w:r>
              <w:rPr>
                <w:rFonts w:ascii="Arial" w:eastAsia="Arial" w:hAnsi="Arial" w:cs="Arial"/>
                <w:sz w:val="24"/>
                <w:szCs w:val="24"/>
              </w:rPr>
              <w:t>Software Requirements Specification.</w:t>
            </w:r>
          </w:p>
        </w:tc>
        <w:tc>
          <w:tcPr>
            <w:tcW w:w="1185" w:type="dxa"/>
          </w:tcPr>
          <w:p w:rsidR="00957F30" w:rsidRDefault="00957F30" w:rsidP="00CE69E5">
            <w:r>
              <w:rPr>
                <w:rFonts w:ascii="Arial" w:eastAsia="Arial" w:hAnsi="Arial" w:cs="Arial"/>
                <w:sz w:val="22"/>
                <w:szCs w:val="22"/>
              </w:rPr>
              <w:t>SRS</w:t>
            </w:r>
          </w:p>
        </w:tc>
      </w:tr>
      <w:tr w:rsidR="00957F30" w:rsidTr="00CE69E5">
        <w:trPr>
          <w:cnfStyle w:val="000000100000"/>
        </w:trPr>
        <w:tc>
          <w:tcPr>
            <w:tcW w:w="7710" w:type="dxa"/>
          </w:tcPr>
          <w:p w:rsidR="00957F30" w:rsidRDefault="00957F30" w:rsidP="00CE69E5">
            <w:r>
              <w:rPr>
                <w:rFonts w:ascii="Arial" w:eastAsia="Arial" w:hAnsi="Arial" w:cs="Arial"/>
                <w:sz w:val="22"/>
                <w:szCs w:val="22"/>
              </w:rPr>
              <w:t>Database Management System.</w:t>
            </w:r>
          </w:p>
        </w:tc>
        <w:tc>
          <w:tcPr>
            <w:tcW w:w="1185" w:type="dxa"/>
          </w:tcPr>
          <w:p w:rsidR="00957F30" w:rsidRDefault="00957F30" w:rsidP="00CE69E5">
            <w:r>
              <w:rPr>
                <w:rFonts w:ascii="Arial" w:eastAsia="Arial" w:hAnsi="Arial" w:cs="Arial"/>
                <w:sz w:val="22"/>
                <w:szCs w:val="22"/>
              </w:rPr>
              <w:t>DBMS</w:t>
            </w:r>
          </w:p>
        </w:tc>
      </w:tr>
      <w:tr w:rsidR="00957F30" w:rsidTr="00CE69E5">
        <w:trPr>
          <w:cnfStyle w:val="000000010000"/>
        </w:trPr>
        <w:tc>
          <w:tcPr>
            <w:tcW w:w="7710" w:type="dxa"/>
          </w:tcPr>
          <w:p w:rsidR="00957F30" w:rsidRDefault="00957F30" w:rsidP="00CE69E5">
            <w:r>
              <w:rPr>
                <w:rFonts w:ascii="Arial" w:eastAsia="Arial" w:hAnsi="Arial" w:cs="Arial"/>
                <w:sz w:val="22"/>
                <w:szCs w:val="22"/>
              </w:rPr>
              <w:t>Astra-Enroller.</w:t>
            </w:r>
          </w:p>
        </w:tc>
        <w:tc>
          <w:tcPr>
            <w:tcW w:w="1185" w:type="dxa"/>
          </w:tcPr>
          <w:p w:rsidR="00957F30" w:rsidRDefault="00957F30" w:rsidP="00CE69E5">
            <w:r>
              <w:rPr>
                <w:rFonts w:ascii="Arial" w:eastAsia="Arial" w:hAnsi="Arial" w:cs="Arial"/>
                <w:sz w:val="22"/>
                <w:szCs w:val="22"/>
              </w:rPr>
              <w:t>AE</w:t>
            </w:r>
          </w:p>
        </w:tc>
      </w:tr>
      <w:tr w:rsidR="00957F30" w:rsidTr="00CE69E5">
        <w:trPr>
          <w:cnfStyle w:val="000000100000"/>
        </w:trPr>
        <w:tc>
          <w:tcPr>
            <w:tcW w:w="7710" w:type="dxa"/>
          </w:tcPr>
          <w:p w:rsidR="00957F30" w:rsidRDefault="00957F30" w:rsidP="00CE69E5">
            <w:r>
              <w:rPr>
                <w:rFonts w:ascii="Arial" w:eastAsia="Arial" w:hAnsi="Arial" w:cs="Arial"/>
                <w:sz w:val="22"/>
                <w:szCs w:val="22"/>
              </w:rPr>
              <w:t>Astra-Enroller Server.</w:t>
            </w:r>
          </w:p>
        </w:tc>
        <w:tc>
          <w:tcPr>
            <w:tcW w:w="1185" w:type="dxa"/>
          </w:tcPr>
          <w:p w:rsidR="00957F30" w:rsidRDefault="00957F30" w:rsidP="00CE69E5">
            <w:r>
              <w:rPr>
                <w:rFonts w:ascii="Arial" w:eastAsia="Arial" w:hAnsi="Arial" w:cs="Arial"/>
                <w:sz w:val="22"/>
                <w:szCs w:val="22"/>
              </w:rPr>
              <w:t>AES</w:t>
            </w:r>
          </w:p>
        </w:tc>
      </w:tr>
      <w:tr w:rsidR="00957F30" w:rsidTr="00CE69E5">
        <w:trPr>
          <w:cnfStyle w:val="000000010000"/>
        </w:trPr>
        <w:tc>
          <w:tcPr>
            <w:tcW w:w="7710" w:type="dxa"/>
          </w:tcPr>
          <w:p w:rsidR="00957F30" w:rsidRDefault="00957F30" w:rsidP="00CE69E5">
            <w:r>
              <w:rPr>
                <w:rFonts w:ascii="Arial" w:eastAsia="Arial" w:hAnsi="Arial" w:cs="Arial"/>
                <w:sz w:val="22"/>
                <w:szCs w:val="22"/>
              </w:rPr>
              <w:t>Uniform Resource Locator.</w:t>
            </w:r>
          </w:p>
        </w:tc>
        <w:tc>
          <w:tcPr>
            <w:tcW w:w="1185" w:type="dxa"/>
          </w:tcPr>
          <w:p w:rsidR="00957F30" w:rsidRDefault="00957F30" w:rsidP="00CE69E5">
            <w:r>
              <w:rPr>
                <w:rFonts w:ascii="Arial" w:eastAsia="Arial" w:hAnsi="Arial" w:cs="Arial"/>
                <w:sz w:val="22"/>
                <w:szCs w:val="22"/>
              </w:rPr>
              <w:t>URL</w:t>
            </w:r>
          </w:p>
        </w:tc>
      </w:tr>
      <w:tr w:rsidR="00957F30" w:rsidTr="00CE69E5">
        <w:trPr>
          <w:cnfStyle w:val="000000100000"/>
        </w:trPr>
        <w:tc>
          <w:tcPr>
            <w:tcW w:w="7710" w:type="dxa"/>
          </w:tcPr>
          <w:p w:rsidR="00957F30" w:rsidRDefault="00957F30" w:rsidP="00CE69E5">
            <w:r>
              <w:rPr>
                <w:rFonts w:ascii="Arial" w:eastAsia="Arial" w:hAnsi="Arial" w:cs="Arial"/>
                <w:sz w:val="22"/>
                <w:szCs w:val="22"/>
              </w:rPr>
              <w:t>Application Programming Interface.</w:t>
            </w:r>
          </w:p>
        </w:tc>
        <w:tc>
          <w:tcPr>
            <w:tcW w:w="1185" w:type="dxa"/>
          </w:tcPr>
          <w:p w:rsidR="00957F30" w:rsidRDefault="00957F30" w:rsidP="00CE69E5">
            <w:r>
              <w:rPr>
                <w:rFonts w:ascii="Arial" w:eastAsia="Arial" w:hAnsi="Arial" w:cs="Arial"/>
                <w:sz w:val="22"/>
                <w:szCs w:val="22"/>
              </w:rPr>
              <w:t>API</w:t>
            </w:r>
          </w:p>
        </w:tc>
      </w:tr>
      <w:tr w:rsidR="00957F30" w:rsidTr="00CE69E5">
        <w:trPr>
          <w:cnfStyle w:val="000000010000"/>
        </w:trPr>
        <w:tc>
          <w:tcPr>
            <w:tcW w:w="7710" w:type="dxa"/>
          </w:tcPr>
          <w:p w:rsidR="00957F30" w:rsidRDefault="00957F30" w:rsidP="00CE69E5">
            <w:r>
              <w:rPr>
                <w:rFonts w:ascii="Arial" w:eastAsia="Arial" w:hAnsi="Arial" w:cs="Arial"/>
                <w:sz w:val="22"/>
                <w:szCs w:val="22"/>
              </w:rPr>
              <w:t>Entity-Relationship Diagram.</w:t>
            </w:r>
          </w:p>
        </w:tc>
        <w:tc>
          <w:tcPr>
            <w:tcW w:w="1185" w:type="dxa"/>
          </w:tcPr>
          <w:p w:rsidR="00957F30" w:rsidRDefault="00957F30" w:rsidP="00CE69E5">
            <w:r>
              <w:rPr>
                <w:rFonts w:ascii="Arial" w:eastAsia="Arial" w:hAnsi="Arial" w:cs="Arial"/>
                <w:sz w:val="22"/>
                <w:szCs w:val="22"/>
              </w:rPr>
              <w:t>ERD</w:t>
            </w:r>
          </w:p>
        </w:tc>
      </w:tr>
      <w:tr w:rsidR="00957F30" w:rsidTr="00CE69E5">
        <w:trPr>
          <w:cnfStyle w:val="000000100000"/>
        </w:trPr>
        <w:tc>
          <w:tcPr>
            <w:tcW w:w="7710" w:type="dxa"/>
          </w:tcPr>
          <w:p w:rsidR="00957F30" w:rsidRDefault="00957F30" w:rsidP="00CE69E5">
            <w:r>
              <w:rPr>
                <w:rFonts w:ascii="Arial" w:eastAsia="Arial" w:hAnsi="Arial" w:cs="Arial"/>
                <w:sz w:val="22"/>
                <w:szCs w:val="22"/>
              </w:rPr>
              <w:t>Operating System.</w:t>
            </w:r>
          </w:p>
        </w:tc>
        <w:tc>
          <w:tcPr>
            <w:tcW w:w="1185" w:type="dxa"/>
          </w:tcPr>
          <w:p w:rsidR="00957F30" w:rsidRDefault="00957F30" w:rsidP="00CE69E5">
            <w:r>
              <w:rPr>
                <w:rFonts w:ascii="Arial" w:eastAsia="Arial" w:hAnsi="Arial" w:cs="Arial"/>
                <w:sz w:val="22"/>
                <w:szCs w:val="22"/>
              </w:rPr>
              <w:t>OS</w:t>
            </w:r>
          </w:p>
        </w:tc>
      </w:tr>
      <w:tr w:rsidR="00957F30" w:rsidTr="00CE69E5">
        <w:trPr>
          <w:cnfStyle w:val="000000010000"/>
        </w:trPr>
        <w:tc>
          <w:tcPr>
            <w:tcW w:w="7710" w:type="dxa"/>
          </w:tcPr>
          <w:p w:rsidR="00957F30" w:rsidRDefault="00957F30" w:rsidP="00CE69E5">
            <w:r>
              <w:rPr>
                <w:rFonts w:ascii="Arial" w:eastAsia="Arial" w:hAnsi="Arial" w:cs="Arial"/>
                <w:sz w:val="22"/>
                <w:szCs w:val="22"/>
              </w:rPr>
              <w:t>Hypertext Transfer Protocol Secure.</w:t>
            </w:r>
          </w:p>
        </w:tc>
        <w:tc>
          <w:tcPr>
            <w:tcW w:w="1185" w:type="dxa"/>
          </w:tcPr>
          <w:p w:rsidR="00957F30" w:rsidRDefault="00957F30" w:rsidP="00CE69E5">
            <w:r>
              <w:rPr>
                <w:rFonts w:ascii="Arial" w:eastAsia="Arial" w:hAnsi="Arial" w:cs="Arial"/>
                <w:sz w:val="22"/>
                <w:szCs w:val="22"/>
              </w:rPr>
              <w:t>HTTPS</w:t>
            </w:r>
          </w:p>
        </w:tc>
      </w:tr>
      <w:tr w:rsidR="00957F30" w:rsidTr="00CE69E5">
        <w:trPr>
          <w:cnfStyle w:val="000000100000"/>
        </w:trPr>
        <w:tc>
          <w:tcPr>
            <w:tcW w:w="7710" w:type="dxa"/>
          </w:tcPr>
          <w:p w:rsidR="00957F30" w:rsidRDefault="00957F30" w:rsidP="00CE69E5">
            <w:r>
              <w:rPr>
                <w:rFonts w:ascii="Arial" w:eastAsia="Arial" w:hAnsi="Arial" w:cs="Arial"/>
                <w:sz w:val="22"/>
                <w:szCs w:val="22"/>
              </w:rPr>
              <w:t>Transport Layer Security.</w:t>
            </w:r>
          </w:p>
        </w:tc>
        <w:tc>
          <w:tcPr>
            <w:tcW w:w="1185" w:type="dxa"/>
          </w:tcPr>
          <w:p w:rsidR="00957F30" w:rsidRDefault="00957F30" w:rsidP="00CE69E5">
            <w:r>
              <w:rPr>
                <w:rFonts w:ascii="Arial" w:eastAsia="Arial" w:hAnsi="Arial" w:cs="Arial"/>
                <w:sz w:val="22"/>
                <w:szCs w:val="22"/>
              </w:rPr>
              <w:t>TLS</w:t>
            </w:r>
          </w:p>
        </w:tc>
      </w:tr>
      <w:tr w:rsidR="00957F30" w:rsidTr="00CE69E5">
        <w:trPr>
          <w:cnfStyle w:val="000000010000"/>
        </w:trPr>
        <w:tc>
          <w:tcPr>
            <w:tcW w:w="7710" w:type="dxa"/>
          </w:tcPr>
          <w:p w:rsidR="00957F30" w:rsidRDefault="00957F30" w:rsidP="00CE69E5">
            <w:r>
              <w:rPr>
                <w:rFonts w:ascii="Arial" w:eastAsia="Arial" w:hAnsi="Arial" w:cs="Arial"/>
                <w:sz w:val="22"/>
                <w:szCs w:val="22"/>
              </w:rPr>
              <w:t>Secure Sockets Layer.</w:t>
            </w:r>
          </w:p>
        </w:tc>
        <w:tc>
          <w:tcPr>
            <w:tcW w:w="1185" w:type="dxa"/>
          </w:tcPr>
          <w:p w:rsidR="00957F30" w:rsidRDefault="00957F30" w:rsidP="00CE69E5">
            <w:r>
              <w:rPr>
                <w:rFonts w:ascii="Arial" w:eastAsia="Arial" w:hAnsi="Arial" w:cs="Arial"/>
                <w:sz w:val="22"/>
                <w:szCs w:val="22"/>
              </w:rPr>
              <w:t>SSL</w:t>
            </w:r>
          </w:p>
        </w:tc>
      </w:tr>
      <w:tr w:rsidR="00957F30" w:rsidTr="00CE69E5">
        <w:trPr>
          <w:cnfStyle w:val="000000100000"/>
        </w:trPr>
        <w:tc>
          <w:tcPr>
            <w:tcW w:w="7710" w:type="dxa"/>
          </w:tcPr>
          <w:p w:rsidR="00957F30" w:rsidRDefault="00957F30" w:rsidP="00CE69E5">
            <w:r>
              <w:rPr>
                <w:rFonts w:ascii="Arial" w:eastAsia="Arial" w:hAnsi="Arial" w:cs="Arial"/>
                <w:sz w:val="22"/>
                <w:szCs w:val="22"/>
              </w:rPr>
              <w:t>Transmission Control Protocol.</w:t>
            </w:r>
          </w:p>
        </w:tc>
        <w:tc>
          <w:tcPr>
            <w:tcW w:w="1185" w:type="dxa"/>
          </w:tcPr>
          <w:p w:rsidR="00957F30" w:rsidRDefault="00957F30" w:rsidP="00CE69E5">
            <w:r>
              <w:rPr>
                <w:rFonts w:ascii="Arial" w:eastAsia="Arial" w:hAnsi="Arial" w:cs="Arial"/>
                <w:sz w:val="22"/>
                <w:szCs w:val="22"/>
              </w:rPr>
              <w:t>TCP</w:t>
            </w:r>
          </w:p>
        </w:tc>
      </w:tr>
      <w:tr w:rsidR="00957F30" w:rsidTr="00BB784D">
        <w:trPr>
          <w:cnfStyle w:val="000000010000"/>
          <w:trHeight w:val="241"/>
        </w:trPr>
        <w:tc>
          <w:tcPr>
            <w:tcW w:w="7710" w:type="dxa"/>
          </w:tcPr>
          <w:p w:rsidR="00957F30" w:rsidRDefault="00957F30" w:rsidP="00CE69E5">
            <w:r>
              <w:rPr>
                <w:rFonts w:ascii="Arial" w:eastAsia="Arial" w:hAnsi="Arial" w:cs="Arial"/>
                <w:sz w:val="22"/>
                <w:szCs w:val="22"/>
              </w:rPr>
              <w:t>Internet Protocol.</w:t>
            </w:r>
          </w:p>
        </w:tc>
        <w:tc>
          <w:tcPr>
            <w:tcW w:w="1185" w:type="dxa"/>
          </w:tcPr>
          <w:p w:rsidR="00957F30" w:rsidRDefault="00957F30" w:rsidP="00CE69E5">
            <w:r>
              <w:rPr>
                <w:rFonts w:ascii="Arial" w:eastAsia="Arial" w:hAnsi="Arial" w:cs="Arial"/>
                <w:sz w:val="22"/>
                <w:szCs w:val="22"/>
              </w:rPr>
              <w:t>IP</w:t>
            </w:r>
          </w:p>
        </w:tc>
      </w:tr>
      <w:tr w:rsidR="00957F30" w:rsidTr="00CE69E5">
        <w:trPr>
          <w:cnfStyle w:val="000000100000"/>
        </w:trPr>
        <w:tc>
          <w:tcPr>
            <w:tcW w:w="7710" w:type="dxa"/>
          </w:tcPr>
          <w:p w:rsidR="00957F30" w:rsidRDefault="00957F30" w:rsidP="00CE69E5">
            <w:r>
              <w:rPr>
                <w:rFonts w:ascii="Arial" w:eastAsia="Arial" w:hAnsi="Arial" w:cs="Arial"/>
                <w:sz w:val="22"/>
                <w:szCs w:val="22"/>
              </w:rPr>
              <w:t>Administrator.</w:t>
            </w:r>
          </w:p>
        </w:tc>
        <w:tc>
          <w:tcPr>
            <w:tcW w:w="1185" w:type="dxa"/>
          </w:tcPr>
          <w:p w:rsidR="00957F30" w:rsidRDefault="00957F30" w:rsidP="00CE69E5">
            <w:r>
              <w:rPr>
                <w:rFonts w:ascii="Arial" w:eastAsia="Arial" w:hAnsi="Arial" w:cs="Arial"/>
                <w:sz w:val="22"/>
                <w:szCs w:val="22"/>
              </w:rPr>
              <w:t>Admin</w:t>
            </w:r>
          </w:p>
        </w:tc>
      </w:tr>
      <w:tr w:rsidR="00BB784D" w:rsidTr="00CE69E5">
        <w:trPr>
          <w:cnfStyle w:val="000000010000"/>
        </w:trPr>
        <w:tc>
          <w:tcPr>
            <w:tcW w:w="7710" w:type="dxa"/>
          </w:tcPr>
          <w:p w:rsidR="00BB784D" w:rsidRDefault="00BB784D" w:rsidP="00CE69E5">
            <w:pPr>
              <w:rPr>
                <w:rFonts w:ascii="Arial" w:eastAsia="Arial" w:hAnsi="Arial" w:cs="Arial"/>
              </w:rPr>
            </w:pPr>
            <w:r>
              <w:rPr>
                <w:rFonts w:ascii="Arial" w:eastAsia="Arial" w:hAnsi="Arial" w:cs="Arial"/>
              </w:rPr>
              <w:t>Hypertext Preprocessor.</w:t>
            </w:r>
          </w:p>
        </w:tc>
        <w:tc>
          <w:tcPr>
            <w:tcW w:w="1185" w:type="dxa"/>
          </w:tcPr>
          <w:p w:rsidR="00BB784D" w:rsidRDefault="00BB784D" w:rsidP="00CE69E5">
            <w:pPr>
              <w:rPr>
                <w:rFonts w:ascii="Arial" w:eastAsia="Arial" w:hAnsi="Arial" w:cs="Arial"/>
              </w:rPr>
            </w:pPr>
            <w:r>
              <w:rPr>
                <w:rFonts w:ascii="Arial" w:eastAsia="Arial" w:hAnsi="Arial" w:cs="Arial"/>
              </w:rPr>
              <w:t>PHP</w:t>
            </w:r>
          </w:p>
        </w:tc>
      </w:tr>
    </w:tbl>
    <w:p w:rsidR="00957F30" w:rsidRDefault="00957F30" w:rsidP="00957F30"/>
    <w:p w:rsidR="00957F30" w:rsidRDefault="00957F30" w:rsidP="00957F30">
      <w:pPr>
        <w:spacing w:line="276" w:lineRule="auto"/>
        <w:jc w:val="center"/>
      </w:pPr>
      <w:r>
        <w:t>1.3.3 Abbreviations</w:t>
      </w:r>
    </w:p>
    <w:tbl>
      <w:tblPr>
        <w:tblStyle w:val="LightGrid-Accent4"/>
        <w:tblW w:w="0" w:type="auto"/>
        <w:tblLook w:val="0420"/>
      </w:tblPr>
      <w:tblGrid>
        <w:gridCol w:w="4415"/>
        <w:gridCol w:w="4490"/>
      </w:tblGrid>
      <w:tr w:rsidR="00957F30" w:rsidTr="00CE69E5">
        <w:trPr>
          <w:cnfStyle w:val="100000000000"/>
        </w:trPr>
        <w:tc>
          <w:tcPr>
            <w:tcW w:w="4415" w:type="dxa"/>
          </w:tcPr>
          <w:p w:rsidR="00957F30" w:rsidRDefault="00957F30" w:rsidP="00CE69E5">
            <w:pPr>
              <w:spacing w:line="276" w:lineRule="auto"/>
              <w:jc w:val="center"/>
            </w:pPr>
            <w:r>
              <w:rPr>
                <w:rFonts w:ascii="Arial" w:eastAsia="Arial" w:hAnsi="Arial" w:cs="Arial"/>
                <w:b w:val="0"/>
                <w:bCs w:val="0"/>
                <w:sz w:val="22"/>
                <w:szCs w:val="22"/>
              </w:rPr>
              <w:t>Term</w:t>
            </w:r>
          </w:p>
        </w:tc>
        <w:tc>
          <w:tcPr>
            <w:tcW w:w="4490" w:type="dxa"/>
          </w:tcPr>
          <w:p w:rsidR="00957F30" w:rsidRDefault="00957F30" w:rsidP="00CE69E5">
            <w:pPr>
              <w:spacing w:line="276" w:lineRule="auto"/>
              <w:jc w:val="center"/>
            </w:pPr>
            <w:r>
              <w:rPr>
                <w:rFonts w:ascii="Arial" w:eastAsia="Arial" w:hAnsi="Arial" w:cs="Arial"/>
                <w:b w:val="0"/>
                <w:bCs w:val="0"/>
                <w:sz w:val="22"/>
                <w:szCs w:val="22"/>
              </w:rPr>
              <w:t>Abbreviation</w:t>
            </w:r>
          </w:p>
        </w:tc>
      </w:tr>
      <w:tr w:rsidR="00957F30" w:rsidTr="00CE69E5">
        <w:trPr>
          <w:cnfStyle w:val="000000100000"/>
        </w:trPr>
        <w:tc>
          <w:tcPr>
            <w:tcW w:w="4415" w:type="dxa"/>
          </w:tcPr>
          <w:p w:rsidR="00957F30" w:rsidRDefault="00957F30" w:rsidP="00CE69E5">
            <w:pPr>
              <w:spacing w:line="276" w:lineRule="auto"/>
            </w:pPr>
            <w:r>
              <w:rPr>
                <w:rFonts w:ascii="Arial" w:eastAsia="Arial" w:hAnsi="Arial" w:cs="Arial"/>
                <w:sz w:val="22"/>
                <w:szCs w:val="22"/>
              </w:rPr>
              <w:t>“And so on” or “et cetera”</w:t>
            </w:r>
          </w:p>
        </w:tc>
        <w:tc>
          <w:tcPr>
            <w:tcW w:w="4490" w:type="dxa"/>
          </w:tcPr>
          <w:p w:rsidR="00957F30" w:rsidRDefault="00957F30" w:rsidP="00CE69E5">
            <w:pPr>
              <w:spacing w:line="276" w:lineRule="auto"/>
            </w:pPr>
            <w:r>
              <w:rPr>
                <w:rFonts w:ascii="Arial" w:eastAsia="Arial" w:hAnsi="Arial" w:cs="Arial"/>
                <w:sz w:val="22"/>
                <w:szCs w:val="22"/>
              </w:rPr>
              <w:t>etc.</w:t>
            </w:r>
          </w:p>
        </w:tc>
      </w:tr>
      <w:tr w:rsidR="00957F30" w:rsidTr="00CE69E5">
        <w:trPr>
          <w:cnfStyle w:val="000000010000"/>
        </w:trPr>
        <w:tc>
          <w:tcPr>
            <w:tcW w:w="4415" w:type="dxa"/>
          </w:tcPr>
          <w:p w:rsidR="00957F30" w:rsidRDefault="00957F30" w:rsidP="00CE69E5">
            <w:pPr>
              <w:spacing w:line="276" w:lineRule="auto"/>
            </w:pPr>
            <w:r>
              <w:rPr>
                <w:rFonts w:ascii="Arial" w:eastAsia="Arial" w:hAnsi="Arial" w:cs="Arial"/>
                <w:sz w:val="22"/>
                <w:szCs w:val="22"/>
              </w:rPr>
              <w:t xml:space="preserve"> </w:t>
            </w:r>
          </w:p>
        </w:tc>
        <w:tc>
          <w:tcPr>
            <w:tcW w:w="4490" w:type="dxa"/>
          </w:tcPr>
          <w:p w:rsidR="00957F30" w:rsidRDefault="00957F30" w:rsidP="00CE69E5">
            <w:pPr>
              <w:spacing w:line="276" w:lineRule="auto"/>
            </w:pPr>
            <w:r>
              <w:rPr>
                <w:rFonts w:ascii="Arial" w:eastAsia="Arial" w:hAnsi="Arial" w:cs="Arial"/>
                <w:sz w:val="22"/>
                <w:szCs w:val="22"/>
              </w:rPr>
              <w:t xml:space="preserve"> </w:t>
            </w:r>
          </w:p>
        </w:tc>
      </w:tr>
    </w:tbl>
    <w:p w:rsidR="00957F30" w:rsidRDefault="00957F30" w:rsidP="00957F30">
      <w:pPr>
        <w:pStyle w:val="Heading2"/>
        <w:spacing w:before="360" w:after="80" w:line="276" w:lineRule="auto"/>
      </w:pPr>
      <w:r>
        <w:rPr>
          <w:rFonts w:ascii="Times New Roman" w:eastAsia="Times New Roman" w:hAnsi="Times New Roman" w:cs="Times New Roman"/>
          <w:sz w:val="24"/>
          <w:szCs w:val="24"/>
        </w:rPr>
        <w:t>1.4. References</w:t>
      </w:r>
    </w:p>
    <w:p w:rsidR="00957F30" w:rsidRDefault="00957F30" w:rsidP="00957F30">
      <w:pPr>
        <w:spacing w:line="276" w:lineRule="auto"/>
        <w:rPr>
          <w:b/>
          <w:bCs/>
          <w:i/>
          <w:iCs/>
          <w:sz w:val="24"/>
          <w:szCs w:val="24"/>
        </w:rPr>
      </w:pPr>
    </w:p>
    <w:p w:rsidR="00957F30" w:rsidRDefault="00957F30" w:rsidP="00957F30">
      <w:pPr>
        <w:numPr>
          <w:ilvl w:val="0"/>
          <w:numId w:val="4"/>
        </w:numPr>
        <w:tabs>
          <w:tab w:val="num" w:pos="720"/>
        </w:tabs>
        <w:spacing w:line="276" w:lineRule="auto"/>
        <w:rPr>
          <w:sz w:val="24"/>
          <w:szCs w:val="24"/>
        </w:rPr>
      </w:pPr>
      <w:r>
        <w:rPr>
          <w:sz w:val="24"/>
          <w:szCs w:val="24"/>
        </w:rPr>
        <w:t xml:space="preserve">IEEE. </w:t>
      </w:r>
      <w:r>
        <w:rPr>
          <w:i/>
          <w:iCs/>
          <w:sz w:val="24"/>
          <w:szCs w:val="24"/>
        </w:rPr>
        <w:t>IEEE Std 830-1998 IEEE Recommended Practice for Software Requirements Specifications.</w:t>
      </w:r>
      <w:r>
        <w:rPr>
          <w:sz w:val="24"/>
          <w:szCs w:val="24"/>
        </w:rPr>
        <w:t xml:space="preserve"> IEEE Computer Society, 1998.</w:t>
      </w:r>
    </w:p>
    <w:p w:rsidR="00957F30" w:rsidRDefault="00957F30" w:rsidP="00957F30">
      <w:pPr>
        <w:spacing w:line="276" w:lineRule="auto"/>
        <w:rPr>
          <w:sz w:val="24"/>
          <w:szCs w:val="24"/>
        </w:rPr>
      </w:pPr>
    </w:p>
    <w:p w:rsidR="00957F30" w:rsidRDefault="000E7685" w:rsidP="00957F30">
      <w:pPr>
        <w:numPr>
          <w:ilvl w:val="0"/>
          <w:numId w:val="5"/>
        </w:numPr>
        <w:tabs>
          <w:tab w:val="num" w:pos="720"/>
        </w:tabs>
        <w:spacing w:line="276" w:lineRule="auto"/>
        <w:rPr>
          <w:rFonts w:ascii="Arial" w:eastAsia="Arial" w:hAnsi="Arial" w:cs="Arial"/>
          <w:sz w:val="24"/>
          <w:szCs w:val="24"/>
        </w:rPr>
      </w:pPr>
      <w:hyperlink r:id="rId7" w:history="1">
        <w:r w:rsidR="00957F30">
          <w:rPr>
            <w:rFonts w:ascii="Arial" w:eastAsia="Arial" w:hAnsi="Arial" w:cs="Arial"/>
            <w:sz w:val="24"/>
            <w:szCs w:val="24"/>
          </w:rPr>
          <w:t>christopher</w:t>
        </w:r>
      </w:hyperlink>
      <w:hyperlink r:id="rId8" w:history="1">
        <w:r w:rsidR="00957F30">
          <w:rPr>
            <w:rFonts w:ascii="Arial" w:eastAsia="Arial" w:hAnsi="Arial" w:cs="Arial"/>
            <w:sz w:val="24"/>
            <w:szCs w:val="24"/>
          </w:rPr>
          <w:t>.</w:t>
        </w:r>
      </w:hyperlink>
      <w:hyperlink r:id="rId9" w:history="1">
        <w:r w:rsidR="00957F30">
          <w:rPr>
            <w:rFonts w:ascii="Arial" w:eastAsia="Arial" w:hAnsi="Arial" w:cs="Arial"/>
            <w:sz w:val="24"/>
            <w:szCs w:val="24"/>
          </w:rPr>
          <w:t>jones</w:t>
        </w:r>
      </w:hyperlink>
      <w:r w:rsidR="00957F30">
        <w:rPr>
          <w:rFonts w:ascii="Arial" w:eastAsia="Arial" w:hAnsi="Arial" w:cs="Arial"/>
          <w:sz w:val="24"/>
          <w:szCs w:val="24"/>
        </w:rPr>
        <w:t>. “</w:t>
      </w:r>
      <w:r w:rsidR="00957F30">
        <w:rPr>
          <w:i/>
          <w:iCs/>
          <w:sz w:val="24"/>
          <w:szCs w:val="24"/>
        </w:rPr>
        <w:t xml:space="preserve">PHP Oracle FAQ”. </w:t>
      </w:r>
      <w:r w:rsidR="00957F30">
        <w:rPr>
          <w:sz w:val="24"/>
          <w:szCs w:val="24"/>
        </w:rPr>
        <w:t>Oracle Wiki.</w:t>
      </w:r>
      <w:r w:rsidR="00957F30">
        <w:rPr>
          <w:i/>
          <w:iCs/>
          <w:sz w:val="24"/>
          <w:szCs w:val="24"/>
        </w:rPr>
        <w:t xml:space="preserve"> </w:t>
      </w:r>
      <w:r w:rsidR="00957F30">
        <w:rPr>
          <w:sz w:val="24"/>
          <w:szCs w:val="24"/>
        </w:rPr>
        <w:t>April 17, 2011.</w:t>
      </w:r>
      <w:r w:rsidR="00957F30">
        <w:rPr>
          <w:rFonts w:ascii="Arial" w:eastAsia="Arial" w:hAnsi="Arial" w:cs="Arial"/>
        </w:rPr>
        <w:t xml:space="preserve"> &lt;http://wiki.oracle.com/page/PHP+Oracle+FAQ&gt;.</w:t>
      </w:r>
    </w:p>
    <w:p w:rsidR="00957F30" w:rsidRDefault="00957F30" w:rsidP="00957F30">
      <w:pPr>
        <w:spacing w:line="276" w:lineRule="auto"/>
        <w:rPr>
          <w:rFonts w:ascii="Arial" w:eastAsia="Arial" w:hAnsi="Arial" w:cs="Arial"/>
        </w:rPr>
      </w:pPr>
    </w:p>
    <w:p w:rsidR="00957F30" w:rsidRDefault="00957F30" w:rsidP="00957F30">
      <w:pPr>
        <w:numPr>
          <w:ilvl w:val="0"/>
          <w:numId w:val="5"/>
        </w:numPr>
        <w:tabs>
          <w:tab w:val="num" w:pos="720"/>
        </w:tabs>
        <w:spacing w:line="276" w:lineRule="auto"/>
        <w:rPr>
          <w:rFonts w:ascii="Arial" w:eastAsia="Arial" w:hAnsi="Arial" w:cs="Arial"/>
        </w:rPr>
      </w:pPr>
      <w:r>
        <w:rPr>
          <w:rFonts w:ascii="Arial" w:eastAsia="Arial" w:hAnsi="Arial" w:cs="Arial"/>
        </w:rPr>
        <w:t xml:space="preserve">No General Author. “PHP”. Wikipedia. April 17, 2011. </w:t>
      </w:r>
    </w:p>
    <w:p w:rsidR="00957F30" w:rsidRDefault="00957F30" w:rsidP="00957F30">
      <w:pPr>
        <w:spacing w:line="276" w:lineRule="auto"/>
        <w:ind w:firstLine="720"/>
        <w:rPr>
          <w:rFonts w:ascii="Arial" w:eastAsia="Arial" w:hAnsi="Arial" w:cs="Arial"/>
        </w:rPr>
      </w:pPr>
      <w:r>
        <w:rPr>
          <w:rFonts w:ascii="Arial" w:eastAsia="Arial" w:hAnsi="Arial" w:cs="Arial"/>
        </w:rPr>
        <w:t>&lt;http://en.wikipedia.org/wiki/PHP&gt;.</w:t>
      </w:r>
    </w:p>
    <w:p w:rsidR="00957F30" w:rsidRDefault="00957F30" w:rsidP="00957F30">
      <w:pPr>
        <w:spacing w:line="276" w:lineRule="auto"/>
        <w:ind w:firstLine="720"/>
        <w:rPr>
          <w:rFonts w:ascii="Arial" w:eastAsia="Arial" w:hAnsi="Arial" w:cs="Arial"/>
        </w:rPr>
      </w:pPr>
    </w:p>
    <w:p w:rsidR="00957F30" w:rsidRDefault="00957F30" w:rsidP="00957F30">
      <w:pPr>
        <w:spacing w:line="276" w:lineRule="auto"/>
        <w:rPr>
          <w:sz w:val="24"/>
          <w:szCs w:val="24"/>
        </w:rPr>
      </w:pPr>
    </w:p>
    <w:p w:rsidR="00957F30" w:rsidRDefault="00957F30" w:rsidP="00957F30">
      <w:pPr>
        <w:spacing w:line="276" w:lineRule="auto"/>
        <w:rPr>
          <w:b/>
          <w:bCs/>
          <w:i/>
          <w:iCs/>
          <w:sz w:val="24"/>
          <w:szCs w:val="24"/>
        </w:rPr>
      </w:pPr>
      <w:r>
        <w:rPr>
          <w:b/>
          <w:bCs/>
          <w:i/>
          <w:iCs/>
          <w:sz w:val="24"/>
          <w:szCs w:val="24"/>
        </w:rPr>
        <w:t>1.5. Overview of Document</w:t>
      </w:r>
    </w:p>
    <w:p w:rsidR="00957F30" w:rsidRDefault="00957F30" w:rsidP="00957F30">
      <w:pPr>
        <w:spacing w:line="276" w:lineRule="auto"/>
        <w:rPr>
          <w:b/>
          <w:bCs/>
          <w:i/>
          <w:iCs/>
          <w:sz w:val="24"/>
          <w:szCs w:val="24"/>
        </w:rPr>
      </w:pPr>
    </w:p>
    <w:p w:rsidR="00957F30" w:rsidRDefault="00957F30" w:rsidP="00957F30">
      <w:pPr>
        <w:spacing w:line="480" w:lineRule="auto"/>
        <w:ind w:left="450" w:firstLine="720"/>
        <w:jc w:val="both"/>
        <w:rPr>
          <w:sz w:val="24"/>
          <w:szCs w:val="24"/>
        </w:rPr>
      </w:pPr>
      <w:r>
        <w:rPr>
          <w:sz w:val="24"/>
          <w:szCs w:val="24"/>
        </w:rPr>
        <w:t>The following chapter of this document is the Overall Description. This section describes what the software can do or cannot do. The Requirements Specification section describes the software’s requirements in an informal and simple matter, with the product perspective, functions, user characteristics etc. This section is then used as the guide to implement technical and more complex requirements at the requirements specification section. The intended audience for the Overall Descri</w:t>
      </w:r>
      <w:r w:rsidR="00CE69E5">
        <w:rPr>
          <w:sz w:val="24"/>
          <w:szCs w:val="24"/>
        </w:rPr>
        <w:t>ption of the SRS document is our</w:t>
      </w:r>
      <w:r>
        <w:rPr>
          <w:sz w:val="24"/>
          <w:szCs w:val="24"/>
        </w:rPr>
        <w:t xml:space="preserve"> client</w:t>
      </w:r>
      <w:r w:rsidR="00CE69E5">
        <w:rPr>
          <w:sz w:val="24"/>
          <w:szCs w:val="24"/>
        </w:rPr>
        <w:t>, Polytechnic University of Puerto Rico</w:t>
      </w:r>
      <w:r>
        <w:rPr>
          <w:sz w:val="24"/>
          <w:szCs w:val="24"/>
        </w:rPr>
        <w:t>. The next chapter talks about the requirements specification section. It contains the description of the software’s requirements and functionality in a much more technical and robustly detailed manner intended for the developers or experts on the field.</w:t>
      </w:r>
    </w:p>
    <w:p w:rsidR="00957F30" w:rsidRDefault="00957F30" w:rsidP="00957F30">
      <w:pPr>
        <w:spacing w:line="480" w:lineRule="auto"/>
        <w:ind w:left="450" w:firstLine="720"/>
        <w:jc w:val="both"/>
        <w:rPr>
          <w:sz w:val="24"/>
          <w:szCs w:val="24"/>
        </w:rPr>
      </w:pPr>
    </w:p>
    <w:p w:rsidR="00957F30" w:rsidRDefault="00957F30" w:rsidP="00957F30">
      <w:pPr>
        <w:rPr>
          <w:b/>
          <w:bCs/>
          <w:sz w:val="24"/>
          <w:szCs w:val="24"/>
        </w:rPr>
      </w:pPr>
      <w:r>
        <w:rPr>
          <w:b/>
          <w:bCs/>
          <w:sz w:val="24"/>
          <w:szCs w:val="24"/>
        </w:rPr>
        <w:br w:type="page"/>
      </w:r>
    </w:p>
    <w:p w:rsidR="00957F30" w:rsidRDefault="00957F30" w:rsidP="00957F30">
      <w:pPr>
        <w:jc w:val="center"/>
        <w:rPr>
          <w:b/>
          <w:bCs/>
          <w:sz w:val="24"/>
          <w:szCs w:val="24"/>
        </w:rPr>
      </w:pPr>
      <w:r>
        <w:rPr>
          <w:b/>
          <w:bCs/>
          <w:sz w:val="24"/>
          <w:szCs w:val="24"/>
        </w:rPr>
        <w:lastRenderedPageBreak/>
        <w:t>2.0. Overall Description</w:t>
      </w:r>
    </w:p>
    <w:p w:rsidR="00957F30" w:rsidRDefault="00957F30" w:rsidP="00957F30">
      <w:pPr>
        <w:rPr>
          <w:b/>
          <w:bCs/>
          <w:sz w:val="24"/>
          <w:szCs w:val="24"/>
        </w:rPr>
      </w:pPr>
    </w:p>
    <w:p w:rsidR="00957F30" w:rsidRDefault="00957F30" w:rsidP="00957F30">
      <w:pPr>
        <w:rPr>
          <w:b/>
          <w:bCs/>
          <w:i/>
          <w:iCs/>
          <w:sz w:val="24"/>
          <w:szCs w:val="24"/>
        </w:rPr>
      </w:pPr>
      <w:r>
        <w:rPr>
          <w:b/>
          <w:bCs/>
          <w:i/>
          <w:iCs/>
          <w:sz w:val="24"/>
          <w:szCs w:val="24"/>
        </w:rPr>
        <w:t xml:space="preserve">2.1. Product Perspective </w:t>
      </w:r>
    </w:p>
    <w:p w:rsidR="00957F30" w:rsidRDefault="00957F30" w:rsidP="00957F30">
      <w:pPr>
        <w:rPr>
          <w:b/>
          <w:bCs/>
          <w:i/>
          <w:iCs/>
          <w:sz w:val="24"/>
          <w:szCs w:val="24"/>
        </w:rPr>
      </w:pPr>
      <w:r>
        <w:rPr>
          <w:b/>
          <w:bCs/>
          <w:i/>
          <w:iCs/>
          <w:sz w:val="24"/>
          <w:szCs w:val="24"/>
        </w:rPr>
        <w:tab/>
      </w:r>
      <w:r>
        <w:rPr>
          <w:b/>
          <w:bCs/>
          <w:i/>
          <w:iCs/>
          <w:sz w:val="24"/>
          <w:szCs w:val="24"/>
        </w:rPr>
        <w:tab/>
      </w:r>
    </w:p>
    <w:p w:rsidR="00CE69E5" w:rsidRDefault="00957F30" w:rsidP="00957F30">
      <w:pPr>
        <w:spacing w:line="480" w:lineRule="auto"/>
        <w:ind w:firstLine="810"/>
        <w:rPr>
          <w:sz w:val="24"/>
          <w:szCs w:val="24"/>
        </w:rPr>
      </w:pPr>
      <w:r>
        <w:rPr>
          <w:sz w:val="24"/>
          <w:szCs w:val="24"/>
        </w:rPr>
        <w:t xml:space="preserve">AE is </w:t>
      </w:r>
      <w:r w:rsidR="00CE69E5">
        <w:rPr>
          <w:sz w:val="24"/>
          <w:szCs w:val="24"/>
        </w:rPr>
        <w:t>a web</w:t>
      </w:r>
      <w:r>
        <w:rPr>
          <w:sz w:val="24"/>
          <w:szCs w:val="24"/>
        </w:rPr>
        <w:t xml:space="preserve"> based enrollment software being designed for the PUPR whose main purpose is to facilitate the online enrollment process for the students of the PUP</w:t>
      </w:r>
      <w:r w:rsidR="00CE69E5">
        <w:rPr>
          <w:sz w:val="24"/>
          <w:szCs w:val="24"/>
        </w:rPr>
        <w:t xml:space="preserve">R. </w:t>
      </w:r>
      <w:r w:rsidR="00F372CA">
        <w:rPr>
          <w:sz w:val="24"/>
          <w:szCs w:val="24"/>
        </w:rPr>
        <w:t xml:space="preserve">Our system will be part of the PUPR system,  since it depends on the info from the database. </w:t>
      </w:r>
      <w:r w:rsidR="00CE69E5">
        <w:rPr>
          <w:sz w:val="24"/>
          <w:szCs w:val="24"/>
        </w:rPr>
        <w:t>Our software in compare with MyPoly</w:t>
      </w:r>
      <w:r>
        <w:rPr>
          <w:sz w:val="24"/>
          <w:szCs w:val="24"/>
        </w:rPr>
        <w:t xml:space="preserve"> is much more reliable, organized and</w:t>
      </w:r>
      <w:r w:rsidR="00CE69E5">
        <w:rPr>
          <w:sz w:val="24"/>
          <w:szCs w:val="24"/>
        </w:rPr>
        <w:t xml:space="preserve"> ergonomic. The problems with MyPoly are:</w:t>
      </w:r>
    </w:p>
    <w:p w:rsidR="00957F30" w:rsidRDefault="00CE69E5" w:rsidP="00957F30">
      <w:pPr>
        <w:pStyle w:val="ListParagraph"/>
        <w:numPr>
          <w:ilvl w:val="0"/>
          <w:numId w:val="7"/>
        </w:numPr>
        <w:spacing w:line="480" w:lineRule="auto"/>
        <w:rPr>
          <w:sz w:val="24"/>
          <w:szCs w:val="24"/>
        </w:rPr>
      </w:pPr>
      <w:r>
        <w:rPr>
          <w:sz w:val="24"/>
          <w:szCs w:val="24"/>
        </w:rPr>
        <w:t>The Search engine is not very reliable for searching courses.</w:t>
      </w:r>
    </w:p>
    <w:p w:rsidR="00CE69E5" w:rsidRDefault="00CE69E5" w:rsidP="00957F30">
      <w:pPr>
        <w:pStyle w:val="ListParagraph"/>
        <w:numPr>
          <w:ilvl w:val="0"/>
          <w:numId w:val="7"/>
        </w:numPr>
        <w:spacing w:line="480" w:lineRule="auto"/>
        <w:rPr>
          <w:sz w:val="24"/>
          <w:szCs w:val="24"/>
        </w:rPr>
      </w:pPr>
      <w:r>
        <w:rPr>
          <w:sz w:val="24"/>
          <w:szCs w:val="24"/>
        </w:rPr>
        <w:t>The Search engine is caps sensitive.</w:t>
      </w:r>
    </w:p>
    <w:p w:rsidR="00CE69E5" w:rsidRDefault="00CE69E5" w:rsidP="00957F30">
      <w:pPr>
        <w:pStyle w:val="ListParagraph"/>
        <w:numPr>
          <w:ilvl w:val="0"/>
          <w:numId w:val="7"/>
        </w:numPr>
        <w:spacing w:line="480" w:lineRule="auto"/>
        <w:rPr>
          <w:sz w:val="24"/>
          <w:szCs w:val="24"/>
        </w:rPr>
      </w:pPr>
      <w:r>
        <w:rPr>
          <w:sz w:val="24"/>
          <w:szCs w:val="24"/>
        </w:rPr>
        <w:t>The students need to have his curriculum at hand when selecting courses.</w:t>
      </w:r>
    </w:p>
    <w:p w:rsidR="00CE69E5" w:rsidRPr="002E4F75" w:rsidRDefault="00CE69E5" w:rsidP="00957F30">
      <w:pPr>
        <w:pStyle w:val="ListParagraph"/>
        <w:numPr>
          <w:ilvl w:val="0"/>
          <w:numId w:val="7"/>
        </w:numPr>
        <w:spacing w:line="480" w:lineRule="auto"/>
        <w:rPr>
          <w:sz w:val="24"/>
          <w:szCs w:val="24"/>
        </w:rPr>
      </w:pPr>
      <w:r>
        <w:rPr>
          <w:sz w:val="24"/>
          <w:szCs w:val="24"/>
        </w:rPr>
        <w:t>Courses that the student have pass are not validated and he can’t enroll on another course needs it as a pre-requisite.</w:t>
      </w:r>
    </w:p>
    <w:p w:rsidR="00957F30" w:rsidRDefault="00957F30" w:rsidP="00957F30">
      <w:pPr>
        <w:spacing w:line="480" w:lineRule="auto"/>
        <w:ind w:firstLine="810"/>
        <w:rPr>
          <w:sz w:val="24"/>
          <w:szCs w:val="24"/>
        </w:rPr>
      </w:pPr>
      <w:r>
        <w:rPr>
          <w:sz w:val="24"/>
          <w:szCs w:val="24"/>
        </w:rPr>
        <w:t>The process of course searching in order for the students to enroll can take about 30 seconds to 1 minute to fill out the search parameters  and to make matters worse it can easily fail which will prompt you to fill out again the search parameters from the beginning  which makes this process alone  a tedious and repetitive one . As for a direct entry of a course enrollment the system requires the student to enter the course code and the desired section in order to skip the course search process but this method tolerance towards the data input given by the student is very low, as the entry is case and space sensitive. This forces the student to enter the course code and section exactly as the system expects the student to enter the information regarding case sensitivity and space between text making this method highly error prone for the student to use.</w:t>
      </w:r>
    </w:p>
    <w:p w:rsidR="00957F30" w:rsidRDefault="00957F30" w:rsidP="00957F30">
      <w:pPr>
        <w:spacing w:line="480" w:lineRule="auto"/>
        <w:rPr>
          <w:sz w:val="24"/>
          <w:szCs w:val="24"/>
        </w:rPr>
      </w:pPr>
      <w:r>
        <w:rPr>
          <w:sz w:val="24"/>
          <w:szCs w:val="24"/>
        </w:rPr>
        <w:t xml:space="preserve">        </w:t>
      </w:r>
      <w:r>
        <w:rPr>
          <w:sz w:val="24"/>
          <w:szCs w:val="24"/>
        </w:rPr>
        <w:tab/>
        <w:t xml:space="preserve">AE targets the described  problem by querying the  PUPR ‘s DBMS and automatically showing the students the course code and name the students are able to enroll for the following </w:t>
      </w:r>
      <w:r>
        <w:rPr>
          <w:sz w:val="24"/>
          <w:szCs w:val="24"/>
        </w:rPr>
        <w:lastRenderedPageBreak/>
        <w:t>trimester based on the retrieved information from the DBMS. Eliminating the need of a manual search engine and showing the students the necessary information for them to begin their enrollment process.</w:t>
      </w:r>
    </w:p>
    <w:p w:rsidR="00957F30" w:rsidRDefault="00957F30" w:rsidP="00957F30">
      <w:pPr>
        <w:spacing w:line="480" w:lineRule="auto"/>
        <w:ind w:left="450"/>
        <w:rPr>
          <w:sz w:val="24"/>
          <w:szCs w:val="24"/>
        </w:rPr>
      </w:pPr>
      <w:r>
        <w:rPr>
          <w:sz w:val="24"/>
          <w:szCs w:val="24"/>
        </w:rPr>
        <w:t xml:space="preserve"> </w:t>
      </w:r>
    </w:p>
    <w:p w:rsidR="00957F30" w:rsidRDefault="00957F30" w:rsidP="00957F30">
      <w:pPr>
        <w:numPr>
          <w:ilvl w:val="0"/>
          <w:numId w:val="6"/>
        </w:numPr>
        <w:tabs>
          <w:tab w:val="num" w:pos="720"/>
        </w:tabs>
        <w:spacing w:line="480" w:lineRule="auto"/>
        <w:rPr>
          <w:rFonts w:ascii="Arial" w:eastAsia="Arial" w:hAnsi="Arial" w:cs="Arial"/>
          <w:sz w:val="24"/>
          <w:szCs w:val="24"/>
        </w:rPr>
      </w:pPr>
      <w:r>
        <w:rPr>
          <w:rFonts w:ascii="Arial" w:eastAsia="Arial" w:hAnsi="Arial" w:cs="Arial"/>
          <w:sz w:val="24"/>
          <w:szCs w:val="24"/>
        </w:rPr>
        <w:t xml:space="preserve"> </w:t>
      </w:r>
      <w:r>
        <w:rPr>
          <w:sz w:val="24"/>
          <w:szCs w:val="24"/>
        </w:rPr>
        <w:t>Course and course section selection process is complicated and error prone.</w:t>
      </w:r>
    </w:p>
    <w:p w:rsidR="00957F30" w:rsidRDefault="00957F30" w:rsidP="00957F30">
      <w:pPr>
        <w:spacing w:line="480" w:lineRule="auto"/>
        <w:ind w:left="450"/>
        <w:rPr>
          <w:sz w:val="24"/>
          <w:szCs w:val="24"/>
        </w:rPr>
      </w:pPr>
      <w:r>
        <w:rPr>
          <w:sz w:val="24"/>
          <w:szCs w:val="24"/>
        </w:rPr>
        <w:t xml:space="preserve"> </w:t>
      </w:r>
    </w:p>
    <w:p w:rsidR="00957F30" w:rsidRDefault="00957F30" w:rsidP="00957F30">
      <w:pPr>
        <w:spacing w:line="480" w:lineRule="auto"/>
        <w:ind w:firstLine="270"/>
        <w:rPr>
          <w:sz w:val="24"/>
          <w:szCs w:val="24"/>
        </w:rPr>
      </w:pPr>
      <w:r>
        <w:rPr>
          <w:sz w:val="24"/>
          <w:szCs w:val="24"/>
        </w:rPr>
        <w:t>The course and course section selection process is unorganized as it shows the entire results of the search done by the students on MyPoly, most of the time students need to search per department  in order to get a result due to the search engine issues aforementioned. Students are forced to view several pages that include the courses and  their respective sections  per course also while the  student  is forced to choose directly which course section to enroll without displaying essential information such as sections the student can’t enroll due to time conflicts such as two different courses being given at the same time slot. And unless the student is completely aware of his current enrollment status which is only shown on the main page, they can accidentally choose a course section  that may have a time slot conflict, the system will deny the request and the student has to start the whole selection process from the beginning.</w:t>
      </w:r>
    </w:p>
    <w:p w:rsidR="00957F30" w:rsidRDefault="00957F30" w:rsidP="00957F30">
      <w:pPr>
        <w:spacing w:line="480" w:lineRule="auto"/>
        <w:ind w:left="450"/>
        <w:rPr>
          <w:sz w:val="24"/>
          <w:szCs w:val="24"/>
        </w:rPr>
      </w:pPr>
      <w:r>
        <w:rPr>
          <w:sz w:val="24"/>
          <w:szCs w:val="24"/>
        </w:rPr>
        <w:t xml:space="preserve"> </w:t>
      </w:r>
    </w:p>
    <w:p w:rsidR="00957F30" w:rsidRDefault="00957F30" w:rsidP="00957F30">
      <w:pPr>
        <w:spacing w:line="480" w:lineRule="auto"/>
        <w:rPr>
          <w:sz w:val="24"/>
          <w:szCs w:val="24"/>
        </w:rPr>
      </w:pPr>
      <w:r>
        <w:rPr>
          <w:sz w:val="24"/>
          <w:szCs w:val="24"/>
        </w:rPr>
        <w:tab/>
        <w:t>AE in this perspective of course and course section selection process, is much more simple for the students. All the students have to do is click on the course they wish to enroll and AE shows them a window with the course sections available as well as highlighting sections that have a time slot conflict with already enrolled courses. This keeps the enrollment process for the students clean and simple.</w:t>
      </w:r>
    </w:p>
    <w:p w:rsidR="00957F30" w:rsidRDefault="00957F30" w:rsidP="00957F30">
      <w:pPr>
        <w:spacing w:line="480" w:lineRule="auto"/>
        <w:ind w:left="450"/>
        <w:rPr>
          <w:sz w:val="24"/>
          <w:szCs w:val="24"/>
        </w:rPr>
      </w:pPr>
      <w:r>
        <w:rPr>
          <w:sz w:val="24"/>
          <w:szCs w:val="24"/>
        </w:rPr>
        <w:t xml:space="preserve"> </w:t>
      </w:r>
    </w:p>
    <w:p w:rsidR="00957F30" w:rsidRDefault="00957F30" w:rsidP="00957F30">
      <w:pPr>
        <w:spacing w:line="480" w:lineRule="auto"/>
        <w:rPr>
          <w:sz w:val="24"/>
          <w:szCs w:val="24"/>
        </w:rPr>
      </w:pPr>
      <w:r>
        <w:rPr>
          <w:sz w:val="24"/>
          <w:szCs w:val="24"/>
        </w:rPr>
        <w:lastRenderedPageBreak/>
        <w:tab/>
        <w:t>As it can be seen, AE helps the students by making their course enrollment process much more simpler, faster and secure than the current system. Staying with the software’s purpose the following sections show how the software operates inside various constraints.</w:t>
      </w:r>
    </w:p>
    <w:p w:rsidR="00957F30" w:rsidRDefault="00957F30" w:rsidP="00957F30">
      <w:pPr>
        <w:spacing w:line="480" w:lineRule="auto"/>
        <w:rPr>
          <w:sz w:val="24"/>
          <w:szCs w:val="24"/>
        </w:rPr>
      </w:pPr>
    </w:p>
    <w:p w:rsidR="00957F30" w:rsidRDefault="00957F30" w:rsidP="00957F30">
      <w:pPr>
        <w:spacing w:line="480" w:lineRule="auto"/>
        <w:ind w:left="450"/>
        <w:rPr>
          <w:b/>
          <w:bCs/>
          <w:i/>
          <w:iCs/>
          <w:sz w:val="24"/>
          <w:szCs w:val="24"/>
        </w:rPr>
      </w:pPr>
      <w:r>
        <w:rPr>
          <w:b/>
          <w:bCs/>
          <w:i/>
          <w:iCs/>
          <w:sz w:val="24"/>
          <w:szCs w:val="24"/>
        </w:rPr>
        <w:t>2.1.1 System interface</w:t>
      </w:r>
    </w:p>
    <w:p w:rsidR="00957F30" w:rsidRDefault="00957F30" w:rsidP="00957F30">
      <w:pPr>
        <w:spacing w:line="480" w:lineRule="auto"/>
        <w:ind w:left="450" w:firstLine="900"/>
        <w:rPr>
          <w:sz w:val="24"/>
          <w:szCs w:val="24"/>
        </w:rPr>
      </w:pPr>
      <w:r>
        <w:rPr>
          <w:sz w:val="24"/>
          <w:szCs w:val="24"/>
        </w:rPr>
        <w:t xml:space="preserve">AE being a web based software, it implies that it is part of a much larger system in which the software works.  The main system in which AE takes part of would be composed of </w:t>
      </w:r>
      <w:r>
        <w:rPr>
          <w:i/>
          <w:iCs/>
          <w:sz w:val="24"/>
          <w:szCs w:val="24"/>
        </w:rPr>
        <w:t xml:space="preserve">The Internet, The PUPR DBMS, Astra-Enroller </w:t>
      </w:r>
      <w:r>
        <w:rPr>
          <w:sz w:val="24"/>
          <w:szCs w:val="24"/>
        </w:rPr>
        <w:t>and</w:t>
      </w:r>
      <w:r>
        <w:rPr>
          <w:i/>
          <w:iCs/>
          <w:sz w:val="24"/>
          <w:szCs w:val="24"/>
        </w:rPr>
        <w:t xml:space="preserve"> The Users.</w:t>
      </w:r>
      <w:r>
        <w:rPr>
          <w:sz w:val="24"/>
          <w:szCs w:val="24"/>
        </w:rPr>
        <w:t xml:space="preserve"> The main component is the Internet which will act as the means where the other  components will be able to communicate with one another. AE will communicate with its target users the students, which will give AE the necessary inputs so that the system may begin performing its tasks requested by the user. AE via Internet will establish communication with the PUPR database using the student’s credentials and the input provided by the student to retrieve information from the DBMS for AE to process. </w:t>
      </w:r>
    </w:p>
    <w:p w:rsidR="00957F30" w:rsidRDefault="00957F30" w:rsidP="00957F30">
      <w:pPr>
        <w:spacing w:line="480" w:lineRule="auto"/>
        <w:ind w:left="1080" w:firstLine="900"/>
        <w:jc w:val="center"/>
        <w:rPr>
          <w:sz w:val="24"/>
          <w:szCs w:val="24"/>
        </w:rPr>
      </w:pPr>
      <w:r>
        <w:rPr>
          <w:noProof/>
        </w:rPr>
        <w:drawing>
          <wp:inline distT="0" distB="0" distL="0" distR="0">
            <wp:extent cx="4295775" cy="2190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95775" cy="2190750"/>
                    </a:xfrm>
                    <a:prstGeom prst="rect">
                      <a:avLst/>
                    </a:prstGeom>
                    <a:noFill/>
                    <a:ln w="9525">
                      <a:noFill/>
                      <a:miter lim="800000"/>
                      <a:headEnd/>
                      <a:tailEnd/>
                    </a:ln>
                  </pic:spPr>
                </pic:pic>
              </a:graphicData>
            </a:graphic>
          </wp:inline>
        </w:drawing>
      </w:r>
    </w:p>
    <w:p w:rsidR="0030350A" w:rsidRDefault="0030350A" w:rsidP="00957F30">
      <w:pPr>
        <w:spacing w:line="480" w:lineRule="auto"/>
        <w:ind w:left="1080" w:firstLine="900"/>
        <w:jc w:val="center"/>
        <w:rPr>
          <w:sz w:val="24"/>
          <w:szCs w:val="24"/>
        </w:rPr>
      </w:pPr>
      <w:r>
        <w:rPr>
          <w:sz w:val="24"/>
          <w:szCs w:val="24"/>
        </w:rPr>
        <w:t>Figure 2.1.1.1</w:t>
      </w:r>
    </w:p>
    <w:p w:rsidR="0030350A" w:rsidRDefault="0030350A" w:rsidP="00957F30">
      <w:pPr>
        <w:spacing w:line="480" w:lineRule="auto"/>
        <w:ind w:left="1080" w:firstLine="900"/>
        <w:jc w:val="center"/>
        <w:rPr>
          <w:sz w:val="24"/>
          <w:szCs w:val="24"/>
        </w:rPr>
      </w:pPr>
    </w:p>
    <w:p w:rsidR="0030350A" w:rsidRDefault="0030350A" w:rsidP="00957F30">
      <w:pPr>
        <w:spacing w:line="480" w:lineRule="auto"/>
        <w:ind w:left="1080" w:firstLine="900"/>
        <w:jc w:val="center"/>
        <w:rPr>
          <w:sz w:val="24"/>
          <w:szCs w:val="24"/>
        </w:rPr>
      </w:pPr>
    </w:p>
    <w:p w:rsidR="00957F30" w:rsidRDefault="00957F30" w:rsidP="00957F30">
      <w:pPr>
        <w:ind w:left="540"/>
        <w:rPr>
          <w:b/>
          <w:bCs/>
          <w:i/>
          <w:iCs/>
          <w:sz w:val="24"/>
          <w:szCs w:val="24"/>
        </w:rPr>
      </w:pPr>
      <w:r>
        <w:rPr>
          <w:b/>
          <w:bCs/>
          <w:i/>
          <w:iCs/>
          <w:sz w:val="24"/>
          <w:szCs w:val="24"/>
        </w:rPr>
        <w:lastRenderedPageBreak/>
        <w:t>2.1.2 User Interface</w:t>
      </w:r>
    </w:p>
    <w:p w:rsidR="00957F30" w:rsidRDefault="00957F30" w:rsidP="00957F30">
      <w:pPr>
        <w:ind w:left="540"/>
        <w:rPr>
          <w:b/>
          <w:bCs/>
          <w:i/>
          <w:iCs/>
          <w:sz w:val="24"/>
          <w:szCs w:val="24"/>
        </w:rPr>
      </w:pPr>
    </w:p>
    <w:p w:rsidR="00957F30" w:rsidRPr="002E4F75" w:rsidRDefault="00957F30" w:rsidP="00957F30">
      <w:pPr>
        <w:spacing w:line="480" w:lineRule="auto"/>
        <w:ind w:left="540"/>
        <w:rPr>
          <w:b/>
          <w:bCs/>
          <w:i/>
          <w:iCs/>
          <w:sz w:val="24"/>
          <w:szCs w:val="24"/>
        </w:rPr>
      </w:pPr>
      <w:r>
        <w:rPr>
          <w:sz w:val="24"/>
          <w:szCs w:val="24"/>
        </w:rPr>
        <w:tab/>
      </w:r>
      <w:r>
        <w:rPr>
          <w:sz w:val="24"/>
          <w:szCs w:val="24"/>
        </w:rPr>
        <w:tab/>
        <w:t xml:space="preserve">AE will provide the students with several web based interface views  which the students will interact with in order to enroll his or her courses online. </w:t>
      </w:r>
      <w:r w:rsidR="0030350A">
        <w:rPr>
          <w:sz w:val="24"/>
          <w:szCs w:val="24"/>
        </w:rPr>
        <w:t>With at least 20 minutes the</w:t>
      </w:r>
      <w:r>
        <w:rPr>
          <w:sz w:val="24"/>
          <w:szCs w:val="24"/>
        </w:rPr>
        <w:t xml:space="preserve"> stu</w:t>
      </w:r>
      <w:r w:rsidR="0030350A">
        <w:rPr>
          <w:sz w:val="24"/>
          <w:szCs w:val="24"/>
        </w:rPr>
        <w:t>dents should be able to learn how to</w:t>
      </w:r>
      <w:r>
        <w:rPr>
          <w:sz w:val="24"/>
          <w:szCs w:val="24"/>
        </w:rPr>
        <w:t xml:space="preserve"> use the system. The following will show the required user interfaces that are necessary for the students to be able to complete enrolling their courses online using AE.</w:t>
      </w:r>
    </w:p>
    <w:p w:rsidR="00957F30" w:rsidRDefault="00957F30" w:rsidP="00957F30">
      <w:pPr>
        <w:ind w:left="540"/>
        <w:rPr>
          <w:sz w:val="24"/>
          <w:szCs w:val="24"/>
        </w:rPr>
      </w:pPr>
      <w:r>
        <w:rPr>
          <w:sz w:val="24"/>
          <w:szCs w:val="24"/>
        </w:rPr>
        <w:t xml:space="preserve"> </w:t>
      </w:r>
    </w:p>
    <w:p w:rsidR="00957F30" w:rsidRDefault="00957F30" w:rsidP="00957F30">
      <w:pPr>
        <w:pStyle w:val="ListParagraph"/>
        <w:numPr>
          <w:ilvl w:val="0"/>
          <w:numId w:val="7"/>
        </w:numPr>
        <w:rPr>
          <w:sz w:val="24"/>
          <w:szCs w:val="24"/>
        </w:rPr>
      </w:pPr>
      <w:r w:rsidRPr="002E4F75">
        <w:rPr>
          <w:sz w:val="24"/>
          <w:szCs w:val="24"/>
        </w:rPr>
        <w:t>User Login Interface</w:t>
      </w:r>
    </w:p>
    <w:p w:rsidR="00957F30" w:rsidRPr="002E4F75" w:rsidRDefault="00957F30" w:rsidP="00957F30">
      <w:pPr>
        <w:pStyle w:val="ListParagraph"/>
        <w:ind w:left="1530"/>
        <w:rPr>
          <w:sz w:val="24"/>
          <w:szCs w:val="24"/>
        </w:rPr>
      </w:pPr>
    </w:p>
    <w:p w:rsidR="00957F30" w:rsidRDefault="00957F30" w:rsidP="00957F30">
      <w:pPr>
        <w:spacing w:line="480" w:lineRule="auto"/>
        <w:ind w:left="540"/>
        <w:rPr>
          <w:sz w:val="24"/>
          <w:szCs w:val="24"/>
        </w:rPr>
      </w:pPr>
      <w:r>
        <w:rPr>
          <w:sz w:val="24"/>
          <w:szCs w:val="24"/>
        </w:rPr>
        <w:tab/>
      </w:r>
      <w:r>
        <w:rPr>
          <w:sz w:val="24"/>
          <w:szCs w:val="24"/>
        </w:rPr>
        <w:tab/>
        <w:t>This is a necessary user interface as it is the process where the students enter their credentials given by the PUPR into the system in order to verify that the student belongs to the PUPR and it is entitled to enroll courses.  This interface will have two textboxes one for the username , another for their password  which are credentials a student must have in order to access AE and these are provided by the PUPR services on the CTE building. The students after entering their credentials AE will proceed to verity and when confirmed will show a welcome message to the student in question. This is a login user interface example and also the welcome message upon success of login into  AE system which will proceed the user to the main page.</w:t>
      </w:r>
    </w:p>
    <w:p w:rsidR="00957F30" w:rsidRDefault="00957F30" w:rsidP="00957F30">
      <w:pPr>
        <w:ind w:left="540"/>
        <w:rPr>
          <w:sz w:val="24"/>
          <w:szCs w:val="24"/>
        </w:rPr>
      </w:pPr>
    </w:p>
    <w:p w:rsidR="00957F30" w:rsidRDefault="00957F30" w:rsidP="00957F30">
      <w:pPr>
        <w:ind w:left="540"/>
        <w:jc w:val="center"/>
        <w:rPr>
          <w:sz w:val="24"/>
          <w:szCs w:val="24"/>
        </w:rPr>
      </w:pPr>
      <w:r>
        <w:rPr>
          <w:sz w:val="24"/>
          <w:szCs w:val="24"/>
        </w:rPr>
        <w:lastRenderedPageBreak/>
        <w:t xml:space="preserve"> </w:t>
      </w:r>
      <w:r>
        <w:rPr>
          <w:noProof/>
        </w:rPr>
        <w:drawing>
          <wp:inline distT="0" distB="0" distL="0" distR="0">
            <wp:extent cx="4933950" cy="3324225"/>
            <wp:effectExtent l="38100" t="57150" r="11430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933950" cy="3324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F30" w:rsidRDefault="00957F30" w:rsidP="00957F30">
      <w:pPr>
        <w:ind w:left="540"/>
        <w:jc w:val="center"/>
        <w:rPr>
          <w:sz w:val="24"/>
          <w:szCs w:val="24"/>
        </w:rPr>
      </w:pPr>
      <w:r>
        <w:rPr>
          <w:sz w:val="24"/>
          <w:szCs w:val="24"/>
        </w:rPr>
        <w:t>Figure 2.1.2.1 Login interface</w:t>
      </w:r>
    </w:p>
    <w:p w:rsidR="00957F30" w:rsidRDefault="00957F30" w:rsidP="00957F30">
      <w:pPr>
        <w:ind w:left="540"/>
        <w:jc w:val="center"/>
        <w:rPr>
          <w:sz w:val="24"/>
          <w:szCs w:val="24"/>
        </w:rPr>
      </w:pPr>
    </w:p>
    <w:p w:rsidR="00957F30" w:rsidRDefault="00957F30" w:rsidP="00957F30">
      <w:pPr>
        <w:ind w:left="540"/>
        <w:rPr>
          <w:sz w:val="24"/>
          <w:szCs w:val="24"/>
        </w:rPr>
      </w:pPr>
      <w:r>
        <w:rPr>
          <w:sz w:val="24"/>
          <w:szCs w:val="24"/>
        </w:rPr>
        <w:t xml:space="preserve"> </w:t>
      </w:r>
    </w:p>
    <w:p w:rsidR="00957F30" w:rsidRDefault="00957F30" w:rsidP="00957F30">
      <w:pPr>
        <w:ind w:left="540"/>
        <w:jc w:val="center"/>
        <w:rPr>
          <w:sz w:val="24"/>
          <w:szCs w:val="24"/>
        </w:rPr>
      </w:pPr>
      <w:r>
        <w:rPr>
          <w:noProof/>
        </w:rPr>
        <w:drawing>
          <wp:inline distT="0" distB="0" distL="0" distR="0">
            <wp:extent cx="4219575" cy="3114675"/>
            <wp:effectExtent l="38100" t="57150" r="123825"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219575" cy="3114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F30" w:rsidRDefault="00957F30" w:rsidP="00957F30">
      <w:pPr>
        <w:ind w:left="540"/>
        <w:rPr>
          <w:sz w:val="24"/>
          <w:szCs w:val="24"/>
        </w:rPr>
      </w:pPr>
      <w:r>
        <w:rPr>
          <w:sz w:val="24"/>
          <w:szCs w:val="24"/>
        </w:rPr>
        <w:t xml:space="preserve">                                            Figure 2.1.2.2 home page welcome message</w:t>
      </w:r>
    </w:p>
    <w:p w:rsidR="00957F30" w:rsidRDefault="00957F30" w:rsidP="00957F30">
      <w:pPr>
        <w:ind w:left="540"/>
        <w:rPr>
          <w:sz w:val="24"/>
          <w:szCs w:val="24"/>
        </w:rPr>
      </w:pPr>
    </w:p>
    <w:p w:rsidR="00957F30" w:rsidRDefault="00957F30" w:rsidP="00957F30">
      <w:pPr>
        <w:ind w:left="540"/>
        <w:rPr>
          <w:sz w:val="24"/>
          <w:szCs w:val="24"/>
        </w:rPr>
      </w:pPr>
    </w:p>
    <w:p w:rsidR="00957F30" w:rsidRDefault="00957F30" w:rsidP="00957F30">
      <w:pPr>
        <w:ind w:left="540"/>
        <w:rPr>
          <w:sz w:val="24"/>
          <w:szCs w:val="24"/>
        </w:rPr>
      </w:pPr>
    </w:p>
    <w:p w:rsidR="00957F30" w:rsidRDefault="00957F30" w:rsidP="00957F30">
      <w:pPr>
        <w:ind w:left="540"/>
        <w:rPr>
          <w:sz w:val="24"/>
          <w:szCs w:val="24"/>
        </w:rPr>
      </w:pPr>
    </w:p>
    <w:p w:rsidR="00957F30" w:rsidRDefault="00957F30" w:rsidP="00957F30">
      <w:pPr>
        <w:ind w:left="540"/>
        <w:rPr>
          <w:sz w:val="24"/>
          <w:szCs w:val="24"/>
        </w:rPr>
      </w:pPr>
    </w:p>
    <w:p w:rsidR="00957F30" w:rsidRDefault="00957F30" w:rsidP="00957F30">
      <w:pPr>
        <w:ind w:left="540"/>
        <w:rPr>
          <w:sz w:val="24"/>
          <w:szCs w:val="24"/>
        </w:rPr>
      </w:pPr>
    </w:p>
    <w:p w:rsidR="00957F30" w:rsidRPr="005554A2" w:rsidRDefault="00957F30" w:rsidP="00957F30">
      <w:pPr>
        <w:pStyle w:val="ListParagraph"/>
        <w:numPr>
          <w:ilvl w:val="0"/>
          <w:numId w:val="7"/>
        </w:numPr>
        <w:spacing w:line="480" w:lineRule="auto"/>
        <w:rPr>
          <w:sz w:val="24"/>
          <w:szCs w:val="24"/>
        </w:rPr>
      </w:pPr>
      <w:r w:rsidRPr="005554A2">
        <w:rPr>
          <w:sz w:val="24"/>
          <w:szCs w:val="24"/>
        </w:rPr>
        <w:t>Main Page User Interface:</w:t>
      </w:r>
    </w:p>
    <w:p w:rsidR="00957F30" w:rsidRDefault="00957F30" w:rsidP="00957F30">
      <w:pPr>
        <w:spacing w:line="480" w:lineRule="auto"/>
        <w:ind w:left="1530"/>
        <w:rPr>
          <w:sz w:val="24"/>
          <w:szCs w:val="24"/>
        </w:rPr>
      </w:pPr>
      <w:r>
        <w:rPr>
          <w:sz w:val="24"/>
          <w:szCs w:val="24"/>
        </w:rPr>
        <w:tab/>
      </w:r>
      <w:r>
        <w:rPr>
          <w:sz w:val="24"/>
          <w:szCs w:val="24"/>
        </w:rPr>
        <w:tab/>
        <w:t>The main Page interface will be shown after the user logs in successfully to AE and will consist of several options buttons on the above part of the page display which will begin performing different tasks for the students.</w:t>
      </w:r>
    </w:p>
    <w:p w:rsidR="00957F30" w:rsidRDefault="00957F30" w:rsidP="00957F30">
      <w:pPr>
        <w:ind w:left="540"/>
        <w:rPr>
          <w:sz w:val="24"/>
          <w:szCs w:val="24"/>
        </w:rPr>
      </w:pPr>
    </w:p>
    <w:p w:rsidR="00957F30" w:rsidRPr="005554A2" w:rsidRDefault="00957F30" w:rsidP="00957F30">
      <w:pPr>
        <w:pStyle w:val="ListParagraph"/>
        <w:numPr>
          <w:ilvl w:val="0"/>
          <w:numId w:val="7"/>
        </w:numPr>
        <w:rPr>
          <w:sz w:val="24"/>
          <w:szCs w:val="24"/>
        </w:rPr>
      </w:pPr>
      <w:r w:rsidRPr="005554A2">
        <w:rPr>
          <w:sz w:val="24"/>
          <w:szCs w:val="24"/>
        </w:rPr>
        <w:t>Home button:</w:t>
      </w:r>
    </w:p>
    <w:p w:rsidR="00957F30" w:rsidRDefault="00957F30" w:rsidP="00957F30">
      <w:pPr>
        <w:ind w:left="540"/>
        <w:rPr>
          <w:sz w:val="24"/>
          <w:szCs w:val="24"/>
        </w:rPr>
      </w:pPr>
    </w:p>
    <w:p w:rsidR="00957F30" w:rsidRDefault="00957F30" w:rsidP="00957F30">
      <w:pPr>
        <w:spacing w:line="480" w:lineRule="auto"/>
        <w:ind w:left="1530"/>
        <w:rPr>
          <w:sz w:val="24"/>
          <w:szCs w:val="24"/>
        </w:rPr>
      </w:pPr>
      <w:r>
        <w:rPr>
          <w:sz w:val="24"/>
          <w:szCs w:val="24"/>
        </w:rPr>
        <w:tab/>
        <w:t>Has no main functionality other than greet the student to the system while the software awaits the task the student wishes to perform.</w:t>
      </w:r>
    </w:p>
    <w:p w:rsidR="00957F30" w:rsidRDefault="00957F30" w:rsidP="00957F30">
      <w:pPr>
        <w:ind w:left="540"/>
        <w:rPr>
          <w:sz w:val="24"/>
          <w:szCs w:val="24"/>
        </w:rPr>
      </w:pPr>
    </w:p>
    <w:p w:rsidR="00957F30" w:rsidRPr="005554A2" w:rsidRDefault="00957F30" w:rsidP="00957F30">
      <w:pPr>
        <w:pStyle w:val="ListParagraph"/>
        <w:numPr>
          <w:ilvl w:val="0"/>
          <w:numId w:val="7"/>
        </w:numPr>
        <w:rPr>
          <w:sz w:val="24"/>
          <w:szCs w:val="24"/>
        </w:rPr>
      </w:pPr>
      <w:r w:rsidRPr="005554A2">
        <w:rPr>
          <w:sz w:val="24"/>
          <w:szCs w:val="24"/>
        </w:rPr>
        <w:t>Enroll button:</w:t>
      </w:r>
    </w:p>
    <w:p w:rsidR="00957F30" w:rsidRDefault="00957F30" w:rsidP="00957F30">
      <w:pPr>
        <w:ind w:left="540"/>
        <w:rPr>
          <w:sz w:val="24"/>
          <w:szCs w:val="24"/>
        </w:rPr>
      </w:pPr>
    </w:p>
    <w:p w:rsidR="00957F30" w:rsidRDefault="00957F30" w:rsidP="00957F30">
      <w:pPr>
        <w:spacing w:line="480" w:lineRule="auto"/>
        <w:ind w:left="1530"/>
        <w:rPr>
          <w:sz w:val="24"/>
          <w:szCs w:val="24"/>
        </w:rPr>
      </w:pPr>
      <w:r>
        <w:rPr>
          <w:sz w:val="24"/>
          <w:szCs w:val="24"/>
        </w:rPr>
        <w:tab/>
        <w:t xml:space="preserve">This button will be selected by the student when they wish to enroll courses. Upon the user clicking on this button AE will prompt to show them which courses the students are able to enroll into. The student will select the course he wishes to enroll by clicking and another display showing the section courses  with radio select buttons where the student will click to tell the AE the section of the course they wish to enroll. Also this display will show the user in red, sections of a course the student is unable to enroll into due to reasons such as time slot conflicts with another course, or the student having a active debt to the PUPR during the time frame of course enrollment for  future trimesters. To confirm the course enrollment the user must click on the enroll button shown below the course section display. Also if the course selected for enrollment is a course already enrolled by the student the system will show the selected section and a drop button option if the student decides to drop the selected course </w:t>
      </w:r>
      <w:r>
        <w:rPr>
          <w:sz w:val="24"/>
          <w:szCs w:val="24"/>
        </w:rPr>
        <w:lastRenderedPageBreak/>
        <w:t>section.  The following are examples of how the enroll interface will be displayed to the user:</w:t>
      </w:r>
    </w:p>
    <w:p w:rsidR="00957F30" w:rsidRDefault="00957F30" w:rsidP="00957F30">
      <w:pPr>
        <w:ind w:left="540"/>
        <w:rPr>
          <w:sz w:val="24"/>
          <w:szCs w:val="24"/>
        </w:rPr>
      </w:pPr>
      <w:r>
        <w:rPr>
          <w:sz w:val="24"/>
          <w:szCs w:val="24"/>
        </w:rPr>
        <w:tab/>
      </w:r>
      <w:r>
        <w:rPr>
          <w:sz w:val="24"/>
          <w:szCs w:val="24"/>
        </w:rPr>
        <w:tab/>
      </w:r>
      <w:r>
        <w:rPr>
          <w:sz w:val="24"/>
          <w:szCs w:val="24"/>
        </w:rPr>
        <w:tab/>
      </w:r>
    </w:p>
    <w:p w:rsidR="00957F30" w:rsidRDefault="00957F30" w:rsidP="00957F30">
      <w:pPr>
        <w:ind w:left="540"/>
        <w:jc w:val="center"/>
        <w:rPr>
          <w:sz w:val="24"/>
          <w:szCs w:val="24"/>
        </w:rPr>
      </w:pPr>
      <w:r>
        <w:rPr>
          <w:sz w:val="24"/>
          <w:szCs w:val="24"/>
        </w:rPr>
        <w:br/>
      </w:r>
      <w:r>
        <w:rPr>
          <w:noProof/>
        </w:rPr>
        <w:drawing>
          <wp:inline distT="0" distB="0" distL="0" distR="0">
            <wp:extent cx="3705225" cy="2733675"/>
            <wp:effectExtent l="38100" t="57150" r="12382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705225" cy="273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F30" w:rsidRDefault="00957F30" w:rsidP="00957F30">
      <w:pPr>
        <w:ind w:left="540"/>
        <w:jc w:val="center"/>
        <w:rPr>
          <w:sz w:val="24"/>
          <w:szCs w:val="24"/>
        </w:rPr>
      </w:pPr>
      <w:r>
        <w:rPr>
          <w:sz w:val="24"/>
          <w:szCs w:val="24"/>
        </w:rPr>
        <w:tab/>
        <w:t>Figure 2.1.2.3 Enroll Courses display</w:t>
      </w:r>
    </w:p>
    <w:p w:rsidR="00957F30" w:rsidRDefault="00957F30" w:rsidP="00957F30">
      <w:pPr>
        <w:ind w:left="540"/>
        <w:jc w:val="center"/>
        <w:rPr>
          <w:sz w:val="24"/>
          <w:szCs w:val="24"/>
        </w:rPr>
      </w:pPr>
      <w:r>
        <w:rPr>
          <w:sz w:val="24"/>
          <w:szCs w:val="24"/>
        </w:rPr>
        <w:tab/>
      </w:r>
      <w:r>
        <w:rPr>
          <w:sz w:val="24"/>
          <w:szCs w:val="24"/>
        </w:rPr>
        <w:tab/>
      </w:r>
      <w:r>
        <w:rPr>
          <w:sz w:val="24"/>
          <w:szCs w:val="24"/>
        </w:rPr>
        <w:tab/>
      </w:r>
      <w:r>
        <w:rPr>
          <w:sz w:val="24"/>
          <w:szCs w:val="24"/>
        </w:rPr>
        <w:tab/>
      </w:r>
      <w:r>
        <w:rPr>
          <w:noProof/>
        </w:rPr>
        <w:drawing>
          <wp:inline distT="0" distB="0" distL="0" distR="0">
            <wp:extent cx="4514850" cy="3333750"/>
            <wp:effectExtent l="38100" t="57150" r="11430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514850" cy="333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F30" w:rsidRDefault="00957F30" w:rsidP="00957F30">
      <w:pPr>
        <w:ind w:left="540"/>
        <w:jc w:val="center"/>
        <w:rPr>
          <w:sz w:val="24"/>
          <w:szCs w:val="24"/>
        </w:rPr>
      </w:pPr>
      <w:r>
        <w:rPr>
          <w:sz w:val="24"/>
          <w:szCs w:val="24"/>
        </w:rPr>
        <w:t>Figure 2.1.2.4 Enroll course section display</w:t>
      </w:r>
    </w:p>
    <w:p w:rsidR="00957F30" w:rsidRDefault="00957F30" w:rsidP="00957F30">
      <w:pPr>
        <w:ind w:left="540"/>
        <w:jc w:val="center"/>
        <w:rPr>
          <w:sz w:val="24"/>
          <w:szCs w:val="24"/>
        </w:rPr>
      </w:pPr>
    </w:p>
    <w:p w:rsidR="00957F30" w:rsidRDefault="00957F30" w:rsidP="00957F30">
      <w:pPr>
        <w:ind w:left="540"/>
        <w:jc w:val="center"/>
        <w:rPr>
          <w:sz w:val="24"/>
          <w:szCs w:val="24"/>
        </w:rPr>
      </w:pPr>
      <w:r>
        <w:rPr>
          <w:noProof/>
        </w:rPr>
        <w:lastRenderedPageBreak/>
        <w:drawing>
          <wp:inline distT="0" distB="0" distL="0" distR="0">
            <wp:extent cx="4676775" cy="3457575"/>
            <wp:effectExtent l="38100" t="57150" r="12382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676775" cy="3457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F30" w:rsidRDefault="00957F30" w:rsidP="00957F30">
      <w:pPr>
        <w:ind w:left="540"/>
        <w:rPr>
          <w:sz w:val="24"/>
          <w:szCs w:val="24"/>
        </w:rPr>
      </w:pPr>
      <w:r>
        <w:rPr>
          <w:sz w:val="24"/>
          <w:szCs w:val="24"/>
        </w:rPr>
        <w:tab/>
      </w:r>
      <w:r>
        <w:rPr>
          <w:sz w:val="24"/>
          <w:szCs w:val="24"/>
        </w:rPr>
        <w:tab/>
      </w:r>
      <w:r>
        <w:rPr>
          <w:sz w:val="24"/>
          <w:szCs w:val="24"/>
        </w:rPr>
        <w:tab/>
        <w:t xml:space="preserve">Figure 2.1.2.5  Enroll course section </w:t>
      </w:r>
      <w:proofErr w:type="spellStart"/>
      <w:r>
        <w:rPr>
          <w:sz w:val="24"/>
          <w:szCs w:val="24"/>
        </w:rPr>
        <w:t>unselectable</w:t>
      </w:r>
      <w:proofErr w:type="spellEnd"/>
      <w:r>
        <w:rPr>
          <w:sz w:val="24"/>
          <w:szCs w:val="24"/>
        </w:rPr>
        <w:t xml:space="preserve"> example</w:t>
      </w:r>
    </w:p>
    <w:p w:rsidR="00957F30" w:rsidRDefault="00957F30" w:rsidP="00957F30">
      <w:pPr>
        <w:ind w:left="540"/>
        <w:rPr>
          <w:sz w:val="24"/>
          <w:szCs w:val="24"/>
        </w:rPr>
      </w:pPr>
    </w:p>
    <w:p w:rsidR="00957F30" w:rsidRDefault="00957F30" w:rsidP="00957F30">
      <w:pPr>
        <w:ind w:left="540"/>
        <w:jc w:val="center"/>
        <w:rPr>
          <w:sz w:val="24"/>
          <w:szCs w:val="24"/>
        </w:rPr>
      </w:pPr>
      <w:r>
        <w:rPr>
          <w:noProof/>
        </w:rPr>
        <w:drawing>
          <wp:inline distT="0" distB="0" distL="0" distR="0">
            <wp:extent cx="3990975" cy="2943225"/>
            <wp:effectExtent l="38100" t="57150" r="123825"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990975"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F30" w:rsidRDefault="00957F30" w:rsidP="00957F30">
      <w:pPr>
        <w:ind w:left="540"/>
        <w:rPr>
          <w:sz w:val="24"/>
          <w:szCs w:val="24"/>
        </w:rPr>
      </w:pPr>
      <w:r>
        <w:rPr>
          <w:sz w:val="24"/>
          <w:szCs w:val="24"/>
        </w:rPr>
        <w:tab/>
      </w:r>
      <w:r>
        <w:rPr>
          <w:sz w:val="24"/>
          <w:szCs w:val="24"/>
        </w:rPr>
        <w:tab/>
      </w:r>
      <w:r>
        <w:rPr>
          <w:sz w:val="24"/>
          <w:szCs w:val="24"/>
        </w:rPr>
        <w:tab/>
        <w:t>Figure 2.1.2.6 Enroll course section drop course example</w:t>
      </w:r>
    </w:p>
    <w:p w:rsidR="00957F30" w:rsidRDefault="00957F30" w:rsidP="00957F30">
      <w:pPr>
        <w:spacing w:line="480" w:lineRule="auto"/>
        <w:ind w:left="540"/>
        <w:rPr>
          <w:sz w:val="24"/>
          <w:szCs w:val="24"/>
        </w:rPr>
      </w:pPr>
    </w:p>
    <w:p w:rsidR="0030350A" w:rsidRDefault="0030350A" w:rsidP="00957F30">
      <w:pPr>
        <w:spacing w:line="480" w:lineRule="auto"/>
        <w:ind w:left="540"/>
        <w:rPr>
          <w:sz w:val="24"/>
          <w:szCs w:val="24"/>
        </w:rPr>
      </w:pPr>
    </w:p>
    <w:p w:rsidR="0030350A" w:rsidRDefault="0030350A" w:rsidP="00957F30">
      <w:pPr>
        <w:spacing w:line="480" w:lineRule="auto"/>
        <w:ind w:left="540"/>
        <w:rPr>
          <w:sz w:val="24"/>
          <w:szCs w:val="24"/>
        </w:rPr>
      </w:pPr>
    </w:p>
    <w:p w:rsidR="00957F30" w:rsidRDefault="00957F30" w:rsidP="00957F30">
      <w:pPr>
        <w:ind w:left="540"/>
        <w:rPr>
          <w:b/>
          <w:bCs/>
          <w:i/>
          <w:iCs/>
          <w:sz w:val="24"/>
          <w:szCs w:val="24"/>
        </w:rPr>
      </w:pPr>
      <w:r>
        <w:rPr>
          <w:b/>
          <w:bCs/>
          <w:i/>
          <w:iCs/>
          <w:sz w:val="24"/>
          <w:szCs w:val="24"/>
        </w:rPr>
        <w:lastRenderedPageBreak/>
        <w:t>2.1.3 Hardware interface</w:t>
      </w:r>
    </w:p>
    <w:p w:rsidR="00957F30" w:rsidRDefault="00957F30" w:rsidP="00957F30">
      <w:pPr>
        <w:ind w:left="540"/>
        <w:rPr>
          <w:i/>
          <w:iCs/>
          <w:sz w:val="24"/>
          <w:szCs w:val="24"/>
        </w:rPr>
      </w:pPr>
    </w:p>
    <w:p w:rsidR="00957F30" w:rsidRDefault="00957F30" w:rsidP="00957F30">
      <w:pPr>
        <w:spacing w:line="480" w:lineRule="auto"/>
        <w:ind w:left="540"/>
        <w:rPr>
          <w:sz w:val="24"/>
          <w:szCs w:val="24"/>
        </w:rPr>
      </w:pPr>
      <w:r>
        <w:rPr>
          <w:sz w:val="24"/>
          <w:szCs w:val="24"/>
        </w:rPr>
        <w:t xml:space="preserve">            The hardware components  necessary in order for AE to function or be used  can be listed as the following:</w:t>
      </w:r>
    </w:p>
    <w:p w:rsidR="00957F30" w:rsidRDefault="00957F30" w:rsidP="00957F30">
      <w:pPr>
        <w:pStyle w:val="ListParagraph"/>
        <w:numPr>
          <w:ilvl w:val="0"/>
          <w:numId w:val="7"/>
        </w:numPr>
        <w:tabs>
          <w:tab w:val="num" w:pos="720"/>
        </w:tabs>
        <w:spacing w:line="480" w:lineRule="auto"/>
        <w:rPr>
          <w:sz w:val="24"/>
          <w:szCs w:val="24"/>
        </w:rPr>
      </w:pPr>
      <w:r w:rsidRPr="005554A2">
        <w:rPr>
          <w:sz w:val="24"/>
          <w:szCs w:val="24"/>
        </w:rPr>
        <w:t>Server computer</w:t>
      </w:r>
      <w:r>
        <w:rPr>
          <w:sz w:val="24"/>
          <w:szCs w:val="24"/>
        </w:rPr>
        <w:t>:</w:t>
      </w:r>
    </w:p>
    <w:p w:rsidR="00957F30" w:rsidRDefault="00957F30" w:rsidP="00957F30">
      <w:pPr>
        <w:pStyle w:val="ListParagraph"/>
        <w:spacing w:line="480" w:lineRule="auto"/>
        <w:ind w:left="1530"/>
        <w:rPr>
          <w:sz w:val="24"/>
          <w:szCs w:val="24"/>
        </w:rPr>
      </w:pPr>
      <w:r>
        <w:rPr>
          <w:sz w:val="24"/>
          <w:szCs w:val="24"/>
        </w:rPr>
        <w:tab/>
      </w:r>
      <w:r w:rsidRPr="005554A2">
        <w:rPr>
          <w:sz w:val="24"/>
          <w:szCs w:val="24"/>
        </w:rPr>
        <w:t>This is necessary as the server will be the key component where AE and the webpage for AE will be implemented and be kept online . The server must have the capacity to process information incoming from 10000 students maximum Using the AE software to enroll their courses online. The server  is also required to be operational at all times except when the server is receiving maintenance or a software update.</w:t>
      </w:r>
    </w:p>
    <w:p w:rsidR="00957F30" w:rsidRPr="005554A2" w:rsidRDefault="00957F30" w:rsidP="00957F30">
      <w:pPr>
        <w:pStyle w:val="ListParagraph"/>
        <w:spacing w:line="480" w:lineRule="auto"/>
        <w:ind w:left="1530"/>
        <w:rPr>
          <w:sz w:val="24"/>
          <w:szCs w:val="24"/>
        </w:rPr>
      </w:pPr>
    </w:p>
    <w:p w:rsidR="00957F30" w:rsidRPr="005554A2" w:rsidRDefault="00957F30" w:rsidP="00957F30">
      <w:pPr>
        <w:pStyle w:val="ListParagraph"/>
        <w:numPr>
          <w:ilvl w:val="0"/>
          <w:numId w:val="7"/>
        </w:numPr>
        <w:spacing w:line="480" w:lineRule="auto"/>
        <w:rPr>
          <w:rFonts w:ascii="Arial" w:eastAsia="Arial" w:hAnsi="Arial" w:cs="Arial"/>
          <w:sz w:val="24"/>
          <w:szCs w:val="24"/>
        </w:rPr>
      </w:pPr>
      <w:r w:rsidRPr="005554A2">
        <w:rPr>
          <w:sz w:val="24"/>
          <w:szCs w:val="24"/>
        </w:rPr>
        <w:t>Computer /Laptop</w:t>
      </w:r>
    </w:p>
    <w:p w:rsidR="00957F30" w:rsidRDefault="00957F30" w:rsidP="00957F30">
      <w:pPr>
        <w:spacing w:line="480" w:lineRule="auto"/>
        <w:ind w:left="1530"/>
        <w:rPr>
          <w:sz w:val="24"/>
          <w:szCs w:val="24"/>
        </w:rPr>
      </w:pPr>
      <w:r>
        <w:rPr>
          <w:sz w:val="24"/>
          <w:szCs w:val="24"/>
        </w:rPr>
        <w:tab/>
        <w:t xml:space="preserve">AE requires the students to have access to a computer or laptop with a modem capable of connecting to the Internet in order for the student to be able to access and use AE. Computers are required to be connected to the Internet at a speed of 5.6 kbps also as minimum hardware specification requirements in order for computers to use AE would be the following, a processor that runs at a speed of 233 </w:t>
      </w:r>
      <w:proofErr w:type="spellStart"/>
      <w:r>
        <w:rPr>
          <w:sz w:val="24"/>
          <w:szCs w:val="24"/>
        </w:rPr>
        <w:t>MHz.</w:t>
      </w:r>
      <w:proofErr w:type="spellEnd"/>
      <w:r>
        <w:rPr>
          <w:sz w:val="24"/>
          <w:szCs w:val="24"/>
        </w:rPr>
        <w:t xml:space="preserve"> This is necessary in order to achieve the desired performance for the software.</w:t>
      </w:r>
    </w:p>
    <w:p w:rsidR="00957F30" w:rsidRDefault="00957F30" w:rsidP="00957F30">
      <w:pPr>
        <w:spacing w:line="480" w:lineRule="auto"/>
        <w:ind w:left="1530"/>
        <w:rPr>
          <w:sz w:val="24"/>
          <w:szCs w:val="24"/>
        </w:rPr>
      </w:pPr>
    </w:p>
    <w:p w:rsidR="0030350A" w:rsidRDefault="0030350A" w:rsidP="00957F30">
      <w:pPr>
        <w:spacing w:line="480" w:lineRule="auto"/>
        <w:ind w:left="1530"/>
        <w:rPr>
          <w:sz w:val="24"/>
          <w:szCs w:val="24"/>
        </w:rPr>
      </w:pPr>
    </w:p>
    <w:p w:rsidR="0030350A" w:rsidRDefault="0030350A" w:rsidP="00957F30">
      <w:pPr>
        <w:spacing w:line="480" w:lineRule="auto"/>
        <w:ind w:left="1530"/>
        <w:rPr>
          <w:sz w:val="24"/>
          <w:szCs w:val="24"/>
        </w:rPr>
      </w:pPr>
    </w:p>
    <w:p w:rsidR="0030350A" w:rsidRDefault="0030350A" w:rsidP="00957F30">
      <w:pPr>
        <w:spacing w:line="480" w:lineRule="auto"/>
        <w:ind w:left="1530"/>
        <w:rPr>
          <w:sz w:val="24"/>
          <w:szCs w:val="24"/>
        </w:rPr>
      </w:pPr>
    </w:p>
    <w:p w:rsidR="00957F30" w:rsidRPr="005554A2" w:rsidRDefault="00957F30" w:rsidP="00957F30">
      <w:pPr>
        <w:spacing w:line="480" w:lineRule="auto"/>
        <w:ind w:left="540"/>
        <w:rPr>
          <w:b/>
          <w:i/>
          <w:sz w:val="24"/>
          <w:szCs w:val="24"/>
        </w:rPr>
      </w:pPr>
      <w:r w:rsidRPr="005554A2">
        <w:rPr>
          <w:b/>
          <w:i/>
          <w:sz w:val="24"/>
          <w:szCs w:val="24"/>
        </w:rPr>
        <w:lastRenderedPageBreak/>
        <w:t>2.1.4  Software Interfaces</w:t>
      </w:r>
    </w:p>
    <w:p w:rsidR="00957F30" w:rsidRDefault="00957F30" w:rsidP="00957F30">
      <w:pPr>
        <w:spacing w:line="480" w:lineRule="auto"/>
        <w:ind w:left="540"/>
        <w:rPr>
          <w:sz w:val="24"/>
          <w:szCs w:val="24"/>
        </w:rPr>
      </w:pPr>
      <w:r>
        <w:rPr>
          <w:sz w:val="24"/>
          <w:szCs w:val="24"/>
        </w:rPr>
        <w:t xml:space="preserve">        </w:t>
      </w:r>
      <w:r>
        <w:rPr>
          <w:sz w:val="24"/>
          <w:szCs w:val="24"/>
        </w:rPr>
        <w:tab/>
        <w:t xml:space="preserve">        </w:t>
      </w:r>
      <w:r>
        <w:rPr>
          <w:sz w:val="24"/>
          <w:szCs w:val="24"/>
        </w:rPr>
        <w:tab/>
        <w:t>Additional software required for students in order  to use AE are the following:</w:t>
      </w:r>
    </w:p>
    <w:p w:rsidR="00957F30" w:rsidRDefault="00957F30" w:rsidP="00957F30">
      <w:pPr>
        <w:pStyle w:val="ListParagraph"/>
        <w:numPr>
          <w:ilvl w:val="0"/>
          <w:numId w:val="7"/>
        </w:numPr>
        <w:spacing w:line="480" w:lineRule="auto"/>
        <w:rPr>
          <w:sz w:val="24"/>
          <w:szCs w:val="24"/>
        </w:rPr>
      </w:pPr>
      <w:r w:rsidRPr="005554A2">
        <w:rPr>
          <w:sz w:val="24"/>
          <w:szCs w:val="24"/>
        </w:rPr>
        <w:t>OS</w:t>
      </w:r>
      <w:r>
        <w:rPr>
          <w:sz w:val="24"/>
          <w:szCs w:val="24"/>
        </w:rPr>
        <w:t>:</w:t>
      </w:r>
    </w:p>
    <w:p w:rsidR="00957F30" w:rsidRPr="005554A2" w:rsidRDefault="0030350A" w:rsidP="00957F30">
      <w:pPr>
        <w:pStyle w:val="ListParagraph"/>
        <w:spacing w:line="480" w:lineRule="auto"/>
        <w:ind w:left="1530"/>
        <w:rPr>
          <w:sz w:val="24"/>
          <w:szCs w:val="24"/>
        </w:rPr>
      </w:pPr>
      <w:r>
        <w:rPr>
          <w:sz w:val="24"/>
          <w:szCs w:val="24"/>
        </w:rPr>
        <w:tab/>
        <w:t xml:space="preserve">An </w:t>
      </w:r>
      <w:r w:rsidR="00957F30" w:rsidRPr="005554A2">
        <w:rPr>
          <w:sz w:val="24"/>
          <w:szCs w:val="24"/>
        </w:rPr>
        <w:t>OS</w:t>
      </w:r>
      <w:r>
        <w:rPr>
          <w:sz w:val="24"/>
          <w:szCs w:val="24"/>
        </w:rPr>
        <w:t xml:space="preserve"> (Windows XP, Mac OS X)</w:t>
      </w:r>
      <w:r w:rsidR="00957F30" w:rsidRPr="005554A2">
        <w:rPr>
          <w:sz w:val="24"/>
          <w:szCs w:val="24"/>
        </w:rPr>
        <w:t xml:space="preserve"> that is compatible with the supported web browsers that are AE compatible can be used in order to access AE.</w:t>
      </w:r>
    </w:p>
    <w:p w:rsidR="00957F30" w:rsidRPr="005554A2" w:rsidRDefault="00957F30" w:rsidP="00957F30">
      <w:pPr>
        <w:pStyle w:val="ListParagraph"/>
        <w:numPr>
          <w:ilvl w:val="0"/>
          <w:numId w:val="7"/>
        </w:numPr>
        <w:spacing w:line="480" w:lineRule="auto"/>
        <w:rPr>
          <w:sz w:val="24"/>
          <w:szCs w:val="24"/>
        </w:rPr>
      </w:pPr>
      <w:r w:rsidRPr="005554A2">
        <w:rPr>
          <w:sz w:val="24"/>
          <w:szCs w:val="24"/>
        </w:rPr>
        <w:t>Web Browser (</w:t>
      </w:r>
      <w:proofErr w:type="spellStart"/>
      <w:r w:rsidRPr="005554A2">
        <w:rPr>
          <w:sz w:val="24"/>
          <w:szCs w:val="24"/>
        </w:rPr>
        <w:t>Mozzila</w:t>
      </w:r>
      <w:proofErr w:type="spellEnd"/>
      <w:r w:rsidRPr="005554A2">
        <w:rPr>
          <w:sz w:val="24"/>
          <w:szCs w:val="24"/>
        </w:rPr>
        <w:t xml:space="preserve"> Firefox or Google Chrome)</w:t>
      </w:r>
      <w:r>
        <w:rPr>
          <w:sz w:val="24"/>
          <w:szCs w:val="24"/>
        </w:rPr>
        <w:t>:</w:t>
      </w:r>
    </w:p>
    <w:p w:rsidR="00957F30" w:rsidRDefault="00957F30" w:rsidP="00957F30">
      <w:pPr>
        <w:spacing w:line="480" w:lineRule="auto"/>
        <w:ind w:left="1530"/>
        <w:rPr>
          <w:sz w:val="24"/>
          <w:szCs w:val="24"/>
        </w:rPr>
      </w:pPr>
      <w:r>
        <w:rPr>
          <w:sz w:val="24"/>
          <w:szCs w:val="24"/>
        </w:rPr>
        <w:t xml:space="preserve">        </w:t>
      </w:r>
      <w:r>
        <w:rPr>
          <w:sz w:val="24"/>
          <w:szCs w:val="24"/>
        </w:rPr>
        <w:tab/>
        <w:t>Students in order to access AE must use the aforementioned web browsers which are supported for AE. Otherwise the software may not run or perform tasks correctly or as intended risking the integrity of the information and the processes that will be performed by the software. Future compatibility support for other web browsers may be implemented on future software updates.</w:t>
      </w:r>
    </w:p>
    <w:p w:rsidR="00957F30" w:rsidRDefault="00957F30" w:rsidP="00957F30">
      <w:pPr>
        <w:spacing w:line="480" w:lineRule="auto"/>
        <w:ind w:left="1530"/>
        <w:rPr>
          <w:sz w:val="24"/>
          <w:szCs w:val="24"/>
        </w:rPr>
      </w:pPr>
    </w:p>
    <w:p w:rsidR="00957F30" w:rsidRPr="005554A2" w:rsidRDefault="00957F30" w:rsidP="00957F30">
      <w:pPr>
        <w:pStyle w:val="ListParagraph"/>
        <w:numPr>
          <w:ilvl w:val="0"/>
          <w:numId w:val="7"/>
        </w:numPr>
        <w:tabs>
          <w:tab w:val="num" w:pos="720"/>
        </w:tabs>
        <w:spacing w:line="480" w:lineRule="auto"/>
        <w:rPr>
          <w:rFonts w:ascii="Arial" w:eastAsia="Arial" w:hAnsi="Arial" w:cs="Arial"/>
          <w:sz w:val="24"/>
          <w:szCs w:val="24"/>
        </w:rPr>
      </w:pPr>
      <w:r w:rsidRPr="005554A2">
        <w:rPr>
          <w:sz w:val="24"/>
          <w:szCs w:val="24"/>
        </w:rPr>
        <w:t xml:space="preserve">DBMS </w:t>
      </w:r>
    </w:p>
    <w:p w:rsidR="00957F30" w:rsidRDefault="00957F30" w:rsidP="00957F30">
      <w:pPr>
        <w:spacing w:line="480" w:lineRule="auto"/>
        <w:ind w:left="1530"/>
        <w:rPr>
          <w:sz w:val="24"/>
          <w:szCs w:val="24"/>
        </w:rPr>
      </w:pPr>
      <w:r>
        <w:rPr>
          <w:sz w:val="24"/>
          <w:szCs w:val="24"/>
        </w:rPr>
        <w:tab/>
        <w:t xml:space="preserve">This is required, as AE in order to function must be able to communicate with a DBMS where the software will gather essential information in order to complete its designated tasks. AE will be able to establish communication with common high end DBMS such as ORACLE, MySQL and Microsoft Access. Other implemented DBMS could result in compromising the integrity of the tasks performed by AE.  </w:t>
      </w:r>
    </w:p>
    <w:p w:rsidR="00957F30" w:rsidRDefault="00957F30" w:rsidP="00957F30">
      <w:pPr>
        <w:ind w:left="540"/>
        <w:rPr>
          <w:sz w:val="24"/>
          <w:szCs w:val="24"/>
        </w:rPr>
      </w:pPr>
    </w:p>
    <w:p w:rsidR="00957F30" w:rsidRDefault="00957F30" w:rsidP="00957F30">
      <w:pPr>
        <w:ind w:left="540"/>
        <w:rPr>
          <w:b/>
          <w:bCs/>
          <w:i/>
          <w:iCs/>
          <w:sz w:val="24"/>
          <w:szCs w:val="24"/>
        </w:rPr>
      </w:pPr>
      <w:r>
        <w:rPr>
          <w:b/>
          <w:bCs/>
          <w:i/>
          <w:iCs/>
          <w:sz w:val="24"/>
          <w:szCs w:val="24"/>
        </w:rPr>
        <w:t>2.1.4 Software interfaces</w:t>
      </w:r>
    </w:p>
    <w:p w:rsidR="00957F30" w:rsidRDefault="00957F30" w:rsidP="00957F30">
      <w:pPr>
        <w:ind w:left="540"/>
        <w:rPr>
          <w:i/>
          <w:iCs/>
          <w:sz w:val="24"/>
          <w:szCs w:val="24"/>
        </w:rPr>
      </w:pPr>
    </w:p>
    <w:p w:rsidR="00957F30" w:rsidRDefault="00957F30" w:rsidP="00957F30">
      <w:pPr>
        <w:spacing w:line="480" w:lineRule="auto"/>
        <w:ind w:left="1080" w:firstLine="900"/>
      </w:pPr>
      <w:r>
        <w:t>O</w:t>
      </w:r>
      <w:r>
        <w:rPr>
          <w:sz w:val="24"/>
          <w:szCs w:val="24"/>
        </w:rPr>
        <w:t xml:space="preserve">ur software receives the credentials by the user and validates it with the database. To achieve this interface is at least require that the user have a computer </w:t>
      </w:r>
      <w:r>
        <w:rPr>
          <w:sz w:val="24"/>
          <w:szCs w:val="24"/>
        </w:rPr>
        <w:lastRenderedPageBreak/>
        <w:t>and a Web browser. The computer should have an OS that can support Mozilla Firefox and/or Google Chrome web browsers</w:t>
      </w:r>
      <w:r>
        <w:rPr>
          <w:rFonts w:ascii="Arial" w:eastAsia="Arial" w:hAnsi="Arial" w:cs="Arial"/>
          <w:sz w:val="24"/>
          <w:szCs w:val="24"/>
        </w:rPr>
        <w:t>.</w:t>
      </w:r>
    </w:p>
    <w:p w:rsidR="00957F30" w:rsidRDefault="00957F30" w:rsidP="00957F30">
      <w:pPr>
        <w:spacing w:line="480" w:lineRule="auto"/>
        <w:jc w:val="center"/>
        <w:rPr>
          <w:rFonts w:ascii="Arial" w:eastAsia="Arial" w:hAnsi="Arial" w:cs="Arial"/>
          <w:sz w:val="24"/>
          <w:szCs w:val="24"/>
        </w:rPr>
      </w:pPr>
      <w:r>
        <w:rPr>
          <w:noProof/>
        </w:rPr>
        <w:drawing>
          <wp:inline distT="0" distB="0" distL="0" distR="0">
            <wp:extent cx="6038850" cy="2552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6038850" cy="2552700"/>
                    </a:xfrm>
                    <a:prstGeom prst="rect">
                      <a:avLst/>
                    </a:prstGeom>
                    <a:noFill/>
                    <a:ln w="9525">
                      <a:noFill/>
                      <a:miter lim="800000"/>
                      <a:headEnd/>
                      <a:tailEnd/>
                    </a:ln>
                  </pic:spPr>
                </pic:pic>
              </a:graphicData>
            </a:graphic>
          </wp:inline>
        </w:drawing>
      </w:r>
    </w:p>
    <w:p w:rsidR="00957F30" w:rsidRDefault="00957F30" w:rsidP="00957F30">
      <w:pPr>
        <w:spacing w:line="480" w:lineRule="auto"/>
        <w:ind w:left="1080" w:firstLine="900"/>
        <w:jc w:val="center"/>
        <w:rPr>
          <w:i/>
          <w:iCs/>
          <w:sz w:val="24"/>
          <w:szCs w:val="24"/>
        </w:rPr>
      </w:pPr>
      <w:r>
        <w:rPr>
          <w:i/>
          <w:iCs/>
          <w:sz w:val="24"/>
          <w:szCs w:val="24"/>
        </w:rPr>
        <w:t>Figure 2.1.4.0  Software Interface</w:t>
      </w:r>
    </w:p>
    <w:p w:rsidR="00957F30" w:rsidRDefault="00957F30" w:rsidP="00957F30">
      <w:pPr>
        <w:jc w:val="center"/>
        <w:rPr>
          <w:rFonts w:ascii="Arial" w:eastAsia="Arial" w:hAnsi="Arial" w:cs="Arial"/>
          <w:sz w:val="24"/>
          <w:szCs w:val="24"/>
        </w:rPr>
      </w:pPr>
    </w:p>
    <w:p w:rsidR="00957F30" w:rsidRDefault="00957F30" w:rsidP="00957F30">
      <w:pPr>
        <w:ind w:left="540"/>
        <w:rPr>
          <w:b/>
          <w:bCs/>
          <w:i/>
          <w:iCs/>
          <w:sz w:val="24"/>
          <w:szCs w:val="24"/>
        </w:rPr>
      </w:pPr>
      <w:r>
        <w:rPr>
          <w:b/>
          <w:bCs/>
          <w:i/>
          <w:iCs/>
          <w:sz w:val="24"/>
          <w:szCs w:val="24"/>
        </w:rPr>
        <w:t>2.1.5 Communications Interfaces:</w:t>
      </w:r>
    </w:p>
    <w:p w:rsidR="00957F30" w:rsidRDefault="00957F30" w:rsidP="00957F30">
      <w:pPr>
        <w:spacing w:line="480" w:lineRule="auto"/>
        <w:ind w:left="540"/>
        <w:rPr>
          <w:b/>
          <w:bCs/>
          <w:i/>
          <w:iCs/>
          <w:sz w:val="24"/>
          <w:szCs w:val="24"/>
        </w:rPr>
      </w:pPr>
    </w:p>
    <w:p w:rsidR="00957F30" w:rsidRPr="005554A2" w:rsidRDefault="00957F30" w:rsidP="00957F30">
      <w:pPr>
        <w:spacing w:line="480" w:lineRule="auto"/>
        <w:ind w:left="540"/>
        <w:rPr>
          <w:b/>
          <w:bCs/>
          <w:i/>
          <w:iCs/>
          <w:sz w:val="24"/>
          <w:szCs w:val="24"/>
        </w:rPr>
      </w:pPr>
      <w:r>
        <w:rPr>
          <w:b/>
          <w:bCs/>
          <w:i/>
          <w:iCs/>
          <w:sz w:val="24"/>
          <w:szCs w:val="24"/>
        </w:rPr>
        <w:tab/>
      </w:r>
      <w:r>
        <w:rPr>
          <w:b/>
          <w:bCs/>
          <w:i/>
          <w:iCs/>
          <w:sz w:val="24"/>
          <w:szCs w:val="24"/>
        </w:rPr>
        <w:tab/>
      </w:r>
      <w:r>
        <w:rPr>
          <w:sz w:val="24"/>
          <w:szCs w:val="24"/>
        </w:rPr>
        <w:t>Astra-Enroller will be running on the PUPR server, this will make updating the database much easier and accurate. Since this is the case Astra-Enroller which will contain everything related to Astra-Enroller and their website. The students will communicate with the server using the internet. For managing communications we’ll use TCP/IP.</w:t>
      </w:r>
    </w:p>
    <w:p w:rsidR="00957F30" w:rsidRDefault="00957F30" w:rsidP="00957F30">
      <w:pPr>
        <w:spacing w:line="480" w:lineRule="auto"/>
        <w:ind w:left="1080" w:firstLine="360"/>
        <w:jc w:val="center"/>
        <w:rPr>
          <w:sz w:val="24"/>
          <w:szCs w:val="24"/>
        </w:rPr>
      </w:pPr>
      <w:r>
        <w:rPr>
          <w:noProof/>
        </w:rPr>
        <w:lastRenderedPageBreak/>
        <w:drawing>
          <wp:inline distT="0" distB="0" distL="0" distR="0">
            <wp:extent cx="4124325" cy="3390900"/>
            <wp:effectExtent l="19050" t="1905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124325" cy="3390900"/>
                    </a:xfrm>
                    <a:prstGeom prst="rect">
                      <a:avLst/>
                    </a:prstGeom>
                    <a:noFill/>
                    <a:ln w="9525">
                      <a:solidFill>
                        <a:schemeClr val="tx1"/>
                      </a:solidFill>
                      <a:miter lim="800000"/>
                      <a:headEnd/>
                      <a:tailEnd/>
                    </a:ln>
                  </pic:spPr>
                </pic:pic>
              </a:graphicData>
            </a:graphic>
          </wp:inline>
        </w:drawing>
      </w:r>
    </w:p>
    <w:p w:rsidR="00957F30" w:rsidRDefault="00957F30" w:rsidP="00957F30">
      <w:pPr>
        <w:spacing w:line="480" w:lineRule="auto"/>
        <w:ind w:left="1080" w:firstLine="360"/>
        <w:jc w:val="center"/>
        <w:rPr>
          <w:sz w:val="24"/>
          <w:szCs w:val="24"/>
        </w:rPr>
      </w:pPr>
      <w:r>
        <w:rPr>
          <w:sz w:val="24"/>
          <w:szCs w:val="24"/>
        </w:rPr>
        <w:t>Figure 2.1.5.0 Communication Interface</w:t>
      </w:r>
    </w:p>
    <w:p w:rsidR="00957F30" w:rsidRDefault="00957F30" w:rsidP="00957F30">
      <w:pPr>
        <w:spacing w:line="276" w:lineRule="auto"/>
        <w:jc w:val="center"/>
        <w:rPr>
          <w:sz w:val="24"/>
          <w:szCs w:val="24"/>
        </w:rPr>
      </w:pPr>
    </w:p>
    <w:p w:rsidR="00957F30" w:rsidRDefault="00957F30" w:rsidP="00957F30">
      <w:pPr>
        <w:spacing w:line="276" w:lineRule="auto"/>
        <w:jc w:val="center"/>
        <w:rPr>
          <w:sz w:val="24"/>
          <w:szCs w:val="24"/>
        </w:rPr>
      </w:pPr>
      <w:r>
        <w:rPr>
          <w:noProof/>
        </w:rPr>
        <w:drawing>
          <wp:inline distT="0" distB="0" distL="0" distR="0">
            <wp:extent cx="2247900" cy="1581150"/>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247900" cy="1581150"/>
                    </a:xfrm>
                    <a:prstGeom prst="rect">
                      <a:avLst/>
                    </a:prstGeom>
                    <a:noFill/>
                    <a:ln w="9525">
                      <a:solidFill>
                        <a:schemeClr val="tx1"/>
                      </a:solidFill>
                      <a:miter lim="800000"/>
                      <a:headEnd/>
                      <a:tailEnd/>
                    </a:ln>
                  </pic:spPr>
                </pic:pic>
              </a:graphicData>
            </a:graphic>
          </wp:inline>
        </w:drawing>
      </w:r>
    </w:p>
    <w:p w:rsidR="00957F30" w:rsidRDefault="00957F30" w:rsidP="00957F30">
      <w:pPr>
        <w:spacing w:line="276" w:lineRule="auto"/>
        <w:jc w:val="center"/>
        <w:rPr>
          <w:sz w:val="24"/>
          <w:szCs w:val="24"/>
        </w:rPr>
      </w:pPr>
    </w:p>
    <w:p w:rsidR="00957F30" w:rsidRPr="005554A2" w:rsidRDefault="00957F30" w:rsidP="00957F30">
      <w:pPr>
        <w:spacing w:line="276" w:lineRule="auto"/>
        <w:jc w:val="center"/>
        <w:rPr>
          <w:iCs/>
          <w:sz w:val="24"/>
          <w:szCs w:val="24"/>
        </w:rPr>
      </w:pPr>
      <w:r w:rsidRPr="005554A2">
        <w:rPr>
          <w:iCs/>
          <w:sz w:val="24"/>
          <w:szCs w:val="24"/>
        </w:rPr>
        <w:t>Figure 2.1.5.1  Different layers of TCP/IP</w:t>
      </w:r>
    </w:p>
    <w:p w:rsidR="00957F30" w:rsidRDefault="00957F30" w:rsidP="00957F30">
      <w:pPr>
        <w:spacing w:line="276" w:lineRule="auto"/>
        <w:jc w:val="center"/>
        <w:rPr>
          <w:i/>
          <w:iCs/>
          <w:sz w:val="24"/>
          <w:szCs w:val="24"/>
        </w:rPr>
      </w:pPr>
    </w:p>
    <w:p w:rsidR="00957F30" w:rsidRDefault="00957F30" w:rsidP="00957F30">
      <w:pPr>
        <w:ind w:left="540"/>
        <w:rPr>
          <w:b/>
          <w:bCs/>
          <w:i/>
          <w:iCs/>
          <w:sz w:val="24"/>
          <w:szCs w:val="24"/>
        </w:rPr>
      </w:pPr>
      <w:r>
        <w:rPr>
          <w:b/>
          <w:bCs/>
          <w:i/>
          <w:iCs/>
          <w:sz w:val="24"/>
          <w:szCs w:val="24"/>
        </w:rPr>
        <w:t>2.1.6 Memory Constraints</w:t>
      </w:r>
    </w:p>
    <w:p w:rsidR="00957F30" w:rsidRDefault="00957F30" w:rsidP="00957F30">
      <w:pPr>
        <w:spacing w:line="480" w:lineRule="auto"/>
        <w:ind w:left="540" w:firstLine="180"/>
        <w:rPr>
          <w:i/>
          <w:iCs/>
          <w:sz w:val="24"/>
          <w:szCs w:val="24"/>
        </w:rPr>
      </w:pPr>
    </w:p>
    <w:p w:rsidR="00957F30" w:rsidRDefault="00957F30" w:rsidP="00957F30">
      <w:pPr>
        <w:spacing w:line="480" w:lineRule="auto"/>
        <w:ind w:left="540" w:firstLine="180"/>
        <w:rPr>
          <w:sz w:val="24"/>
          <w:szCs w:val="24"/>
        </w:rPr>
      </w:pPr>
      <w:r>
        <w:rPr>
          <w:i/>
          <w:iCs/>
          <w:sz w:val="24"/>
          <w:szCs w:val="24"/>
        </w:rPr>
        <w:tab/>
      </w:r>
      <w:r>
        <w:rPr>
          <w:sz w:val="24"/>
          <w:szCs w:val="24"/>
        </w:rPr>
        <w:t xml:space="preserve">The minimum memory requirements for students to be able to use AE in their computers are, 64 MB of RAM, at least 250 MB of space on the computer’s Hard Disk storage device. These requirements aforementioned are essential to preserve the integrity of AE’s performance and having lower memory may result in severe loss on AE’s </w:t>
      </w:r>
      <w:r>
        <w:rPr>
          <w:sz w:val="24"/>
          <w:szCs w:val="24"/>
        </w:rPr>
        <w:lastRenderedPageBreak/>
        <w:t xml:space="preserve">performance or incapability to complete its functions, tasks and interaction with its users. Vice versa computers with higher memory may see increased performance in terms of information processing or reduction of time needed to display the users the results of their instructions given to AE for example ( a student with a computer of 1 GB of RAM and 128 MB of video memory  will see results in a approximate of 30 seconds faster than another user with the minimum requirements). </w:t>
      </w:r>
    </w:p>
    <w:p w:rsidR="00957F30" w:rsidRDefault="00957F30" w:rsidP="00957F30">
      <w:pPr>
        <w:ind w:left="540"/>
        <w:rPr>
          <w:b/>
          <w:bCs/>
          <w:i/>
          <w:iCs/>
          <w:sz w:val="24"/>
          <w:szCs w:val="24"/>
        </w:rPr>
      </w:pPr>
    </w:p>
    <w:p w:rsidR="00957F30" w:rsidRDefault="00957F30" w:rsidP="00957F30">
      <w:pPr>
        <w:ind w:left="540"/>
        <w:rPr>
          <w:b/>
          <w:bCs/>
          <w:i/>
          <w:iCs/>
          <w:sz w:val="24"/>
          <w:szCs w:val="24"/>
        </w:rPr>
      </w:pPr>
      <w:r>
        <w:rPr>
          <w:b/>
          <w:bCs/>
          <w:i/>
          <w:iCs/>
          <w:sz w:val="24"/>
          <w:szCs w:val="24"/>
        </w:rPr>
        <w:t>2.1.7 Operations</w:t>
      </w:r>
    </w:p>
    <w:p w:rsidR="00957F30" w:rsidRDefault="00957F30" w:rsidP="00957F30">
      <w:pPr>
        <w:ind w:left="540"/>
        <w:rPr>
          <w:b/>
          <w:bCs/>
          <w:i/>
          <w:iCs/>
          <w:sz w:val="24"/>
          <w:szCs w:val="24"/>
        </w:rPr>
      </w:pPr>
    </w:p>
    <w:p w:rsidR="00957F30" w:rsidRDefault="00957F30" w:rsidP="00957F30">
      <w:pPr>
        <w:spacing w:line="480" w:lineRule="auto"/>
        <w:ind w:left="540"/>
        <w:rPr>
          <w:b/>
          <w:bCs/>
          <w:i/>
          <w:iCs/>
          <w:sz w:val="24"/>
          <w:szCs w:val="24"/>
        </w:rPr>
      </w:pPr>
      <w:r>
        <w:rPr>
          <w:sz w:val="24"/>
          <w:szCs w:val="24"/>
        </w:rPr>
        <w:tab/>
      </w:r>
      <w:r>
        <w:rPr>
          <w:sz w:val="24"/>
          <w:szCs w:val="24"/>
        </w:rPr>
        <w:tab/>
        <w:t>Astra Enroller has one general mode of operation which is for the users to enroll courses. These operations are defined by the following steps:</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User logs in (enter credentials)  on the system</w:t>
      </w:r>
      <w:r>
        <w:rPr>
          <w:sz w:val="24"/>
          <w:szCs w:val="24"/>
        </w:rPr>
        <w:t>.</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Validate the user and give permissions</w:t>
      </w:r>
      <w:r>
        <w:rPr>
          <w:sz w:val="24"/>
          <w:szCs w:val="24"/>
        </w:rPr>
        <w:t>.</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System validates if the user can enroll in that moment.</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System validates what courses the student can enroll in, this includes if there are any requirements.</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The system will display the name and course code of the courses that the user can enroll into at this moment or the user’s credit transcript depending on the user’s command.</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The user will select one of the display courses.</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The system will list the available sections for the selected course. Will validate and show the user any conflicts.</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If the user can enroll the system will enroll the course. If not the system will reject the registration. This includes returning error messages.</w:t>
      </w:r>
    </w:p>
    <w:p w:rsidR="00957F30" w:rsidRPr="00957F30" w:rsidRDefault="00957F30" w:rsidP="00957F30">
      <w:pPr>
        <w:pStyle w:val="ListParagraph"/>
        <w:numPr>
          <w:ilvl w:val="0"/>
          <w:numId w:val="8"/>
        </w:numPr>
        <w:spacing w:line="480" w:lineRule="auto"/>
        <w:rPr>
          <w:b/>
          <w:bCs/>
          <w:i/>
          <w:iCs/>
          <w:sz w:val="24"/>
          <w:szCs w:val="24"/>
        </w:rPr>
      </w:pPr>
      <w:r w:rsidRPr="000729AB">
        <w:rPr>
          <w:sz w:val="24"/>
          <w:szCs w:val="24"/>
        </w:rPr>
        <w:lastRenderedPageBreak/>
        <w:t>If the user course was enrolled then user will be prompted back to step 5 and the user repeats these steps until the user concludes his course enrollment. Else if the system rejects the enrollment the user is still prompted back to step 5 as well with the error message indicating the process did not conclude.</w:t>
      </w:r>
      <w:r>
        <w:rPr>
          <w:sz w:val="24"/>
          <w:szCs w:val="24"/>
        </w:rPr>
        <w:t xml:space="preserve"> </w:t>
      </w:r>
      <w:r w:rsidRPr="000729AB">
        <w:rPr>
          <w:sz w:val="24"/>
          <w:szCs w:val="24"/>
        </w:rPr>
        <w:t>Also the system generates a statement of the currently enrolled courses for the user.</w:t>
      </w:r>
    </w:p>
    <w:p w:rsidR="00957F30" w:rsidRPr="00957F30" w:rsidRDefault="00957F30" w:rsidP="00957F30">
      <w:pPr>
        <w:pStyle w:val="ListParagraph"/>
        <w:numPr>
          <w:ilvl w:val="0"/>
          <w:numId w:val="8"/>
        </w:numPr>
        <w:spacing w:line="480" w:lineRule="auto"/>
        <w:rPr>
          <w:b/>
          <w:bCs/>
          <w:i/>
          <w:iCs/>
          <w:sz w:val="24"/>
          <w:szCs w:val="24"/>
        </w:rPr>
      </w:pPr>
      <w:r w:rsidRPr="000729AB">
        <w:rPr>
          <w:sz w:val="24"/>
          <w:szCs w:val="24"/>
        </w:rPr>
        <w:t>Once users are done with their course enrollment then they  may log out or close the application on the web browser to terminate connectivity with the system</w:t>
      </w:r>
      <w:r>
        <w:rPr>
          <w:sz w:val="24"/>
          <w:szCs w:val="24"/>
        </w:rPr>
        <w:t>.</w:t>
      </w:r>
    </w:p>
    <w:p w:rsidR="00957F30" w:rsidRDefault="00957F30" w:rsidP="00957F30">
      <w:pPr>
        <w:pStyle w:val="ListParagraph"/>
        <w:numPr>
          <w:ilvl w:val="0"/>
          <w:numId w:val="8"/>
        </w:numPr>
        <w:spacing w:line="480" w:lineRule="auto"/>
        <w:rPr>
          <w:b/>
          <w:bCs/>
          <w:i/>
          <w:iCs/>
          <w:sz w:val="24"/>
          <w:szCs w:val="24"/>
        </w:rPr>
      </w:pPr>
      <w:r w:rsidRPr="000729AB">
        <w:rPr>
          <w:sz w:val="24"/>
          <w:szCs w:val="24"/>
        </w:rPr>
        <w:t>The system will proceed to log them out and conclude services if the user logs out by request, terminates connection with the system or remains inactive for 10 minutes</w:t>
      </w:r>
      <w:r>
        <w:rPr>
          <w:sz w:val="24"/>
          <w:szCs w:val="24"/>
        </w:rPr>
        <w:t>.</w:t>
      </w:r>
    </w:p>
    <w:p w:rsidR="00957F30" w:rsidRDefault="00957F30" w:rsidP="00957F30">
      <w:pPr>
        <w:pStyle w:val="ListParagraph"/>
        <w:spacing w:line="480" w:lineRule="auto"/>
        <w:rPr>
          <w:b/>
          <w:bCs/>
          <w:i/>
          <w:iCs/>
          <w:sz w:val="24"/>
          <w:szCs w:val="24"/>
        </w:rPr>
      </w:pPr>
      <w:r w:rsidRPr="00957F30">
        <w:rPr>
          <w:b/>
          <w:bCs/>
          <w:i/>
          <w:iCs/>
          <w:sz w:val="24"/>
          <w:szCs w:val="24"/>
        </w:rPr>
        <w:t>2.2. Product Functions</w:t>
      </w:r>
    </w:p>
    <w:p w:rsidR="00957F30" w:rsidRDefault="00957F30" w:rsidP="00957F30">
      <w:pPr>
        <w:rPr>
          <w:b/>
          <w:bCs/>
          <w:i/>
          <w:iCs/>
          <w:sz w:val="24"/>
          <w:szCs w:val="24"/>
        </w:rPr>
      </w:pPr>
    </w:p>
    <w:p w:rsidR="00EA44D5" w:rsidRDefault="00957F30" w:rsidP="00957F30">
      <w:pPr>
        <w:spacing w:line="480" w:lineRule="auto"/>
        <w:ind w:left="450" w:firstLine="810"/>
        <w:rPr>
          <w:sz w:val="24"/>
          <w:szCs w:val="24"/>
        </w:rPr>
      </w:pPr>
      <w:r>
        <w:rPr>
          <w:b/>
          <w:bCs/>
          <w:i/>
          <w:iCs/>
          <w:sz w:val="24"/>
          <w:szCs w:val="24"/>
        </w:rPr>
        <w:tab/>
      </w:r>
      <w:r>
        <w:rPr>
          <w:sz w:val="24"/>
          <w:szCs w:val="24"/>
        </w:rPr>
        <w:t>The main purpose of the Astra Enroller system is to facilitate the tedious process of enrollment at the University, by having a better validation system and a much faster and user friendly way of enrolling each trimester courses in general. It provides functions that help the student to minimize time consumption and money.</w:t>
      </w:r>
    </w:p>
    <w:p w:rsidR="00EA44D5" w:rsidRDefault="00EA44D5">
      <w:pPr>
        <w:spacing w:after="200" w:line="276" w:lineRule="auto"/>
        <w:rPr>
          <w:sz w:val="24"/>
          <w:szCs w:val="24"/>
        </w:rPr>
      </w:pPr>
      <w:r>
        <w:rPr>
          <w:sz w:val="24"/>
          <w:szCs w:val="24"/>
        </w:rPr>
        <w:br w:type="page"/>
      </w:r>
    </w:p>
    <w:p w:rsidR="00957F30" w:rsidRDefault="00957F30" w:rsidP="00957F30">
      <w:pPr>
        <w:spacing w:line="480" w:lineRule="auto"/>
        <w:ind w:left="450"/>
        <w:rPr>
          <w:b/>
          <w:bCs/>
          <w:i/>
          <w:iCs/>
          <w:sz w:val="24"/>
          <w:szCs w:val="24"/>
        </w:rPr>
      </w:pPr>
      <w:r>
        <w:rPr>
          <w:b/>
          <w:bCs/>
          <w:i/>
          <w:iCs/>
          <w:sz w:val="24"/>
          <w:szCs w:val="24"/>
        </w:rPr>
        <w:lastRenderedPageBreak/>
        <w:t>2.2.1 Student use case:</w:t>
      </w:r>
    </w:p>
    <w:p w:rsidR="00957F30" w:rsidRDefault="00957F30" w:rsidP="00957F30">
      <w:pPr>
        <w:numPr>
          <w:ilvl w:val="1"/>
          <w:numId w:val="9"/>
        </w:numPr>
        <w:tabs>
          <w:tab w:val="num" w:pos="1440"/>
        </w:tabs>
        <w:spacing w:line="480" w:lineRule="auto"/>
        <w:rPr>
          <w:sz w:val="24"/>
          <w:szCs w:val="24"/>
        </w:rPr>
      </w:pPr>
      <w:r>
        <w:rPr>
          <w:sz w:val="24"/>
          <w:szCs w:val="24"/>
        </w:rPr>
        <w:t>Access Astra-Enroller Web Page</w:t>
      </w:r>
    </w:p>
    <w:p w:rsidR="00957F30" w:rsidRPr="00957F30" w:rsidRDefault="00EA44D5" w:rsidP="00957F30">
      <w:pPr>
        <w:pStyle w:val="ListParagraph"/>
        <w:spacing w:line="480" w:lineRule="auto"/>
        <w:jc w:val="center"/>
        <w:rPr>
          <w:b/>
          <w:bCs/>
          <w:i/>
          <w:iCs/>
          <w:sz w:val="24"/>
          <w:szCs w:val="24"/>
        </w:rPr>
      </w:pPr>
      <w:r>
        <w:rPr>
          <w:b/>
          <w:bCs/>
          <w:i/>
          <w:iCs/>
          <w:noProof/>
          <w:sz w:val="24"/>
          <w:szCs w:val="24"/>
        </w:rPr>
        <w:drawing>
          <wp:inline distT="0" distB="0" distL="0" distR="0">
            <wp:extent cx="3828555" cy="2065353"/>
            <wp:effectExtent l="19050" t="0" r="49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828555" cy="2065353"/>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2.2.0</w:t>
      </w:r>
    </w:p>
    <w:p w:rsidR="00957F30" w:rsidRDefault="00957F30" w:rsidP="00957F30">
      <w:pPr>
        <w:tabs>
          <w:tab w:val="left" w:pos="1440"/>
        </w:tabs>
        <w:spacing w:line="480" w:lineRule="auto"/>
        <w:ind w:left="720"/>
        <w:rPr>
          <w:b/>
          <w:bCs/>
          <w:i/>
          <w:iCs/>
          <w:sz w:val="24"/>
          <w:szCs w:val="24"/>
        </w:rPr>
      </w:pPr>
      <w:r>
        <w:rPr>
          <w:b/>
          <w:bCs/>
          <w:i/>
          <w:iCs/>
          <w:sz w:val="24"/>
          <w:szCs w:val="24"/>
        </w:rPr>
        <w:tab/>
        <w:t>Description:</w:t>
      </w:r>
      <w:r>
        <w:rPr>
          <w:sz w:val="24"/>
          <w:szCs w:val="24"/>
        </w:rPr>
        <w:t xml:space="preserve"> </w:t>
      </w:r>
    </w:p>
    <w:p w:rsidR="00957F30" w:rsidRDefault="00957F30" w:rsidP="00957F30">
      <w:pPr>
        <w:spacing w:line="480" w:lineRule="auto"/>
        <w:ind w:left="1440" w:firstLine="720"/>
        <w:rPr>
          <w:sz w:val="24"/>
          <w:szCs w:val="24"/>
        </w:rPr>
      </w:pPr>
      <w:r>
        <w:rPr>
          <w:sz w:val="24"/>
          <w:szCs w:val="24"/>
        </w:rPr>
        <w:t xml:space="preserve">The user access the Astra-Enroller Web-Page using a required browser. Once the user attempts to access Astra-Enroller, this user will be directed to the login page of which the user will enter </w:t>
      </w:r>
      <w:r w:rsidR="00EA44D5">
        <w:rPr>
          <w:sz w:val="24"/>
          <w:szCs w:val="24"/>
        </w:rPr>
        <w:t xml:space="preserve">their </w:t>
      </w:r>
      <w:r>
        <w:rPr>
          <w:sz w:val="24"/>
          <w:szCs w:val="24"/>
        </w:rPr>
        <w:t>credentials.</w:t>
      </w:r>
      <w:r w:rsidR="00EA44D5">
        <w:rPr>
          <w:sz w:val="24"/>
          <w:szCs w:val="24"/>
        </w:rPr>
        <w:t xml:space="preserve"> Once the user has entered correct</w:t>
      </w:r>
      <w:r>
        <w:rPr>
          <w:sz w:val="24"/>
          <w:szCs w:val="24"/>
        </w:rPr>
        <w:t xml:space="preserve"> credentials the user can proceed to the AE Home Page.</w:t>
      </w:r>
    </w:p>
    <w:p w:rsidR="00957F30" w:rsidRDefault="00957F30" w:rsidP="00957F30">
      <w:pPr>
        <w:spacing w:line="480" w:lineRule="auto"/>
        <w:ind w:left="720"/>
        <w:rPr>
          <w:sz w:val="24"/>
          <w:szCs w:val="24"/>
        </w:rPr>
      </w:pPr>
      <w:r>
        <w:rPr>
          <w:sz w:val="24"/>
          <w:szCs w:val="24"/>
        </w:rPr>
        <w:tab/>
      </w:r>
    </w:p>
    <w:p w:rsidR="00957F30" w:rsidRDefault="00957F30" w:rsidP="00957F30">
      <w:pPr>
        <w:spacing w:line="480" w:lineRule="auto"/>
        <w:ind w:left="720"/>
        <w:rPr>
          <w:sz w:val="24"/>
          <w:szCs w:val="24"/>
        </w:rPr>
      </w:pPr>
      <w:r>
        <w:rPr>
          <w:sz w:val="24"/>
          <w:szCs w:val="24"/>
        </w:rPr>
        <w:tab/>
      </w:r>
      <w:r>
        <w:rPr>
          <w:b/>
          <w:bCs/>
          <w:i/>
          <w:iCs/>
          <w:sz w:val="24"/>
          <w:szCs w:val="24"/>
        </w:rPr>
        <w:t>Initial Step-by-step description:</w:t>
      </w:r>
    </w:p>
    <w:p w:rsidR="00957F30" w:rsidRDefault="00957F30" w:rsidP="00957F30">
      <w:pPr>
        <w:numPr>
          <w:ilvl w:val="3"/>
          <w:numId w:val="10"/>
        </w:numPr>
        <w:tabs>
          <w:tab w:val="num" w:pos="2880"/>
        </w:tabs>
        <w:spacing w:line="480" w:lineRule="auto"/>
        <w:rPr>
          <w:sz w:val="24"/>
          <w:szCs w:val="24"/>
        </w:rPr>
      </w:pPr>
      <w:r>
        <w:rPr>
          <w:sz w:val="24"/>
          <w:szCs w:val="24"/>
        </w:rPr>
        <w:t>The user connects to the Astra-Enroller Web Page using a browser and Internet.</w:t>
      </w:r>
    </w:p>
    <w:p w:rsidR="00957F30" w:rsidRDefault="00957F30" w:rsidP="00957F30">
      <w:pPr>
        <w:numPr>
          <w:ilvl w:val="3"/>
          <w:numId w:val="10"/>
        </w:numPr>
        <w:tabs>
          <w:tab w:val="num" w:pos="2880"/>
        </w:tabs>
        <w:spacing w:line="480" w:lineRule="auto"/>
        <w:rPr>
          <w:sz w:val="24"/>
          <w:szCs w:val="24"/>
        </w:rPr>
      </w:pPr>
      <w:r>
        <w:rPr>
          <w:sz w:val="24"/>
          <w:szCs w:val="24"/>
        </w:rPr>
        <w:t>The Astra-Enroller directs the user to the login page and ask the user to enter credentials.</w:t>
      </w:r>
    </w:p>
    <w:p w:rsidR="00957F30" w:rsidRDefault="00957F30" w:rsidP="00957F30">
      <w:pPr>
        <w:numPr>
          <w:ilvl w:val="3"/>
          <w:numId w:val="10"/>
        </w:numPr>
        <w:tabs>
          <w:tab w:val="num" w:pos="2880"/>
        </w:tabs>
        <w:spacing w:line="480" w:lineRule="auto"/>
        <w:rPr>
          <w:sz w:val="24"/>
          <w:szCs w:val="24"/>
        </w:rPr>
      </w:pPr>
      <w:r>
        <w:rPr>
          <w:sz w:val="24"/>
          <w:szCs w:val="24"/>
        </w:rPr>
        <w:t xml:space="preserve">Once the user agrees to proceed then AE requests PUPR DBMS for user validation. </w:t>
      </w:r>
    </w:p>
    <w:p w:rsidR="00957F30" w:rsidRDefault="00957F30" w:rsidP="00957F30">
      <w:pPr>
        <w:numPr>
          <w:ilvl w:val="3"/>
          <w:numId w:val="10"/>
        </w:numPr>
        <w:tabs>
          <w:tab w:val="num" w:pos="2880"/>
        </w:tabs>
        <w:spacing w:line="480" w:lineRule="auto"/>
        <w:rPr>
          <w:sz w:val="24"/>
          <w:szCs w:val="24"/>
        </w:rPr>
      </w:pPr>
      <w:r>
        <w:rPr>
          <w:sz w:val="24"/>
          <w:szCs w:val="24"/>
        </w:rPr>
        <w:t>If user is valid then the user will be re-directed to AE Home page.</w:t>
      </w:r>
    </w:p>
    <w:p w:rsidR="00957F30" w:rsidRDefault="00957F30" w:rsidP="00957F30">
      <w:pPr>
        <w:numPr>
          <w:ilvl w:val="1"/>
          <w:numId w:val="9"/>
        </w:numPr>
        <w:tabs>
          <w:tab w:val="num" w:pos="1440"/>
        </w:tabs>
        <w:spacing w:line="480" w:lineRule="auto"/>
        <w:rPr>
          <w:sz w:val="24"/>
          <w:szCs w:val="24"/>
        </w:rPr>
      </w:pPr>
      <w:r>
        <w:rPr>
          <w:sz w:val="24"/>
          <w:szCs w:val="24"/>
        </w:rPr>
        <w:lastRenderedPageBreak/>
        <w:t>Login</w:t>
      </w:r>
      <w:r>
        <w:rPr>
          <w:sz w:val="24"/>
          <w:szCs w:val="24"/>
        </w:rPr>
        <w:tab/>
      </w:r>
    </w:p>
    <w:p w:rsidR="00957F30" w:rsidRDefault="00957F30" w:rsidP="00957F30">
      <w:pPr>
        <w:tabs>
          <w:tab w:val="left" w:pos="1440"/>
        </w:tabs>
        <w:spacing w:line="480" w:lineRule="auto"/>
        <w:ind w:left="720"/>
        <w:jc w:val="center"/>
        <w:rPr>
          <w:sz w:val="24"/>
          <w:szCs w:val="24"/>
        </w:rPr>
      </w:pPr>
      <w:r>
        <w:rPr>
          <w:noProof/>
        </w:rPr>
        <w:drawing>
          <wp:inline distT="0" distB="0" distL="0" distR="0">
            <wp:extent cx="5629275" cy="28575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5629275" cy="2857500"/>
                    </a:xfrm>
                    <a:prstGeom prst="rect">
                      <a:avLst/>
                    </a:prstGeom>
                    <a:noFill/>
                    <a:ln w="9525">
                      <a:noFill/>
                      <a:miter lim="800000"/>
                      <a:headEnd/>
                      <a:tailEnd/>
                    </a:ln>
                  </pic:spPr>
                </pic:pic>
              </a:graphicData>
            </a:graphic>
          </wp:inline>
        </w:drawing>
      </w:r>
      <w:r>
        <w:rPr>
          <w:sz w:val="24"/>
          <w:szCs w:val="24"/>
        </w:rPr>
        <w:t>Diagram 2.2.1</w:t>
      </w:r>
    </w:p>
    <w:p w:rsidR="00957F30" w:rsidRDefault="00957F30" w:rsidP="00957F30">
      <w:pPr>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spacing w:line="480" w:lineRule="auto"/>
        <w:ind w:left="1440"/>
        <w:rPr>
          <w:sz w:val="24"/>
          <w:szCs w:val="24"/>
        </w:rPr>
      </w:pPr>
      <w:r>
        <w:rPr>
          <w:sz w:val="24"/>
          <w:szCs w:val="24"/>
        </w:rPr>
        <w:tab/>
        <w:t>When this function is activate it will wait for the user to enter his or her required personal credentials. Once the user proceeds the enter information(credentials) will be validate by the PUPR DBMS. If valid then the user will be logged in.</w:t>
      </w:r>
    </w:p>
    <w:p w:rsidR="00957F30" w:rsidRDefault="00957F30" w:rsidP="00957F30">
      <w:pPr>
        <w:spacing w:line="480" w:lineRule="auto"/>
        <w:ind w:left="1440"/>
        <w:rPr>
          <w:b/>
          <w:bCs/>
          <w:i/>
          <w:iCs/>
          <w:sz w:val="24"/>
          <w:szCs w:val="24"/>
        </w:rPr>
      </w:pPr>
    </w:p>
    <w:p w:rsidR="00957F30" w:rsidRDefault="00957F30" w:rsidP="00957F30">
      <w:pPr>
        <w:spacing w:line="480" w:lineRule="auto"/>
        <w:ind w:left="1440"/>
        <w:rPr>
          <w:b/>
          <w:bCs/>
          <w:i/>
          <w:iCs/>
          <w:sz w:val="24"/>
          <w:szCs w:val="24"/>
        </w:rPr>
      </w:pPr>
      <w:r>
        <w:rPr>
          <w:b/>
          <w:bCs/>
          <w:i/>
          <w:iCs/>
          <w:sz w:val="24"/>
          <w:szCs w:val="24"/>
        </w:rPr>
        <w:t>Initial Step-by-step description:</w:t>
      </w:r>
    </w:p>
    <w:p w:rsidR="00957F30" w:rsidRDefault="00957F30" w:rsidP="00957F30">
      <w:pPr>
        <w:numPr>
          <w:ilvl w:val="3"/>
          <w:numId w:val="11"/>
        </w:numPr>
        <w:tabs>
          <w:tab w:val="num" w:pos="2880"/>
        </w:tabs>
        <w:spacing w:line="480" w:lineRule="auto"/>
        <w:rPr>
          <w:sz w:val="24"/>
          <w:szCs w:val="24"/>
        </w:rPr>
      </w:pPr>
      <w:r>
        <w:rPr>
          <w:sz w:val="24"/>
          <w:szCs w:val="24"/>
        </w:rPr>
        <w:t>The student logs in AE by filling the username and password personal credentials given by the university.</w:t>
      </w:r>
    </w:p>
    <w:p w:rsidR="00957F30" w:rsidRDefault="00957F30" w:rsidP="00957F30">
      <w:pPr>
        <w:numPr>
          <w:ilvl w:val="3"/>
          <w:numId w:val="11"/>
        </w:numPr>
        <w:tabs>
          <w:tab w:val="num" w:pos="2880"/>
        </w:tabs>
        <w:spacing w:line="480" w:lineRule="auto"/>
        <w:rPr>
          <w:sz w:val="24"/>
          <w:szCs w:val="24"/>
        </w:rPr>
      </w:pPr>
      <w:r>
        <w:rPr>
          <w:sz w:val="24"/>
          <w:szCs w:val="24"/>
        </w:rPr>
        <w:t>The Astra-Enroller server creates a query to request the DBMS to validate the credentials and returns the results.</w:t>
      </w:r>
    </w:p>
    <w:p w:rsidR="00957F30" w:rsidRDefault="00957F30" w:rsidP="00957F30">
      <w:pPr>
        <w:numPr>
          <w:ilvl w:val="3"/>
          <w:numId w:val="11"/>
        </w:numPr>
        <w:tabs>
          <w:tab w:val="num" w:pos="2880"/>
        </w:tabs>
        <w:spacing w:line="480" w:lineRule="auto"/>
        <w:rPr>
          <w:sz w:val="24"/>
          <w:szCs w:val="24"/>
        </w:rPr>
      </w:pPr>
      <w:r>
        <w:rPr>
          <w:sz w:val="24"/>
          <w:szCs w:val="24"/>
        </w:rPr>
        <w:t>If the credentials are valid then the user will be logged and can access AE.</w:t>
      </w:r>
    </w:p>
    <w:p w:rsidR="00957F30" w:rsidRDefault="00957F30" w:rsidP="00957F30">
      <w:pPr>
        <w:numPr>
          <w:ilvl w:val="1"/>
          <w:numId w:val="12"/>
        </w:numPr>
        <w:tabs>
          <w:tab w:val="num" w:pos="1440"/>
        </w:tabs>
        <w:spacing w:line="480" w:lineRule="auto"/>
        <w:rPr>
          <w:sz w:val="24"/>
          <w:szCs w:val="24"/>
        </w:rPr>
      </w:pPr>
      <w:r>
        <w:rPr>
          <w:sz w:val="24"/>
          <w:szCs w:val="24"/>
        </w:rPr>
        <w:lastRenderedPageBreak/>
        <w:t>Display Enrollment List</w:t>
      </w:r>
    </w:p>
    <w:p w:rsidR="00957F30" w:rsidRDefault="00EA44D5" w:rsidP="00957F30">
      <w:pPr>
        <w:spacing w:line="480" w:lineRule="auto"/>
        <w:ind w:left="720"/>
        <w:rPr>
          <w:sz w:val="24"/>
          <w:szCs w:val="24"/>
        </w:rPr>
      </w:pPr>
      <w:r>
        <w:rPr>
          <w:noProof/>
          <w:sz w:val="24"/>
          <w:szCs w:val="24"/>
        </w:rPr>
        <w:drawing>
          <wp:inline distT="0" distB="0" distL="0" distR="0">
            <wp:extent cx="5937885" cy="2707640"/>
            <wp:effectExtent l="19050" t="0" r="5715"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937885" cy="2707640"/>
                    </a:xfrm>
                    <a:prstGeom prst="rect">
                      <a:avLst/>
                    </a:prstGeom>
                    <a:noFill/>
                    <a:ln w="9525">
                      <a:noFill/>
                      <a:miter lim="800000"/>
                      <a:headEnd/>
                      <a:tailEnd/>
                    </a:ln>
                  </pic:spPr>
                </pic:pic>
              </a:graphicData>
            </a:graphic>
          </wp:inline>
        </w:drawing>
      </w:r>
    </w:p>
    <w:p w:rsidR="00957F30" w:rsidRDefault="00957F30" w:rsidP="00957F30">
      <w:pPr>
        <w:spacing w:line="480" w:lineRule="auto"/>
        <w:ind w:left="720"/>
        <w:jc w:val="center"/>
        <w:rPr>
          <w:sz w:val="24"/>
          <w:szCs w:val="24"/>
        </w:rPr>
      </w:pPr>
      <w:r>
        <w:rPr>
          <w:sz w:val="24"/>
          <w:szCs w:val="24"/>
        </w:rPr>
        <w:t>Diagram 2.2.2</w:t>
      </w:r>
    </w:p>
    <w:p w:rsidR="00957F30" w:rsidRDefault="00957F30" w:rsidP="00957F30">
      <w:pPr>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spacing w:line="480" w:lineRule="auto"/>
        <w:ind w:left="1440"/>
        <w:rPr>
          <w:b/>
          <w:bCs/>
          <w:i/>
          <w:iCs/>
          <w:sz w:val="24"/>
          <w:szCs w:val="24"/>
        </w:rPr>
      </w:pPr>
      <w:r>
        <w:rPr>
          <w:sz w:val="24"/>
          <w:szCs w:val="24"/>
        </w:rPr>
        <w:tab/>
        <w:t xml:space="preserve">When the user, in this case a student requests to view the courses to enroll, the display function will be activated. This means that AE will start the internal function Create Enrollment List using the students credentials. The Create Enrollment List will create and send a Query of which the PUPR DBMS can understand. Once the PUPR DBMS receives the Query it will return the results to Create Enrollment List which in return will start displaying each course. </w:t>
      </w:r>
    </w:p>
    <w:p w:rsidR="00957F30" w:rsidRDefault="00957F30" w:rsidP="00957F30">
      <w:pPr>
        <w:spacing w:line="480" w:lineRule="auto"/>
        <w:ind w:left="720"/>
        <w:rPr>
          <w:sz w:val="24"/>
          <w:szCs w:val="24"/>
        </w:rPr>
      </w:pPr>
      <w:r>
        <w:rPr>
          <w:sz w:val="24"/>
          <w:szCs w:val="24"/>
        </w:rPr>
        <w:tab/>
      </w:r>
    </w:p>
    <w:p w:rsidR="00957F30" w:rsidRDefault="00957F30" w:rsidP="00957F30">
      <w:pPr>
        <w:spacing w:line="480" w:lineRule="auto"/>
        <w:ind w:left="720"/>
        <w:rPr>
          <w:sz w:val="24"/>
          <w:szCs w:val="24"/>
        </w:rPr>
      </w:pPr>
      <w:r>
        <w:rPr>
          <w:b/>
          <w:bCs/>
          <w:i/>
          <w:iCs/>
          <w:sz w:val="24"/>
          <w:szCs w:val="24"/>
        </w:rPr>
        <w:t>Initial Step-by-step description:</w:t>
      </w:r>
    </w:p>
    <w:p w:rsidR="00957F30" w:rsidRDefault="00957F30" w:rsidP="00957F30">
      <w:pPr>
        <w:numPr>
          <w:ilvl w:val="3"/>
          <w:numId w:val="13"/>
        </w:numPr>
        <w:tabs>
          <w:tab w:val="num" w:pos="2880"/>
        </w:tabs>
        <w:spacing w:line="480" w:lineRule="auto"/>
        <w:rPr>
          <w:sz w:val="24"/>
          <w:szCs w:val="24"/>
        </w:rPr>
      </w:pPr>
      <w:r>
        <w:rPr>
          <w:sz w:val="24"/>
          <w:szCs w:val="24"/>
        </w:rPr>
        <w:t>Student selects to view course he or she can enroll in, this activates Display Enrollment List.</w:t>
      </w:r>
    </w:p>
    <w:p w:rsidR="00957F30" w:rsidRDefault="00957F30" w:rsidP="00957F30">
      <w:pPr>
        <w:numPr>
          <w:ilvl w:val="3"/>
          <w:numId w:val="13"/>
        </w:numPr>
        <w:tabs>
          <w:tab w:val="num" w:pos="2880"/>
        </w:tabs>
        <w:spacing w:line="480" w:lineRule="auto"/>
        <w:rPr>
          <w:sz w:val="24"/>
          <w:szCs w:val="24"/>
        </w:rPr>
      </w:pPr>
      <w:r>
        <w:rPr>
          <w:sz w:val="24"/>
          <w:szCs w:val="24"/>
        </w:rPr>
        <w:t>Once Display Enrollment List is active, it will start Create Enrollment List.</w:t>
      </w:r>
    </w:p>
    <w:p w:rsidR="00957F30" w:rsidRDefault="00957F30" w:rsidP="00957F30">
      <w:pPr>
        <w:numPr>
          <w:ilvl w:val="3"/>
          <w:numId w:val="13"/>
        </w:numPr>
        <w:tabs>
          <w:tab w:val="num" w:pos="2880"/>
        </w:tabs>
        <w:spacing w:line="480" w:lineRule="auto"/>
        <w:rPr>
          <w:sz w:val="24"/>
          <w:szCs w:val="24"/>
        </w:rPr>
      </w:pPr>
      <w:r>
        <w:rPr>
          <w:sz w:val="24"/>
          <w:szCs w:val="24"/>
        </w:rPr>
        <w:lastRenderedPageBreak/>
        <w:t>Create Enrollment List will generate a query to requests the PUPR DBMS for results.</w:t>
      </w:r>
    </w:p>
    <w:p w:rsidR="00957F30" w:rsidRDefault="00957F30" w:rsidP="00957F30">
      <w:pPr>
        <w:numPr>
          <w:ilvl w:val="3"/>
          <w:numId w:val="13"/>
        </w:numPr>
        <w:tabs>
          <w:tab w:val="num" w:pos="2880"/>
        </w:tabs>
        <w:spacing w:line="480" w:lineRule="auto"/>
        <w:rPr>
          <w:sz w:val="24"/>
          <w:szCs w:val="24"/>
        </w:rPr>
      </w:pPr>
      <w:r>
        <w:rPr>
          <w:sz w:val="24"/>
          <w:szCs w:val="24"/>
        </w:rPr>
        <w:t>Once the PUPR DBMS has received the query then it will return the results to Create Enrollment List.</w:t>
      </w:r>
    </w:p>
    <w:p w:rsidR="00957F30" w:rsidRDefault="00957F30" w:rsidP="00957F30">
      <w:pPr>
        <w:numPr>
          <w:ilvl w:val="3"/>
          <w:numId w:val="13"/>
        </w:numPr>
        <w:tabs>
          <w:tab w:val="num" w:pos="2880"/>
        </w:tabs>
        <w:spacing w:line="480" w:lineRule="auto"/>
        <w:rPr>
          <w:sz w:val="24"/>
          <w:szCs w:val="24"/>
        </w:rPr>
      </w:pPr>
      <w:r>
        <w:rPr>
          <w:sz w:val="24"/>
          <w:szCs w:val="24"/>
        </w:rPr>
        <w:t>When Create Enrollment List has received the requested information it will start displaying it to the user.</w:t>
      </w:r>
    </w:p>
    <w:p w:rsidR="00957F30" w:rsidRDefault="00957F30" w:rsidP="00957F30">
      <w:pPr>
        <w:numPr>
          <w:ilvl w:val="1"/>
          <w:numId w:val="9"/>
        </w:numPr>
        <w:tabs>
          <w:tab w:val="num" w:pos="1440"/>
        </w:tabs>
        <w:spacing w:line="480" w:lineRule="auto"/>
        <w:rPr>
          <w:sz w:val="24"/>
          <w:szCs w:val="24"/>
        </w:rPr>
      </w:pPr>
      <w:r>
        <w:rPr>
          <w:sz w:val="24"/>
          <w:szCs w:val="24"/>
        </w:rPr>
        <w:t>Create Enrollment List</w:t>
      </w:r>
    </w:p>
    <w:p w:rsidR="00957F30" w:rsidRDefault="001B1ED4" w:rsidP="00957F30">
      <w:pPr>
        <w:tabs>
          <w:tab w:val="left" w:pos="1440"/>
        </w:tabs>
        <w:spacing w:line="480" w:lineRule="auto"/>
        <w:ind w:left="720"/>
        <w:rPr>
          <w:sz w:val="24"/>
          <w:szCs w:val="24"/>
        </w:rPr>
      </w:pPr>
      <w:r>
        <w:rPr>
          <w:noProof/>
          <w:sz w:val="24"/>
          <w:szCs w:val="24"/>
        </w:rPr>
        <w:drawing>
          <wp:inline distT="0" distB="0" distL="0" distR="0">
            <wp:extent cx="5943600" cy="2540578"/>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2540578"/>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2.2.3</w:t>
      </w:r>
    </w:p>
    <w:p w:rsidR="00957F30" w:rsidRDefault="00957F30" w:rsidP="00957F30">
      <w:pPr>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spacing w:line="480" w:lineRule="auto"/>
        <w:ind w:left="1440"/>
        <w:rPr>
          <w:b/>
          <w:bCs/>
          <w:i/>
          <w:iCs/>
          <w:sz w:val="24"/>
          <w:szCs w:val="24"/>
        </w:rPr>
      </w:pPr>
      <w:r>
        <w:rPr>
          <w:sz w:val="24"/>
          <w:szCs w:val="24"/>
        </w:rPr>
        <w:tab/>
        <w:t xml:space="preserve">The Create Enrollment List function will simply create a query depending on the user’s credentials, the reason for this is to ensure that the PUPR DBMS is comparing the transcript and curriculum of that particular student. The created Query will be sent to the PUPR DBMS. Once the DBMS has processed the received Query it will return it’s results. </w:t>
      </w:r>
    </w:p>
    <w:p w:rsidR="00957F30" w:rsidRDefault="00957F30" w:rsidP="00957F30">
      <w:pPr>
        <w:spacing w:line="480" w:lineRule="auto"/>
        <w:ind w:left="1440"/>
        <w:rPr>
          <w:b/>
          <w:bCs/>
          <w:i/>
          <w:iCs/>
          <w:sz w:val="24"/>
          <w:szCs w:val="24"/>
        </w:rPr>
      </w:pPr>
    </w:p>
    <w:p w:rsidR="00957F30" w:rsidRDefault="00957F30" w:rsidP="00957F30">
      <w:pPr>
        <w:spacing w:line="480" w:lineRule="auto"/>
        <w:ind w:left="1440"/>
        <w:rPr>
          <w:b/>
          <w:bCs/>
          <w:i/>
          <w:iCs/>
          <w:sz w:val="24"/>
          <w:szCs w:val="24"/>
        </w:rPr>
      </w:pPr>
      <w:r>
        <w:rPr>
          <w:b/>
          <w:bCs/>
          <w:i/>
          <w:iCs/>
          <w:sz w:val="24"/>
          <w:szCs w:val="24"/>
        </w:rPr>
        <w:t>Initial Step-by-step description:</w:t>
      </w:r>
    </w:p>
    <w:p w:rsidR="00957F30" w:rsidRDefault="00957F30" w:rsidP="00957F30">
      <w:pPr>
        <w:numPr>
          <w:ilvl w:val="3"/>
          <w:numId w:val="14"/>
        </w:numPr>
        <w:tabs>
          <w:tab w:val="num" w:pos="2880"/>
        </w:tabs>
        <w:spacing w:line="480" w:lineRule="auto"/>
        <w:rPr>
          <w:sz w:val="24"/>
          <w:szCs w:val="24"/>
        </w:rPr>
      </w:pPr>
      <w:r>
        <w:rPr>
          <w:sz w:val="24"/>
          <w:szCs w:val="24"/>
        </w:rPr>
        <w:lastRenderedPageBreak/>
        <w:t>Create a query using the students credentials.</w:t>
      </w:r>
    </w:p>
    <w:p w:rsidR="00957F30" w:rsidRDefault="00957F30" w:rsidP="00957F30">
      <w:pPr>
        <w:numPr>
          <w:ilvl w:val="3"/>
          <w:numId w:val="14"/>
        </w:numPr>
        <w:tabs>
          <w:tab w:val="num" w:pos="2880"/>
        </w:tabs>
        <w:spacing w:line="480" w:lineRule="auto"/>
        <w:rPr>
          <w:sz w:val="24"/>
          <w:szCs w:val="24"/>
        </w:rPr>
      </w:pPr>
      <w:r>
        <w:rPr>
          <w:sz w:val="24"/>
          <w:szCs w:val="24"/>
        </w:rPr>
        <w:t>Send the created Query to the PUPR DBMS.</w:t>
      </w:r>
    </w:p>
    <w:p w:rsidR="00957F30" w:rsidRDefault="00957F30" w:rsidP="00957F30">
      <w:pPr>
        <w:numPr>
          <w:ilvl w:val="3"/>
          <w:numId w:val="14"/>
        </w:numPr>
        <w:tabs>
          <w:tab w:val="num" w:pos="2880"/>
        </w:tabs>
        <w:spacing w:line="480" w:lineRule="auto"/>
        <w:rPr>
          <w:sz w:val="24"/>
          <w:szCs w:val="24"/>
        </w:rPr>
      </w:pPr>
      <w:r>
        <w:rPr>
          <w:sz w:val="24"/>
          <w:szCs w:val="24"/>
        </w:rPr>
        <w:t>PUPR DBMS will return the results.</w:t>
      </w:r>
    </w:p>
    <w:p w:rsidR="00957F30" w:rsidRDefault="00957F30" w:rsidP="00957F30">
      <w:pPr>
        <w:numPr>
          <w:ilvl w:val="1"/>
          <w:numId w:val="9"/>
        </w:numPr>
        <w:tabs>
          <w:tab w:val="num" w:pos="1440"/>
        </w:tabs>
        <w:spacing w:line="480" w:lineRule="auto"/>
        <w:rPr>
          <w:sz w:val="24"/>
          <w:szCs w:val="24"/>
        </w:rPr>
      </w:pPr>
      <w:r>
        <w:rPr>
          <w:sz w:val="24"/>
          <w:szCs w:val="24"/>
        </w:rPr>
        <w:t>Select Course</w:t>
      </w:r>
    </w:p>
    <w:p w:rsidR="00957F30" w:rsidRDefault="001B1ED4" w:rsidP="00957F30">
      <w:pPr>
        <w:tabs>
          <w:tab w:val="left" w:pos="1440"/>
        </w:tabs>
        <w:spacing w:line="480" w:lineRule="auto"/>
        <w:ind w:left="720"/>
        <w:rPr>
          <w:sz w:val="24"/>
          <w:szCs w:val="24"/>
        </w:rPr>
      </w:pPr>
      <w:r>
        <w:rPr>
          <w:noProof/>
          <w:sz w:val="24"/>
          <w:szCs w:val="24"/>
        </w:rPr>
        <w:drawing>
          <wp:inline distT="0" distB="0" distL="0" distR="0">
            <wp:extent cx="5943600" cy="2339657"/>
            <wp:effectExtent l="1905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943600" cy="2339657"/>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2.2.4</w:t>
      </w:r>
    </w:p>
    <w:p w:rsidR="00957F30" w:rsidRDefault="00957F30" w:rsidP="00957F30">
      <w:pPr>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spacing w:line="480" w:lineRule="auto"/>
        <w:ind w:left="1440"/>
        <w:rPr>
          <w:b/>
          <w:bCs/>
          <w:i/>
          <w:iCs/>
          <w:sz w:val="24"/>
          <w:szCs w:val="24"/>
        </w:rPr>
      </w:pPr>
      <w:r>
        <w:rPr>
          <w:sz w:val="24"/>
          <w:szCs w:val="24"/>
        </w:rPr>
        <w:tab/>
        <w:t xml:space="preserve">After successfully loading the Enrollment page the Student will be able to select a course. When the Student selects the course that he or she wants to enroll in the View Section(s) function will be activate. View Section(s) will communicate with PUPR DBMS so the section(s) can be displayed. </w:t>
      </w:r>
    </w:p>
    <w:p w:rsidR="00957F30" w:rsidRDefault="00957F30" w:rsidP="00957F30">
      <w:pPr>
        <w:spacing w:line="480" w:lineRule="auto"/>
        <w:ind w:left="1440"/>
        <w:rPr>
          <w:b/>
          <w:bCs/>
          <w:i/>
          <w:iCs/>
          <w:sz w:val="24"/>
          <w:szCs w:val="24"/>
        </w:rPr>
      </w:pPr>
    </w:p>
    <w:p w:rsidR="00957F30" w:rsidRDefault="00957F30" w:rsidP="00957F30">
      <w:pPr>
        <w:spacing w:line="480" w:lineRule="auto"/>
        <w:ind w:left="1440"/>
        <w:rPr>
          <w:b/>
          <w:bCs/>
          <w:i/>
          <w:iCs/>
          <w:sz w:val="24"/>
          <w:szCs w:val="24"/>
        </w:rPr>
      </w:pPr>
      <w:r>
        <w:rPr>
          <w:b/>
          <w:bCs/>
          <w:i/>
          <w:iCs/>
          <w:sz w:val="24"/>
          <w:szCs w:val="24"/>
        </w:rPr>
        <w:t>Initial Step-by-step description:</w:t>
      </w:r>
    </w:p>
    <w:p w:rsidR="00957F30" w:rsidRDefault="00957F30" w:rsidP="00957F30">
      <w:pPr>
        <w:numPr>
          <w:ilvl w:val="3"/>
          <w:numId w:val="15"/>
        </w:numPr>
        <w:tabs>
          <w:tab w:val="num" w:pos="2880"/>
        </w:tabs>
        <w:spacing w:line="480" w:lineRule="auto"/>
        <w:rPr>
          <w:sz w:val="24"/>
          <w:szCs w:val="24"/>
        </w:rPr>
      </w:pPr>
      <w:r>
        <w:rPr>
          <w:sz w:val="24"/>
          <w:szCs w:val="24"/>
        </w:rPr>
        <w:t>User clicks on a course from the list.</w:t>
      </w:r>
    </w:p>
    <w:p w:rsidR="00957F30" w:rsidRDefault="00957F30" w:rsidP="00957F30">
      <w:pPr>
        <w:numPr>
          <w:ilvl w:val="3"/>
          <w:numId w:val="15"/>
        </w:numPr>
        <w:tabs>
          <w:tab w:val="num" w:pos="2880"/>
        </w:tabs>
        <w:spacing w:line="480" w:lineRule="auto"/>
        <w:rPr>
          <w:sz w:val="24"/>
          <w:szCs w:val="24"/>
        </w:rPr>
      </w:pPr>
      <w:r>
        <w:rPr>
          <w:sz w:val="24"/>
          <w:szCs w:val="24"/>
        </w:rPr>
        <w:t>The users actions will activate the View Section(s) function.</w:t>
      </w:r>
    </w:p>
    <w:p w:rsidR="00957F30" w:rsidRDefault="00957F30" w:rsidP="00957F30">
      <w:pPr>
        <w:numPr>
          <w:ilvl w:val="3"/>
          <w:numId w:val="15"/>
        </w:numPr>
        <w:tabs>
          <w:tab w:val="num" w:pos="2880"/>
        </w:tabs>
        <w:spacing w:line="480" w:lineRule="auto"/>
        <w:rPr>
          <w:sz w:val="24"/>
          <w:szCs w:val="24"/>
        </w:rPr>
      </w:pPr>
      <w:r>
        <w:rPr>
          <w:sz w:val="24"/>
          <w:szCs w:val="24"/>
        </w:rPr>
        <w:t>View Section(s) will communicate with the PUPR DBMS.</w:t>
      </w:r>
    </w:p>
    <w:p w:rsidR="00957F30" w:rsidRDefault="00957F30" w:rsidP="00957F30">
      <w:pPr>
        <w:numPr>
          <w:ilvl w:val="3"/>
          <w:numId w:val="15"/>
        </w:numPr>
        <w:tabs>
          <w:tab w:val="num" w:pos="2880"/>
        </w:tabs>
        <w:spacing w:line="480" w:lineRule="auto"/>
        <w:rPr>
          <w:sz w:val="24"/>
          <w:szCs w:val="24"/>
        </w:rPr>
      </w:pPr>
      <w:r>
        <w:rPr>
          <w:sz w:val="24"/>
          <w:szCs w:val="24"/>
        </w:rPr>
        <w:lastRenderedPageBreak/>
        <w:t>Once the PUPR DBMS receive requests from View Section(s) it will return the result so that they can be displayed..</w:t>
      </w:r>
    </w:p>
    <w:p w:rsidR="00957F30" w:rsidRDefault="00957F30" w:rsidP="00957F30">
      <w:pPr>
        <w:numPr>
          <w:ilvl w:val="1"/>
          <w:numId w:val="9"/>
        </w:numPr>
        <w:tabs>
          <w:tab w:val="num" w:pos="1440"/>
        </w:tabs>
        <w:spacing w:line="480" w:lineRule="auto"/>
        <w:rPr>
          <w:sz w:val="24"/>
          <w:szCs w:val="24"/>
        </w:rPr>
      </w:pPr>
      <w:r>
        <w:rPr>
          <w:sz w:val="24"/>
          <w:szCs w:val="24"/>
        </w:rPr>
        <w:t>View Section(s)</w:t>
      </w:r>
    </w:p>
    <w:p w:rsidR="00957F30" w:rsidRDefault="001B1ED4" w:rsidP="00957F30">
      <w:pPr>
        <w:tabs>
          <w:tab w:val="left" w:pos="1440"/>
        </w:tabs>
        <w:spacing w:line="480" w:lineRule="auto"/>
        <w:ind w:left="720"/>
        <w:jc w:val="center"/>
        <w:rPr>
          <w:sz w:val="24"/>
          <w:szCs w:val="24"/>
        </w:rPr>
      </w:pPr>
      <w:r>
        <w:rPr>
          <w:noProof/>
          <w:sz w:val="24"/>
          <w:szCs w:val="24"/>
        </w:rPr>
        <w:drawing>
          <wp:inline distT="0" distB="0" distL="0" distR="0">
            <wp:extent cx="5943600" cy="2710985"/>
            <wp:effectExtent l="1905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943600" cy="2710985"/>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2.2.5</w:t>
      </w:r>
    </w:p>
    <w:p w:rsidR="00957F30" w:rsidRDefault="00957F30" w:rsidP="00957F30">
      <w:pPr>
        <w:tabs>
          <w:tab w:val="left" w:pos="1440"/>
        </w:tabs>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tabs>
          <w:tab w:val="left" w:pos="1440"/>
        </w:tabs>
        <w:spacing w:line="480" w:lineRule="auto"/>
        <w:ind w:left="1440"/>
        <w:rPr>
          <w:b/>
          <w:bCs/>
          <w:i/>
          <w:iCs/>
          <w:sz w:val="24"/>
          <w:szCs w:val="24"/>
        </w:rPr>
      </w:pPr>
      <w:r>
        <w:rPr>
          <w:sz w:val="24"/>
          <w:szCs w:val="24"/>
        </w:rPr>
        <w:tab/>
        <w:t>Once the student has selected a course then this function will be active, which means there will be a list of sections that can be selected. When the user selects a section for the selected course, AE will create a two queries, one to get all sections available for the particular course (Section Query) and the other to get all course and sections the Student is currently enrolled in (Enrolled Query). These queries will be sent to PUPR DBMS. The PUPR DBMS will process each query and send the results. When the DBMS has sent the results then these results will be displayed for the user.</w:t>
      </w:r>
    </w:p>
    <w:p w:rsidR="00957F30" w:rsidRDefault="00957F30" w:rsidP="00957F30">
      <w:pPr>
        <w:tabs>
          <w:tab w:val="left" w:pos="1440"/>
        </w:tabs>
        <w:spacing w:line="480" w:lineRule="auto"/>
        <w:ind w:left="1440"/>
        <w:rPr>
          <w:b/>
          <w:bCs/>
          <w:i/>
          <w:iCs/>
          <w:sz w:val="24"/>
          <w:szCs w:val="24"/>
        </w:rPr>
      </w:pPr>
    </w:p>
    <w:p w:rsidR="001B1ED4" w:rsidRDefault="001B1ED4" w:rsidP="00957F30">
      <w:pPr>
        <w:tabs>
          <w:tab w:val="left" w:pos="1440"/>
        </w:tabs>
        <w:spacing w:line="480" w:lineRule="auto"/>
        <w:ind w:left="1440"/>
        <w:rPr>
          <w:b/>
          <w:bCs/>
          <w:i/>
          <w:iCs/>
          <w:sz w:val="24"/>
          <w:szCs w:val="24"/>
        </w:rPr>
      </w:pPr>
    </w:p>
    <w:p w:rsidR="00957F30" w:rsidRDefault="00957F30" w:rsidP="00957F30">
      <w:pPr>
        <w:tabs>
          <w:tab w:val="left" w:pos="1440"/>
        </w:tabs>
        <w:spacing w:line="480" w:lineRule="auto"/>
        <w:ind w:left="1440"/>
        <w:rPr>
          <w:b/>
          <w:bCs/>
          <w:i/>
          <w:iCs/>
          <w:sz w:val="24"/>
          <w:szCs w:val="24"/>
        </w:rPr>
      </w:pPr>
      <w:r>
        <w:rPr>
          <w:b/>
          <w:bCs/>
          <w:i/>
          <w:iCs/>
          <w:sz w:val="24"/>
          <w:szCs w:val="24"/>
        </w:rPr>
        <w:lastRenderedPageBreak/>
        <w:t>Initial Step-by-step description:</w:t>
      </w:r>
    </w:p>
    <w:p w:rsidR="00957F30" w:rsidRDefault="00957F30" w:rsidP="00957F30">
      <w:pPr>
        <w:numPr>
          <w:ilvl w:val="3"/>
          <w:numId w:val="16"/>
        </w:numPr>
        <w:tabs>
          <w:tab w:val="left" w:pos="1440"/>
          <w:tab w:val="num" w:pos="2880"/>
        </w:tabs>
        <w:spacing w:line="480" w:lineRule="auto"/>
        <w:rPr>
          <w:sz w:val="24"/>
          <w:szCs w:val="24"/>
        </w:rPr>
      </w:pPr>
      <w:r>
        <w:rPr>
          <w:sz w:val="24"/>
          <w:szCs w:val="24"/>
        </w:rPr>
        <w:t>User selects course.</w:t>
      </w:r>
    </w:p>
    <w:p w:rsidR="00957F30" w:rsidRDefault="00957F30" w:rsidP="00957F30">
      <w:pPr>
        <w:numPr>
          <w:ilvl w:val="3"/>
          <w:numId w:val="16"/>
        </w:numPr>
        <w:tabs>
          <w:tab w:val="left" w:pos="1440"/>
          <w:tab w:val="num" w:pos="2880"/>
        </w:tabs>
        <w:spacing w:line="480" w:lineRule="auto"/>
        <w:rPr>
          <w:sz w:val="24"/>
          <w:szCs w:val="24"/>
        </w:rPr>
      </w:pPr>
      <w:r>
        <w:rPr>
          <w:sz w:val="24"/>
          <w:szCs w:val="24"/>
        </w:rPr>
        <w:t>AE will create a two queries and request the PUPR DBMS for results of each query.</w:t>
      </w:r>
    </w:p>
    <w:p w:rsidR="00957F30" w:rsidRDefault="00957F30" w:rsidP="00957F30">
      <w:pPr>
        <w:numPr>
          <w:ilvl w:val="3"/>
          <w:numId w:val="16"/>
        </w:numPr>
        <w:tabs>
          <w:tab w:val="left" w:pos="1440"/>
          <w:tab w:val="num" w:pos="2880"/>
        </w:tabs>
        <w:spacing w:line="480" w:lineRule="auto"/>
        <w:rPr>
          <w:sz w:val="24"/>
          <w:szCs w:val="24"/>
        </w:rPr>
      </w:pPr>
      <w:r>
        <w:rPr>
          <w:sz w:val="24"/>
          <w:szCs w:val="24"/>
        </w:rPr>
        <w:t>The PUPR DBMS will receive the request and process it.</w:t>
      </w:r>
    </w:p>
    <w:p w:rsidR="00957F30" w:rsidRDefault="00957F30" w:rsidP="00957F30">
      <w:pPr>
        <w:numPr>
          <w:ilvl w:val="3"/>
          <w:numId w:val="16"/>
        </w:numPr>
        <w:tabs>
          <w:tab w:val="left" w:pos="1440"/>
          <w:tab w:val="num" w:pos="2880"/>
        </w:tabs>
        <w:spacing w:line="480" w:lineRule="auto"/>
        <w:rPr>
          <w:sz w:val="24"/>
          <w:szCs w:val="24"/>
        </w:rPr>
      </w:pPr>
      <w:r>
        <w:rPr>
          <w:sz w:val="24"/>
          <w:szCs w:val="24"/>
        </w:rPr>
        <w:t>Once the PUPR DBMS has returned the results then these results (sections) will be displayed.</w:t>
      </w:r>
    </w:p>
    <w:p w:rsidR="00957F30" w:rsidRDefault="00957F30" w:rsidP="00957F30">
      <w:pPr>
        <w:numPr>
          <w:ilvl w:val="1"/>
          <w:numId w:val="9"/>
        </w:numPr>
        <w:tabs>
          <w:tab w:val="num" w:pos="1440"/>
        </w:tabs>
        <w:spacing w:line="480" w:lineRule="auto"/>
        <w:rPr>
          <w:sz w:val="24"/>
          <w:szCs w:val="24"/>
        </w:rPr>
      </w:pPr>
      <w:r>
        <w:rPr>
          <w:sz w:val="24"/>
          <w:szCs w:val="24"/>
        </w:rPr>
        <w:t>View Curriculum</w:t>
      </w:r>
    </w:p>
    <w:p w:rsidR="00957F30" w:rsidRDefault="001B1ED4" w:rsidP="00957F30">
      <w:pPr>
        <w:tabs>
          <w:tab w:val="left" w:pos="1440"/>
        </w:tabs>
        <w:spacing w:line="480" w:lineRule="auto"/>
        <w:ind w:left="720"/>
        <w:rPr>
          <w:sz w:val="24"/>
          <w:szCs w:val="24"/>
        </w:rPr>
      </w:pPr>
      <w:r>
        <w:rPr>
          <w:noProof/>
          <w:sz w:val="24"/>
          <w:szCs w:val="24"/>
        </w:rPr>
        <w:drawing>
          <wp:inline distT="0" distB="0" distL="0" distR="0">
            <wp:extent cx="5943600" cy="2469813"/>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943600" cy="2469813"/>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2.2.6</w:t>
      </w:r>
    </w:p>
    <w:p w:rsidR="00957F30" w:rsidRDefault="00957F30" w:rsidP="00957F30">
      <w:pPr>
        <w:tabs>
          <w:tab w:val="left" w:pos="1440"/>
        </w:tabs>
        <w:spacing w:line="480" w:lineRule="auto"/>
        <w:ind w:left="1440"/>
        <w:rPr>
          <w:sz w:val="24"/>
          <w:szCs w:val="24"/>
        </w:rPr>
      </w:pPr>
      <w:r>
        <w:rPr>
          <w:b/>
          <w:bCs/>
          <w:i/>
          <w:iCs/>
          <w:sz w:val="24"/>
          <w:szCs w:val="24"/>
        </w:rPr>
        <w:t>Description</w:t>
      </w:r>
      <w:r>
        <w:rPr>
          <w:sz w:val="24"/>
          <w:szCs w:val="24"/>
        </w:rPr>
        <w:t>: The view curriculum function will display all the courses the student needs to take for his or her concentration. A query is created depending on the user’s credentials and sent to the PUPR DBMS. The PUPR DBMS will process and return the results. Once the PUPR DBMS has returned the results then the user can see his or her curriculum.</w:t>
      </w:r>
    </w:p>
    <w:p w:rsidR="001B1ED4" w:rsidRDefault="001B1ED4" w:rsidP="00957F30">
      <w:pPr>
        <w:tabs>
          <w:tab w:val="left" w:pos="1440"/>
        </w:tabs>
        <w:spacing w:line="480" w:lineRule="auto"/>
        <w:ind w:left="1440"/>
        <w:rPr>
          <w:sz w:val="24"/>
          <w:szCs w:val="24"/>
        </w:rPr>
      </w:pPr>
    </w:p>
    <w:p w:rsidR="001B1ED4" w:rsidRDefault="001B1ED4" w:rsidP="00957F30">
      <w:pPr>
        <w:tabs>
          <w:tab w:val="left" w:pos="1440"/>
        </w:tabs>
        <w:spacing w:line="480" w:lineRule="auto"/>
        <w:ind w:left="1440"/>
        <w:rPr>
          <w:b/>
          <w:bCs/>
          <w:i/>
          <w:iCs/>
          <w:sz w:val="24"/>
          <w:szCs w:val="24"/>
        </w:rPr>
      </w:pPr>
    </w:p>
    <w:p w:rsidR="00957F30" w:rsidRDefault="00957F30" w:rsidP="00957F30">
      <w:pPr>
        <w:numPr>
          <w:ilvl w:val="1"/>
          <w:numId w:val="9"/>
        </w:numPr>
        <w:tabs>
          <w:tab w:val="num" w:pos="1440"/>
        </w:tabs>
        <w:spacing w:line="480" w:lineRule="auto"/>
        <w:rPr>
          <w:sz w:val="24"/>
          <w:szCs w:val="24"/>
        </w:rPr>
      </w:pPr>
      <w:r>
        <w:rPr>
          <w:sz w:val="24"/>
          <w:szCs w:val="24"/>
        </w:rPr>
        <w:lastRenderedPageBreak/>
        <w:t>View Transcript</w:t>
      </w:r>
    </w:p>
    <w:p w:rsidR="00957F30" w:rsidRDefault="001B1ED4" w:rsidP="00957F30">
      <w:pPr>
        <w:tabs>
          <w:tab w:val="left" w:pos="1440"/>
        </w:tabs>
        <w:spacing w:line="480" w:lineRule="auto"/>
        <w:ind w:left="720"/>
        <w:rPr>
          <w:sz w:val="24"/>
          <w:szCs w:val="24"/>
        </w:rPr>
      </w:pPr>
      <w:r>
        <w:rPr>
          <w:noProof/>
          <w:sz w:val="24"/>
          <w:szCs w:val="24"/>
        </w:rPr>
        <w:drawing>
          <wp:inline distT="0" distB="0" distL="0" distR="0">
            <wp:extent cx="5943600" cy="2537522"/>
            <wp:effectExtent l="1905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5943600" cy="2537522"/>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2.2.7</w:t>
      </w:r>
    </w:p>
    <w:p w:rsidR="00957F30" w:rsidRDefault="00957F30" w:rsidP="00957F30">
      <w:pPr>
        <w:tabs>
          <w:tab w:val="left" w:pos="1260"/>
        </w:tabs>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tabs>
          <w:tab w:val="left" w:pos="1260"/>
        </w:tabs>
        <w:spacing w:line="480" w:lineRule="auto"/>
        <w:ind w:left="1440"/>
        <w:rPr>
          <w:sz w:val="24"/>
          <w:szCs w:val="24"/>
        </w:rPr>
      </w:pPr>
      <w:r>
        <w:rPr>
          <w:sz w:val="24"/>
          <w:szCs w:val="24"/>
        </w:rPr>
        <w:tab/>
        <w:t>The view transcription function will display all the courses the student has taken from the PUPR. A query is created depending on the user’s credentials and sent to the PUPR DBMS. The PUPR DBMS will process and return the results. Once the PUPR DBMS has returned the results then the user can see his or her transcript.</w:t>
      </w:r>
    </w:p>
    <w:p w:rsidR="00957F30" w:rsidRDefault="00957F30" w:rsidP="00957F30">
      <w:pPr>
        <w:pageBreakBefore/>
        <w:ind w:firstLine="720"/>
        <w:rPr>
          <w:b/>
          <w:bCs/>
          <w:i/>
          <w:iCs/>
          <w:sz w:val="24"/>
          <w:szCs w:val="24"/>
        </w:rPr>
      </w:pPr>
      <w:r>
        <w:rPr>
          <w:b/>
          <w:bCs/>
          <w:i/>
          <w:iCs/>
          <w:sz w:val="24"/>
          <w:szCs w:val="24"/>
        </w:rPr>
        <w:lastRenderedPageBreak/>
        <w:t>2.3 User Characteristics</w:t>
      </w:r>
    </w:p>
    <w:p w:rsidR="00957F30" w:rsidRDefault="00957F30" w:rsidP="00957F30">
      <w:pPr>
        <w:rPr>
          <w:b/>
          <w:bCs/>
          <w:i/>
          <w:iCs/>
          <w:sz w:val="24"/>
          <w:szCs w:val="24"/>
        </w:rPr>
      </w:pPr>
    </w:p>
    <w:p w:rsidR="00957F30" w:rsidRDefault="00957F30" w:rsidP="00957F30">
      <w:pPr>
        <w:spacing w:line="480" w:lineRule="auto"/>
        <w:ind w:left="720"/>
        <w:rPr>
          <w:b/>
          <w:bCs/>
          <w:i/>
          <w:iCs/>
          <w:sz w:val="24"/>
          <w:szCs w:val="24"/>
        </w:rPr>
      </w:pPr>
      <w:r>
        <w:rPr>
          <w:b/>
          <w:bCs/>
          <w:i/>
          <w:iCs/>
          <w:sz w:val="24"/>
          <w:szCs w:val="24"/>
        </w:rPr>
        <w:tab/>
      </w:r>
      <w:r>
        <w:rPr>
          <w:sz w:val="24"/>
          <w:szCs w:val="24"/>
        </w:rPr>
        <w:t xml:space="preserve">Since the main features of AE are in the interfaces on the web page the user characteristics or skills are not too high. Most of our users, if not all, are students and they already have the necessary skills to use our system. To mention the “skill” that the user needs is to have experience in navigating the web. But in case one of our user haven’t use a web-page before our interface would be detailed enough to guide the user through all  the steps. </w:t>
      </w:r>
    </w:p>
    <w:p w:rsidR="00957F30" w:rsidRDefault="00957F30" w:rsidP="00957F30">
      <w:pPr>
        <w:spacing w:line="480" w:lineRule="auto"/>
        <w:rPr>
          <w:sz w:val="24"/>
          <w:szCs w:val="24"/>
        </w:rPr>
      </w:pPr>
    </w:p>
    <w:p w:rsidR="00957F30" w:rsidRDefault="00957F30" w:rsidP="00957F30">
      <w:pPr>
        <w:ind w:firstLine="720"/>
        <w:rPr>
          <w:b/>
          <w:bCs/>
          <w:i/>
          <w:iCs/>
          <w:sz w:val="24"/>
          <w:szCs w:val="24"/>
        </w:rPr>
      </w:pPr>
      <w:r>
        <w:rPr>
          <w:b/>
          <w:bCs/>
          <w:i/>
          <w:iCs/>
          <w:sz w:val="24"/>
          <w:szCs w:val="24"/>
        </w:rPr>
        <w:t>2.4 Constraints</w:t>
      </w:r>
    </w:p>
    <w:p w:rsidR="00957F30" w:rsidRDefault="00957F30" w:rsidP="00957F30">
      <w:pPr>
        <w:rPr>
          <w:b/>
          <w:bCs/>
          <w:i/>
          <w:iCs/>
          <w:sz w:val="24"/>
          <w:szCs w:val="24"/>
        </w:rPr>
      </w:pPr>
    </w:p>
    <w:p w:rsidR="00957F30" w:rsidRDefault="00957F30" w:rsidP="00957F30">
      <w:pPr>
        <w:numPr>
          <w:ilvl w:val="1"/>
          <w:numId w:val="17"/>
        </w:numPr>
        <w:tabs>
          <w:tab w:val="num" w:pos="1440"/>
        </w:tabs>
        <w:spacing w:line="276" w:lineRule="auto"/>
        <w:jc w:val="both"/>
        <w:rPr>
          <w:i/>
          <w:iCs/>
          <w:sz w:val="24"/>
          <w:szCs w:val="24"/>
        </w:rPr>
      </w:pPr>
      <w:r>
        <w:rPr>
          <w:i/>
          <w:iCs/>
          <w:sz w:val="24"/>
          <w:szCs w:val="24"/>
        </w:rPr>
        <w:t>Hardware and Software limitations</w:t>
      </w:r>
    </w:p>
    <w:p w:rsidR="00957F30" w:rsidRDefault="00957F30" w:rsidP="00957F30">
      <w:pPr>
        <w:spacing w:line="480" w:lineRule="auto"/>
        <w:jc w:val="both"/>
        <w:rPr>
          <w:i/>
          <w:iCs/>
          <w:sz w:val="24"/>
          <w:szCs w:val="24"/>
        </w:rPr>
      </w:pPr>
    </w:p>
    <w:p w:rsidR="00957F30" w:rsidRDefault="0030350A" w:rsidP="00957F30">
      <w:pPr>
        <w:numPr>
          <w:ilvl w:val="2"/>
          <w:numId w:val="18"/>
        </w:numPr>
        <w:tabs>
          <w:tab w:val="num" w:pos="2160"/>
        </w:tabs>
        <w:spacing w:line="480" w:lineRule="auto"/>
        <w:ind w:hanging="360"/>
        <w:rPr>
          <w:sz w:val="24"/>
          <w:szCs w:val="24"/>
        </w:rPr>
      </w:pPr>
      <w:r>
        <w:rPr>
          <w:sz w:val="24"/>
          <w:szCs w:val="24"/>
        </w:rPr>
        <w:t xml:space="preserve">Minimum </w:t>
      </w:r>
      <w:r w:rsidR="00957F30">
        <w:rPr>
          <w:sz w:val="24"/>
          <w:szCs w:val="24"/>
        </w:rPr>
        <w:t>Processor</w:t>
      </w:r>
      <w:r>
        <w:rPr>
          <w:sz w:val="24"/>
          <w:szCs w:val="24"/>
        </w:rPr>
        <w:t xml:space="preserve"> speed</w:t>
      </w:r>
      <w:r w:rsidR="00957F30">
        <w:rPr>
          <w:sz w:val="24"/>
          <w:szCs w:val="24"/>
        </w:rPr>
        <w:t>: 233 MHz</w:t>
      </w:r>
    </w:p>
    <w:p w:rsidR="00957F30" w:rsidRDefault="0030350A" w:rsidP="00957F30">
      <w:pPr>
        <w:numPr>
          <w:ilvl w:val="2"/>
          <w:numId w:val="19"/>
        </w:numPr>
        <w:tabs>
          <w:tab w:val="num" w:pos="2160"/>
        </w:tabs>
        <w:spacing w:line="480" w:lineRule="auto"/>
        <w:ind w:hanging="360"/>
        <w:rPr>
          <w:sz w:val="24"/>
          <w:szCs w:val="24"/>
        </w:rPr>
      </w:pPr>
      <w:r>
        <w:rPr>
          <w:sz w:val="24"/>
          <w:szCs w:val="24"/>
        </w:rPr>
        <w:t>Minimum Memory</w:t>
      </w:r>
      <w:r w:rsidR="00957F30">
        <w:rPr>
          <w:sz w:val="24"/>
          <w:szCs w:val="24"/>
        </w:rPr>
        <w:t>: 64 MB RAM</w:t>
      </w:r>
    </w:p>
    <w:p w:rsidR="00957F30" w:rsidRDefault="0030350A" w:rsidP="00957F30">
      <w:pPr>
        <w:numPr>
          <w:ilvl w:val="2"/>
          <w:numId w:val="20"/>
        </w:numPr>
        <w:tabs>
          <w:tab w:val="num" w:pos="2160"/>
        </w:tabs>
        <w:spacing w:line="480" w:lineRule="auto"/>
        <w:ind w:hanging="360"/>
        <w:rPr>
          <w:i/>
          <w:iCs/>
          <w:sz w:val="24"/>
          <w:szCs w:val="24"/>
        </w:rPr>
      </w:pPr>
      <w:r>
        <w:rPr>
          <w:i/>
          <w:iCs/>
          <w:sz w:val="24"/>
          <w:szCs w:val="24"/>
        </w:rPr>
        <w:t>OS</w:t>
      </w:r>
      <w:r w:rsidR="00957F30">
        <w:rPr>
          <w:i/>
          <w:iCs/>
          <w:sz w:val="24"/>
          <w:szCs w:val="24"/>
        </w:rPr>
        <w:t>: None (user can use any OS that can support  Mozilla Firefox and/or Google Chrome)</w:t>
      </w:r>
    </w:p>
    <w:p w:rsidR="00957F30" w:rsidRDefault="00957F30" w:rsidP="00957F30">
      <w:pPr>
        <w:numPr>
          <w:ilvl w:val="2"/>
          <w:numId w:val="20"/>
        </w:numPr>
        <w:tabs>
          <w:tab w:val="num" w:pos="2160"/>
        </w:tabs>
        <w:spacing w:line="480" w:lineRule="auto"/>
        <w:ind w:hanging="360"/>
        <w:rPr>
          <w:i/>
          <w:iCs/>
          <w:sz w:val="24"/>
          <w:szCs w:val="24"/>
        </w:rPr>
      </w:pPr>
      <w:r>
        <w:rPr>
          <w:i/>
          <w:iCs/>
          <w:sz w:val="24"/>
          <w:szCs w:val="24"/>
        </w:rPr>
        <w:t>Web browser: Mozilla Firefox or Google Chrome</w:t>
      </w:r>
    </w:p>
    <w:p w:rsidR="00957F30" w:rsidRDefault="00957F30" w:rsidP="00957F30">
      <w:pPr>
        <w:numPr>
          <w:ilvl w:val="2"/>
          <w:numId w:val="21"/>
        </w:numPr>
        <w:tabs>
          <w:tab w:val="num" w:pos="2160"/>
        </w:tabs>
        <w:spacing w:line="480" w:lineRule="auto"/>
        <w:ind w:hanging="360"/>
        <w:rPr>
          <w:sz w:val="24"/>
          <w:szCs w:val="24"/>
        </w:rPr>
      </w:pPr>
      <w:r>
        <w:rPr>
          <w:sz w:val="24"/>
          <w:szCs w:val="24"/>
        </w:rPr>
        <w:t>Internet connection with at least a speed of 1 kbps</w:t>
      </w:r>
    </w:p>
    <w:p w:rsidR="00957F30" w:rsidRDefault="00957F30" w:rsidP="00957F30">
      <w:pPr>
        <w:rPr>
          <w:rFonts w:ascii="Arial" w:eastAsia="Arial" w:hAnsi="Arial" w:cs="Arial"/>
          <w:i/>
          <w:iCs/>
        </w:rPr>
      </w:pPr>
      <w:r>
        <w:rPr>
          <w:rFonts w:ascii="Arial" w:eastAsia="Arial" w:hAnsi="Arial" w:cs="Arial"/>
          <w:i/>
          <w:iCs/>
        </w:rPr>
        <w:t xml:space="preserve"> </w:t>
      </w:r>
    </w:p>
    <w:p w:rsidR="00957F30" w:rsidRDefault="00957F30" w:rsidP="00957F30">
      <w:pPr>
        <w:numPr>
          <w:ilvl w:val="1"/>
          <w:numId w:val="22"/>
        </w:numPr>
        <w:tabs>
          <w:tab w:val="num" w:pos="1440"/>
        </w:tabs>
        <w:rPr>
          <w:rFonts w:ascii="Arial" w:eastAsia="Arial" w:hAnsi="Arial" w:cs="Arial"/>
          <w:i/>
          <w:iCs/>
        </w:rPr>
      </w:pPr>
      <w:r>
        <w:rPr>
          <w:rFonts w:ascii="Arial" w:eastAsia="Arial" w:hAnsi="Arial" w:cs="Arial"/>
          <w:i/>
          <w:iCs/>
        </w:rPr>
        <w:t>Languages needed for implementation</w:t>
      </w:r>
    </w:p>
    <w:p w:rsidR="00957F30" w:rsidRDefault="00957F30" w:rsidP="00957F30">
      <w:pPr>
        <w:rPr>
          <w:rFonts w:ascii="Arial" w:eastAsia="Arial" w:hAnsi="Arial" w:cs="Arial"/>
          <w:i/>
          <w:iCs/>
        </w:rPr>
      </w:pPr>
    </w:p>
    <w:p w:rsidR="00957F30" w:rsidRDefault="00957F30" w:rsidP="00957F30">
      <w:pPr>
        <w:numPr>
          <w:ilvl w:val="2"/>
          <w:numId w:val="23"/>
        </w:numPr>
        <w:tabs>
          <w:tab w:val="num" w:pos="2160"/>
        </w:tabs>
        <w:spacing w:line="480" w:lineRule="auto"/>
        <w:ind w:hanging="360"/>
        <w:rPr>
          <w:sz w:val="24"/>
          <w:szCs w:val="24"/>
        </w:rPr>
      </w:pPr>
      <w:r>
        <w:rPr>
          <w:sz w:val="24"/>
          <w:szCs w:val="24"/>
        </w:rPr>
        <w:t>PHP</w:t>
      </w:r>
    </w:p>
    <w:p w:rsidR="00957F30" w:rsidRDefault="00957F30" w:rsidP="00957F30">
      <w:pPr>
        <w:numPr>
          <w:ilvl w:val="2"/>
          <w:numId w:val="23"/>
        </w:numPr>
        <w:tabs>
          <w:tab w:val="num" w:pos="2160"/>
        </w:tabs>
        <w:spacing w:line="480" w:lineRule="auto"/>
        <w:ind w:hanging="360"/>
        <w:rPr>
          <w:sz w:val="24"/>
          <w:szCs w:val="24"/>
        </w:rPr>
      </w:pPr>
      <w:r>
        <w:rPr>
          <w:sz w:val="24"/>
          <w:szCs w:val="24"/>
        </w:rPr>
        <w:t>MySQL</w:t>
      </w:r>
    </w:p>
    <w:p w:rsidR="00957F30" w:rsidRDefault="00957F30" w:rsidP="00957F30">
      <w:pPr>
        <w:rPr>
          <w:rFonts w:ascii="Arial" w:eastAsia="Arial" w:hAnsi="Arial" w:cs="Arial"/>
        </w:rPr>
      </w:pPr>
      <w:r>
        <w:rPr>
          <w:rFonts w:ascii="Arial" w:eastAsia="Arial" w:hAnsi="Arial" w:cs="Arial"/>
        </w:rPr>
        <w:t xml:space="preserve"> </w:t>
      </w:r>
    </w:p>
    <w:p w:rsidR="00957F30" w:rsidRDefault="00957F30" w:rsidP="00957F30">
      <w:pPr>
        <w:numPr>
          <w:ilvl w:val="1"/>
          <w:numId w:val="24"/>
        </w:numPr>
        <w:tabs>
          <w:tab w:val="num" w:pos="1440"/>
        </w:tabs>
        <w:rPr>
          <w:i/>
          <w:iCs/>
          <w:sz w:val="24"/>
          <w:szCs w:val="24"/>
        </w:rPr>
      </w:pPr>
      <w:r>
        <w:rPr>
          <w:i/>
          <w:iCs/>
          <w:sz w:val="24"/>
          <w:szCs w:val="24"/>
        </w:rPr>
        <w:t>Security</w:t>
      </w:r>
    </w:p>
    <w:p w:rsidR="00957F30" w:rsidRDefault="00957F30" w:rsidP="00957F30">
      <w:pPr>
        <w:rPr>
          <w:i/>
          <w:iCs/>
          <w:sz w:val="24"/>
          <w:szCs w:val="24"/>
        </w:rPr>
      </w:pPr>
    </w:p>
    <w:p w:rsidR="00957F30" w:rsidRDefault="00957F30" w:rsidP="00957F30">
      <w:pPr>
        <w:numPr>
          <w:ilvl w:val="2"/>
          <w:numId w:val="25"/>
        </w:numPr>
        <w:tabs>
          <w:tab w:val="num" w:pos="2160"/>
        </w:tabs>
        <w:ind w:hanging="360"/>
        <w:rPr>
          <w:sz w:val="24"/>
          <w:szCs w:val="24"/>
        </w:rPr>
      </w:pPr>
      <w:r>
        <w:rPr>
          <w:sz w:val="24"/>
          <w:szCs w:val="24"/>
        </w:rPr>
        <w:t>HTTPS with  Encrypted SSL and TSL connection features.</w:t>
      </w:r>
    </w:p>
    <w:p w:rsidR="00957F30" w:rsidRDefault="00957F30" w:rsidP="00957F30">
      <w:pPr>
        <w:rPr>
          <w:sz w:val="24"/>
          <w:szCs w:val="24"/>
        </w:rPr>
      </w:pPr>
      <w:r>
        <w:rPr>
          <w:sz w:val="24"/>
          <w:szCs w:val="24"/>
        </w:rPr>
        <w:t xml:space="preserve"> </w:t>
      </w:r>
    </w:p>
    <w:p w:rsidR="00957F30" w:rsidRDefault="00957F30" w:rsidP="00957F30">
      <w:pPr>
        <w:rPr>
          <w:sz w:val="24"/>
          <w:szCs w:val="24"/>
        </w:rPr>
      </w:pPr>
    </w:p>
    <w:p w:rsidR="00957F30" w:rsidRDefault="00957F30" w:rsidP="00957F30">
      <w:pPr>
        <w:rPr>
          <w:sz w:val="24"/>
          <w:szCs w:val="24"/>
        </w:rPr>
      </w:pPr>
    </w:p>
    <w:p w:rsidR="00957F30" w:rsidRDefault="00957F30" w:rsidP="00957F30">
      <w:pPr>
        <w:numPr>
          <w:ilvl w:val="1"/>
          <w:numId w:val="26"/>
        </w:numPr>
        <w:tabs>
          <w:tab w:val="num" w:pos="1440"/>
        </w:tabs>
        <w:rPr>
          <w:i/>
          <w:iCs/>
          <w:sz w:val="24"/>
          <w:szCs w:val="24"/>
        </w:rPr>
      </w:pPr>
      <w:r>
        <w:rPr>
          <w:i/>
          <w:iCs/>
          <w:sz w:val="24"/>
          <w:szCs w:val="24"/>
        </w:rPr>
        <w:lastRenderedPageBreak/>
        <w:t>Others</w:t>
      </w:r>
    </w:p>
    <w:p w:rsidR="00957F30" w:rsidRDefault="00957F30" w:rsidP="00957F30">
      <w:pPr>
        <w:rPr>
          <w:i/>
          <w:iCs/>
          <w:sz w:val="24"/>
          <w:szCs w:val="24"/>
        </w:rPr>
      </w:pPr>
    </w:p>
    <w:p w:rsidR="00957F30" w:rsidRDefault="00957F30" w:rsidP="00957F30">
      <w:pPr>
        <w:numPr>
          <w:ilvl w:val="2"/>
          <w:numId w:val="27"/>
        </w:numPr>
        <w:tabs>
          <w:tab w:val="num" w:pos="2160"/>
        </w:tabs>
        <w:ind w:hanging="360"/>
        <w:rPr>
          <w:sz w:val="24"/>
          <w:szCs w:val="24"/>
        </w:rPr>
      </w:pPr>
      <w:r>
        <w:rPr>
          <w:sz w:val="24"/>
          <w:szCs w:val="24"/>
        </w:rPr>
        <w:t xml:space="preserve"> Depends on the database that the institution uses</w:t>
      </w:r>
      <w:r>
        <w:rPr>
          <w:rFonts w:ascii="Arial" w:eastAsia="Arial" w:hAnsi="Arial" w:cs="Arial"/>
        </w:rPr>
        <w:t>.</w:t>
      </w: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rPr>
          <w:b/>
          <w:bCs/>
          <w:i/>
          <w:iCs/>
          <w:sz w:val="24"/>
          <w:szCs w:val="24"/>
        </w:rPr>
      </w:pPr>
      <w:r>
        <w:rPr>
          <w:b/>
          <w:bCs/>
          <w:i/>
          <w:iCs/>
          <w:sz w:val="24"/>
          <w:szCs w:val="24"/>
        </w:rPr>
        <w:t>2.5 Assumptions and Dependencies</w:t>
      </w:r>
    </w:p>
    <w:p w:rsidR="00957F30" w:rsidRDefault="00957F30" w:rsidP="00957F30">
      <w:pPr>
        <w:rPr>
          <w:b/>
          <w:bCs/>
          <w:i/>
          <w:iCs/>
          <w:sz w:val="24"/>
          <w:szCs w:val="24"/>
        </w:rPr>
      </w:pPr>
    </w:p>
    <w:p w:rsidR="00957F30" w:rsidRDefault="00957F30" w:rsidP="00957F30">
      <w:pPr>
        <w:numPr>
          <w:ilvl w:val="0"/>
          <w:numId w:val="28"/>
        </w:numPr>
        <w:tabs>
          <w:tab w:val="num" w:pos="720"/>
        </w:tabs>
        <w:spacing w:line="480" w:lineRule="auto"/>
        <w:rPr>
          <w:iCs/>
          <w:sz w:val="24"/>
          <w:szCs w:val="24"/>
        </w:rPr>
      </w:pPr>
      <w:r w:rsidRPr="00957F30">
        <w:rPr>
          <w:iCs/>
          <w:sz w:val="24"/>
          <w:szCs w:val="24"/>
        </w:rPr>
        <w:t xml:space="preserve">Users Belong to the PUPR and have an account already created </w:t>
      </w:r>
      <w:r>
        <w:rPr>
          <w:iCs/>
          <w:sz w:val="24"/>
          <w:szCs w:val="24"/>
        </w:rPr>
        <w:t xml:space="preserve">on the CTE in the PUPR campus, </w:t>
      </w:r>
      <w:r w:rsidRPr="00957F30">
        <w:rPr>
          <w:iCs/>
          <w:sz w:val="24"/>
          <w:szCs w:val="24"/>
        </w:rPr>
        <w:t>otherwise they will not be able to access AE.</w:t>
      </w:r>
    </w:p>
    <w:p w:rsidR="00957F30" w:rsidRPr="00957F30" w:rsidRDefault="00957F30" w:rsidP="00957F30">
      <w:pPr>
        <w:spacing w:line="480" w:lineRule="auto"/>
        <w:rPr>
          <w:iCs/>
          <w:sz w:val="24"/>
          <w:szCs w:val="24"/>
        </w:rPr>
      </w:pPr>
    </w:p>
    <w:p w:rsidR="00957F30" w:rsidRDefault="00957F30" w:rsidP="00957F30">
      <w:pPr>
        <w:spacing w:line="480" w:lineRule="auto"/>
        <w:ind w:firstLine="720"/>
        <w:rPr>
          <w:sz w:val="24"/>
          <w:szCs w:val="24"/>
        </w:rPr>
      </w:pPr>
      <w:r>
        <w:rPr>
          <w:sz w:val="24"/>
          <w:szCs w:val="24"/>
        </w:rPr>
        <w:t>It is assumed that the corresponding users have created this account on the campus. This is because these credentials [user name and password] will also be used as the log in credentials for the user in order for them to access AE . Otherwise users will not be able to access AE and it’s services.</w:t>
      </w:r>
    </w:p>
    <w:p w:rsidR="00957F30" w:rsidRDefault="00957F30" w:rsidP="00957F30">
      <w:pPr>
        <w:spacing w:line="480" w:lineRule="auto"/>
        <w:rPr>
          <w:sz w:val="24"/>
          <w:szCs w:val="24"/>
        </w:rPr>
      </w:pPr>
      <w:r>
        <w:rPr>
          <w:sz w:val="24"/>
          <w:szCs w:val="24"/>
        </w:rPr>
        <w:t xml:space="preserve"> </w:t>
      </w:r>
    </w:p>
    <w:p w:rsidR="00957F30" w:rsidRPr="00957F30" w:rsidRDefault="00957F30" w:rsidP="00957F30">
      <w:pPr>
        <w:numPr>
          <w:ilvl w:val="0"/>
          <w:numId w:val="29"/>
        </w:numPr>
        <w:tabs>
          <w:tab w:val="num" w:pos="720"/>
        </w:tabs>
        <w:spacing w:line="480" w:lineRule="auto"/>
        <w:rPr>
          <w:sz w:val="24"/>
          <w:szCs w:val="24"/>
        </w:rPr>
      </w:pPr>
      <w:r>
        <w:rPr>
          <w:sz w:val="24"/>
          <w:szCs w:val="24"/>
        </w:rPr>
        <w:t xml:space="preserve">      </w:t>
      </w:r>
      <w:r w:rsidRPr="00957F30">
        <w:rPr>
          <w:iCs/>
          <w:sz w:val="24"/>
          <w:szCs w:val="24"/>
        </w:rPr>
        <w:t>The PUPR DBMS being used is one of the following: MySQL, Oracle and Microsoft Access:</w:t>
      </w:r>
    </w:p>
    <w:p w:rsidR="00957F30" w:rsidRDefault="00957F30" w:rsidP="00957F30">
      <w:pPr>
        <w:spacing w:line="480" w:lineRule="auto"/>
        <w:rPr>
          <w:sz w:val="24"/>
          <w:szCs w:val="24"/>
        </w:rPr>
      </w:pPr>
      <w:r>
        <w:rPr>
          <w:sz w:val="24"/>
          <w:szCs w:val="24"/>
        </w:rPr>
        <w:t xml:space="preserve"> </w:t>
      </w:r>
      <w:r>
        <w:rPr>
          <w:sz w:val="24"/>
          <w:szCs w:val="24"/>
        </w:rPr>
        <w:tab/>
        <w:t xml:space="preserve">It’s necessary to take this assumption since AE will attempt to communicate with the Campus database interacting with instructions based on one of the </w:t>
      </w:r>
      <w:proofErr w:type="spellStart"/>
      <w:r>
        <w:rPr>
          <w:sz w:val="24"/>
          <w:szCs w:val="24"/>
        </w:rPr>
        <w:t>aformention</w:t>
      </w:r>
      <w:proofErr w:type="spellEnd"/>
      <w:r>
        <w:rPr>
          <w:sz w:val="24"/>
          <w:szCs w:val="24"/>
        </w:rPr>
        <w:t xml:space="preserve"> DBMS SQL queries.  If the campus decides to change the DBMS then AE has to be changed accordingly to be able to communicate on a common ground between the campus’s DBMS. Otherwise AE will not function properly.</w:t>
      </w:r>
    </w:p>
    <w:p w:rsidR="00957F30" w:rsidRDefault="00957F30">
      <w:pPr>
        <w:spacing w:after="200" w:line="276" w:lineRule="auto"/>
        <w:rPr>
          <w:b/>
          <w:bCs/>
          <w:sz w:val="28"/>
          <w:szCs w:val="28"/>
        </w:rPr>
      </w:pPr>
      <w:r>
        <w:rPr>
          <w:b/>
          <w:bCs/>
          <w:sz w:val="28"/>
          <w:szCs w:val="28"/>
        </w:rPr>
        <w:br w:type="page"/>
      </w:r>
    </w:p>
    <w:p w:rsidR="00957F30" w:rsidRDefault="00957F30" w:rsidP="00957F30">
      <w:pPr>
        <w:jc w:val="center"/>
        <w:rPr>
          <w:b/>
          <w:bCs/>
          <w:sz w:val="28"/>
          <w:szCs w:val="28"/>
        </w:rPr>
      </w:pPr>
      <w:r>
        <w:rPr>
          <w:b/>
          <w:bCs/>
          <w:sz w:val="28"/>
          <w:szCs w:val="28"/>
        </w:rPr>
        <w:lastRenderedPageBreak/>
        <w:t>3.0. Specific Requirements</w:t>
      </w:r>
    </w:p>
    <w:p w:rsidR="00957F30" w:rsidRDefault="00957F30" w:rsidP="00957F30">
      <w:pPr>
        <w:rPr>
          <w:b/>
          <w:bCs/>
          <w:sz w:val="28"/>
          <w:szCs w:val="28"/>
        </w:rPr>
      </w:pPr>
    </w:p>
    <w:p w:rsidR="00957F30" w:rsidRDefault="00957F30" w:rsidP="00957F30">
      <w:pPr>
        <w:rPr>
          <w:b/>
          <w:bCs/>
          <w:i/>
          <w:iCs/>
          <w:sz w:val="24"/>
          <w:szCs w:val="24"/>
        </w:rPr>
      </w:pPr>
      <w:r>
        <w:rPr>
          <w:b/>
          <w:bCs/>
          <w:i/>
          <w:iCs/>
          <w:sz w:val="24"/>
          <w:szCs w:val="24"/>
        </w:rPr>
        <w:t>3.1 External Interfaces</w:t>
      </w:r>
    </w:p>
    <w:p w:rsidR="00957F30" w:rsidRDefault="00957F30" w:rsidP="00957F30">
      <w:pPr>
        <w:rPr>
          <w:b/>
          <w:bCs/>
          <w:i/>
          <w:iCs/>
          <w:sz w:val="24"/>
          <w:szCs w:val="24"/>
        </w:rPr>
      </w:pPr>
      <w:r>
        <w:rPr>
          <w:b/>
          <w:bCs/>
          <w:i/>
          <w:iCs/>
          <w:sz w:val="24"/>
          <w:szCs w:val="24"/>
        </w:rPr>
        <w:tab/>
      </w:r>
    </w:p>
    <w:p w:rsidR="00957F30" w:rsidRDefault="00957F30" w:rsidP="00957F30">
      <w:pPr>
        <w:spacing w:line="480" w:lineRule="auto"/>
        <w:rPr>
          <w:b/>
          <w:bCs/>
          <w:i/>
          <w:iCs/>
          <w:sz w:val="24"/>
          <w:szCs w:val="24"/>
        </w:rPr>
      </w:pPr>
      <w:r>
        <w:rPr>
          <w:b/>
          <w:bCs/>
          <w:i/>
          <w:iCs/>
          <w:sz w:val="24"/>
          <w:szCs w:val="24"/>
        </w:rPr>
        <w:tab/>
      </w:r>
      <w:r>
        <w:rPr>
          <w:sz w:val="24"/>
          <w:szCs w:val="24"/>
        </w:rPr>
        <w:t>Our system, Astra-Enroller, will be able to interact with the user and the PUPR DBMS via inputs provided by the user . They will be organized in the following format as input/output, purpose of input/output and source of input/outputs.</w:t>
      </w:r>
    </w:p>
    <w:p w:rsidR="00957F30" w:rsidRDefault="00957F30" w:rsidP="00957F30">
      <w:pPr>
        <w:rPr>
          <w:b/>
          <w:bCs/>
          <w:i/>
          <w:iCs/>
          <w:sz w:val="24"/>
          <w:szCs w:val="24"/>
        </w:rPr>
      </w:pPr>
      <w:r>
        <w:rPr>
          <w:b/>
          <w:bCs/>
          <w:i/>
          <w:iCs/>
          <w:sz w:val="24"/>
          <w:szCs w:val="24"/>
        </w:rPr>
        <w:t xml:space="preserve">     </w:t>
      </w:r>
      <w:r>
        <w:rPr>
          <w:sz w:val="24"/>
          <w:szCs w:val="24"/>
        </w:rPr>
        <w:t xml:space="preserve">      </w:t>
      </w:r>
    </w:p>
    <w:p w:rsidR="00957F30" w:rsidRDefault="00957F30" w:rsidP="00957F30">
      <w:pPr>
        <w:numPr>
          <w:ilvl w:val="0"/>
          <w:numId w:val="30"/>
        </w:numPr>
        <w:tabs>
          <w:tab w:val="num" w:pos="720"/>
        </w:tabs>
        <w:rPr>
          <w:sz w:val="24"/>
          <w:szCs w:val="24"/>
        </w:rPr>
      </w:pPr>
      <w:r>
        <w:rPr>
          <w:sz w:val="24"/>
          <w:szCs w:val="24"/>
        </w:rPr>
        <w:t>Astra Enroller Inputs and Outputs</w:t>
      </w:r>
    </w:p>
    <w:p w:rsidR="00957F30" w:rsidRDefault="00957F30" w:rsidP="00957F30">
      <w:pPr>
        <w:rPr>
          <w:sz w:val="24"/>
          <w:szCs w:val="24"/>
        </w:rPr>
      </w:pPr>
      <w:r>
        <w:rPr>
          <w:sz w:val="24"/>
          <w:szCs w:val="24"/>
        </w:rPr>
        <w:t xml:space="preserve">    3.1.1</w:t>
      </w:r>
    </w:p>
    <w:p w:rsidR="00957F30" w:rsidRDefault="00957F30" w:rsidP="00957F30">
      <w:pPr>
        <w:rPr>
          <w:sz w:val="24"/>
          <w:szCs w:val="24"/>
        </w:rPr>
      </w:pPr>
      <w:r>
        <w:rPr>
          <w:sz w:val="24"/>
          <w:szCs w:val="24"/>
        </w:rPr>
        <w:t>1) Type-Input</w:t>
      </w:r>
    </w:p>
    <w:p w:rsidR="00957F30" w:rsidRDefault="00957F30" w:rsidP="00957F30">
      <w:pPr>
        <w:rPr>
          <w:sz w:val="24"/>
          <w:szCs w:val="24"/>
        </w:rPr>
      </w:pPr>
    </w:p>
    <w:p w:rsidR="00957F30" w:rsidRDefault="00957F30" w:rsidP="00957F30">
      <w:pPr>
        <w:numPr>
          <w:ilvl w:val="0"/>
          <w:numId w:val="31"/>
        </w:numPr>
        <w:tabs>
          <w:tab w:val="num" w:pos="720"/>
        </w:tabs>
        <w:spacing w:line="480" w:lineRule="auto"/>
        <w:ind w:left="720" w:hanging="360"/>
        <w:rPr>
          <w:sz w:val="24"/>
          <w:szCs w:val="24"/>
        </w:rPr>
      </w:pPr>
      <w:proofErr w:type="spellStart"/>
      <w:r>
        <w:rPr>
          <w:sz w:val="24"/>
          <w:szCs w:val="24"/>
        </w:rPr>
        <w:t>Name:User</w:t>
      </w:r>
      <w:proofErr w:type="spellEnd"/>
      <w:r>
        <w:rPr>
          <w:sz w:val="24"/>
          <w:szCs w:val="24"/>
        </w:rPr>
        <w:t xml:space="preserve"> Log in credentials (user-name and password)</w:t>
      </w:r>
    </w:p>
    <w:p w:rsidR="00957F30" w:rsidRDefault="00957F30" w:rsidP="00957F30">
      <w:pPr>
        <w:numPr>
          <w:ilvl w:val="0"/>
          <w:numId w:val="31"/>
        </w:numPr>
        <w:tabs>
          <w:tab w:val="num" w:pos="720"/>
        </w:tabs>
        <w:spacing w:line="480" w:lineRule="auto"/>
        <w:ind w:left="720" w:hanging="360"/>
        <w:rPr>
          <w:sz w:val="24"/>
          <w:szCs w:val="24"/>
        </w:rPr>
      </w:pPr>
      <w:r>
        <w:rPr>
          <w:sz w:val="24"/>
          <w:szCs w:val="24"/>
        </w:rPr>
        <w:t xml:space="preserve"> Purpose: The purpose of this input is to validate an user’s credentials so that he may use the system to enroll courses, view transcripts, etc.</w:t>
      </w:r>
    </w:p>
    <w:p w:rsidR="00957F30" w:rsidRDefault="00957F30" w:rsidP="00957F30">
      <w:pPr>
        <w:numPr>
          <w:ilvl w:val="0"/>
          <w:numId w:val="31"/>
        </w:numPr>
        <w:tabs>
          <w:tab w:val="num" w:pos="720"/>
        </w:tabs>
        <w:spacing w:line="480" w:lineRule="auto"/>
        <w:ind w:left="720" w:hanging="360"/>
        <w:rPr>
          <w:sz w:val="24"/>
          <w:szCs w:val="24"/>
        </w:rPr>
      </w:pPr>
      <w:r>
        <w:rPr>
          <w:sz w:val="24"/>
          <w:szCs w:val="24"/>
        </w:rPr>
        <w:t>Source: User</w:t>
      </w:r>
    </w:p>
    <w:p w:rsidR="00957F30" w:rsidRDefault="00957F30" w:rsidP="00957F30">
      <w:pPr>
        <w:numPr>
          <w:ilvl w:val="0"/>
          <w:numId w:val="31"/>
        </w:numPr>
        <w:tabs>
          <w:tab w:val="num" w:pos="720"/>
        </w:tabs>
        <w:spacing w:line="480" w:lineRule="auto"/>
        <w:ind w:left="720" w:hanging="360"/>
        <w:rPr>
          <w:sz w:val="24"/>
          <w:szCs w:val="24"/>
        </w:rPr>
      </w:pPr>
      <w:r>
        <w:rPr>
          <w:sz w:val="24"/>
          <w:szCs w:val="24"/>
        </w:rPr>
        <w:t xml:space="preserve"> Accuracy and Tolerance: The credentials, being a string type the input needs to be exact and will receive no tolerance as user-name and passwords will be considered case sensitive in order to make sure the user logging to our system is a valid one.</w:t>
      </w:r>
    </w:p>
    <w:p w:rsidR="00957F30" w:rsidRDefault="00957F30" w:rsidP="00957F30">
      <w:pPr>
        <w:numPr>
          <w:ilvl w:val="0"/>
          <w:numId w:val="31"/>
        </w:numPr>
        <w:tabs>
          <w:tab w:val="num" w:pos="720"/>
        </w:tabs>
        <w:spacing w:line="480" w:lineRule="auto"/>
        <w:ind w:left="720" w:hanging="360"/>
        <w:rPr>
          <w:sz w:val="24"/>
          <w:szCs w:val="24"/>
        </w:rPr>
      </w:pPr>
      <w:r>
        <w:rPr>
          <w:sz w:val="24"/>
          <w:szCs w:val="24"/>
        </w:rPr>
        <w:t>Unit of Measure: none</w:t>
      </w:r>
    </w:p>
    <w:p w:rsidR="00957F30" w:rsidRDefault="00957F30" w:rsidP="00957F30">
      <w:pPr>
        <w:numPr>
          <w:ilvl w:val="0"/>
          <w:numId w:val="31"/>
        </w:numPr>
        <w:tabs>
          <w:tab w:val="num" w:pos="720"/>
        </w:tabs>
        <w:spacing w:line="480" w:lineRule="auto"/>
        <w:ind w:left="720" w:hanging="360"/>
        <w:rPr>
          <w:sz w:val="24"/>
          <w:szCs w:val="24"/>
        </w:rPr>
      </w:pPr>
      <w:r>
        <w:rPr>
          <w:sz w:val="24"/>
          <w:szCs w:val="24"/>
        </w:rPr>
        <w:t>Timing: none</w:t>
      </w:r>
    </w:p>
    <w:p w:rsidR="00957F30" w:rsidRDefault="00957F30" w:rsidP="00957F30">
      <w:pPr>
        <w:numPr>
          <w:ilvl w:val="0"/>
          <w:numId w:val="31"/>
        </w:numPr>
        <w:tabs>
          <w:tab w:val="num" w:pos="720"/>
        </w:tabs>
        <w:spacing w:line="480" w:lineRule="auto"/>
        <w:ind w:left="720" w:hanging="360"/>
        <w:rPr>
          <w:sz w:val="24"/>
          <w:szCs w:val="24"/>
        </w:rPr>
      </w:pPr>
      <w:r>
        <w:rPr>
          <w:sz w:val="24"/>
          <w:szCs w:val="24"/>
        </w:rPr>
        <w:t>Relationship to other inputs or output: these inputs will be used throughout the whole software processes since all operations need these credentials so that the system performs its tasks accordingly and these tasks are to be applied on the correct user.</w:t>
      </w:r>
    </w:p>
    <w:p w:rsidR="00957F30" w:rsidRDefault="00957F30" w:rsidP="00957F30">
      <w:pPr>
        <w:numPr>
          <w:ilvl w:val="0"/>
          <w:numId w:val="31"/>
        </w:numPr>
        <w:tabs>
          <w:tab w:val="num" w:pos="720"/>
        </w:tabs>
        <w:spacing w:line="480" w:lineRule="auto"/>
        <w:ind w:left="720" w:hanging="360"/>
        <w:rPr>
          <w:sz w:val="24"/>
          <w:szCs w:val="24"/>
        </w:rPr>
      </w:pPr>
      <w:r>
        <w:rPr>
          <w:sz w:val="24"/>
          <w:szCs w:val="24"/>
        </w:rPr>
        <w:t>Screen format/organization: Log in text box user-name[________]  password [__________] upper part of web page.</w:t>
      </w:r>
    </w:p>
    <w:p w:rsidR="00957F30" w:rsidRDefault="00957F30" w:rsidP="00957F30">
      <w:pPr>
        <w:numPr>
          <w:ilvl w:val="0"/>
          <w:numId w:val="31"/>
        </w:numPr>
        <w:tabs>
          <w:tab w:val="num" w:pos="720"/>
        </w:tabs>
        <w:spacing w:line="480" w:lineRule="auto"/>
        <w:ind w:left="720" w:hanging="360"/>
        <w:rPr>
          <w:sz w:val="24"/>
          <w:szCs w:val="24"/>
        </w:rPr>
      </w:pPr>
      <w:r>
        <w:rPr>
          <w:sz w:val="24"/>
          <w:szCs w:val="24"/>
        </w:rPr>
        <w:t>Windows format/organization: On the window you will commonly  see a tittle below that you will see a presentation of the page and the log in text box.</w:t>
      </w:r>
    </w:p>
    <w:p w:rsidR="00957F30" w:rsidRDefault="00957F30" w:rsidP="00957F30">
      <w:pPr>
        <w:numPr>
          <w:ilvl w:val="0"/>
          <w:numId w:val="31"/>
        </w:numPr>
        <w:tabs>
          <w:tab w:val="num" w:pos="720"/>
        </w:tabs>
        <w:spacing w:line="480" w:lineRule="auto"/>
        <w:ind w:left="720" w:hanging="360"/>
        <w:rPr>
          <w:sz w:val="24"/>
          <w:szCs w:val="24"/>
        </w:rPr>
      </w:pPr>
      <w:r>
        <w:rPr>
          <w:sz w:val="24"/>
          <w:szCs w:val="24"/>
        </w:rPr>
        <w:lastRenderedPageBreak/>
        <w:t>Data Formats: char, string</w:t>
      </w:r>
    </w:p>
    <w:p w:rsidR="00957F30" w:rsidRDefault="00957F30" w:rsidP="00957F30">
      <w:pPr>
        <w:numPr>
          <w:ilvl w:val="0"/>
          <w:numId w:val="31"/>
        </w:numPr>
        <w:tabs>
          <w:tab w:val="num" w:pos="720"/>
        </w:tabs>
        <w:spacing w:line="480" w:lineRule="auto"/>
        <w:ind w:left="720" w:hanging="360"/>
        <w:rPr>
          <w:sz w:val="24"/>
          <w:szCs w:val="24"/>
        </w:rPr>
      </w:pPr>
      <w:r>
        <w:rPr>
          <w:sz w:val="24"/>
          <w:szCs w:val="24"/>
        </w:rPr>
        <w:t>Commands Formats: none</w:t>
      </w:r>
    </w:p>
    <w:p w:rsidR="00957F30" w:rsidRDefault="00957F30" w:rsidP="00957F30">
      <w:pPr>
        <w:numPr>
          <w:ilvl w:val="0"/>
          <w:numId w:val="31"/>
        </w:numPr>
        <w:tabs>
          <w:tab w:val="num" w:pos="720"/>
        </w:tabs>
        <w:spacing w:line="480" w:lineRule="auto"/>
        <w:ind w:left="720" w:hanging="360"/>
        <w:rPr>
          <w:sz w:val="24"/>
          <w:szCs w:val="24"/>
        </w:rPr>
      </w:pPr>
      <w:r>
        <w:rPr>
          <w:sz w:val="24"/>
          <w:szCs w:val="24"/>
        </w:rPr>
        <w:t xml:space="preserve"> End Messages: Log in successful ! or error message if log in is unsuccessful</w:t>
      </w:r>
    </w:p>
    <w:p w:rsidR="00957F30" w:rsidRDefault="00957F30" w:rsidP="00957F30">
      <w:pPr>
        <w:rPr>
          <w:sz w:val="24"/>
          <w:szCs w:val="24"/>
        </w:rPr>
      </w:pPr>
    </w:p>
    <w:p w:rsidR="00957F30" w:rsidRDefault="00957F30" w:rsidP="00957F30">
      <w:pPr>
        <w:rPr>
          <w:sz w:val="24"/>
          <w:szCs w:val="24"/>
        </w:rPr>
      </w:pPr>
      <w:r>
        <w:rPr>
          <w:sz w:val="24"/>
          <w:szCs w:val="24"/>
        </w:rPr>
        <w:t xml:space="preserve"> 3.1.2</w:t>
      </w:r>
    </w:p>
    <w:p w:rsidR="00957F30" w:rsidRDefault="00957F30" w:rsidP="00957F30">
      <w:pPr>
        <w:spacing w:line="480" w:lineRule="auto"/>
        <w:rPr>
          <w:sz w:val="24"/>
          <w:szCs w:val="24"/>
        </w:rPr>
      </w:pPr>
      <w:r>
        <w:rPr>
          <w:sz w:val="24"/>
          <w:szCs w:val="24"/>
        </w:rPr>
        <w:t>2) Type- Input</w:t>
      </w:r>
    </w:p>
    <w:p w:rsidR="00957F30" w:rsidRDefault="00957F30" w:rsidP="00957F30">
      <w:pPr>
        <w:numPr>
          <w:ilvl w:val="0"/>
          <w:numId w:val="32"/>
        </w:numPr>
        <w:tabs>
          <w:tab w:val="num" w:pos="1485"/>
        </w:tabs>
        <w:spacing w:line="480" w:lineRule="auto"/>
        <w:ind w:hanging="360"/>
        <w:rPr>
          <w:sz w:val="24"/>
          <w:szCs w:val="24"/>
        </w:rPr>
      </w:pPr>
      <w:r>
        <w:rPr>
          <w:sz w:val="24"/>
          <w:szCs w:val="24"/>
        </w:rPr>
        <w:t>Name: Course Selection</w:t>
      </w:r>
    </w:p>
    <w:p w:rsidR="00957F30" w:rsidRDefault="00957F30" w:rsidP="00957F30">
      <w:pPr>
        <w:numPr>
          <w:ilvl w:val="0"/>
          <w:numId w:val="32"/>
        </w:numPr>
        <w:tabs>
          <w:tab w:val="num" w:pos="1485"/>
        </w:tabs>
        <w:spacing w:line="480" w:lineRule="auto"/>
        <w:ind w:hanging="360"/>
        <w:rPr>
          <w:sz w:val="24"/>
          <w:szCs w:val="24"/>
        </w:rPr>
      </w:pPr>
      <w:r>
        <w:rPr>
          <w:sz w:val="24"/>
          <w:szCs w:val="24"/>
        </w:rPr>
        <w:t xml:space="preserve">Purpose: To tell the system which course the user desires to enroll into </w:t>
      </w:r>
    </w:p>
    <w:p w:rsidR="00957F30" w:rsidRDefault="00957F30" w:rsidP="00957F30">
      <w:pPr>
        <w:numPr>
          <w:ilvl w:val="0"/>
          <w:numId w:val="32"/>
        </w:numPr>
        <w:tabs>
          <w:tab w:val="num" w:pos="1485"/>
        </w:tabs>
        <w:spacing w:line="480" w:lineRule="auto"/>
        <w:ind w:hanging="360"/>
        <w:rPr>
          <w:sz w:val="24"/>
          <w:szCs w:val="24"/>
        </w:rPr>
      </w:pPr>
      <w:r>
        <w:rPr>
          <w:sz w:val="24"/>
          <w:szCs w:val="24"/>
        </w:rPr>
        <w:t>Source: User</w:t>
      </w:r>
    </w:p>
    <w:p w:rsidR="00957F30" w:rsidRDefault="00957F30" w:rsidP="00957F30">
      <w:pPr>
        <w:numPr>
          <w:ilvl w:val="0"/>
          <w:numId w:val="32"/>
        </w:numPr>
        <w:tabs>
          <w:tab w:val="num" w:pos="1485"/>
        </w:tabs>
        <w:spacing w:line="480" w:lineRule="auto"/>
        <w:ind w:hanging="360"/>
        <w:rPr>
          <w:sz w:val="24"/>
          <w:szCs w:val="24"/>
        </w:rPr>
      </w:pPr>
      <w:r>
        <w:rPr>
          <w:sz w:val="24"/>
          <w:szCs w:val="24"/>
        </w:rPr>
        <w:t>Accuracy and Tolerance: This will be invoked by clicking a link with the course name and code so as long as the mouse is hovered above the link and then performing a left click will execute the input and subsequent script functions to do after the input is received by the system.</w:t>
      </w:r>
    </w:p>
    <w:p w:rsidR="00957F30" w:rsidRDefault="00957F30" w:rsidP="00957F30">
      <w:pPr>
        <w:numPr>
          <w:ilvl w:val="0"/>
          <w:numId w:val="32"/>
        </w:numPr>
        <w:tabs>
          <w:tab w:val="num" w:pos="1485"/>
        </w:tabs>
        <w:spacing w:line="480" w:lineRule="auto"/>
        <w:ind w:hanging="360"/>
        <w:rPr>
          <w:sz w:val="24"/>
          <w:szCs w:val="24"/>
        </w:rPr>
      </w:pPr>
      <w:r>
        <w:rPr>
          <w:sz w:val="24"/>
          <w:szCs w:val="24"/>
        </w:rPr>
        <w:t>Unit of Measure: none</w:t>
      </w:r>
    </w:p>
    <w:p w:rsidR="00957F30" w:rsidRDefault="00957F30" w:rsidP="00957F30">
      <w:pPr>
        <w:numPr>
          <w:ilvl w:val="0"/>
          <w:numId w:val="32"/>
        </w:numPr>
        <w:tabs>
          <w:tab w:val="num" w:pos="1485"/>
        </w:tabs>
        <w:spacing w:line="480" w:lineRule="auto"/>
        <w:ind w:hanging="360"/>
        <w:rPr>
          <w:sz w:val="24"/>
          <w:szCs w:val="24"/>
        </w:rPr>
      </w:pPr>
      <w:r>
        <w:rPr>
          <w:sz w:val="24"/>
          <w:szCs w:val="24"/>
        </w:rPr>
        <w:t>Timing: none</w:t>
      </w:r>
    </w:p>
    <w:p w:rsidR="00957F30" w:rsidRDefault="00957F30" w:rsidP="00957F30">
      <w:pPr>
        <w:numPr>
          <w:ilvl w:val="0"/>
          <w:numId w:val="32"/>
        </w:numPr>
        <w:tabs>
          <w:tab w:val="num" w:pos="1485"/>
        </w:tabs>
        <w:spacing w:line="480" w:lineRule="auto"/>
        <w:ind w:hanging="360"/>
        <w:rPr>
          <w:sz w:val="24"/>
          <w:szCs w:val="24"/>
        </w:rPr>
      </w:pPr>
      <w:r>
        <w:rPr>
          <w:sz w:val="24"/>
          <w:szCs w:val="24"/>
        </w:rPr>
        <w:t>Relationship to other inputs or output: this input will produce an output so that the student may select the course section .</w:t>
      </w:r>
    </w:p>
    <w:p w:rsidR="00957F30" w:rsidRDefault="00957F30" w:rsidP="00957F30">
      <w:pPr>
        <w:numPr>
          <w:ilvl w:val="0"/>
          <w:numId w:val="32"/>
        </w:numPr>
        <w:tabs>
          <w:tab w:val="num" w:pos="1485"/>
        </w:tabs>
        <w:spacing w:line="480" w:lineRule="auto"/>
        <w:ind w:hanging="360"/>
        <w:rPr>
          <w:sz w:val="24"/>
          <w:szCs w:val="24"/>
        </w:rPr>
      </w:pPr>
      <w:r>
        <w:rPr>
          <w:sz w:val="24"/>
          <w:szCs w:val="24"/>
        </w:rPr>
        <w:t xml:space="preserve">Screen format/organization: Course name and code displayed accordingly to the student’s curriculum </w:t>
      </w:r>
    </w:p>
    <w:p w:rsidR="00957F30" w:rsidRDefault="00957F30" w:rsidP="00957F30">
      <w:pPr>
        <w:numPr>
          <w:ilvl w:val="0"/>
          <w:numId w:val="32"/>
        </w:numPr>
        <w:tabs>
          <w:tab w:val="num" w:pos="1485"/>
        </w:tabs>
        <w:spacing w:line="480" w:lineRule="auto"/>
        <w:ind w:hanging="360"/>
        <w:rPr>
          <w:sz w:val="24"/>
          <w:szCs w:val="24"/>
        </w:rPr>
      </w:pPr>
      <w:r>
        <w:rPr>
          <w:sz w:val="24"/>
          <w:szCs w:val="24"/>
        </w:rPr>
        <w:t>Windows format/organization: Multiple links sorted by an ascending alphanumerical order.</w:t>
      </w:r>
    </w:p>
    <w:p w:rsidR="00957F30" w:rsidRDefault="00957F30" w:rsidP="00957F30">
      <w:pPr>
        <w:numPr>
          <w:ilvl w:val="0"/>
          <w:numId w:val="32"/>
        </w:numPr>
        <w:tabs>
          <w:tab w:val="num" w:pos="1485"/>
        </w:tabs>
        <w:spacing w:line="480" w:lineRule="auto"/>
        <w:ind w:hanging="360"/>
        <w:rPr>
          <w:sz w:val="24"/>
          <w:szCs w:val="24"/>
        </w:rPr>
      </w:pPr>
      <w:r>
        <w:rPr>
          <w:sz w:val="24"/>
          <w:szCs w:val="24"/>
        </w:rPr>
        <w:t xml:space="preserve">Data Formats: hypertext link </w:t>
      </w:r>
    </w:p>
    <w:p w:rsidR="00957F30" w:rsidRDefault="00957F30" w:rsidP="00957F30">
      <w:pPr>
        <w:numPr>
          <w:ilvl w:val="0"/>
          <w:numId w:val="32"/>
        </w:numPr>
        <w:tabs>
          <w:tab w:val="num" w:pos="1485"/>
        </w:tabs>
        <w:spacing w:line="480" w:lineRule="auto"/>
        <w:ind w:hanging="360"/>
        <w:rPr>
          <w:sz w:val="24"/>
          <w:szCs w:val="24"/>
        </w:rPr>
      </w:pPr>
      <w:r>
        <w:rPr>
          <w:sz w:val="24"/>
          <w:szCs w:val="24"/>
        </w:rPr>
        <w:t>Commands Formats: none</w:t>
      </w:r>
    </w:p>
    <w:p w:rsidR="00957F30" w:rsidRDefault="00957F30" w:rsidP="00957F30">
      <w:pPr>
        <w:numPr>
          <w:ilvl w:val="0"/>
          <w:numId w:val="32"/>
        </w:numPr>
        <w:tabs>
          <w:tab w:val="num" w:pos="1485"/>
        </w:tabs>
        <w:spacing w:line="480" w:lineRule="auto"/>
        <w:ind w:hanging="360"/>
        <w:rPr>
          <w:sz w:val="24"/>
          <w:szCs w:val="24"/>
        </w:rPr>
      </w:pPr>
      <w:r>
        <w:rPr>
          <w:sz w:val="24"/>
          <w:szCs w:val="24"/>
        </w:rPr>
        <w:t>End Messages: none</w:t>
      </w:r>
    </w:p>
    <w:p w:rsidR="00957F30" w:rsidRDefault="00957F30" w:rsidP="00957F30">
      <w:pPr>
        <w:spacing w:line="480" w:lineRule="auto"/>
        <w:rPr>
          <w:sz w:val="24"/>
          <w:szCs w:val="24"/>
        </w:rPr>
      </w:pPr>
    </w:p>
    <w:p w:rsidR="00957F30" w:rsidRDefault="00957F30" w:rsidP="00957F30">
      <w:pPr>
        <w:spacing w:line="480" w:lineRule="auto"/>
        <w:rPr>
          <w:sz w:val="24"/>
          <w:szCs w:val="24"/>
        </w:rPr>
      </w:pPr>
      <w:r>
        <w:rPr>
          <w:sz w:val="24"/>
          <w:szCs w:val="24"/>
        </w:rPr>
        <w:t>3.1.3</w:t>
      </w:r>
    </w:p>
    <w:p w:rsidR="00957F30" w:rsidRDefault="00957F30" w:rsidP="00957F30">
      <w:pPr>
        <w:spacing w:line="480" w:lineRule="auto"/>
        <w:rPr>
          <w:sz w:val="24"/>
          <w:szCs w:val="24"/>
        </w:rPr>
      </w:pPr>
      <w:r>
        <w:rPr>
          <w:sz w:val="24"/>
          <w:szCs w:val="24"/>
        </w:rPr>
        <w:t>3) Type- Output</w:t>
      </w:r>
    </w:p>
    <w:p w:rsidR="00957F30" w:rsidRDefault="00957F30" w:rsidP="00957F30">
      <w:pPr>
        <w:numPr>
          <w:ilvl w:val="0"/>
          <w:numId w:val="33"/>
        </w:numPr>
        <w:tabs>
          <w:tab w:val="num" w:pos="720"/>
        </w:tabs>
        <w:spacing w:line="480" w:lineRule="auto"/>
        <w:rPr>
          <w:sz w:val="24"/>
          <w:szCs w:val="24"/>
        </w:rPr>
      </w:pPr>
      <w:r>
        <w:rPr>
          <w:sz w:val="24"/>
          <w:szCs w:val="24"/>
        </w:rPr>
        <w:t>Name: Course section viewer.</w:t>
      </w:r>
    </w:p>
    <w:p w:rsidR="00957F30" w:rsidRDefault="00957F30" w:rsidP="00957F30">
      <w:pPr>
        <w:numPr>
          <w:ilvl w:val="0"/>
          <w:numId w:val="33"/>
        </w:numPr>
        <w:tabs>
          <w:tab w:val="num" w:pos="720"/>
        </w:tabs>
        <w:spacing w:line="480" w:lineRule="auto"/>
        <w:rPr>
          <w:sz w:val="24"/>
          <w:szCs w:val="24"/>
        </w:rPr>
      </w:pPr>
      <w:r>
        <w:rPr>
          <w:sz w:val="24"/>
          <w:szCs w:val="24"/>
        </w:rPr>
        <w:t xml:space="preserve"> Purpose: To show the target students the sections available to enroll in the course they selected and for them to see which sections have conflicts with already enrolled courses.</w:t>
      </w:r>
    </w:p>
    <w:p w:rsidR="00957F30" w:rsidRDefault="00957F30" w:rsidP="00957F30">
      <w:pPr>
        <w:numPr>
          <w:ilvl w:val="0"/>
          <w:numId w:val="33"/>
        </w:numPr>
        <w:tabs>
          <w:tab w:val="num" w:pos="720"/>
        </w:tabs>
        <w:spacing w:line="480" w:lineRule="auto"/>
        <w:rPr>
          <w:sz w:val="24"/>
          <w:szCs w:val="24"/>
        </w:rPr>
      </w:pPr>
      <w:r>
        <w:rPr>
          <w:sz w:val="24"/>
          <w:szCs w:val="24"/>
        </w:rPr>
        <w:t>Source: Astra Enroller</w:t>
      </w:r>
    </w:p>
    <w:p w:rsidR="00957F30" w:rsidRDefault="00957F30" w:rsidP="00957F30">
      <w:pPr>
        <w:numPr>
          <w:ilvl w:val="0"/>
          <w:numId w:val="33"/>
        </w:numPr>
        <w:tabs>
          <w:tab w:val="num" w:pos="720"/>
        </w:tabs>
        <w:spacing w:line="480" w:lineRule="auto"/>
        <w:rPr>
          <w:sz w:val="24"/>
          <w:szCs w:val="24"/>
        </w:rPr>
      </w:pPr>
      <w:r>
        <w:rPr>
          <w:sz w:val="24"/>
          <w:szCs w:val="24"/>
        </w:rPr>
        <w:t>Accuracy and Tolerance: doesn't apply here</w:t>
      </w:r>
    </w:p>
    <w:p w:rsidR="00957F30" w:rsidRDefault="00957F30" w:rsidP="00957F30">
      <w:pPr>
        <w:numPr>
          <w:ilvl w:val="0"/>
          <w:numId w:val="33"/>
        </w:numPr>
        <w:tabs>
          <w:tab w:val="num" w:pos="720"/>
        </w:tabs>
        <w:spacing w:line="480" w:lineRule="auto"/>
        <w:rPr>
          <w:sz w:val="24"/>
          <w:szCs w:val="24"/>
        </w:rPr>
      </w:pPr>
      <w:r>
        <w:rPr>
          <w:sz w:val="24"/>
          <w:szCs w:val="24"/>
        </w:rPr>
        <w:t>Unit of Measure: none</w:t>
      </w:r>
    </w:p>
    <w:p w:rsidR="00957F30" w:rsidRDefault="00957F30" w:rsidP="00957F30">
      <w:pPr>
        <w:numPr>
          <w:ilvl w:val="0"/>
          <w:numId w:val="33"/>
        </w:numPr>
        <w:tabs>
          <w:tab w:val="num" w:pos="720"/>
        </w:tabs>
        <w:spacing w:line="480" w:lineRule="auto"/>
        <w:rPr>
          <w:sz w:val="24"/>
          <w:szCs w:val="24"/>
        </w:rPr>
      </w:pPr>
      <w:r>
        <w:rPr>
          <w:sz w:val="24"/>
          <w:szCs w:val="24"/>
        </w:rPr>
        <w:t>Timing: none</w:t>
      </w:r>
    </w:p>
    <w:p w:rsidR="00957F30" w:rsidRDefault="00957F30" w:rsidP="00957F30">
      <w:pPr>
        <w:numPr>
          <w:ilvl w:val="0"/>
          <w:numId w:val="33"/>
        </w:numPr>
        <w:tabs>
          <w:tab w:val="num" w:pos="720"/>
        </w:tabs>
        <w:spacing w:line="480" w:lineRule="auto"/>
        <w:rPr>
          <w:sz w:val="24"/>
          <w:szCs w:val="24"/>
        </w:rPr>
      </w:pPr>
      <w:r>
        <w:rPr>
          <w:sz w:val="24"/>
          <w:szCs w:val="24"/>
        </w:rPr>
        <w:t xml:space="preserve"> Relationship to other inputs or output: invoked by Astra Enroller </w:t>
      </w:r>
      <w:proofErr w:type="spellStart"/>
      <w:r>
        <w:rPr>
          <w:sz w:val="24"/>
          <w:szCs w:val="24"/>
        </w:rPr>
        <w:t>recieving</w:t>
      </w:r>
      <w:proofErr w:type="spellEnd"/>
      <w:r>
        <w:rPr>
          <w:sz w:val="24"/>
          <w:szCs w:val="24"/>
        </w:rPr>
        <w:t xml:space="preserve"> a course selection input. and after this output the system invokes </w:t>
      </w:r>
    </w:p>
    <w:p w:rsidR="00957F30" w:rsidRDefault="00957F30" w:rsidP="00957F30">
      <w:pPr>
        <w:numPr>
          <w:ilvl w:val="0"/>
          <w:numId w:val="33"/>
        </w:numPr>
        <w:tabs>
          <w:tab w:val="num" w:pos="720"/>
        </w:tabs>
        <w:spacing w:line="480" w:lineRule="auto"/>
        <w:rPr>
          <w:sz w:val="24"/>
          <w:szCs w:val="24"/>
        </w:rPr>
      </w:pPr>
      <w:r>
        <w:rPr>
          <w:sz w:val="24"/>
          <w:szCs w:val="24"/>
        </w:rPr>
        <w:t>Screen format/organization: lists in hyperlink the course section ,</w:t>
      </w:r>
      <w:proofErr w:type="spellStart"/>
      <w:r>
        <w:rPr>
          <w:sz w:val="24"/>
          <w:szCs w:val="24"/>
        </w:rPr>
        <w:t>time,available</w:t>
      </w:r>
      <w:proofErr w:type="spellEnd"/>
      <w:r>
        <w:rPr>
          <w:sz w:val="24"/>
          <w:szCs w:val="24"/>
        </w:rPr>
        <w:t xml:space="preserve"> space and professor and will mark if an specific section has a conflict.</w:t>
      </w:r>
    </w:p>
    <w:p w:rsidR="00957F30" w:rsidRDefault="00957F30" w:rsidP="00957F30">
      <w:pPr>
        <w:numPr>
          <w:ilvl w:val="0"/>
          <w:numId w:val="33"/>
        </w:numPr>
        <w:tabs>
          <w:tab w:val="num" w:pos="720"/>
        </w:tabs>
        <w:spacing w:line="480" w:lineRule="auto"/>
        <w:rPr>
          <w:sz w:val="24"/>
          <w:szCs w:val="24"/>
        </w:rPr>
      </w:pPr>
      <w:r>
        <w:rPr>
          <w:sz w:val="24"/>
          <w:szCs w:val="24"/>
        </w:rPr>
        <w:t xml:space="preserve">Windows format/organization: small window box </w:t>
      </w:r>
    </w:p>
    <w:p w:rsidR="00957F30" w:rsidRDefault="00957F30" w:rsidP="00957F30">
      <w:pPr>
        <w:numPr>
          <w:ilvl w:val="0"/>
          <w:numId w:val="33"/>
        </w:numPr>
        <w:tabs>
          <w:tab w:val="num" w:pos="720"/>
        </w:tabs>
        <w:spacing w:line="480" w:lineRule="auto"/>
        <w:rPr>
          <w:sz w:val="24"/>
          <w:szCs w:val="24"/>
        </w:rPr>
      </w:pPr>
      <w:r>
        <w:rPr>
          <w:sz w:val="24"/>
          <w:szCs w:val="24"/>
        </w:rPr>
        <w:t xml:space="preserve">Data Formats: hypertext  link </w:t>
      </w:r>
    </w:p>
    <w:p w:rsidR="00957F30" w:rsidRDefault="00957F30" w:rsidP="00957F30">
      <w:pPr>
        <w:numPr>
          <w:ilvl w:val="0"/>
          <w:numId w:val="33"/>
        </w:numPr>
        <w:tabs>
          <w:tab w:val="num" w:pos="720"/>
        </w:tabs>
        <w:spacing w:line="480" w:lineRule="auto"/>
        <w:rPr>
          <w:sz w:val="24"/>
          <w:szCs w:val="24"/>
        </w:rPr>
      </w:pPr>
      <w:r>
        <w:rPr>
          <w:sz w:val="24"/>
          <w:szCs w:val="24"/>
        </w:rPr>
        <w:t>Commands Formats: none</w:t>
      </w:r>
    </w:p>
    <w:p w:rsidR="00957F30" w:rsidRDefault="00957F30" w:rsidP="00957F30">
      <w:pPr>
        <w:numPr>
          <w:ilvl w:val="0"/>
          <w:numId w:val="33"/>
        </w:numPr>
        <w:tabs>
          <w:tab w:val="num" w:pos="720"/>
        </w:tabs>
        <w:spacing w:line="480" w:lineRule="auto"/>
        <w:rPr>
          <w:sz w:val="24"/>
          <w:szCs w:val="24"/>
        </w:rPr>
      </w:pPr>
      <w:r>
        <w:rPr>
          <w:sz w:val="24"/>
          <w:szCs w:val="24"/>
        </w:rPr>
        <w:t>End Messages: Enrollment successful!</w:t>
      </w:r>
    </w:p>
    <w:p w:rsidR="00957F30" w:rsidRDefault="00957F30" w:rsidP="00957F30">
      <w:pPr>
        <w:spacing w:line="480" w:lineRule="auto"/>
        <w:rPr>
          <w:sz w:val="24"/>
          <w:szCs w:val="24"/>
        </w:rPr>
      </w:pPr>
      <w:r>
        <w:rPr>
          <w:sz w:val="24"/>
          <w:szCs w:val="24"/>
        </w:rPr>
        <w:t>3.1.4</w:t>
      </w:r>
    </w:p>
    <w:p w:rsidR="00957F30" w:rsidRDefault="00957F30" w:rsidP="00957F30">
      <w:pPr>
        <w:spacing w:line="480" w:lineRule="auto"/>
        <w:rPr>
          <w:sz w:val="24"/>
          <w:szCs w:val="24"/>
        </w:rPr>
      </w:pPr>
      <w:r>
        <w:rPr>
          <w:sz w:val="24"/>
          <w:szCs w:val="24"/>
        </w:rPr>
        <w:t>4)  Type-Input</w:t>
      </w:r>
    </w:p>
    <w:p w:rsidR="00957F30" w:rsidRDefault="00957F30" w:rsidP="00957F30">
      <w:pPr>
        <w:numPr>
          <w:ilvl w:val="0"/>
          <w:numId w:val="34"/>
        </w:numPr>
        <w:tabs>
          <w:tab w:val="num" w:pos="720"/>
        </w:tabs>
        <w:spacing w:line="480" w:lineRule="auto"/>
        <w:rPr>
          <w:sz w:val="24"/>
          <w:szCs w:val="24"/>
        </w:rPr>
      </w:pPr>
      <w:r>
        <w:rPr>
          <w:sz w:val="24"/>
          <w:szCs w:val="24"/>
        </w:rPr>
        <w:t>Name: Course Section selection</w:t>
      </w:r>
    </w:p>
    <w:p w:rsidR="00957F30" w:rsidRDefault="00957F30" w:rsidP="00957F30">
      <w:pPr>
        <w:numPr>
          <w:ilvl w:val="0"/>
          <w:numId w:val="34"/>
        </w:numPr>
        <w:tabs>
          <w:tab w:val="num" w:pos="720"/>
        </w:tabs>
        <w:spacing w:line="480" w:lineRule="auto"/>
        <w:rPr>
          <w:sz w:val="24"/>
          <w:szCs w:val="24"/>
        </w:rPr>
      </w:pPr>
      <w:r>
        <w:rPr>
          <w:sz w:val="24"/>
          <w:szCs w:val="24"/>
        </w:rPr>
        <w:t xml:space="preserve">Purpose: To select the course section the student wishes to enroll. </w:t>
      </w:r>
    </w:p>
    <w:p w:rsidR="00957F30" w:rsidRDefault="00957F30" w:rsidP="00957F30">
      <w:pPr>
        <w:numPr>
          <w:ilvl w:val="0"/>
          <w:numId w:val="34"/>
        </w:numPr>
        <w:tabs>
          <w:tab w:val="num" w:pos="720"/>
        </w:tabs>
        <w:spacing w:line="480" w:lineRule="auto"/>
        <w:rPr>
          <w:sz w:val="24"/>
          <w:szCs w:val="24"/>
        </w:rPr>
      </w:pPr>
      <w:r>
        <w:rPr>
          <w:sz w:val="24"/>
          <w:szCs w:val="24"/>
        </w:rPr>
        <w:t xml:space="preserve">Source: Student </w:t>
      </w:r>
    </w:p>
    <w:p w:rsidR="00957F30" w:rsidRDefault="00957F30" w:rsidP="00957F30">
      <w:pPr>
        <w:numPr>
          <w:ilvl w:val="0"/>
          <w:numId w:val="34"/>
        </w:numPr>
        <w:tabs>
          <w:tab w:val="num" w:pos="720"/>
        </w:tabs>
        <w:spacing w:line="480" w:lineRule="auto"/>
        <w:rPr>
          <w:sz w:val="24"/>
          <w:szCs w:val="24"/>
        </w:rPr>
      </w:pPr>
      <w:r>
        <w:rPr>
          <w:sz w:val="24"/>
          <w:szCs w:val="24"/>
        </w:rPr>
        <w:lastRenderedPageBreak/>
        <w:t xml:space="preserve">Accuracy and Tolerance: The system will show which course sections have conflict with other courses upon selection of those sections, the system will prompt the student if he wishes to drop the conflicting course for his new selection, otherwise proceeds to enroll the selected course input.   </w:t>
      </w:r>
    </w:p>
    <w:p w:rsidR="00957F30" w:rsidRDefault="00957F30" w:rsidP="00957F30">
      <w:pPr>
        <w:numPr>
          <w:ilvl w:val="0"/>
          <w:numId w:val="34"/>
        </w:numPr>
        <w:tabs>
          <w:tab w:val="num" w:pos="720"/>
        </w:tabs>
        <w:spacing w:line="480" w:lineRule="auto"/>
        <w:rPr>
          <w:sz w:val="24"/>
          <w:szCs w:val="24"/>
        </w:rPr>
      </w:pPr>
      <w:r>
        <w:rPr>
          <w:sz w:val="24"/>
          <w:szCs w:val="24"/>
        </w:rPr>
        <w:t>Unit of Measure: none</w:t>
      </w:r>
    </w:p>
    <w:p w:rsidR="00957F30" w:rsidRDefault="00957F30" w:rsidP="00957F30">
      <w:pPr>
        <w:numPr>
          <w:ilvl w:val="0"/>
          <w:numId w:val="34"/>
        </w:numPr>
        <w:tabs>
          <w:tab w:val="num" w:pos="720"/>
        </w:tabs>
        <w:spacing w:line="480" w:lineRule="auto"/>
        <w:rPr>
          <w:sz w:val="24"/>
          <w:szCs w:val="24"/>
        </w:rPr>
      </w:pPr>
      <w:r>
        <w:rPr>
          <w:sz w:val="24"/>
          <w:szCs w:val="24"/>
        </w:rPr>
        <w:t>Timing: none</w:t>
      </w:r>
    </w:p>
    <w:p w:rsidR="00957F30" w:rsidRDefault="00957F30" w:rsidP="00957F30">
      <w:pPr>
        <w:numPr>
          <w:ilvl w:val="0"/>
          <w:numId w:val="34"/>
        </w:numPr>
        <w:tabs>
          <w:tab w:val="num" w:pos="720"/>
        </w:tabs>
        <w:spacing w:line="480" w:lineRule="auto"/>
        <w:rPr>
          <w:sz w:val="24"/>
          <w:szCs w:val="24"/>
        </w:rPr>
      </w:pPr>
      <w:r>
        <w:rPr>
          <w:sz w:val="24"/>
          <w:szCs w:val="24"/>
        </w:rPr>
        <w:t xml:space="preserve">Relationship to other inputs or output: </w:t>
      </w:r>
    </w:p>
    <w:p w:rsidR="00957F30" w:rsidRDefault="00957F30" w:rsidP="00957F30">
      <w:pPr>
        <w:numPr>
          <w:ilvl w:val="0"/>
          <w:numId w:val="34"/>
        </w:numPr>
        <w:tabs>
          <w:tab w:val="num" w:pos="720"/>
        </w:tabs>
        <w:spacing w:line="480" w:lineRule="auto"/>
        <w:rPr>
          <w:sz w:val="24"/>
          <w:szCs w:val="24"/>
        </w:rPr>
      </w:pPr>
      <w:r>
        <w:rPr>
          <w:sz w:val="24"/>
          <w:szCs w:val="24"/>
        </w:rPr>
        <w:t>Screen format/organization:</w:t>
      </w:r>
    </w:p>
    <w:p w:rsidR="00957F30" w:rsidRDefault="00957F30" w:rsidP="00957F30">
      <w:pPr>
        <w:numPr>
          <w:ilvl w:val="0"/>
          <w:numId w:val="34"/>
        </w:numPr>
        <w:tabs>
          <w:tab w:val="num" w:pos="720"/>
        </w:tabs>
        <w:spacing w:line="480" w:lineRule="auto"/>
        <w:rPr>
          <w:sz w:val="24"/>
          <w:szCs w:val="24"/>
        </w:rPr>
      </w:pPr>
      <w:r>
        <w:rPr>
          <w:sz w:val="24"/>
          <w:szCs w:val="24"/>
        </w:rPr>
        <w:t>Windows format/organization:</w:t>
      </w:r>
    </w:p>
    <w:p w:rsidR="00957F30" w:rsidRDefault="00957F30" w:rsidP="00957F30">
      <w:pPr>
        <w:numPr>
          <w:ilvl w:val="0"/>
          <w:numId w:val="34"/>
        </w:numPr>
        <w:tabs>
          <w:tab w:val="num" w:pos="720"/>
        </w:tabs>
        <w:spacing w:line="480" w:lineRule="auto"/>
        <w:rPr>
          <w:sz w:val="24"/>
          <w:szCs w:val="24"/>
        </w:rPr>
      </w:pPr>
      <w:r>
        <w:rPr>
          <w:sz w:val="24"/>
          <w:szCs w:val="24"/>
        </w:rPr>
        <w:t>Data Formats: hypertext link</w:t>
      </w:r>
    </w:p>
    <w:p w:rsidR="00957F30" w:rsidRDefault="00957F30" w:rsidP="00957F30">
      <w:pPr>
        <w:numPr>
          <w:ilvl w:val="0"/>
          <w:numId w:val="34"/>
        </w:numPr>
        <w:tabs>
          <w:tab w:val="num" w:pos="720"/>
        </w:tabs>
        <w:spacing w:line="480" w:lineRule="auto"/>
        <w:rPr>
          <w:sz w:val="24"/>
          <w:szCs w:val="24"/>
        </w:rPr>
      </w:pPr>
      <w:r>
        <w:rPr>
          <w:sz w:val="24"/>
          <w:szCs w:val="24"/>
        </w:rPr>
        <w:t>Commands Formats: none</w:t>
      </w:r>
    </w:p>
    <w:p w:rsidR="00957F30" w:rsidRDefault="00957F30" w:rsidP="00957F30">
      <w:pPr>
        <w:numPr>
          <w:ilvl w:val="0"/>
          <w:numId w:val="34"/>
        </w:numPr>
        <w:tabs>
          <w:tab w:val="num" w:pos="720"/>
        </w:tabs>
        <w:spacing w:line="480" w:lineRule="auto"/>
        <w:rPr>
          <w:sz w:val="24"/>
          <w:szCs w:val="24"/>
        </w:rPr>
      </w:pPr>
      <w:r>
        <w:rPr>
          <w:sz w:val="24"/>
          <w:szCs w:val="24"/>
        </w:rPr>
        <w:t>End Messages: Enrollment successful!</w:t>
      </w:r>
    </w:p>
    <w:p w:rsidR="00957F30" w:rsidRDefault="00957F30" w:rsidP="00957F30">
      <w:pPr>
        <w:spacing w:line="480" w:lineRule="auto"/>
        <w:rPr>
          <w:sz w:val="24"/>
          <w:szCs w:val="24"/>
        </w:rPr>
      </w:pPr>
      <w:r>
        <w:rPr>
          <w:sz w:val="24"/>
          <w:szCs w:val="24"/>
        </w:rPr>
        <w:t>3.1.5</w:t>
      </w:r>
    </w:p>
    <w:p w:rsidR="00957F30" w:rsidRDefault="00957F30" w:rsidP="00957F30">
      <w:pPr>
        <w:spacing w:line="480" w:lineRule="auto"/>
        <w:rPr>
          <w:sz w:val="24"/>
          <w:szCs w:val="24"/>
        </w:rPr>
      </w:pPr>
      <w:r>
        <w:rPr>
          <w:sz w:val="24"/>
          <w:szCs w:val="24"/>
        </w:rPr>
        <w:t>5) Type-Input</w:t>
      </w:r>
    </w:p>
    <w:p w:rsidR="00957F30" w:rsidRDefault="00957F30" w:rsidP="00957F30">
      <w:pPr>
        <w:numPr>
          <w:ilvl w:val="0"/>
          <w:numId w:val="35"/>
        </w:numPr>
        <w:tabs>
          <w:tab w:val="num" w:pos="720"/>
        </w:tabs>
        <w:spacing w:line="480" w:lineRule="auto"/>
        <w:rPr>
          <w:sz w:val="24"/>
          <w:szCs w:val="24"/>
        </w:rPr>
      </w:pPr>
      <w:r>
        <w:rPr>
          <w:sz w:val="24"/>
          <w:szCs w:val="24"/>
        </w:rPr>
        <w:t>Name: Query Results</w:t>
      </w:r>
    </w:p>
    <w:p w:rsidR="00957F30" w:rsidRDefault="00957F30" w:rsidP="00957F30">
      <w:pPr>
        <w:numPr>
          <w:ilvl w:val="0"/>
          <w:numId w:val="35"/>
        </w:numPr>
        <w:tabs>
          <w:tab w:val="num" w:pos="720"/>
        </w:tabs>
        <w:spacing w:line="480" w:lineRule="auto"/>
        <w:rPr>
          <w:sz w:val="24"/>
          <w:szCs w:val="24"/>
        </w:rPr>
      </w:pPr>
      <w:r>
        <w:rPr>
          <w:sz w:val="24"/>
          <w:szCs w:val="24"/>
        </w:rPr>
        <w:t xml:space="preserve"> Purpose: This input’s purpose is to tell the system the students credentials where correct, what output to produce according to the student’s credentials and service requested by him and also to validate information given to the PUPR DBMS is correct and be able to proceed on functions.</w:t>
      </w:r>
    </w:p>
    <w:p w:rsidR="00957F30" w:rsidRDefault="00957F30" w:rsidP="00957F30">
      <w:pPr>
        <w:numPr>
          <w:ilvl w:val="0"/>
          <w:numId w:val="35"/>
        </w:numPr>
        <w:tabs>
          <w:tab w:val="num" w:pos="720"/>
        </w:tabs>
        <w:spacing w:line="480" w:lineRule="auto"/>
        <w:rPr>
          <w:sz w:val="24"/>
          <w:szCs w:val="24"/>
        </w:rPr>
      </w:pPr>
      <w:r>
        <w:rPr>
          <w:sz w:val="24"/>
          <w:szCs w:val="24"/>
        </w:rPr>
        <w:t>Source: PUPR DBMS</w:t>
      </w:r>
    </w:p>
    <w:p w:rsidR="00957F30" w:rsidRDefault="00957F30" w:rsidP="00957F30">
      <w:pPr>
        <w:numPr>
          <w:ilvl w:val="0"/>
          <w:numId w:val="35"/>
        </w:numPr>
        <w:tabs>
          <w:tab w:val="num" w:pos="720"/>
        </w:tabs>
        <w:spacing w:line="480" w:lineRule="auto"/>
        <w:rPr>
          <w:sz w:val="24"/>
          <w:szCs w:val="24"/>
        </w:rPr>
      </w:pPr>
      <w:r>
        <w:rPr>
          <w:sz w:val="24"/>
          <w:szCs w:val="24"/>
        </w:rPr>
        <w:t xml:space="preserve">Accuracy and Tolerance: will depend on the request made by Astra Enroller but </w:t>
      </w:r>
      <w:proofErr w:type="spellStart"/>
      <w:r>
        <w:rPr>
          <w:sz w:val="24"/>
          <w:szCs w:val="24"/>
        </w:rPr>
        <w:t>its</w:t>
      </w:r>
      <w:proofErr w:type="spellEnd"/>
      <w:r>
        <w:rPr>
          <w:sz w:val="24"/>
          <w:szCs w:val="24"/>
        </w:rPr>
        <w:t xml:space="preserve"> expected that the tolerance is none either </w:t>
      </w:r>
      <w:proofErr w:type="spellStart"/>
      <w:r>
        <w:rPr>
          <w:sz w:val="24"/>
          <w:szCs w:val="24"/>
        </w:rPr>
        <w:t>its</w:t>
      </w:r>
      <w:proofErr w:type="spellEnd"/>
      <w:r>
        <w:rPr>
          <w:sz w:val="24"/>
          <w:szCs w:val="24"/>
        </w:rPr>
        <w:t xml:space="preserve"> the query result that was expected or an incorrect one</w:t>
      </w:r>
    </w:p>
    <w:p w:rsidR="00957F30" w:rsidRDefault="00957F30" w:rsidP="00957F30">
      <w:pPr>
        <w:numPr>
          <w:ilvl w:val="0"/>
          <w:numId w:val="35"/>
        </w:numPr>
        <w:tabs>
          <w:tab w:val="num" w:pos="720"/>
        </w:tabs>
        <w:spacing w:line="480" w:lineRule="auto"/>
        <w:rPr>
          <w:sz w:val="24"/>
          <w:szCs w:val="24"/>
        </w:rPr>
      </w:pPr>
      <w:r>
        <w:rPr>
          <w:sz w:val="24"/>
          <w:szCs w:val="24"/>
        </w:rPr>
        <w:lastRenderedPageBreak/>
        <w:t xml:space="preserve"> Unit of Measure: none</w:t>
      </w:r>
    </w:p>
    <w:p w:rsidR="00957F30" w:rsidRDefault="00957F30" w:rsidP="00957F30">
      <w:pPr>
        <w:numPr>
          <w:ilvl w:val="0"/>
          <w:numId w:val="35"/>
        </w:numPr>
        <w:tabs>
          <w:tab w:val="num" w:pos="720"/>
        </w:tabs>
        <w:spacing w:line="480" w:lineRule="auto"/>
        <w:rPr>
          <w:sz w:val="24"/>
          <w:szCs w:val="24"/>
        </w:rPr>
      </w:pPr>
      <w:r>
        <w:rPr>
          <w:sz w:val="24"/>
          <w:szCs w:val="24"/>
        </w:rPr>
        <w:t>Timing: none</w:t>
      </w:r>
    </w:p>
    <w:p w:rsidR="00957F30" w:rsidRDefault="00957F30" w:rsidP="00957F30">
      <w:pPr>
        <w:numPr>
          <w:ilvl w:val="0"/>
          <w:numId w:val="35"/>
        </w:numPr>
        <w:tabs>
          <w:tab w:val="num" w:pos="720"/>
        </w:tabs>
        <w:spacing w:line="480" w:lineRule="auto"/>
        <w:rPr>
          <w:sz w:val="24"/>
          <w:szCs w:val="24"/>
        </w:rPr>
      </w:pPr>
      <w:r>
        <w:rPr>
          <w:sz w:val="24"/>
          <w:szCs w:val="24"/>
        </w:rPr>
        <w:t>Relationship to other inputs or output: Will affect the system’s outputs and function decision making</w:t>
      </w:r>
    </w:p>
    <w:p w:rsidR="00957F30" w:rsidRDefault="00957F30" w:rsidP="00957F30">
      <w:pPr>
        <w:numPr>
          <w:ilvl w:val="0"/>
          <w:numId w:val="35"/>
        </w:numPr>
        <w:tabs>
          <w:tab w:val="num" w:pos="720"/>
        </w:tabs>
        <w:spacing w:line="480" w:lineRule="auto"/>
        <w:rPr>
          <w:sz w:val="24"/>
          <w:szCs w:val="24"/>
        </w:rPr>
      </w:pPr>
      <w:r>
        <w:rPr>
          <w:sz w:val="24"/>
          <w:szCs w:val="24"/>
        </w:rPr>
        <w:t>Screen format/organization: does not apply.</w:t>
      </w:r>
    </w:p>
    <w:p w:rsidR="00957F30" w:rsidRDefault="00957F30" w:rsidP="00957F30">
      <w:pPr>
        <w:numPr>
          <w:ilvl w:val="0"/>
          <w:numId w:val="35"/>
        </w:numPr>
        <w:tabs>
          <w:tab w:val="num" w:pos="720"/>
        </w:tabs>
        <w:spacing w:line="480" w:lineRule="auto"/>
        <w:rPr>
          <w:sz w:val="24"/>
          <w:szCs w:val="24"/>
        </w:rPr>
      </w:pPr>
      <w:r>
        <w:rPr>
          <w:sz w:val="24"/>
          <w:szCs w:val="24"/>
        </w:rPr>
        <w:t>Windows format/organization: does not apply</w:t>
      </w:r>
    </w:p>
    <w:p w:rsidR="00957F30" w:rsidRDefault="00957F30" w:rsidP="00957F30">
      <w:pPr>
        <w:numPr>
          <w:ilvl w:val="0"/>
          <w:numId w:val="35"/>
        </w:numPr>
        <w:tabs>
          <w:tab w:val="num" w:pos="720"/>
        </w:tabs>
        <w:spacing w:line="480" w:lineRule="auto"/>
        <w:rPr>
          <w:sz w:val="24"/>
          <w:szCs w:val="24"/>
        </w:rPr>
      </w:pPr>
      <w:r>
        <w:rPr>
          <w:sz w:val="24"/>
          <w:szCs w:val="24"/>
        </w:rPr>
        <w:t>Data Formats: varies from Boolean, char, date and integer data types.</w:t>
      </w:r>
    </w:p>
    <w:p w:rsidR="00957F30" w:rsidRDefault="00957F30" w:rsidP="00957F30">
      <w:pPr>
        <w:numPr>
          <w:ilvl w:val="0"/>
          <w:numId w:val="35"/>
        </w:numPr>
        <w:tabs>
          <w:tab w:val="num" w:pos="720"/>
        </w:tabs>
        <w:spacing w:line="480" w:lineRule="auto"/>
        <w:rPr>
          <w:sz w:val="24"/>
          <w:szCs w:val="24"/>
        </w:rPr>
      </w:pPr>
      <w:r>
        <w:rPr>
          <w:sz w:val="24"/>
          <w:szCs w:val="24"/>
        </w:rPr>
        <w:t>Commands Formats: none</w:t>
      </w:r>
    </w:p>
    <w:p w:rsidR="00957F30" w:rsidRDefault="00957F30" w:rsidP="00957F30">
      <w:pPr>
        <w:numPr>
          <w:ilvl w:val="0"/>
          <w:numId w:val="35"/>
        </w:numPr>
        <w:tabs>
          <w:tab w:val="num" w:pos="720"/>
        </w:tabs>
        <w:spacing w:line="480" w:lineRule="auto"/>
        <w:rPr>
          <w:sz w:val="24"/>
          <w:szCs w:val="24"/>
        </w:rPr>
      </w:pPr>
      <w:r>
        <w:rPr>
          <w:sz w:val="24"/>
          <w:szCs w:val="24"/>
        </w:rPr>
        <w:t>End Messages: none</w:t>
      </w:r>
    </w:p>
    <w:p w:rsidR="00957F30" w:rsidRDefault="00957F30" w:rsidP="00957F30">
      <w:pPr>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pageBreakBefore/>
        <w:rPr>
          <w:b/>
          <w:bCs/>
          <w:i/>
          <w:iCs/>
          <w:sz w:val="24"/>
          <w:szCs w:val="24"/>
        </w:rPr>
      </w:pPr>
      <w:r>
        <w:rPr>
          <w:b/>
          <w:bCs/>
          <w:i/>
          <w:iCs/>
          <w:sz w:val="24"/>
          <w:szCs w:val="24"/>
        </w:rPr>
        <w:lastRenderedPageBreak/>
        <w:t>3.2. Functional Requirements</w:t>
      </w:r>
    </w:p>
    <w:p w:rsidR="00957F30" w:rsidRDefault="00957F30" w:rsidP="00957F30">
      <w:pPr>
        <w:rPr>
          <w:b/>
          <w:bCs/>
          <w:i/>
          <w:iCs/>
          <w:sz w:val="24"/>
          <w:szCs w:val="24"/>
        </w:rPr>
      </w:pPr>
    </w:p>
    <w:p w:rsidR="00957F30" w:rsidRDefault="00957F30" w:rsidP="00957F30">
      <w:pPr>
        <w:rPr>
          <w:b/>
          <w:bCs/>
          <w:i/>
          <w:iCs/>
          <w:sz w:val="24"/>
          <w:szCs w:val="24"/>
        </w:rPr>
      </w:pPr>
      <w:r>
        <w:rPr>
          <w:b/>
          <w:bCs/>
          <w:i/>
          <w:iCs/>
          <w:sz w:val="24"/>
          <w:szCs w:val="24"/>
        </w:rPr>
        <w:t xml:space="preserve">            </w:t>
      </w:r>
      <w:r>
        <w:rPr>
          <w:b/>
          <w:bCs/>
          <w:i/>
          <w:iCs/>
          <w:sz w:val="24"/>
          <w:szCs w:val="24"/>
        </w:rPr>
        <w:tab/>
        <w:t>3.2.1. Access Astra Enroller Web Page</w:t>
      </w:r>
    </w:p>
    <w:p w:rsidR="00957F30" w:rsidRDefault="00957F30" w:rsidP="00957F30">
      <w:pPr>
        <w:spacing w:line="276" w:lineRule="auto"/>
        <w:ind w:left="880"/>
        <w:rPr>
          <w:b/>
          <w:bCs/>
          <w:i/>
          <w:iCs/>
          <w:sz w:val="24"/>
          <w:szCs w:val="24"/>
        </w:rPr>
      </w:pPr>
      <w:r>
        <w:rPr>
          <w:b/>
          <w:bCs/>
          <w:i/>
          <w:iCs/>
          <w:sz w:val="24"/>
          <w:szCs w:val="24"/>
        </w:rPr>
        <w:tab/>
      </w:r>
    </w:p>
    <w:tbl>
      <w:tblPr>
        <w:tblW w:w="0" w:type="auto"/>
        <w:tblLook w:val="0000"/>
      </w:tblPr>
      <w:tblGrid>
        <w:gridCol w:w="2895"/>
        <w:gridCol w:w="6330"/>
      </w:tblGrid>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Access Astra-Enroller Web Page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Primary: Student</w:t>
            </w:r>
          </w:p>
          <w:p w:rsidR="00957F30" w:rsidRDefault="00957F30" w:rsidP="00CE69E5">
            <w:pPr>
              <w:spacing w:line="276" w:lineRule="auto"/>
              <w:ind w:left="880"/>
              <w:rPr>
                <w:rFonts w:ascii="Arial" w:eastAsia="Arial" w:hAnsi="Arial" w:cs="Arial"/>
              </w:rPr>
            </w:pPr>
            <w:r>
              <w:rPr>
                <w:rFonts w:ascii="Arial" w:eastAsia="Arial" w:hAnsi="Arial" w:cs="Arial"/>
              </w:rPr>
              <w:t>Secondary: PUPR DBMS</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Student is connected to the Internet</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 xml:space="preserve">1.      The Student shall request access to the web page </w:t>
            </w:r>
          </w:p>
          <w:p w:rsidR="00957F30" w:rsidRDefault="00957F30" w:rsidP="00CE69E5">
            <w:pPr>
              <w:spacing w:line="276" w:lineRule="auto"/>
              <w:ind w:left="880"/>
              <w:rPr>
                <w:rFonts w:ascii="Arial" w:eastAsia="Arial" w:hAnsi="Arial" w:cs="Arial"/>
              </w:rPr>
            </w:pPr>
            <w:r>
              <w:rPr>
                <w:rFonts w:ascii="Arial" w:eastAsia="Arial" w:hAnsi="Arial" w:cs="Arial"/>
              </w:rPr>
              <w:t>2.      Astra-Enroller Server shall present the Student login Page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The Student is in the login Page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C4168A" w:rsidP="00CE69E5">
            <w:pPr>
              <w:spacing w:line="276" w:lineRule="auto"/>
              <w:ind w:left="880"/>
            </w:pPr>
            <w:r>
              <w:rPr>
                <w:rFonts w:ascii="Arial" w:eastAsia="Arial" w:hAnsi="Arial" w:cs="Arial"/>
              </w:rPr>
              <w:t>2. T</w:t>
            </w:r>
            <w:r w:rsidR="00957F30">
              <w:rPr>
                <w:rFonts w:ascii="Arial" w:eastAsia="Arial" w:hAnsi="Arial" w:cs="Arial"/>
              </w:rPr>
              <w:t>here is a connection failure the</w:t>
            </w:r>
            <w:r>
              <w:rPr>
                <w:rFonts w:ascii="Arial" w:eastAsia="Arial" w:hAnsi="Arial" w:cs="Arial"/>
              </w:rPr>
              <w:t>refore</w:t>
            </w:r>
            <w:r w:rsidR="00957F30">
              <w:rPr>
                <w:rFonts w:ascii="Arial" w:eastAsia="Arial" w:hAnsi="Arial" w:cs="Arial"/>
              </w:rPr>
              <w:t xml:space="preserve"> Astra-Enroller Server returns to the wait state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bl>
    <w:p w:rsidR="00957F30" w:rsidRDefault="00957F30" w:rsidP="00957F30">
      <w:pPr>
        <w:jc w:val="center"/>
      </w:pPr>
    </w:p>
    <w:p w:rsidR="00957F30" w:rsidRDefault="00957F30" w:rsidP="00957F30">
      <w:pPr>
        <w:jc w:val="center"/>
        <w:rPr>
          <w:rFonts w:ascii="Arial" w:eastAsia="Arial" w:hAnsi="Arial" w:cs="Arial"/>
        </w:rPr>
      </w:pPr>
      <w:r>
        <w:rPr>
          <w:noProof/>
        </w:rPr>
        <w:drawing>
          <wp:inline distT="0" distB="0" distL="0" distR="0">
            <wp:extent cx="3009900" cy="2867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009900" cy="2867025"/>
                    </a:xfrm>
                    <a:prstGeom prst="rect">
                      <a:avLst/>
                    </a:prstGeom>
                    <a:noFill/>
                    <a:ln w="9525">
                      <a:noFill/>
                      <a:miter lim="800000"/>
                      <a:headEnd/>
                      <a:tailEnd/>
                    </a:ln>
                  </pic:spPr>
                </pic:pic>
              </a:graphicData>
            </a:graphic>
          </wp:inline>
        </w:drawing>
      </w:r>
    </w:p>
    <w:p w:rsidR="00957F30" w:rsidRDefault="00957F30" w:rsidP="00957F30">
      <w:pPr>
        <w:jc w:val="center"/>
        <w:rPr>
          <w:rFonts w:ascii="Arial" w:eastAsia="Arial" w:hAnsi="Arial" w:cs="Arial"/>
        </w:rPr>
      </w:pP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ind w:firstLine="720"/>
        <w:rPr>
          <w:b/>
          <w:bCs/>
          <w:i/>
          <w:iCs/>
          <w:sz w:val="24"/>
          <w:szCs w:val="24"/>
        </w:rPr>
      </w:pPr>
      <w:r>
        <w:rPr>
          <w:b/>
          <w:bCs/>
          <w:i/>
          <w:iCs/>
          <w:sz w:val="24"/>
          <w:szCs w:val="24"/>
        </w:rPr>
        <w:lastRenderedPageBreak/>
        <w:t>3.2.2. Login</w:t>
      </w:r>
    </w:p>
    <w:p w:rsidR="00957F30" w:rsidRDefault="00957F30" w:rsidP="00957F30">
      <w:pPr>
        <w:ind w:firstLine="720"/>
        <w:rPr>
          <w:b/>
          <w:bCs/>
          <w:i/>
          <w:iCs/>
          <w:sz w:val="24"/>
          <w:szCs w:val="24"/>
        </w:rPr>
      </w:pPr>
    </w:p>
    <w:tbl>
      <w:tblPr>
        <w:tblW w:w="0" w:type="auto"/>
        <w:tblLook w:val="0000"/>
      </w:tblPr>
      <w:tblGrid>
        <w:gridCol w:w="2880"/>
        <w:gridCol w:w="6345"/>
      </w:tblGrid>
      <w:tr w:rsidR="00957F30" w:rsidTr="00CE69E5">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Use Case Name:</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Login</w:t>
            </w:r>
          </w:p>
        </w:tc>
      </w:tr>
      <w:tr w:rsidR="00957F30" w:rsidTr="00CE69E5">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Actors</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Primary: Student</w:t>
            </w:r>
          </w:p>
          <w:p w:rsidR="00957F30" w:rsidRDefault="00957F30" w:rsidP="00CE69E5">
            <w:pPr>
              <w:spacing w:line="276" w:lineRule="auto"/>
              <w:ind w:left="880"/>
              <w:rPr>
                <w:rFonts w:ascii="Arial" w:eastAsia="Arial" w:hAnsi="Arial" w:cs="Arial"/>
              </w:rPr>
            </w:pPr>
            <w:r>
              <w:rPr>
                <w:rFonts w:ascii="Arial" w:eastAsia="Arial" w:hAnsi="Arial" w:cs="Arial"/>
              </w:rPr>
              <w:t>Secondary: Data Base Management System</w:t>
            </w:r>
          </w:p>
        </w:tc>
      </w:tr>
      <w:tr w:rsidR="00957F30" w:rsidTr="00CE69E5">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Pre-condition</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Student is connected to the Internet and have accessed Astra-Enroller Web Page</w:t>
            </w:r>
          </w:p>
        </w:tc>
      </w:tr>
      <w:tr w:rsidR="00957F30" w:rsidTr="00CE69E5">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Basic Path</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1.      The Login Page shall contain a field for a user name, a field for a password as a secret field (not displayed) and a button labeled login.</w:t>
            </w:r>
          </w:p>
          <w:p w:rsidR="00957F30" w:rsidRDefault="00957F30" w:rsidP="00CE69E5">
            <w:pPr>
              <w:spacing w:line="276" w:lineRule="auto"/>
              <w:ind w:left="880"/>
              <w:rPr>
                <w:rFonts w:ascii="Arial" w:eastAsia="Arial" w:hAnsi="Arial" w:cs="Arial"/>
              </w:rPr>
            </w:pPr>
            <w:r>
              <w:rPr>
                <w:rFonts w:ascii="Arial" w:eastAsia="Arial" w:hAnsi="Arial" w:cs="Arial"/>
              </w:rPr>
              <w:t xml:space="preserve">2.      The Student shall fill the username and password field and press the login bottom. </w:t>
            </w:r>
          </w:p>
          <w:p w:rsidR="00957F30" w:rsidRDefault="00957F30" w:rsidP="00CE69E5">
            <w:pPr>
              <w:spacing w:line="276" w:lineRule="auto"/>
              <w:ind w:left="880"/>
              <w:rPr>
                <w:rFonts w:ascii="Arial" w:eastAsia="Arial" w:hAnsi="Arial" w:cs="Arial"/>
              </w:rPr>
            </w:pPr>
            <w:r>
              <w:rPr>
                <w:rFonts w:ascii="Arial" w:eastAsia="Arial" w:hAnsi="Arial" w:cs="Arial"/>
              </w:rPr>
              <w:t>3.  The AES shall send a request to the DB to validate the login credentials.</w:t>
            </w:r>
          </w:p>
          <w:p w:rsidR="00957F30" w:rsidRDefault="00957F30" w:rsidP="00CE69E5">
            <w:pPr>
              <w:spacing w:line="276" w:lineRule="auto"/>
              <w:ind w:left="880"/>
              <w:rPr>
                <w:rFonts w:ascii="Arial" w:eastAsia="Arial" w:hAnsi="Arial" w:cs="Arial"/>
              </w:rPr>
            </w:pPr>
            <w:r>
              <w:rPr>
                <w:rFonts w:ascii="Arial" w:eastAsia="Arial" w:hAnsi="Arial" w:cs="Arial"/>
              </w:rPr>
              <w:t>4. The AES shall present the Home Page.</w:t>
            </w:r>
          </w:p>
        </w:tc>
      </w:tr>
      <w:tr w:rsidR="00957F30" w:rsidTr="00CE69E5">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Alternate Path</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r w:rsidR="00957F30" w:rsidTr="00CE69E5">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Post-condition</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The Student is in the Home Page</w:t>
            </w:r>
          </w:p>
        </w:tc>
      </w:tr>
      <w:tr w:rsidR="00957F30" w:rsidTr="00CE69E5">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Exception Path</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C4168A" w:rsidP="00C4168A">
            <w:pPr>
              <w:spacing w:line="276" w:lineRule="auto"/>
              <w:ind w:left="880"/>
            </w:pPr>
            <w:r>
              <w:rPr>
                <w:rFonts w:ascii="Arial" w:eastAsia="Arial" w:hAnsi="Arial" w:cs="Arial"/>
              </w:rPr>
              <w:t>4. T</w:t>
            </w:r>
            <w:r w:rsidR="00957F30">
              <w:rPr>
                <w:rFonts w:ascii="Arial" w:eastAsia="Arial" w:hAnsi="Arial" w:cs="Arial"/>
              </w:rPr>
              <w:t>here is a connection failure the</w:t>
            </w:r>
            <w:r>
              <w:rPr>
                <w:rFonts w:ascii="Arial" w:eastAsia="Arial" w:hAnsi="Arial" w:cs="Arial"/>
              </w:rPr>
              <w:t>refore</w:t>
            </w:r>
            <w:r w:rsidR="00957F30">
              <w:rPr>
                <w:rFonts w:ascii="Arial" w:eastAsia="Arial" w:hAnsi="Arial" w:cs="Arial"/>
              </w:rPr>
              <w:t xml:space="preserve"> Astra-Enroller Server returns to the Login page.</w:t>
            </w:r>
          </w:p>
        </w:tc>
      </w:tr>
      <w:tr w:rsidR="00957F30" w:rsidTr="00CE69E5">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Other</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bl>
    <w:p w:rsidR="00957F30" w:rsidRDefault="00957F30" w:rsidP="00957F30"/>
    <w:p w:rsidR="00957F30" w:rsidRDefault="00957F30" w:rsidP="00957F30">
      <w:pPr>
        <w:jc w:val="center"/>
        <w:rPr>
          <w:b/>
          <w:bCs/>
          <w:i/>
          <w:iCs/>
          <w:sz w:val="24"/>
          <w:szCs w:val="24"/>
        </w:rPr>
      </w:pPr>
      <w:r>
        <w:rPr>
          <w:b/>
          <w:bCs/>
          <w:i/>
          <w:iCs/>
          <w:sz w:val="24"/>
          <w:szCs w:val="24"/>
        </w:rPr>
        <w:tab/>
      </w:r>
      <w:r>
        <w:rPr>
          <w:noProof/>
        </w:rPr>
        <w:drawing>
          <wp:inline distT="0" distB="0" distL="0" distR="0">
            <wp:extent cx="4181475" cy="28956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4181475" cy="2895600"/>
                    </a:xfrm>
                    <a:prstGeom prst="rect">
                      <a:avLst/>
                    </a:prstGeom>
                    <a:noFill/>
                    <a:ln w="9525">
                      <a:noFill/>
                      <a:miter lim="800000"/>
                      <a:headEnd/>
                      <a:tailEnd/>
                    </a:ln>
                  </pic:spPr>
                </pic:pic>
              </a:graphicData>
            </a:graphic>
          </wp:inline>
        </w:drawing>
      </w:r>
    </w:p>
    <w:p w:rsidR="00957F30" w:rsidRDefault="00957F30" w:rsidP="00957F30">
      <w:pPr>
        <w:ind w:firstLine="720"/>
        <w:rPr>
          <w:b/>
          <w:bCs/>
          <w:i/>
          <w:iCs/>
          <w:sz w:val="24"/>
          <w:szCs w:val="24"/>
        </w:rPr>
      </w:pPr>
      <w:r>
        <w:rPr>
          <w:b/>
          <w:bCs/>
          <w:i/>
          <w:iCs/>
          <w:sz w:val="24"/>
          <w:szCs w:val="24"/>
        </w:rPr>
        <w:t>3.2.3. Create Enroll list</w:t>
      </w:r>
    </w:p>
    <w:tbl>
      <w:tblPr>
        <w:tblW w:w="0" w:type="auto"/>
        <w:tblLook w:val="0000"/>
      </w:tblPr>
      <w:tblGrid>
        <w:gridCol w:w="2925"/>
        <w:gridCol w:w="6300"/>
      </w:tblGrid>
      <w:tr w:rsidR="00957F30" w:rsidTr="00CE69E5">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lastRenderedPageBreak/>
              <w:t>Use Case Name:</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Create Enrollment list</w:t>
            </w:r>
          </w:p>
        </w:tc>
      </w:tr>
      <w:tr w:rsidR="00957F30" w:rsidTr="00CE69E5">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Actors</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Primary: Student</w:t>
            </w:r>
          </w:p>
          <w:p w:rsidR="00957F30" w:rsidRDefault="00957F30" w:rsidP="00CE69E5">
            <w:pPr>
              <w:spacing w:line="276" w:lineRule="auto"/>
              <w:ind w:left="880"/>
              <w:rPr>
                <w:rFonts w:ascii="Arial" w:eastAsia="Arial" w:hAnsi="Arial" w:cs="Arial"/>
              </w:rPr>
            </w:pPr>
            <w:r>
              <w:rPr>
                <w:rFonts w:ascii="Arial" w:eastAsia="Arial" w:hAnsi="Arial" w:cs="Arial"/>
              </w:rPr>
              <w:t>Secondary: Data Base Management System</w:t>
            </w:r>
          </w:p>
        </w:tc>
      </w:tr>
      <w:tr w:rsidR="00957F30" w:rsidTr="00CE69E5">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Pre-condition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Student is connected to the Internet and on the Home Page</w:t>
            </w:r>
          </w:p>
        </w:tc>
      </w:tr>
      <w:tr w:rsidR="00957F30" w:rsidTr="00CE69E5">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Basic Path</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1.      The AES shall query the Student Database using its credentials for the particular trimester and it returns to AE a list of courses from the Student curriculum and transcript.</w:t>
            </w:r>
          </w:p>
          <w:p w:rsidR="00957F30" w:rsidRDefault="00957F30" w:rsidP="00CE69E5">
            <w:pPr>
              <w:spacing w:line="276" w:lineRule="auto"/>
              <w:ind w:left="880"/>
              <w:rPr>
                <w:rFonts w:ascii="Arial" w:eastAsia="Arial" w:hAnsi="Arial" w:cs="Arial"/>
              </w:rPr>
            </w:pPr>
            <w:r>
              <w:rPr>
                <w:rFonts w:ascii="Arial" w:eastAsia="Arial" w:hAnsi="Arial" w:cs="Arial"/>
              </w:rPr>
              <w:t>2.      Astra Enroller shall use this data to determine both the enrollment list and the recommended list by validating the each course taken and not taken by the student.</w:t>
            </w:r>
          </w:p>
          <w:p w:rsidR="00957F30" w:rsidRDefault="00957F30" w:rsidP="00CE69E5">
            <w:pPr>
              <w:spacing w:line="276" w:lineRule="auto"/>
              <w:ind w:left="880"/>
              <w:rPr>
                <w:rFonts w:ascii="Arial" w:eastAsia="Arial" w:hAnsi="Arial" w:cs="Arial"/>
              </w:rPr>
            </w:pPr>
            <w:r>
              <w:rPr>
                <w:rFonts w:ascii="Arial" w:eastAsia="Arial" w:hAnsi="Arial" w:cs="Arial"/>
              </w:rPr>
              <w:t>3. The Enroll list shall be filled with the validated course not taken.</w:t>
            </w:r>
          </w:p>
          <w:p w:rsidR="00957F30" w:rsidRDefault="00957F30" w:rsidP="00CE69E5">
            <w:pPr>
              <w:spacing w:line="276" w:lineRule="auto"/>
              <w:ind w:left="880"/>
              <w:rPr>
                <w:rFonts w:ascii="Arial" w:eastAsia="Arial" w:hAnsi="Arial" w:cs="Arial"/>
              </w:rPr>
            </w:pPr>
          </w:p>
        </w:tc>
      </w:tr>
      <w:tr w:rsidR="00957F30" w:rsidTr="00CE69E5">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Alternate Path</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3a. If the course being validated was already taken, AE shall check if the course was passed or drop.</w:t>
            </w:r>
          </w:p>
          <w:p w:rsidR="00957F30" w:rsidRDefault="00957F30" w:rsidP="00CE69E5">
            <w:pPr>
              <w:spacing w:line="276" w:lineRule="auto"/>
              <w:ind w:left="880"/>
              <w:rPr>
                <w:rFonts w:ascii="Arial" w:eastAsia="Arial" w:hAnsi="Arial" w:cs="Arial"/>
              </w:rPr>
            </w:pPr>
            <w:r>
              <w:rPr>
                <w:rFonts w:ascii="Arial" w:eastAsia="Arial" w:hAnsi="Arial" w:cs="Arial"/>
              </w:rPr>
              <w:t xml:space="preserve">    1. If the course being validated was drop or not passed it shall be added to the enroll list and the recommended list.</w:t>
            </w:r>
          </w:p>
          <w:p w:rsidR="00957F30" w:rsidRDefault="00957F30" w:rsidP="00CE69E5">
            <w:pPr>
              <w:spacing w:line="276" w:lineRule="auto"/>
              <w:ind w:left="880"/>
              <w:rPr>
                <w:rFonts w:ascii="Arial" w:eastAsia="Arial" w:hAnsi="Arial" w:cs="Arial"/>
              </w:rPr>
            </w:pPr>
            <w:r>
              <w:rPr>
                <w:rFonts w:ascii="Arial" w:eastAsia="Arial" w:hAnsi="Arial" w:cs="Arial"/>
              </w:rPr>
              <w:t xml:space="preserve">    2. If the course being validated was passed with low grades, it shall be added to the Enroll list and the recommended list.</w:t>
            </w:r>
          </w:p>
          <w:p w:rsidR="00957F30" w:rsidRDefault="00957F30" w:rsidP="00CE69E5">
            <w:pPr>
              <w:spacing w:line="276" w:lineRule="auto"/>
              <w:rPr>
                <w:rFonts w:ascii="Arial" w:eastAsia="Arial" w:hAnsi="Arial" w:cs="Arial"/>
              </w:rPr>
            </w:pPr>
          </w:p>
        </w:tc>
      </w:tr>
      <w:tr w:rsidR="00957F30" w:rsidTr="00CE69E5">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Post-condition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The Student is in the Enrollment List Page</w:t>
            </w:r>
          </w:p>
        </w:tc>
      </w:tr>
      <w:tr w:rsidR="00957F30" w:rsidTr="00CE69E5">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Exception Path</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C4168A" w:rsidP="00CE69E5">
            <w:pPr>
              <w:spacing w:line="276" w:lineRule="auto"/>
              <w:ind w:left="880"/>
            </w:pPr>
            <w:r>
              <w:rPr>
                <w:rFonts w:ascii="Arial" w:eastAsia="Arial" w:hAnsi="Arial" w:cs="Arial"/>
              </w:rPr>
              <w:t>1. When t</w:t>
            </w:r>
            <w:r w:rsidR="00957F30">
              <w:rPr>
                <w:rFonts w:ascii="Arial" w:eastAsia="Arial" w:hAnsi="Arial" w:cs="Arial"/>
              </w:rPr>
              <w:t>here is a connection failure the</w:t>
            </w:r>
            <w:r>
              <w:rPr>
                <w:rFonts w:ascii="Arial" w:eastAsia="Arial" w:hAnsi="Arial" w:cs="Arial"/>
              </w:rPr>
              <w:t>refore</w:t>
            </w:r>
            <w:r w:rsidR="00957F30">
              <w:rPr>
                <w:rFonts w:ascii="Arial" w:eastAsia="Arial" w:hAnsi="Arial" w:cs="Arial"/>
              </w:rPr>
              <w:t xml:space="preserve"> Astra-Enroller shall return to the Home state if possible. The browser will handle the rest</w:t>
            </w:r>
          </w:p>
          <w:p w:rsidR="00957F30" w:rsidRDefault="00C4168A" w:rsidP="00CE69E5">
            <w:pPr>
              <w:spacing w:line="276" w:lineRule="auto"/>
              <w:ind w:left="880"/>
              <w:rPr>
                <w:rFonts w:ascii="Arial" w:eastAsia="Arial" w:hAnsi="Arial" w:cs="Arial"/>
              </w:rPr>
            </w:pPr>
            <w:r>
              <w:rPr>
                <w:rFonts w:ascii="Arial" w:eastAsia="Arial" w:hAnsi="Arial" w:cs="Arial"/>
              </w:rPr>
              <w:t xml:space="preserve">2. In Step 2 </w:t>
            </w:r>
            <w:r w:rsidR="00957F30">
              <w:rPr>
                <w:rFonts w:ascii="Arial" w:eastAsia="Arial" w:hAnsi="Arial" w:cs="Arial"/>
              </w:rPr>
              <w:t xml:space="preserve"> AES can’t determine the courses existence in the DBMS, or the grades of the courses from the transcript file, AE should display an error windows revealing that the data was not able to be retrieved.</w:t>
            </w:r>
          </w:p>
        </w:tc>
      </w:tr>
      <w:tr w:rsidR="00957F30" w:rsidTr="00CE69E5">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Other</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bl>
    <w:p w:rsidR="00957F30" w:rsidRDefault="00957F30" w:rsidP="00957F30">
      <w:pPr>
        <w:ind w:firstLine="720"/>
      </w:pPr>
    </w:p>
    <w:p w:rsidR="00957F30" w:rsidRDefault="00957F30" w:rsidP="00957F30">
      <w:pPr>
        <w:rPr>
          <w:rFonts w:ascii="Arial" w:eastAsia="Arial" w:hAnsi="Arial" w:cs="Arial"/>
        </w:rPr>
      </w:pPr>
      <w:r>
        <w:rPr>
          <w:noProof/>
        </w:rPr>
        <w:lastRenderedPageBreak/>
        <w:drawing>
          <wp:inline distT="0" distB="0" distL="0" distR="0">
            <wp:extent cx="6381750" cy="80200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6381750" cy="8020050"/>
                    </a:xfrm>
                    <a:prstGeom prst="rect">
                      <a:avLst/>
                    </a:prstGeom>
                    <a:noFill/>
                    <a:ln w="9525">
                      <a:noFill/>
                      <a:miter lim="800000"/>
                      <a:headEnd/>
                      <a:tailEnd/>
                    </a:ln>
                  </pic:spPr>
                </pic:pic>
              </a:graphicData>
            </a:graphic>
          </wp:inline>
        </w:drawing>
      </w:r>
    </w:p>
    <w:p w:rsidR="00794086" w:rsidRDefault="00794086" w:rsidP="00957F30">
      <w:pPr>
        <w:ind w:firstLine="720"/>
        <w:rPr>
          <w:b/>
          <w:bCs/>
          <w:i/>
          <w:iCs/>
          <w:sz w:val="24"/>
          <w:szCs w:val="24"/>
        </w:rPr>
      </w:pPr>
    </w:p>
    <w:p w:rsidR="00957F30" w:rsidRDefault="00957F30" w:rsidP="00957F30">
      <w:pPr>
        <w:ind w:firstLine="720"/>
        <w:rPr>
          <w:b/>
          <w:bCs/>
          <w:i/>
          <w:iCs/>
          <w:sz w:val="24"/>
          <w:szCs w:val="24"/>
        </w:rPr>
      </w:pPr>
      <w:r>
        <w:rPr>
          <w:b/>
          <w:bCs/>
          <w:i/>
          <w:iCs/>
          <w:sz w:val="24"/>
          <w:szCs w:val="24"/>
        </w:rPr>
        <w:lastRenderedPageBreak/>
        <w:t>3.2.4. View Curriculum</w:t>
      </w:r>
    </w:p>
    <w:p w:rsidR="00957F30" w:rsidRDefault="00957F30" w:rsidP="00957F30">
      <w:pPr>
        <w:spacing w:line="276" w:lineRule="auto"/>
        <w:rPr>
          <w:b/>
          <w:bCs/>
          <w:i/>
          <w:iCs/>
          <w:sz w:val="24"/>
          <w:szCs w:val="24"/>
        </w:rPr>
      </w:pPr>
    </w:p>
    <w:tbl>
      <w:tblPr>
        <w:tblW w:w="0" w:type="auto"/>
        <w:tblLook w:val="0000"/>
      </w:tblPr>
      <w:tblGrid>
        <w:gridCol w:w="2895"/>
        <w:gridCol w:w="6330"/>
      </w:tblGrid>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View Curriculum</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Primary: Student</w:t>
            </w:r>
          </w:p>
          <w:p w:rsidR="00957F30" w:rsidRDefault="00957F30" w:rsidP="00CE69E5">
            <w:pPr>
              <w:spacing w:line="276" w:lineRule="auto"/>
              <w:ind w:left="880"/>
              <w:rPr>
                <w:rFonts w:ascii="Arial" w:eastAsia="Arial" w:hAnsi="Arial" w:cs="Arial"/>
              </w:rPr>
            </w:pPr>
            <w:r>
              <w:rPr>
                <w:rFonts w:ascii="Arial" w:eastAsia="Arial" w:hAnsi="Arial" w:cs="Arial"/>
              </w:rPr>
              <w:t>Secondary: N/A</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Student is connected to the Internet and on the Home Page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 xml:space="preserve">1.      The AES shall </w:t>
            </w:r>
            <w:proofErr w:type="spellStart"/>
            <w:r>
              <w:rPr>
                <w:rFonts w:ascii="Arial" w:eastAsia="Arial" w:hAnsi="Arial" w:cs="Arial"/>
              </w:rPr>
              <w:t>querie</w:t>
            </w:r>
            <w:proofErr w:type="spellEnd"/>
            <w:r>
              <w:rPr>
                <w:rFonts w:ascii="Arial" w:eastAsia="Arial" w:hAnsi="Arial" w:cs="Arial"/>
              </w:rPr>
              <w:t xml:space="preserve"> the Student’s Database using its credentials for the particular trimester and return the curriculum of the Student. </w:t>
            </w:r>
          </w:p>
          <w:p w:rsidR="00957F30" w:rsidRDefault="00957F30" w:rsidP="00CE69E5">
            <w:pPr>
              <w:spacing w:line="276" w:lineRule="auto"/>
              <w:ind w:left="880"/>
              <w:rPr>
                <w:rFonts w:ascii="Arial" w:eastAsia="Arial" w:hAnsi="Arial" w:cs="Arial"/>
              </w:rPr>
            </w:pPr>
            <w:r>
              <w:rPr>
                <w:rFonts w:ascii="Arial" w:eastAsia="Arial" w:hAnsi="Arial" w:cs="Arial"/>
              </w:rPr>
              <w:t>2.      The AES shall return the curriculum in PDF format.</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The Student is in the Home Page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C4168A" w:rsidP="00CE69E5">
            <w:pPr>
              <w:spacing w:line="276" w:lineRule="auto"/>
              <w:ind w:left="880"/>
            </w:pPr>
            <w:r>
              <w:rPr>
                <w:rFonts w:ascii="Arial" w:eastAsia="Arial" w:hAnsi="Arial" w:cs="Arial"/>
              </w:rPr>
              <w:t>1. T</w:t>
            </w:r>
            <w:r w:rsidR="00957F30">
              <w:rPr>
                <w:rFonts w:ascii="Arial" w:eastAsia="Arial" w:hAnsi="Arial" w:cs="Arial"/>
              </w:rPr>
              <w:t>here is a connection failure the</w:t>
            </w:r>
            <w:r>
              <w:rPr>
                <w:rFonts w:ascii="Arial" w:eastAsia="Arial" w:hAnsi="Arial" w:cs="Arial"/>
              </w:rPr>
              <w:t>refore</w:t>
            </w:r>
            <w:r w:rsidR="00957F30">
              <w:rPr>
                <w:rFonts w:ascii="Arial" w:eastAsia="Arial" w:hAnsi="Arial" w:cs="Arial"/>
              </w:rPr>
              <w:t xml:space="preserve"> Astra-Enroller shall not return the file and instead shall return to the Home Page and the browser will handle the rest.</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bl>
    <w:p w:rsidR="00957F30" w:rsidRDefault="00957F30" w:rsidP="00957F30"/>
    <w:p w:rsidR="00957F30" w:rsidRDefault="00957F30" w:rsidP="00957F30">
      <w:pPr>
        <w:jc w:val="center"/>
        <w:rPr>
          <w:rFonts w:ascii="Arial" w:eastAsia="Arial" w:hAnsi="Arial" w:cs="Arial"/>
        </w:rPr>
      </w:pPr>
      <w:r>
        <w:rPr>
          <w:noProof/>
        </w:rPr>
        <w:drawing>
          <wp:inline distT="0" distB="0" distL="0" distR="0">
            <wp:extent cx="2695575" cy="33242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2695575" cy="3324225"/>
                    </a:xfrm>
                    <a:prstGeom prst="rect">
                      <a:avLst/>
                    </a:prstGeom>
                    <a:noFill/>
                    <a:ln w="9525">
                      <a:noFill/>
                      <a:miter lim="800000"/>
                      <a:headEnd/>
                      <a:tailEnd/>
                    </a:ln>
                  </pic:spPr>
                </pic:pic>
              </a:graphicData>
            </a:graphic>
          </wp:inline>
        </w:drawing>
      </w:r>
    </w:p>
    <w:p w:rsidR="00957F30" w:rsidRDefault="00957F30" w:rsidP="00957F30">
      <w:pPr>
        <w:ind w:firstLine="720"/>
        <w:rPr>
          <w:rFonts w:ascii="Arial" w:eastAsia="Arial" w:hAnsi="Arial" w:cs="Arial"/>
        </w:rPr>
      </w:pPr>
    </w:p>
    <w:p w:rsidR="00957F30" w:rsidRDefault="00957F30" w:rsidP="00957F30">
      <w:pPr>
        <w:ind w:firstLine="720"/>
        <w:rPr>
          <w:rFonts w:ascii="Arial" w:eastAsia="Arial" w:hAnsi="Arial" w:cs="Arial"/>
        </w:rPr>
      </w:pPr>
    </w:p>
    <w:p w:rsidR="00957F30" w:rsidRDefault="00957F30" w:rsidP="00957F30">
      <w:pPr>
        <w:ind w:firstLine="720"/>
        <w:rPr>
          <w:b/>
          <w:bCs/>
          <w:i/>
          <w:iCs/>
          <w:sz w:val="24"/>
          <w:szCs w:val="24"/>
        </w:rPr>
      </w:pPr>
      <w:r>
        <w:rPr>
          <w:b/>
          <w:bCs/>
          <w:i/>
          <w:iCs/>
          <w:sz w:val="24"/>
          <w:szCs w:val="24"/>
        </w:rPr>
        <w:t>3.2.5 View Transcript</w:t>
      </w:r>
    </w:p>
    <w:p w:rsidR="00957F30" w:rsidRDefault="00957F30" w:rsidP="00957F30">
      <w:pPr>
        <w:spacing w:line="276" w:lineRule="auto"/>
        <w:ind w:left="880"/>
        <w:rPr>
          <w:b/>
          <w:bCs/>
          <w:i/>
          <w:iCs/>
          <w:sz w:val="24"/>
          <w:szCs w:val="24"/>
        </w:rPr>
      </w:pPr>
    </w:p>
    <w:tbl>
      <w:tblPr>
        <w:tblW w:w="0" w:type="auto"/>
        <w:tblLook w:val="0000"/>
      </w:tblPr>
      <w:tblGrid>
        <w:gridCol w:w="2895"/>
        <w:gridCol w:w="6330"/>
      </w:tblGrid>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View Transcript</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Primary: Student</w:t>
            </w:r>
          </w:p>
          <w:p w:rsidR="00957F30" w:rsidRDefault="00957F30" w:rsidP="00CE69E5">
            <w:pPr>
              <w:spacing w:line="276" w:lineRule="auto"/>
              <w:ind w:left="880"/>
              <w:rPr>
                <w:rFonts w:ascii="Arial" w:eastAsia="Arial" w:hAnsi="Arial" w:cs="Arial"/>
              </w:rPr>
            </w:pPr>
            <w:r>
              <w:rPr>
                <w:rFonts w:ascii="Arial" w:eastAsia="Arial" w:hAnsi="Arial" w:cs="Arial"/>
              </w:rPr>
              <w:t>Secondary: N/A</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Student is connected to the Internet and on the Home Page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 xml:space="preserve">1.      The AES shall query the Student’s Database using its credentials for the particular trimester and return the transcript of the Student. </w:t>
            </w:r>
          </w:p>
          <w:p w:rsidR="00957F30" w:rsidRDefault="00957F30" w:rsidP="00CE69E5">
            <w:pPr>
              <w:spacing w:line="276" w:lineRule="auto"/>
              <w:ind w:left="880"/>
              <w:rPr>
                <w:rFonts w:ascii="Arial" w:eastAsia="Arial" w:hAnsi="Arial" w:cs="Arial"/>
              </w:rPr>
            </w:pPr>
            <w:r>
              <w:rPr>
                <w:rFonts w:ascii="Arial" w:eastAsia="Arial" w:hAnsi="Arial" w:cs="Arial"/>
              </w:rPr>
              <w:t>2.      The AES shall return the Student’s transcript in PDF format.</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The Student is in the Home Page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C4168A" w:rsidP="00C4168A">
            <w:pPr>
              <w:spacing w:line="276" w:lineRule="auto"/>
              <w:ind w:left="880"/>
            </w:pPr>
            <w:r>
              <w:rPr>
                <w:rFonts w:ascii="Arial" w:eastAsia="Arial" w:hAnsi="Arial" w:cs="Arial"/>
              </w:rPr>
              <w:t>1. T</w:t>
            </w:r>
            <w:r w:rsidR="00957F30">
              <w:rPr>
                <w:rFonts w:ascii="Arial" w:eastAsia="Arial" w:hAnsi="Arial" w:cs="Arial"/>
              </w:rPr>
              <w:t>here is a connection failure the</w:t>
            </w:r>
            <w:r>
              <w:rPr>
                <w:rFonts w:ascii="Arial" w:eastAsia="Arial" w:hAnsi="Arial" w:cs="Arial"/>
              </w:rPr>
              <w:t>refore</w:t>
            </w:r>
            <w:r w:rsidR="00957F30">
              <w:rPr>
                <w:rFonts w:ascii="Arial" w:eastAsia="Arial" w:hAnsi="Arial" w:cs="Arial"/>
              </w:rPr>
              <w:t xml:space="preserve"> Astra-Enroller shall not return the file and instead shall return to the Home Page and the browser will handle the rest.</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bl>
    <w:p w:rsidR="00957F30" w:rsidRDefault="00957F30" w:rsidP="00957F30">
      <w:pPr>
        <w:jc w:val="center"/>
      </w:pPr>
      <w:r>
        <w:rPr>
          <w:noProof/>
        </w:rPr>
        <w:lastRenderedPageBreak/>
        <w:drawing>
          <wp:inline distT="0" distB="0" distL="0" distR="0">
            <wp:extent cx="2647950" cy="34480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srcRect/>
                    <a:stretch>
                      <a:fillRect/>
                    </a:stretch>
                  </pic:blipFill>
                  <pic:spPr bwMode="auto">
                    <a:xfrm>
                      <a:off x="0" y="0"/>
                      <a:ext cx="2647950" cy="3448050"/>
                    </a:xfrm>
                    <a:prstGeom prst="rect">
                      <a:avLst/>
                    </a:prstGeom>
                    <a:noFill/>
                    <a:ln w="9525">
                      <a:noFill/>
                      <a:miter lim="800000"/>
                      <a:headEnd/>
                      <a:tailEnd/>
                    </a:ln>
                  </pic:spPr>
                </pic:pic>
              </a:graphicData>
            </a:graphic>
          </wp:inline>
        </w:drawing>
      </w:r>
    </w:p>
    <w:p w:rsidR="00957F30" w:rsidRDefault="00957F30" w:rsidP="00957F30">
      <w:pPr>
        <w:ind w:firstLine="720"/>
        <w:rPr>
          <w:rFonts w:ascii="Arial" w:eastAsia="Arial" w:hAnsi="Arial" w:cs="Arial"/>
        </w:rPr>
      </w:pPr>
    </w:p>
    <w:p w:rsidR="00957F30" w:rsidRDefault="00957F30" w:rsidP="00957F30">
      <w:pPr>
        <w:ind w:firstLine="720"/>
        <w:rPr>
          <w:b/>
          <w:bCs/>
          <w:i/>
          <w:iCs/>
          <w:sz w:val="24"/>
          <w:szCs w:val="24"/>
        </w:rPr>
      </w:pPr>
      <w:r>
        <w:rPr>
          <w:b/>
          <w:bCs/>
          <w:i/>
          <w:iCs/>
          <w:sz w:val="24"/>
          <w:szCs w:val="24"/>
        </w:rPr>
        <w:t>3.2.6 Selected Course</w:t>
      </w:r>
    </w:p>
    <w:p w:rsidR="00957F30" w:rsidRDefault="00957F30" w:rsidP="00957F30">
      <w:pPr>
        <w:spacing w:line="276" w:lineRule="auto"/>
        <w:ind w:left="880"/>
        <w:rPr>
          <w:b/>
          <w:bCs/>
          <w:i/>
          <w:iCs/>
          <w:sz w:val="24"/>
          <w:szCs w:val="24"/>
        </w:rPr>
      </w:pPr>
    </w:p>
    <w:tbl>
      <w:tblPr>
        <w:tblW w:w="0" w:type="auto"/>
        <w:tblLook w:val="0000"/>
      </w:tblPr>
      <w:tblGrid>
        <w:gridCol w:w="2895"/>
        <w:gridCol w:w="6330"/>
      </w:tblGrid>
      <w:tr w:rsidR="00957F30" w:rsidTr="00794086">
        <w:trPr>
          <w:tblHeader/>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Selected Course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Primary: Student</w:t>
            </w:r>
          </w:p>
          <w:p w:rsidR="00957F30" w:rsidRDefault="00957F30" w:rsidP="00CE69E5">
            <w:pPr>
              <w:spacing w:line="276" w:lineRule="auto"/>
              <w:ind w:left="880"/>
              <w:rPr>
                <w:rFonts w:ascii="Arial" w:eastAsia="Arial" w:hAnsi="Arial" w:cs="Arial"/>
              </w:rPr>
            </w:pPr>
            <w:r>
              <w:rPr>
                <w:rFonts w:ascii="Arial" w:eastAsia="Arial" w:hAnsi="Arial" w:cs="Arial"/>
              </w:rPr>
              <w:t>Secondary: Data Base Management System</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The Student is in the Enrollment List Page and selected the course to be enrolled.</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 xml:space="preserve">1.      The student shall select a course of </w:t>
            </w:r>
            <w:proofErr w:type="spellStart"/>
            <w:r>
              <w:rPr>
                <w:rFonts w:ascii="Arial" w:eastAsia="Arial" w:hAnsi="Arial" w:cs="Arial"/>
              </w:rPr>
              <w:t>it’s</w:t>
            </w:r>
            <w:proofErr w:type="spellEnd"/>
            <w:r>
              <w:rPr>
                <w:rFonts w:ascii="Arial" w:eastAsia="Arial" w:hAnsi="Arial" w:cs="Arial"/>
              </w:rPr>
              <w:t xml:space="preserve"> preference by clicking one of the presented courses of the enrollment list generated.</w:t>
            </w:r>
          </w:p>
          <w:p w:rsidR="00957F30" w:rsidRDefault="00957F30" w:rsidP="00CE69E5">
            <w:pPr>
              <w:spacing w:line="276" w:lineRule="auto"/>
              <w:ind w:left="880"/>
              <w:rPr>
                <w:rFonts w:ascii="Arial" w:eastAsia="Arial" w:hAnsi="Arial" w:cs="Arial"/>
              </w:rPr>
            </w:pPr>
            <w:r>
              <w:rPr>
                <w:rFonts w:ascii="Arial" w:eastAsia="Arial" w:hAnsi="Arial" w:cs="Arial"/>
              </w:rPr>
              <w:t>2.      With the course selected by the student, AES shall request  the DBMS the list of the sections available referred to the selected course.</w:t>
            </w:r>
          </w:p>
          <w:p w:rsidR="00957F30" w:rsidRDefault="00957F30" w:rsidP="00CE69E5">
            <w:pPr>
              <w:spacing w:line="276" w:lineRule="auto"/>
              <w:ind w:left="880"/>
              <w:rPr>
                <w:rFonts w:ascii="Arial" w:eastAsia="Arial" w:hAnsi="Arial" w:cs="Arial"/>
              </w:rPr>
            </w:pPr>
            <w:r>
              <w:rPr>
                <w:rFonts w:ascii="Arial" w:eastAsia="Arial" w:hAnsi="Arial" w:cs="Arial"/>
              </w:rPr>
              <w:t>3. AE shall display the list of sections to the student.</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The Student is in the Home Page</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C4168A" w:rsidP="00CE69E5">
            <w:pPr>
              <w:spacing w:line="276" w:lineRule="auto"/>
              <w:ind w:left="880"/>
            </w:pPr>
            <w:r>
              <w:rPr>
                <w:rFonts w:ascii="Arial" w:eastAsia="Arial" w:hAnsi="Arial" w:cs="Arial"/>
              </w:rPr>
              <w:t>1. T</w:t>
            </w:r>
            <w:r w:rsidR="00957F30">
              <w:rPr>
                <w:rFonts w:ascii="Arial" w:eastAsia="Arial" w:hAnsi="Arial" w:cs="Arial"/>
              </w:rPr>
              <w:t>here is a connection failure the</w:t>
            </w:r>
            <w:r w:rsidR="00794086">
              <w:rPr>
                <w:rFonts w:ascii="Arial" w:eastAsia="Arial" w:hAnsi="Arial" w:cs="Arial"/>
              </w:rPr>
              <w:t>refore</w:t>
            </w:r>
            <w:r w:rsidR="00957F30">
              <w:rPr>
                <w:rFonts w:ascii="Arial" w:eastAsia="Arial" w:hAnsi="Arial" w:cs="Arial"/>
              </w:rPr>
              <w:t xml:space="preserve"> Astra-Enroller shall not return the Section list and instead shall return to the Enroll list Page and the browser will </w:t>
            </w:r>
            <w:r w:rsidR="00957F30">
              <w:rPr>
                <w:rFonts w:ascii="Arial" w:eastAsia="Arial" w:hAnsi="Arial" w:cs="Arial"/>
              </w:rPr>
              <w:lastRenderedPageBreak/>
              <w:t>handle the rest.</w:t>
            </w:r>
          </w:p>
        </w:tc>
      </w:tr>
      <w:tr w:rsidR="00957F30" w:rsidTr="00CE69E5">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lastRenderedPageBreak/>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N/A</w:t>
            </w:r>
          </w:p>
        </w:tc>
      </w:tr>
    </w:tbl>
    <w:p w:rsidR="00957F30" w:rsidRDefault="00957F30" w:rsidP="00957F30">
      <w:pPr>
        <w:jc w:val="center"/>
      </w:pPr>
      <w:r>
        <w:rPr>
          <w:b/>
          <w:bCs/>
          <w:i/>
          <w:iCs/>
          <w:sz w:val="24"/>
          <w:szCs w:val="24"/>
        </w:rPr>
        <w:tab/>
      </w:r>
      <w:r>
        <w:rPr>
          <w:noProof/>
        </w:rPr>
        <w:drawing>
          <wp:inline distT="0" distB="0" distL="0" distR="0">
            <wp:extent cx="2647950" cy="28289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2647950" cy="2828925"/>
                    </a:xfrm>
                    <a:prstGeom prst="rect">
                      <a:avLst/>
                    </a:prstGeom>
                    <a:noFill/>
                    <a:ln w="9525">
                      <a:noFill/>
                      <a:miter lim="800000"/>
                      <a:headEnd/>
                      <a:tailEnd/>
                    </a:ln>
                  </pic:spPr>
                </pic:pic>
              </a:graphicData>
            </a:graphic>
          </wp:inline>
        </w:drawing>
      </w:r>
    </w:p>
    <w:p w:rsidR="00957F30" w:rsidRDefault="00957F30" w:rsidP="00957F30">
      <w:pPr>
        <w:ind w:firstLine="720"/>
        <w:rPr>
          <w:b/>
          <w:bCs/>
          <w:i/>
          <w:iCs/>
          <w:sz w:val="24"/>
          <w:szCs w:val="24"/>
        </w:rPr>
      </w:pPr>
    </w:p>
    <w:p w:rsidR="00957F30" w:rsidRDefault="00957F30" w:rsidP="00957F30">
      <w:pPr>
        <w:ind w:firstLine="720"/>
        <w:rPr>
          <w:b/>
          <w:bCs/>
          <w:i/>
          <w:iCs/>
          <w:sz w:val="24"/>
          <w:szCs w:val="24"/>
        </w:rPr>
      </w:pPr>
    </w:p>
    <w:p w:rsidR="00957F30" w:rsidRDefault="00957F30" w:rsidP="00957F30">
      <w:pPr>
        <w:ind w:firstLine="720"/>
        <w:rPr>
          <w:b/>
          <w:bCs/>
          <w:i/>
          <w:iCs/>
          <w:sz w:val="24"/>
          <w:szCs w:val="24"/>
        </w:rPr>
      </w:pPr>
      <w:r>
        <w:rPr>
          <w:b/>
          <w:bCs/>
          <w:i/>
          <w:iCs/>
          <w:sz w:val="24"/>
          <w:szCs w:val="24"/>
        </w:rPr>
        <w:t>3.2.7 Selected Section</w:t>
      </w:r>
    </w:p>
    <w:p w:rsidR="00957F30" w:rsidRDefault="00957F30" w:rsidP="00957F30">
      <w:pPr>
        <w:spacing w:line="276" w:lineRule="auto"/>
        <w:ind w:left="880"/>
        <w:rPr>
          <w:b/>
          <w:bCs/>
          <w:i/>
          <w:iCs/>
          <w:sz w:val="24"/>
          <w:szCs w:val="24"/>
        </w:rPr>
      </w:pPr>
    </w:p>
    <w:p w:rsidR="00957F30" w:rsidRDefault="00957F30" w:rsidP="00957F30">
      <w:pPr>
        <w:rPr>
          <w:b/>
          <w:bCs/>
          <w:i/>
          <w:iCs/>
          <w:sz w:val="24"/>
          <w:szCs w:val="24"/>
        </w:rPr>
      </w:pPr>
    </w:p>
    <w:tbl>
      <w:tblPr>
        <w:tblW w:w="0" w:type="auto"/>
        <w:tblLook w:val="0000"/>
      </w:tblPr>
      <w:tblGrid>
        <w:gridCol w:w="3375"/>
        <w:gridCol w:w="5985"/>
      </w:tblGrid>
      <w:tr w:rsidR="00957F30" w:rsidTr="00794086">
        <w:trPr>
          <w:tblHeader/>
        </w:trPr>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Use Case Name:</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Selected Section</w:t>
            </w:r>
          </w:p>
        </w:tc>
      </w:tr>
      <w:tr w:rsidR="00957F30" w:rsidTr="00CE69E5">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Actors</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Primary: Student</w:t>
            </w:r>
          </w:p>
          <w:p w:rsidR="00957F30" w:rsidRDefault="00957F30" w:rsidP="00CE69E5">
            <w:pPr>
              <w:spacing w:line="276" w:lineRule="auto"/>
              <w:ind w:left="880"/>
              <w:rPr>
                <w:rFonts w:ascii="Arial" w:eastAsia="Arial" w:hAnsi="Arial" w:cs="Arial"/>
              </w:rPr>
            </w:pPr>
            <w:r>
              <w:rPr>
                <w:rFonts w:ascii="Arial" w:eastAsia="Arial" w:hAnsi="Arial" w:cs="Arial"/>
              </w:rPr>
              <w:t>Secondary: Data Base Management System</w:t>
            </w:r>
          </w:p>
        </w:tc>
      </w:tr>
      <w:tr w:rsidR="00957F30" w:rsidTr="00CE69E5">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Precondition</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The Student is in the Section Selection list Page and selected the section of its preference.</w:t>
            </w:r>
          </w:p>
        </w:tc>
      </w:tr>
      <w:tr w:rsidR="00957F30" w:rsidTr="00CE69E5">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Basic Path</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1.      AE shall enroll the selected course, using the selected section by the student.</w:t>
            </w:r>
          </w:p>
          <w:p w:rsidR="00957F30" w:rsidRDefault="00957F30" w:rsidP="00CE69E5">
            <w:pPr>
              <w:spacing w:line="276" w:lineRule="auto"/>
              <w:ind w:left="880"/>
              <w:rPr>
                <w:rFonts w:ascii="Arial" w:eastAsia="Arial" w:hAnsi="Arial" w:cs="Arial"/>
              </w:rPr>
            </w:pPr>
            <w:r>
              <w:rPr>
                <w:rFonts w:ascii="Arial" w:eastAsia="Arial" w:hAnsi="Arial" w:cs="Arial"/>
              </w:rPr>
              <w:t>2.      The AE system shall compare if the course is already enrolled or not.</w:t>
            </w:r>
          </w:p>
          <w:p w:rsidR="00957F30" w:rsidRDefault="00957F30" w:rsidP="00CE69E5">
            <w:pPr>
              <w:spacing w:line="276" w:lineRule="auto"/>
              <w:ind w:left="880"/>
              <w:rPr>
                <w:rFonts w:ascii="Arial" w:eastAsia="Arial" w:hAnsi="Arial" w:cs="Arial"/>
              </w:rPr>
            </w:pPr>
            <w:r>
              <w:rPr>
                <w:rFonts w:ascii="Arial" w:eastAsia="Arial" w:hAnsi="Arial" w:cs="Arial"/>
              </w:rPr>
              <w:t>3. If the course is not enrolled then AE will check if there is a Section conflict.</w:t>
            </w:r>
          </w:p>
          <w:p w:rsidR="00957F30" w:rsidRDefault="00957F30" w:rsidP="00CE69E5">
            <w:pPr>
              <w:spacing w:line="276" w:lineRule="auto"/>
              <w:ind w:left="880"/>
              <w:rPr>
                <w:rFonts w:ascii="Arial" w:eastAsia="Arial" w:hAnsi="Arial" w:cs="Arial"/>
              </w:rPr>
            </w:pPr>
            <w:r>
              <w:rPr>
                <w:rFonts w:ascii="Arial" w:eastAsia="Arial" w:hAnsi="Arial" w:cs="Arial"/>
              </w:rPr>
              <w:t>4. If there is no conflict then AE shall check if the selected course has any co-requisites.</w:t>
            </w:r>
          </w:p>
          <w:p w:rsidR="00957F30" w:rsidRDefault="00957F30" w:rsidP="00CE69E5">
            <w:pPr>
              <w:spacing w:line="276" w:lineRule="auto"/>
              <w:ind w:left="880"/>
              <w:rPr>
                <w:rFonts w:ascii="Arial" w:eastAsia="Arial" w:hAnsi="Arial" w:cs="Arial"/>
              </w:rPr>
            </w:pPr>
            <w:r>
              <w:rPr>
                <w:rFonts w:ascii="Arial" w:eastAsia="Arial" w:hAnsi="Arial" w:cs="Arial"/>
              </w:rPr>
              <w:t xml:space="preserve">5. If the selected course doesn't have any co-requisites or the co-requisites are met then the </w:t>
            </w:r>
            <w:r>
              <w:rPr>
                <w:rFonts w:ascii="Arial" w:eastAsia="Arial" w:hAnsi="Arial" w:cs="Arial"/>
              </w:rPr>
              <w:lastRenderedPageBreak/>
              <w:t>course shall get enrolled for that student and both the copy of the transcript and the original transcript from the DBMS shall be updated.</w:t>
            </w:r>
          </w:p>
        </w:tc>
      </w:tr>
      <w:tr w:rsidR="00957F30" w:rsidTr="00CE69E5">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lastRenderedPageBreak/>
              <w:t>Alternate Path</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3a. If the course is enrolled then AE shall ask, throughout a windows, if the student wants to drop the course.</w:t>
            </w:r>
          </w:p>
          <w:p w:rsidR="00957F30" w:rsidRDefault="00957F30" w:rsidP="00CE69E5">
            <w:pPr>
              <w:spacing w:line="276" w:lineRule="auto"/>
              <w:ind w:left="880"/>
              <w:rPr>
                <w:rFonts w:ascii="Arial" w:eastAsia="Arial" w:hAnsi="Arial" w:cs="Arial"/>
              </w:rPr>
            </w:pPr>
            <w:r>
              <w:rPr>
                <w:rFonts w:ascii="Arial" w:eastAsia="Arial" w:hAnsi="Arial" w:cs="Arial"/>
              </w:rPr>
              <w:t>4a. If there is a conflict then AE shall ask, throughout a windows, if the student wants to cancel and drop the course.</w:t>
            </w:r>
          </w:p>
          <w:p w:rsidR="00957F30" w:rsidRDefault="00957F30" w:rsidP="00CE69E5">
            <w:pPr>
              <w:spacing w:line="276" w:lineRule="auto"/>
              <w:ind w:left="880"/>
              <w:rPr>
                <w:rFonts w:ascii="Arial" w:eastAsia="Arial" w:hAnsi="Arial" w:cs="Arial"/>
              </w:rPr>
            </w:pPr>
            <w:r>
              <w:rPr>
                <w:rFonts w:ascii="Arial" w:eastAsia="Arial" w:hAnsi="Arial" w:cs="Arial"/>
              </w:rPr>
              <w:t>5.a</w:t>
            </w:r>
          </w:p>
          <w:p w:rsidR="00957F30" w:rsidRDefault="00957F30" w:rsidP="00CE69E5">
            <w:pPr>
              <w:spacing w:line="276" w:lineRule="auto"/>
              <w:ind w:left="880"/>
              <w:rPr>
                <w:rFonts w:ascii="Arial" w:eastAsia="Arial" w:hAnsi="Arial" w:cs="Arial"/>
              </w:rPr>
            </w:pPr>
            <w:r>
              <w:rPr>
                <w:rFonts w:ascii="Arial" w:eastAsia="Arial" w:hAnsi="Arial" w:cs="Arial"/>
              </w:rPr>
              <w:t xml:space="preserve">     1. If there is a co-requisite and the student have not enrolled this course then AE shall ask throughout a windows if the student wants to enroll the co-requisite. </w:t>
            </w:r>
          </w:p>
          <w:p w:rsidR="00957F30" w:rsidRDefault="00957F30" w:rsidP="00CE69E5">
            <w:pPr>
              <w:spacing w:line="276" w:lineRule="auto"/>
              <w:ind w:left="880"/>
              <w:rPr>
                <w:rFonts w:ascii="Arial" w:eastAsia="Arial" w:hAnsi="Arial" w:cs="Arial"/>
              </w:rPr>
            </w:pPr>
            <w:r>
              <w:rPr>
                <w:rFonts w:ascii="Arial" w:eastAsia="Arial" w:hAnsi="Arial" w:cs="Arial"/>
              </w:rPr>
              <w:t xml:space="preserve">     2. If the student enrolled the co-requisite, then AE shall confirm that the course does not have any other co-requisite and validate it. </w:t>
            </w:r>
          </w:p>
        </w:tc>
      </w:tr>
      <w:tr w:rsidR="00957F30" w:rsidTr="00CE69E5">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Post-condition</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rPr>
              <w:t>The Student is in the Home Page</w:t>
            </w:r>
          </w:p>
        </w:tc>
      </w:tr>
      <w:tr w:rsidR="00957F30" w:rsidTr="00CE69E5">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Exception Path</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794086" w:rsidP="00CE69E5">
            <w:pPr>
              <w:spacing w:line="276" w:lineRule="auto"/>
              <w:ind w:left="880"/>
            </w:pPr>
            <w:r>
              <w:rPr>
                <w:rFonts w:ascii="Arial" w:eastAsia="Arial" w:hAnsi="Arial" w:cs="Arial"/>
              </w:rPr>
              <w:t>2. T</w:t>
            </w:r>
            <w:r w:rsidR="00957F30">
              <w:rPr>
                <w:rFonts w:ascii="Arial" w:eastAsia="Arial" w:hAnsi="Arial" w:cs="Arial"/>
              </w:rPr>
              <w:t>here is a connection failure the</w:t>
            </w:r>
            <w:r>
              <w:rPr>
                <w:rFonts w:ascii="Arial" w:eastAsia="Arial" w:hAnsi="Arial" w:cs="Arial"/>
              </w:rPr>
              <w:t>refore</w:t>
            </w:r>
            <w:r w:rsidR="00957F30">
              <w:rPr>
                <w:rFonts w:ascii="Arial" w:eastAsia="Arial" w:hAnsi="Arial" w:cs="Arial"/>
              </w:rPr>
              <w:t xml:space="preserve"> Astra-Enroller Server shall not return the file and instead shall return to the Home Page</w:t>
            </w:r>
          </w:p>
        </w:tc>
      </w:tr>
      <w:tr w:rsidR="00957F30" w:rsidTr="00CE69E5">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ind w:left="880"/>
            </w:pPr>
            <w:r>
              <w:rPr>
                <w:rFonts w:ascii="Arial" w:eastAsia="Arial" w:hAnsi="Arial" w:cs="Arial"/>
                <w:b/>
                <w:bCs/>
              </w:rPr>
              <w:t>Other</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r>
              <w:rPr>
                <w:rFonts w:ascii="Arial" w:eastAsia="Arial" w:hAnsi="Arial" w:cs="Arial"/>
              </w:rPr>
              <w:t>N/A</w:t>
            </w:r>
          </w:p>
        </w:tc>
      </w:tr>
    </w:tbl>
    <w:p w:rsidR="00957F30" w:rsidRDefault="00957F30" w:rsidP="00957F30">
      <w:pPr>
        <w:spacing w:line="276" w:lineRule="auto"/>
        <w:ind w:left="880"/>
      </w:pPr>
    </w:p>
    <w:p w:rsidR="00957F30" w:rsidRDefault="00957F30" w:rsidP="00957F30">
      <w:pPr>
        <w:rPr>
          <w:rFonts w:ascii="Arial" w:eastAsia="Arial" w:hAnsi="Arial" w:cs="Arial"/>
        </w:rPr>
      </w:pPr>
      <w:r>
        <w:rPr>
          <w:noProof/>
        </w:rPr>
        <w:lastRenderedPageBreak/>
        <w:drawing>
          <wp:inline distT="0" distB="0" distL="0" distR="0">
            <wp:extent cx="5715000" cy="57245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5715000" cy="5724525"/>
                    </a:xfrm>
                    <a:prstGeom prst="rect">
                      <a:avLst/>
                    </a:prstGeom>
                    <a:noFill/>
                    <a:ln w="9525">
                      <a:noFill/>
                      <a:miter lim="800000"/>
                      <a:headEnd/>
                      <a:tailEnd/>
                    </a:ln>
                  </pic:spPr>
                </pic:pic>
              </a:graphicData>
            </a:graphic>
          </wp:inline>
        </w:drawing>
      </w:r>
    </w:p>
    <w:p w:rsidR="00957F30" w:rsidRDefault="00957F30" w:rsidP="00957F30">
      <w:pPr>
        <w:rPr>
          <w:rFonts w:ascii="Arial" w:eastAsia="Arial" w:hAnsi="Arial" w:cs="Arial"/>
        </w:rPr>
      </w:pPr>
    </w:p>
    <w:p w:rsidR="00957F30" w:rsidRDefault="00957F30" w:rsidP="00957F30">
      <w:pPr>
        <w:pageBreakBefore/>
        <w:rPr>
          <w:b/>
          <w:bCs/>
          <w:i/>
          <w:iCs/>
          <w:sz w:val="24"/>
          <w:szCs w:val="24"/>
        </w:rPr>
      </w:pPr>
      <w:r>
        <w:rPr>
          <w:b/>
          <w:bCs/>
          <w:i/>
          <w:iCs/>
          <w:sz w:val="24"/>
          <w:szCs w:val="24"/>
        </w:rPr>
        <w:lastRenderedPageBreak/>
        <w:t>3.3 Performance Requirements</w:t>
      </w:r>
    </w:p>
    <w:p w:rsidR="00957F30" w:rsidRDefault="00957F30" w:rsidP="00957F30">
      <w:pPr>
        <w:rPr>
          <w:b/>
          <w:bCs/>
          <w:i/>
          <w:iCs/>
          <w:sz w:val="24"/>
          <w:szCs w:val="24"/>
        </w:rPr>
      </w:pPr>
    </w:p>
    <w:p w:rsidR="00957F30" w:rsidRDefault="00957F30" w:rsidP="00957F30">
      <w:pPr>
        <w:ind w:left="720"/>
        <w:rPr>
          <w:b/>
          <w:bCs/>
          <w:i/>
          <w:iCs/>
          <w:sz w:val="24"/>
          <w:szCs w:val="24"/>
        </w:rPr>
      </w:pPr>
      <w:r>
        <w:rPr>
          <w:b/>
          <w:bCs/>
          <w:i/>
          <w:iCs/>
          <w:sz w:val="24"/>
          <w:szCs w:val="24"/>
        </w:rPr>
        <w:t>Response time</w:t>
      </w:r>
    </w:p>
    <w:p w:rsidR="00957F30" w:rsidRDefault="00957F30" w:rsidP="00957F30">
      <w:pPr>
        <w:ind w:left="720"/>
        <w:rPr>
          <w:b/>
          <w:bCs/>
          <w:i/>
          <w:iCs/>
          <w:sz w:val="24"/>
          <w:szCs w:val="24"/>
        </w:rPr>
      </w:pPr>
    </w:p>
    <w:p w:rsidR="00957F30" w:rsidRDefault="00957F30" w:rsidP="00957F30">
      <w:pPr>
        <w:spacing w:line="480" w:lineRule="auto"/>
        <w:ind w:left="720" w:firstLine="720"/>
        <w:rPr>
          <w:rFonts w:ascii="Arial" w:eastAsia="Arial" w:hAnsi="Arial" w:cs="Arial"/>
        </w:rPr>
      </w:pPr>
      <w:r>
        <w:rPr>
          <w:rFonts w:ascii="Arial" w:eastAsia="Arial" w:hAnsi="Arial" w:cs="Arial"/>
        </w:rPr>
        <w:t>The minimum time the system will take to display the course that user can take for the next term is 2 seconds. Selecting a course for a term will have minimum time of 1 second. The system will have a minimum time of 3 seconds updating the database.</w:t>
      </w:r>
    </w:p>
    <w:p w:rsidR="00957F30" w:rsidRDefault="00957F30" w:rsidP="00957F30">
      <w:pPr>
        <w:spacing w:line="480" w:lineRule="auto"/>
        <w:ind w:left="720"/>
        <w:rPr>
          <w:rFonts w:ascii="Arial" w:eastAsia="Arial" w:hAnsi="Arial" w:cs="Arial"/>
        </w:rPr>
      </w:pPr>
      <w:r>
        <w:rPr>
          <w:rFonts w:ascii="Arial" w:eastAsia="Arial" w:hAnsi="Arial" w:cs="Arial"/>
        </w:rPr>
        <w:t xml:space="preserve"> Note -- all the times mentioned were set using Internet connection of 1 </w:t>
      </w:r>
      <w:proofErr w:type="spellStart"/>
      <w:r>
        <w:rPr>
          <w:rFonts w:ascii="Arial" w:eastAsia="Arial" w:hAnsi="Arial" w:cs="Arial"/>
        </w:rPr>
        <w:t>Kpbs</w:t>
      </w:r>
      <w:proofErr w:type="spellEnd"/>
      <w:r>
        <w:rPr>
          <w:rFonts w:ascii="Arial" w:eastAsia="Arial" w:hAnsi="Arial" w:cs="Arial"/>
        </w:rPr>
        <w:t>, a processor of 1GHz and Google Chrome. If the user has a different Internet connection, processor and browser the times mentioned above will vary.</w:t>
      </w:r>
    </w:p>
    <w:p w:rsidR="00957F30" w:rsidRDefault="00957F30" w:rsidP="00957F30">
      <w:pPr>
        <w:spacing w:line="480" w:lineRule="auto"/>
        <w:ind w:left="720"/>
        <w:rPr>
          <w:rFonts w:ascii="Arial" w:eastAsia="Arial" w:hAnsi="Arial" w:cs="Arial"/>
        </w:rPr>
      </w:pPr>
    </w:p>
    <w:p w:rsidR="00957F30" w:rsidRDefault="00957F30" w:rsidP="00957F30">
      <w:pPr>
        <w:ind w:left="720"/>
        <w:rPr>
          <w:rFonts w:ascii="Arial" w:eastAsia="Arial" w:hAnsi="Arial" w:cs="Arial"/>
          <w:b/>
          <w:bCs/>
          <w:i/>
          <w:iCs/>
        </w:rPr>
      </w:pPr>
      <w:r>
        <w:rPr>
          <w:rFonts w:ascii="Arial" w:eastAsia="Arial" w:hAnsi="Arial" w:cs="Arial"/>
          <w:b/>
          <w:bCs/>
          <w:i/>
          <w:iCs/>
        </w:rPr>
        <w:t>Capacity</w:t>
      </w:r>
    </w:p>
    <w:p w:rsidR="00957F30" w:rsidRDefault="00957F30" w:rsidP="00957F30">
      <w:pPr>
        <w:ind w:left="720"/>
        <w:rPr>
          <w:rFonts w:ascii="Arial" w:eastAsia="Arial" w:hAnsi="Arial" w:cs="Arial"/>
          <w:i/>
          <w:iCs/>
        </w:rPr>
      </w:pPr>
    </w:p>
    <w:p w:rsidR="00957F30" w:rsidRDefault="00957F30" w:rsidP="00957F30">
      <w:pPr>
        <w:spacing w:line="480" w:lineRule="auto"/>
        <w:ind w:left="720" w:firstLine="720"/>
        <w:rPr>
          <w:rFonts w:ascii="Arial" w:eastAsia="Arial" w:hAnsi="Arial" w:cs="Arial"/>
        </w:rPr>
      </w:pPr>
      <w:r>
        <w:rPr>
          <w:rFonts w:ascii="Arial" w:eastAsia="Arial" w:hAnsi="Arial" w:cs="Arial"/>
        </w:rPr>
        <w:t>The maximum number of courses a user can enroll in a term is 7 for an under-graduate user. The maximum number of users the system will handle at any given time should not be higher than 10000 to prevent any server crashes. At this point the web-page will show a message exhorting the user to wait while the server refreshes.</w:t>
      </w:r>
    </w:p>
    <w:p w:rsidR="00957F30" w:rsidRDefault="00957F30" w:rsidP="00957F30">
      <w:pPr>
        <w:spacing w:line="480" w:lineRule="auto"/>
        <w:ind w:left="720"/>
        <w:rPr>
          <w:rFonts w:ascii="Arial" w:eastAsia="Arial" w:hAnsi="Arial" w:cs="Arial"/>
        </w:rPr>
      </w:pPr>
    </w:p>
    <w:p w:rsidR="00957F30" w:rsidRDefault="00957F30" w:rsidP="00957F30">
      <w:pPr>
        <w:ind w:left="720"/>
        <w:rPr>
          <w:rFonts w:ascii="Arial" w:eastAsia="Arial" w:hAnsi="Arial" w:cs="Arial"/>
          <w:b/>
          <w:bCs/>
          <w:i/>
          <w:iCs/>
        </w:rPr>
      </w:pPr>
      <w:r>
        <w:rPr>
          <w:rFonts w:ascii="Arial" w:eastAsia="Arial" w:hAnsi="Arial" w:cs="Arial"/>
          <w:b/>
          <w:bCs/>
          <w:i/>
          <w:iCs/>
        </w:rPr>
        <w:t>Other Requirements</w:t>
      </w:r>
    </w:p>
    <w:p w:rsidR="00957F30" w:rsidRDefault="00957F30" w:rsidP="00957F30">
      <w:pPr>
        <w:ind w:left="720"/>
        <w:rPr>
          <w:rFonts w:ascii="Arial" w:eastAsia="Arial" w:hAnsi="Arial" w:cs="Arial"/>
          <w:i/>
          <w:iCs/>
        </w:rPr>
      </w:pPr>
    </w:p>
    <w:p w:rsidR="00957F30" w:rsidRDefault="00957F30" w:rsidP="00957F30">
      <w:pPr>
        <w:spacing w:line="480" w:lineRule="auto"/>
        <w:ind w:left="720" w:firstLine="720"/>
        <w:rPr>
          <w:rFonts w:ascii="Arial" w:eastAsia="Arial" w:hAnsi="Arial" w:cs="Arial"/>
        </w:rPr>
      </w:pPr>
      <w:r>
        <w:rPr>
          <w:rFonts w:ascii="Arial" w:eastAsia="Arial" w:hAnsi="Arial" w:cs="Arial"/>
        </w:rPr>
        <w:t>The user needs to have the username and password that the institution gave to them if they want to use our system. Selecting course and updating will only be available at registration time. The student can enter at any time on the web-page to see the courses he can take for the next term but it cannot select any course.</w:t>
      </w: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pageBreakBefore/>
        <w:rPr>
          <w:b/>
          <w:bCs/>
          <w:i/>
          <w:iCs/>
          <w:sz w:val="24"/>
          <w:szCs w:val="24"/>
        </w:rPr>
      </w:pPr>
      <w:r>
        <w:rPr>
          <w:b/>
          <w:bCs/>
          <w:i/>
          <w:iCs/>
          <w:sz w:val="24"/>
          <w:szCs w:val="24"/>
        </w:rPr>
        <w:lastRenderedPageBreak/>
        <w:t>3.4 Logical Database Requirements</w:t>
      </w:r>
    </w:p>
    <w:p w:rsidR="00957F30" w:rsidRDefault="00957F30" w:rsidP="00957F30">
      <w:pPr>
        <w:rPr>
          <w:b/>
          <w:bCs/>
          <w:i/>
          <w:iCs/>
          <w:sz w:val="24"/>
          <w:szCs w:val="24"/>
        </w:rPr>
      </w:pPr>
    </w:p>
    <w:p w:rsidR="00957F30" w:rsidRDefault="00957F30" w:rsidP="00957F30">
      <w:pPr>
        <w:ind w:firstLine="720"/>
      </w:pPr>
      <w:r>
        <w:t>3.4.1</w:t>
      </w:r>
      <w:r>
        <w:tab/>
        <w:t>Student Entity</w:t>
      </w:r>
    </w:p>
    <w:p w:rsidR="00957F30" w:rsidRDefault="00957F30" w:rsidP="00957F30">
      <w:r>
        <w:t xml:space="preserve"> </w:t>
      </w:r>
    </w:p>
    <w:tbl>
      <w:tblPr>
        <w:tblW w:w="0" w:type="auto"/>
        <w:tblLook w:val="0000"/>
      </w:tblPr>
      <w:tblGrid>
        <w:gridCol w:w="2420"/>
        <w:gridCol w:w="2375"/>
        <w:gridCol w:w="2465"/>
      </w:tblGrid>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rPr>
                <w:b/>
                <w:bCs/>
              </w:rPr>
              <w:t>Attribute</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rPr>
                <w:b/>
                <w:bCs/>
              </w:rPr>
              <w:t>Type</w:t>
            </w: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rPr>
                <w:b/>
                <w:bCs/>
              </w:rPr>
              <w:t>Description</w:t>
            </w:r>
          </w:p>
        </w:tc>
      </w:tr>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Username</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Use for the log in function.</w:t>
            </w:r>
          </w:p>
        </w:tc>
      </w:tr>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Password</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Use for the log in function.</w:t>
            </w:r>
          </w:p>
        </w:tc>
      </w:tr>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Transcripts</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Courses taken by the student.</w:t>
            </w:r>
          </w:p>
        </w:tc>
      </w:tr>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Curriculum</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All the courses, major and pre-requisites.</w:t>
            </w:r>
          </w:p>
        </w:tc>
      </w:tr>
    </w:tbl>
    <w:p w:rsidR="00957F30" w:rsidRDefault="00957F30" w:rsidP="00957F30">
      <w:pPr>
        <w:spacing w:line="276" w:lineRule="auto"/>
        <w:jc w:val="center"/>
      </w:pPr>
    </w:p>
    <w:p w:rsidR="00957F30" w:rsidRDefault="00957F30" w:rsidP="00957F30">
      <w:pPr>
        <w:spacing w:line="276" w:lineRule="auto"/>
      </w:pPr>
      <w:r>
        <w:t xml:space="preserve"> </w:t>
      </w:r>
    </w:p>
    <w:p w:rsidR="00957F30" w:rsidRDefault="00957F30" w:rsidP="00957F30">
      <w:r>
        <w:t>3.4.2</w:t>
      </w:r>
      <w:r>
        <w:tab/>
        <w:t>DBMS Entity</w:t>
      </w:r>
    </w:p>
    <w:p w:rsidR="00957F30" w:rsidRDefault="00957F30" w:rsidP="00957F30">
      <w:r>
        <w:t xml:space="preserve"> </w:t>
      </w:r>
    </w:p>
    <w:tbl>
      <w:tblPr>
        <w:tblW w:w="0" w:type="auto"/>
        <w:tblLook w:val="0000"/>
      </w:tblPr>
      <w:tblGrid>
        <w:gridCol w:w="2420"/>
        <w:gridCol w:w="2375"/>
        <w:gridCol w:w="2465"/>
      </w:tblGrid>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rPr>
                <w:b/>
                <w:bCs/>
              </w:rPr>
              <w:t>Attribute</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rPr>
                <w:b/>
                <w:bCs/>
              </w:rPr>
              <w:t>Type</w:t>
            </w: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rPr>
                <w:b/>
                <w:bCs/>
              </w:rPr>
              <w:t>Description</w:t>
            </w:r>
          </w:p>
        </w:tc>
      </w:tr>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jc w:val="center"/>
            </w:pP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jc w:val="center"/>
            </w:pP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jc w:val="center"/>
            </w:pPr>
          </w:p>
        </w:tc>
      </w:tr>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Transcripts</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The DBMS send it to AE to validate the course taken.</w:t>
            </w:r>
          </w:p>
        </w:tc>
      </w:tr>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Curriculum</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The DBMS send it to AE to validate all the courses, major and pre-requisites.</w:t>
            </w:r>
          </w:p>
        </w:tc>
      </w:tr>
      <w:tr w:rsidR="00957F30" w:rsidTr="00CE69E5">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Credentials</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The DBMS validates if the username and password exists.</w:t>
            </w:r>
          </w:p>
        </w:tc>
      </w:tr>
    </w:tbl>
    <w:p w:rsidR="00957F30" w:rsidRDefault="00957F30" w:rsidP="00957F30">
      <w:pPr>
        <w:spacing w:line="276" w:lineRule="auto"/>
        <w:jc w:val="center"/>
      </w:pPr>
    </w:p>
    <w:p w:rsidR="00957F30" w:rsidRDefault="00957F30" w:rsidP="00957F30">
      <w:pPr>
        <w:spacing w:line="276" w:lineRule="auto"/>
      </w:pPr>
    </w:p>
    <w:p w:rsidR="00957F30" w:rsidRDefault="00957F30" w:rsidP="00957F30">
      <w:r>
        <w:t xml:space="preserve">       </w:t>
      </w:r>
    </w:p>
    <w:p w:rsidR="00957F30" w:rsidRDefault="00957F30" w:rsidP="00957F30">
      <w:pPr>
        <w:pageBreakBefore/>
      </w:pPr>
      <w:r>
        <w:lastRenderedPageBreak/>
        <w:t>3.4.3 Relationship table</w:t>
      </w:r>
    </w:p>
    <w:p w:rsidR="00957F30" w:rsidRDefault="00957F30" w:rsidP="00957F30">
      <w:pPr>
        <w:rPr>
          <w:b/>
          <w:bCs/>
        </w:rPr>
      </w:pPr>
      <w:r>
        <w:rPr>
          <w:b/>
          <w:bCs/>
        </w:rPr>
        <w:t xml:space="preserve">  </w:t>
      </w:r>
    </w:p>
    <w:tbl>
      <w:tblPr>
        <w:tblW w:w="0" w:type="auto"/>
        <w:tblLook w:val="0000"/>
      </w:tblPr>
      <w:tblGrid>
        <w:gridCol w:w="2303"/>
        <w:gridCol w:w="2347"/>
        <w:gridCol w:w="2347"/>
        <w:gridCol w:w="2361"/>
      </w:tblGrid>
      <w:tr w:rsidR="00957F30" w:rsidTr="00CE69E5">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 xml:space="preserve"> </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DBMS</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AE</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Student</w:t>
            </w:r>
          </w:p>
        </w:tc>
      </w:tr>
      <w:tr w:rsidR="00957F30" w:rsidTr="00CE69E5">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DBMS</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 xml:space="preserve"> </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Sends transcript and curriculum to.</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Have information of.</w:t>
            </w:r>
          </w:p>
        </w:tc>
      </w:tr>
      <w:tr w:rsidR="00957F30" w:rsidTr="00CE69E5">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AE</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Send credentials of student to validate. Upgrade it.</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 xml:space="preserve"> </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 xml:space="preserve"> </w:t>
            </w:r>
          </w:p>
        </w:tc>
      </w:tr>
      <w:tr w:rsidR="00957F30" w:rsidTr="00CE69E5">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Student</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 xml:space="preserve"> </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Use it to register.</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7F30" w:rsidRDefault="00957F30" w:rsidP="00CE69E5">
            <w:pPr>
              <w:spacing w:line="276" w:lineRule="auto"/>
              <w:jc w:val="center"/>
            </w:pPr>
            <w:r>
              <w:t xml:space="preserve"> </w:t>
            </w:r>
          </w:p>
        </w:tc>
      </w:tr>
    </w:tbl>
    <w:p w:rsidR="00957F30" w:rsidRDefault="00957F30" w:rsidP="00957F30">
      <w:pPr>
        <w:spacing w:line="276" w:lineRule="auto"/>
        <w:jc w:val="center"/>
      </w:pPr>
    </w:p>
    <w:p w:rsidR="00957F30" w:rsidRDefault="00957F30" w:rsidP="00957F30">
      <w:pPr>
        <w:spacing w:line="276" w:lineRule="auto"/>
      </w:pPr>
    </w:p>
    <w:p w:rsidR="00957F30" w:rsidRDefault="00957F30" w:rsidP="00957F30">
      <w:pPr>
        <w:rPr>
          <w:b/>
          <w:bCs/>
        </w:rPr>
      </w:pPr>
      <w:r>
        <w:rPr>
          <w:b/>
          <w:bCs/>
        </w:rPr>
        <w:t xml:space="preserve"> </w:t>
      </w:r>
    </w:p>
    <w:p w:rsidR="00957F30" w:rsidRDefault="00957F30" w:rsidP="00957F30">
      <w:pPr>
        <w:rPr>
          <w:b/>
          <w:bCs/>
          <w:u w:val="single"/>
        </w:rPr>
      </w:pPr>
      <w:r>
        <w:rPr>
          <w:b/>
          <w:bCs/>
          <w:u w:val="single"/>
        </w:rPr>
        <w:t>AE it’s an entity but does not have any attributes because it is not a database, it serves as a view of the DBMS,</w:t>
      </w:r>
    </w:p>
    <w:p w:rsidR="00957F30" w:rsidRDefault="00957F30" w:rsidP="00957F30">
      <w:pPr>
        <w:rPr>
          <w:b/>
          <w:bCs/>
          <w:u w:val="single"/>
        </w:rPr>
      </w:pPr>
    </w:p>
    <w:p w:rsidR="00957F30" w:rsidRDefault="00957F30" w:rsidP="00957F30">
      <w:pPr>
        <w:rPr>
          <w:b/>
          <w:bCs/>
          <w:u w:val="single"/>
        </w:rPr>
      </w:pPr>
    </w:p>
    <w:p w:rsidR="00957F30" w:rsidRDefault="00957F30" w:rsidP="00957F30">
      <w:pPr>
        <w:rPr>
          <w:b/>
          <w:bCs/>
          <w:u w:val="single"/>
        </w:rPr>
      </w:pPr>
    </w:p>
    <w:p w:rsidR="00957F30" w:rsidRDefault="00957F30" w:rsidP="00957F30">
      <w:pPr>
        <w:rPr>
          <w:b/>
          <w:bCs/>
          <w:u w:val="single"/>
        </w:rPr>
      </w:pPr>
      <w:r>
        <w:rPr>
          <w:noProof/>
        </w:rPr>
        <w:drawing>
          <wp:inline distT="0" distB="0" distL="0" distR="0">
            <wp:extent cx="5314950" cy="41814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5314950" cy="4181475"/>
                    </a:xfrm>
                    <a:prstGeom prst="rect">
                      <a:avLst/>
                    </a:prstGeom>
                    <a:noFill/>
                    <a:ln w="9525">
                      <a:noFill/>
                      <a:miter lim="800000"/>
                      <a:headEnd/>
                      <a:tailEnd/>
                    </a:ln>
                  </pic:spPr>
                </pic:pic>
              </a:graphicData>
            </a:graphic>
          </wp:inline>
        </w:drawing>
      </w:r>
    </w:p>
    <w:p w:rsidR="00957F30" w:rsidRDefault="00957F30" w:rsidP="00957F30">
      <w:pPr>
        <w:rPr>
          <w:b/>
          <w:bCs/>
          <w:u w:val="single"/>
        </w:rPr>
      </w:pPr>
    </w:p>
    <w:p w:rsidR="00957F30" w:rsidRDefault="00957F30" w:rsidP="00957F30">
      <w:pPr>
        <w:rPr>
          <w:b/>
          <w:bCs/>
          <w:u w:val="single"/>
        </w:rPr>
      </w:pPr>
    </w:p>
    <w:p w:rsidR="00957F30" w:rsidRDefault="00957F30" w:rsidP="00957F30">
      <w:pPr>
        <w:spacing w:line="276" w:lineRule="auto"/>
        <w:jc w:val="center"/>
        <w:rPr>
          <w:b/>
          <w:bCs/>
        </w:rPr>
      </w:pPr>
      <w:r>
        <w:rPr>
          <w:b/>
          <w:bCs/>
        </w:rPr>
        <w:t>Figure 3.4 – ERD between DBMS, AE and Student</w:t>
      </w:r>
    </w:p>
    <w:p w:rsidR="00957F30" w:rsidRDefault="00957F30" w:rsidP="00957F30">
      <w:pPr>
        <w:pageBreakBefore/>
        <w:rPr>
          <w:b/>
          <w:bCs/>
          <w:i/>
          <w:iCs/>
          <w:sz w:val="24"/>
          <w:szCs w:val="24"/>
        </w:rPr>
      </w:pPr>
      <w:r>
        <w:rPr>
          <w:b/>
          <w:bCs/>
          <w:i/>
          <w:iCs/>
          <w:sz w:val="24"/>
          <w:szCs w:val="24"/>
        </w:rPr>
        <w:lastRenderedPageBreak/>
        <w:t>3.5 Design Constraints</w:t>
      </w:r>
    </w:p>
    <w:p w:rsidR="00957F30" w:rsidRDefault="00957F30" w:rsidP="00957F30">
      <w:pPr>
        <w:rPr>
          <w:b/>
          <w:bCs/>
          <w:i/>
          <w:iCs/>
          <w:sz w:val="24"/>
          <w:szCs w:val="24"/>
        </w:rPr>
      </w:pPr>
    </w:p>
    <w:p w:rsidR="00957F30" w:rsidRDefault="00957F30" w:rsidP="00957F30">
      <w:pPr>
        <w:rPr>
          <w:rFonts w:ascii="Arial" w:eastAsia="Arial" w:hAnsi="Arial" w:cs="Arial"/>
          <w:b/>
          <w:bCs/>
          <w:i/>
          <w:iCs/>
        </w:rPr>
      </w:pPr>
      <w:r>
        <w:rPr>
          <w:rFonts w:ascii="Arial" w:eastAsia="Arial" w:hAnsi="Arial" w:cs="Arial"/>
          <w:b/>
          <w:bCs/>
          <w:i/>
          <w:iCs/>
        </w:rPr>
        <w:t>Hardware restrictions:</w:t>
      </w:r>
    </w:p>
    <w:p w:rsidR="00957F30" w:rsidRDefault="00957F30" w:rsidP="00957F30">
      <w:pPr>
        <w:rPr>
          <w:rFonts w:ascii="Arial" w:eastAsia="Arial" w:hAnsi="Arial" w:cs="Arial"/>
          <w:b/>
          <w:bCs/>
          <w:i/>
          <w:iCs/>
        </w:rPr>
      </w:pPr>
    </w:p>
    <w:p w:rsidR="00957F30" w:rsidRDefault="00957F30" w:rsidP="00957F30">
      <w:pPr>
        <w:rPr>
          <w:rFonts w:ascii="Arial" w:eastAsia="Arial" w:hAnsi="Arial" w:cs="Arial"/>
          <w:b/>
          <w:bCs/>
          <w:i/>
          <w:iCs/>
        </w:rPr>
      </w:pPr>
      <w:r>
        <w:rPr>
          <w:rFonts w:ascii="Arial" w:eastAsia="Arial" w:hAnsi="Arial" w:cs="Arial"/>
          <w:b/>
          <w:bCs/>
          <w:i/>
          <w:iCs/>
        </w:rPr>
        <w:t xml:space="preserve">          User system requirements:</w:t>
      </w:r>
    </w:p>
    <w:p w:rsidR="00957F30" w:rsidRDefault="00CE7419" w:rsidP="00957F30">
      <w:pPr>
        <w:rPr>
          <w:rFonts w:ascii="Arial" w:eastAsia="Arial" w:hAnsi="Arial" w:cs="Arial"/>
        </w:rPr>
      </w:pPr>
      <w:r>
        <w:rPr>
          <w:rFonts w:ascii="Arial" w:eastAsia="Arial" w:hAnsi="Arial" w:cs="Arial"/>
        </w:rPr>
        <w:t xml:space="preserve">·         Processor </w:t>
      </w:r>
      <w:r w:rsidR="00957F30">
        <w:rPr>
          <w:rFonts w:ascii="Arial" w:eastAsia="Arial" w:hAnsi="Arial" w:cs="Arial"/>
        </w:rPr>
        <w:t>: 233 MHz</w:t>
      </w:r>
    </w:p>
    <w:p w:rsidR="00957F30" w:rsidRDefault="00957F30" w:rsidP="00957F30">
      <w:pPr>
        <w:rPr>
          <w:rFonts w:ascii="Arial" w:eastAsia="Arial" w:hAnsi="Arial" w:cs="Arial"/>
        </w:rPr>
      </w:pPr>
    </w:p>
    <w:p w:rsidR="00957F30" w:rsidRDefault="00957F30" w:rsidP="00957F30">
      <w:pPr>
        <w:rPr>
          <w:rFonts w:ascii="Arial" w:eastAsia="Arial" w:hAnsi="Arial" w:cs="Arial"/>
        </w:rPr>
      </w:pPr>
      <w:r>
        <w:rPr>
          <w:rFonts w:ascii="Arial" w:eastAsia="Arial" w:hAnsi="Arial" w:cs="Arial"/>
        </w:rPr>
        <w:t xml:space="preserve">·         Memory </w:t>
      </w:r>
      <w:r w:rsidR="00CE7419">
        <w:rPr>
          <w:rFonts w:ascii="Arial" w:eastAsia="Arial" w:hAnsi="Arial" w:cs="Arial"/>
        </w:rPr>
        <w:t>:</w:t>
      </w:r>
      <w:r>
        <w:rPr>
          <w:rFonts w:ascii="Arial" w:eastAsia="Arial" w:hAnsi="Arial" w:cs="Arial"/>
        </w:rPr>
        <w:t xml:space="preserve"> 64 MB RAM</w:t>
      </w:r>
    </w:p>
    <w:p w:rsidR="00957F30" w:rsidRDefault="00957F30" w:rsidP="00957F30">
      <w:pPr>
        <w:rPr>
          <w:rFonts w:ascii="Arial" w:eastAsia="Arial" w:hAnsi="Arial" w:cs="Arial"/>
        </w:rPr>
      </w:pPr>
      <w:r>
        <w:rPr>
          <w:rFonts w:ascii="Arial" w:eastAsia="Arial" w:hAnsi="Arial" w:cs="Arial"/>
        </w:rPr>
        <w:t xml:space="preserve">         </w:t>
      </w:r>
    </w:p>
    <w:p w:rsidR="00957F30" w:rsidRDefault="00957F30" w:rsidP="00957F30">
      <w:pPr>
        <w:rPr>
          <w:rFonts w:ascii="Arial" w:eastAsia="Arial" w:hAnsi="Arial" w:cs="Arial"/>
        </w:rPr>
      </w:pPr>
      <w:r>
        <w:rPr>
          <w:rFonts w:ascii="Arial" w:eastAsia="Arial" w:hAnsi="Arial" w:cs="Arial"/>
        </w:rPr>
        <w:t xml:space="preserve">          Server requirements:</w:t>
      </w:r>
    </w:p>
    <w:p w:rsidR="00957F30" w:rsidRDefault="00957F30" w:rsidP="00957F30">
      <w:pPr>
        <w:rPr>
          <w:rFonts w:ascii="Arial" w:eastAsia="Arial" w:hAnsi="Arial" w:cs="Arial"/>
        </w:rPr>
      </w:pPr>
      <w:r>
        <w:rPr>
          <w:rFonts w:ascii="Arial" w:eastAsia="Arial" w:hAnsi="Arial" w:cs="Arial"/>
        </w:rPr>
        <w:t xml:space="preserve">          either Windows Server or Linux Server</w:t>
      </w:r>
    </w:p>
    <w:p w:rsidR="00957F30" w:rsidRDefault="00957F30" w:rsidP="00957F30">
      <w:pPr>
        <w:rPr>
          <w:rFonts w:ascii="Arial" w:eastAsia="Arial" w:hAnsi="Arial" w:cs="Arial"/>
        </w:rPr>
      </w:pPr>
      <w:r>
        <w:rPr>
          <w:rFonts w:ascii="Arial" w:eastAsia="Arial" w:hAnsi="Arial" w:cs="Arial"/>
        </w:rPr>
        <w:t xml:space="preserve">          processor : 8 core processor (3.6 GHz)</w:t>
      </w:r>
    </w:p>
    <w:p w:rsidR="00957F30" w:rsidRDefault="00957F30" w:rsidP="00957F30">
      <w:pPr>
        <w:rPr>
          <w:rFonts w:ascii="Arial" w:eastAsia="Arial" w:hAnsi="Arial" w:cs="Arial"/>
        </w:rPr>
      </w:pPr>
      <w:r>
        <w:rPr>
          <w:rFonts w:ascii="Arial" w:eastAsia="Arial" w:hAnsi="Arial" w:cs="Arial"/>
        </w:rPr>
        <w:t xml:space="preserve">          memory minimum: 30 GB of RAM</w:t>
      </w:r>
    </w:p>
    <w:p w:rsidR="00957F30" w:rsidRDefault="00957F30" w:rsidP="00957F30">
      <w:pPr>
        <w:rPr>
          <w:rFonts w:ascii="Arial" w:eastAsia="Arial" w:hAnsi="Arial" w:cs="Arial"/>
        </w:rPr>
      </w:pPr>
    </w:p>
    <w:p w:rsidR="00957F30" w:rsidRDefault="00957F30" w:rsidP="00957F30">
      <w:pPr>
        <w:rPr>
          <w:rFonts w:ascii="Arial" w:eastAsia="Arial" w:hAnsi="Arial" w:cs="Arial"/>
          <w:b/>
          <w:bCs/>
          <w:i/>
          <w:iCs/>
        </w:rPr>
      </w:pPr>
      <w:r>
        <w:rPr>
          <w:rFonts w:ascii="Arial" w:eastAsia="Arial" w:hAnsi="Arial" w:cs="Arial"/>
          <w:b/>
          <w:bCs/>
          <w:i/>
          <w:iCs/>
        </w:rPr>
        <w:t>Software Restrictions:</w:t>
      </w:r>
    </w:p>
    <w:p w:rsidR="00957F30" w:rsidRDefault="00957F30" w:rsidP="00957F30">
      <w:pPr>
        <w:rPr>
          <w:rFonts w:ascii="Arial" w:eastAsia="Arial" w:hAnsi="Arial" w:cs="Arial"/>
          <w:b/>
          <w:bCs/>
          <w:i/>
          <w:iCs/>
        </w:rPr>
      </w:pPr>
    </w:p>
    <w:p w:rsidR="00957F30" w:rsidRDefault="00957F30" w:rsidP="00957F30">
      <w:pPr>
        <w:rPr>
          <w:rFonts w:ascii="Arial" w:eastAsia="Arial" w:hAnsi="Arial" w:cs="Arial"/>
        </w:rPr>
      </w:pPr>
      <w:r>
        <w:rPr>
          <w:rFonts w:ascii="Arial" w:eastAsia="Arial" w:hAnsi="Arial" w:cs="Arial"/>
        </w:rPr>
        <w:t xml:space="preserve">·         </w:t>
      </w:r>
      <w:r w:rsidR="00CE7419">
        <w:rPr>
          <w:rFonts w:ascii="Arial" w:eastAsia="Arial" w:hAnsi="Arial" w:cs="Arial"/>
          <w:i/>
          <w:iCs/>
        </w:rPr>
        <w:t>OS</w:t>
      </w:r>
      <w:r>
        <w:rPr>
          <w:rFonts w:ascii="Arial" w:eastAsia="Arial" w:hAnsi="Arial" w:cs="Arial"/>
          <w:i/>
          <w:iCs/>
        </w:rPr>
        <w:t>: None</w:t>
      </w:r>
    </w:p>
    <w:p w:rsidR="00957F30" w:rsidRDefault="00957F30" w:rsidP="00957F30">
      <w:pPr>
        <w:rPr>
          <w:rFonts w:ascii="Arial" w:eastAsia="Arial" w:hAnsi="Arial" w:cs="Arial"/>
          <w:i/>
          <w:iCs/>
        </w:rPr>
      </w:pPr>
    </w:p>
    <w:p w:rsidR="00957F30" w:rsidRDefault="00957F30" w:rsidP="00957F30">
      <w:pPr>
        <w:rPr>
          <w:rFonts w:ascii="Arial" w:eastAsia="Arial" w:hAnsi="Arial" w:cs="Arial"/>
        </w:rPr>
      </w:pPr>
      <w:r>
        <w:rPr>
          <w:rFonts w:ascii="Arial" w:eastAsia="Arial" w:hAnsi="Arial" w:cs="Arial"/>
        </w:rPr>
        <w:t xml:space="preserve">·         </w:t>
      </w:r>
      <w:r>
        <w:rPr>
          <w:rFonts w:ascii="Arial" w:eastAsia="Arial" w:hAnsi="Arial" w:cs="Arial"/>
          <w:i/>
          <w:iCs/>
        </w:rPr>
        <w:t xml:space="preserve">Web browser: Mozilla Firefox or Google Chrome </w:t>
      </w:r>
    </w:p>
    <w:p w:rsidR="00957F30" w:rsidRDefault="00957F30" w:rsidP="00957F30">
      <w:pPr>
        <w:rPr>
          <w:rFonts w:ascii="Arial" w:eastAsia="Arial" w:hAnsi="Arial" w:cs="Arial"/>
          <w:i/>
          <w:iCs/>
        </w:rPr>
      </w:pPr>
    </w:p>
    <w:p w:rsidR="00957F30" w:rsidRDefault="00957F30" w:rsidP="00957F30">
      <w:pPr>
        <w:rPr>
          <w:rFonts w:ascii="Arial" w:eastAsia="Arial" w:hAnsi="Arial" w:cs="Arial"/>
          <w:b/>
          <w:bCs/>
          <w:i/>
          <w:iCs/>
        </w:rPr>
      </w:pPr>
      <w:r>
        <w:rPr>
          <w:rFonts w:ascii="Arial" w:eastAsia="Arial" w:hAnsi="Arial" w:cs="Arial"/>
          <w:b/>
          <w:bCs/>
          <w:i/>
          <w:iCs/>
        </w:rPr>
        <w:t>Programming languages:</w:t>
      </w:r>
    </w:p>
    <w:p w:rsidR="00957F30" w:rsidRDefault="00957F30" w:rsidP="00957F30">
      <w:pPr>
        <w:rPr>
          <w:rFonts w:ascii="Arial" w:eastAsia="Arial" w:hAnsi="Arial" w:cs="Arial"/>
          <w:b/>
          <w:bCs/>
          <w:i/>
          <w:iCs/>
        </w:rPr>
      </w:pPr>
    </w:p>
    <w:p w:rsidR="00957F30" w:rsidRDefault="00957F30" w:rsidP="00957F30">
      <w:pPr>
        <w:rPr>
          <w:rFonts w:ascii="Arial" w:eastAsia="Arial" w:hAnsi="Arial" w:cs="Arial"/>
        </w:rPr>
      </w:pPr>
      <w:r>
        <w:rPr>
          <w:rFonts w:ascii="Arial" w:eastAsia="Arial" w:hAnsi="Arial" w:cs="Arial"/>
        </w:rPr>
        <w:t>·         PHP (</w:t>
      </w:r>
      <w:proofErr w:type="spellStart"/>
      <w:r>
        <w:rPr>
          <w:rFonts w:ascii="Arial" w:eastAsia="Arial" w:hAnsi="Arial" w:cs="Arial"/>
        </w:rPr>
        <w:t>ver</w:t>
      </w:r>
      <w:proofErr w:type="spellEnd"/>
      <w:r>
        <w:rPr>
          <w:rFonts w:ascii="Arial" w:eastAsia="Arial" w:hAnsi="Arial" w:cs="Arial"/>
        </w:rPr>
        <w:t xml:space="preserve"> 4.3 or higher)</w:t>
      </w:r>
    </w:p>
    <w:p w:rsidR="00957F30" w:rsidRDefault="00957F30" w:rsidP="00957F30">
      <w:pPr>
        <w:rPr>
          <w:rFonts w:ascii="Arial" w:eastAsia="Arial" w:hAnsi="Arial" w:cs="Arial"/>
        </w:rPr>
      </w:pPr>
    </w:p>
    <w:p w:rsidR="00957F30" w:rsidRDefault="00957F30" w:rsidP="00957F30">
      <w:pPr>
        <w:rPr>
          <w:rFonts w:ascii="Arial" w:eastAsia="Arial" w:hAnsi="Arial" w:cs="Arial"/>
        </w:rPr>
      </w:pPr>
      <w:r>
        <w:rPr>
          <w:rFonts w:ascii="Arial" w:eastAsia="Arial" w:hAnsi="Arial" w:cs="Arial"/>
        </w:rPr>
        <w:t>·         MySQL</w:t>
      </w:r>
    </w:p>
    <w:p w:rsidR="00957F30" w:rsidRDefault="00957F30" w:rsidP="00957F30">
      <w:pPr>
        <w:rPr>
          <w:rFonts w:ascii="Arial" w:eastAsia="Arial" w:hAnsi="Arial" w:cs="Arial"/>
        </w:rPr>
      </w:pPr>
      <w:bookmarkStart w:id="0" w:name="_GoBack"/>
      <w:bookmarkEnd w:id="0"/>
    </w:p>
    <w:p w:rsidR="00957F30" w:rsidRDefault="00957F30" w:rsidP="00957F30">
      <w:pPr>
        <w:rPr>
          <w:rFonts w:ascii="Arial" w:eastAsia="Arial" w:hAnsi="Arial" w:cs="Arial"/>
        </w:rPr>
      </w:pPr>
    </w:p>
    <w:p w:rsidR="00957F30" w:rsidRDefault="00957F30" w:rsidP="00957F30">
      <w:pPr>
        <w:rPr>
          <w:b/>
          <w:bCs/>
          <w:i/>
          <w:iCs/>
          <w:sz w:val="24"/>
          <w:szCs w:val="24"/>
        </w:rPr>
      </w:pPr>
      <w:r>
        <w:rPr>
          <w:b/>
          <w:bCs/>
          <w:i/>
          <w:iCs/>
          <w:sz w:val="24"/>
          <w:szCs w:val="24"/>
        </w:rPr>
        <w:t>3.6 Software System Attributes</w:t>
      </w:r>
    </w:p>
    <w:p w:rsidR="00957F30" w:rsidRDefault="00957F30" w:rsidP="00957F30">
      <w:pPr>
        <w:rPr>
          <w:b/>
          <w:bCs/>
          <w:i/>
          <w:iCs/>
          <w:sz w:val="24"/>
          <w:szCs w:val="24"/>
        </w:rPr>
      </w:pPr>
    </w:p>
    <w:p w:rsidR="00957F30" w:rsidRDefault="00957F30" w:rsidP="00957F30">
      <w:pPr>
        <w:numPr>
          <w:ilvl w:val="0"/>
          <w:numId w:val="36"/>
        </w:numPr>
        <w:tabs>
          <w:tab w:val="num" w:pos="720"/>
        </w:tabs>
        <w:rPr>
          <w:b/>
          <w:bCs/>
          <w:i/>
          <w:iCs/>
          <w:sz w:val="24"/>
          <w:szCs w:val="24"/>
        </w:rPr>
      </w:pPr>
      <w:r>
        <w:rPr>
          <w:b/>
          <w:bCs/>
          <w:i/>
          <w:iCs/>
          <w:sz w:val="24"/>
          <w:szCs w:val="24"/>
        </w:rPr>
        <w:t>Reliability</w:t>
      </w:r>
    </w:p>
    <w:p w:rsidR="00957F30" w:rsidRDefault="00957F30" w:rsidP="00957F30">
      <w:pPr>
        <w:rPr>
          <w:b/>
          <w:bCs/>
          <w:i/>
          <w:iCs/>
          <w:sz w:val="24"/>
          <w:szCs w:val="24"/>
        </w:rPr>
      </w:pPr>
    </w:p>
    <w:p w:rsidR="00957F30" w:rsidRDefault="00957F30" w:rsidP="00957F30">
      <w:pPr>
        <w:spacing w:line="480" w:lineRule="auto"/>
        <w:ind w:left="720"/>
        <w:rPr>
          <w:rFonts w:ascii="Calibri" w:eastAsia="Calibri" w:hAnsi="Calibri" w:cs="Calibri"/>
        </w:rPr>
      </w:pPr>
      <w:r>
        <w:rPr>
          <w:rFonts w:ascii="Calibri" w:eastAsia="Calibri" w:hAnsi="Calibri" w:cs="Calibri"/>
        </w:rPr>
        <w:t xml:space="preserve">            </w:t>
      </w:r>
      <w:r>
        <w:rPr>
          <w:rFonts w:ascii="Calibri" w:eastAsia="Calibri" w:hAnsi="Calibri" w:cs="Calibri"/>
        </w:rPr>
        <w:tab/>
      </w:r>
      <w:r>
        <w:rPr>
          <w:sz w:val="24"/>
          <w:szCs w:val="24"/>
        </w:rPr>
        <w:t xml:space="preserve">Factors required to ensure that Astra-Enroller functions properly are Internet connection with at least a speed of 1 kbps  can be DSL or Broadband or even Dial-up  connection to make sure communication of Astra-Enroller with </w:t>
      </w:r>
      <w:proofErr w:type="spellStart"/>
      <w:r>
        <w:rPr>
          <w:sz w:val="24"/>
          <w:szCs w:val="24"/>
        </w:rPr>
        <w:t>it’s</w:t>
      </w:r>
      <w:proofErr w:type="spellEnd"/>
      <w:r>
        <w:rPr>
          <w:sz w:val="24"/>
          <w:szCs w:val="24"/>
        </w:rPr>
        <w:t xml:space="preserve"> user and other systems such as the DBMS servers, complies with the established response time. Astra-enroller is capable of handling an amount of ten thousand (10,000)  users  logged in while performing tasks and transactions at the same time, without having problems such as task incompletion  or slowdowns (reduction in the  speed at which Astra-Enroller  communicates with the DBMS and it’s users) . The Servers with the DBMS whom Astra- </w:t>
      </w:r>
      <w:r>
        <w:rPr>
          <w:sz w:val="24"/>
          <w:szCs w:val="24"/>
        </w:rPr>
        <w:lastRenderedPageBreak/>
        <w:t>Enroller will communicate to perform it’s determined tasks,  must be operational otherwise  Astra-Enroller would be unable to complete it’s given tasks.</w:t>
      </w:r>
    </w:p>
    <w:p w:rsidR="00957F30" w:rsidRDefault="00957F30" w:rsidP="00957F30">
      <w:pPr>
        <w:spacing w:line="480" w:lineRule="auto"/>
        <w:ind w:left="720"/>
        <w:rPr>
          <w:sz w:val="24"/>
          <w:szCs w:val="24"/>
        </w:rPr>
      </w:pPr>
    </w:p>
    <w:p w:rsidR="00957F30" w:rsidRDefault="00957F30" w:rsidP="00957F30">
      <w:pPr>
        <w:numPr>
          <w:ilvl w:val="0"/>
          <w:numId w:val="36"/>
        </w:numPr>
        <w:tabs>
          <w:tab w:val="num" w:pos="720"/>
        </w:tabs>
        <w:spacing w:line="480" w:lineRule="auto"/>
        <w:rPr>
          <w:b/>
          <w:bCs/>
          <w:i/>
          <w:iCs/>
          <w:sz w:val="24"/>
          <w:szCs w:val="24"/>
        </w:rPr>
      </w:pPr>
      <w:r>
        <w:rPr>
          <w:b/>
          <w:bCs/>
          <w:i/>
          <w:iCs/>
          <w:sz w:val="24"/>
          <w:szCs w:val="24"/>
        </w:rPr>
        <w:t>Availability</w:t>
      </w:r>
    </w:p>
    <w:p w:rsidR="00957F30" w:rsidRDefault="00957F30" w:rsidP="00957F30">
      <w:pPr>
        <w:spacing w:line="480" w:lineRule="auto"/>
        <w:ind w:left="720" w:firstLine="720"/>
        <w:rPr>
          <w:sz w:val="24"/>
          <w:szCs w:val="24"/>
        </w:rPr>
      </w:pPr>
      <w:r>
        <w:rPr>
          <w:sz w:val="24"/>
          <w:szCs w:val="24"/>
        </w:rPr>
        <w:t>Astra-Enroller will only be available for its main use at a determinate  date established by the administration of the PUPR for enrollment during  trimesters.  Other cases where the system Availability may be compromised is when both Astra-Enroller’s or  the DBMS Servers are under maintenance (common server maintenance is around 2 to 4 hours of duration) or shut down due to black outs. As for the User’s end, as long as they have an Internet connection they can access and use Astra-Enroller.</w:t>
      </w:r>
    </w:p>
    <w:p w:rsidR="00957F30" w:rsidRDefault="00957F30" w:rsidP="00957F30">
      <w:pPr>
        <w:spacing w:line="480" w:lineRule="auto"/>
        <w:rPr>
          <w:sz w:val="24"/>
          <w:szCs w:val="24"/>
        </w:rPr>
      </w:pPr>
    </w:p>
    <w:p w:rsidR="00957F30" w:rsidRDefault="00957F30" w:rsidP="00957F30">
      <w:pPr>
        <w:numPr>
          <w:ilvl w:val="0"/>
          <w:numId w:val="36"/>
        </w:numPr>
        <w:tabs>
          <w:tab w:val="num" w:pos="720"/>
        </w:tabs>
        <w:spacing w:line="480" w:lineRule="auto"/>
        <w:rPr>
          <w:b/>
          <w:bCs/>
          <w:i/>
          <w:iCs/>
          <w:sz w:val="24"/>
          <w:szCs w:val="24"/>
        </w:rPr>
      </w:pPr>
      <w:r>
        <w:rPr>
          <w:b/>
          <w:bCs/>
          <w:i/>
          <w:iCs/>
          <w:sz w:val="24"/>
          <w:szCs w:val="24"/>
        </w:rPr>
        <w:t>Security</w:t>
      </w:r>
    </w:p>
    <w:p w:rsidR="00957F30" w:rsidRDefault="00957F30" w:rsidP="00957F30">
      <w:pPr>
        <w:spacing w:line="480" w:lineRule="auto"/>
        <w:ind w:left="720" w:firstLine="720"/>
        <w:rPr>
          <w:sz w:val="24"/>
          <w:szCs w:val="24"/>
        </w:rPr>
      </w:pPr>
      <w:r>
        <w:rPr>
          <w:sz w:val="24"/>
          <w:szCs w:val="24"/>
        </w:rPr>
        <w:t>Astra-Enroller requires and will  implement “https”  for user authentication purposes. Using the authentication certificate and user credentials implemented on the PUPR database, ensuring that the target users belong to the PUPR system.  While at the same time protecting the system’s communication of sensitive information belonging to the user with the PUPR Database using the encrypted SSL and TSL connection features. Thus preventing eavesdropping attacks on our system that would compromise our user’s credentials and sensitive information. Other security measures are authentication certificates will expire if the user is inactive or doesn’t perform an action in X minutes forcing  validation of user credentials in order to continue using our system.</w:t>
      </w:r>
    </w:p>
    <w:p w:rsidR="00957F30" w:rsidRDefault="00957F30" w:rsidP="00957F30">
      <w:pPr>
        <w:spacing w:line="480" w:lineRule="auto"/>
        <w:rPr>
          <w:sz w:val="24"/>
          <w:szCs w:val="24"/>
        </w:rPr>
      </w:pPr>
    </w:p>
    <w:p w:rsidR="00957F30" w:rsidRDefault="00957F30" w:rsidP="00957F30">
      <w:pPr>
        <w:numPr>
          <w:ilvl w:val="0"/>
          <w:numId w:val="36"/>
        </w:numPr>
        <w:tabs>
          <w:tab w:val="num" w:pos="720"/>
        </w:tabs>
        <w:spacing w:line="480" w:lineRule="auto"/>
        <w:rPr>
          <w:b/>
          <w:bCs/>
          <w:i/>
          <w:iCs/>
          <w:sz w:val="24"/>
          <w:szCs w:val="24"/>
        </w:rPr>
      </w:pPr>
      <w:r>
        <w:rPr>
          <w:b/>
          <w:bCs/>
          <w:i/>
          <w:iCs/>
          <w:sz w:val="24"/>
          <w:szCs w:val="24"/>
        </w:rPr>
        <w:t xml:space="preserve">Maintainability </w:t>
      </w:r>
    </w:p>
    <w:p w:rsidR="00957F30" w:rsidRDefault="00957F30" w:rsidP="00957F30">
      <w:pPr>
        <w:spacing w:line="480" w:lineRule="auto"/>
        <w:ind w:left="720"/>
        <w:rPr>
          <w:b/>
          <w:bCs/>
          <w:i/>
          <w:iCs/>
          <w:sz w:val="24"/>
          <w:szCs w:val="24"/>
        </w:rPr>
      </w:pPr>
      <w:r>
        <w:rPr>
          <w:b/>
          <w:bCs/>
          <w:i/>
          <w:iCs/>
          <w:sz w:val="24"/>
          <w:szCs w:val="24"/>
        </w:rPr>
        <w:lastRenderedPageBreak/>
        <w:t xml:space="preserve">                    </w:t>
      </w:r>
      <w:r>
        <w:rPr>
          <w:b/>
          <w:bCs/>
          <w:i/>
          <w:iCs/>
          <w:sz w:val="24"/>
          <w:szCs w:val="24"/>
        </w:rPr>
        <w:tab/>
      </w:r>
      <w:r>
        <w:rPr>
          <w:sz w:val="24"/>
          <w:szCs w:val="24"/>
        </w:rPr>
        <w:t>Maintenance to the Astra-Enroller’s server can be done at any needed time, and developers and administrators may access it remotely since it’s a web based application.  Internet is required to perform maintenance to the system and this method allows for system optimization ( increasing performance speed for example ) and  updates such as implementation of new features that are between the scope of goals of our system. Also since the system’s main functions are kept with as much independent functionality from one another, this allows for more precise maintenance to the system without compromising its internal structure.</w:t>
      </w:r>
    </w:p>
    <w:p w:rsidR="00957F30" w:rsidRDefault="00957F30" w:rsidP="00957F30">
      <w:pPr>
        <w:numPr>
          <w:ilvl w:val="0"/>
          <w:numId w:val="36"/>
        </w:numPr>
        <w:tabs>
          <w:tab w:val="num" w:pos="720"/>
        </w:tabs>
        <w:spacing w:line="480" w:lineRule="auto"/>
        <w:rPr>
          <w:b/>
          <w:bCs/>
          <w:i/>
          <w:iCs/>
          <w:sz w:val="24"/>
          <w:szCs w:val="24"/>
        </w:rPr>
      </w:pPr>
      <w:r>
        <w:rPr>
          <w:b/>
          <w:bCs/>
          <w:i/>
          <w:iCs/>
          <w:sz w:val="24"/>
          <w:szCs w:val="24"/>
        </w:rPr>
        <w:t>Portability</w:t>
      </w:r>
    </w:p>
    <w:p w:rsidR="00957F30" w:rsidRDefault="00957F30" w:rsidP="00957F30">
      <w:pPr>
        <w:spacing w:line="480" w:lineRule="auto"/>
        <w:ind w:left="720"/>
        <w:rPr>
          <w:b/>
          <w:bCs/>
          <w:i/>
          <w:iCs/>
          <w:sz w:val="24"/>
          <w:szCs w:val="24"/>
        </w:rPr>
      </w:pPr>
      <w:r>
        <w:rPr>
          <w:b/>
          <w:bCs/>
          <w:i/>
          <w:iCs/>
          <w:sz w:val="24"/>
          <w:szCs w:val="24"/>
        </w:rPr>
        <w:t xml:space="preserve"> </w:t>
      </w:r>
      <w:r>
        <w:rPr>
          <w:b/>
          <w:bCs/>
          <w:i/>
          <w:iCs/>
          <w:sz w:val="24"/>
          <w:szCs w:val="24"/>
        </w:rPr>
        <w:tab/>
      </w:r>
      <w:r>
        <w:rPr>
          <w:sz w:val="24"/>
          <w:szCs w:val="24"/>
        </w:rPr>
        <w:t xml:space="preserve">Astra-Enroller is a web based application using https with, </w:t>
      </w:r>
      <w:proofErr w:type="spellStart"/>
      <w:r>
        <w:rPr>
          <w:sz w:val="24"/>
          <w:szCs w:val="24"/>
        </w:rPr>
        <w:t>php</w:t>
      </w:r>
      <w:proofErr w:type="spellEnd"/>
      <w:r>
        <w:rPr>
          <w:sz w:val="24"/>
          <w:szCs w:val="24"/>
        </w:rPr>
        <w:t xml:space="preserve"> which will allow accessibility to the users  regardless of web browser and most general  OS platform they are using, so as long as the users have an Internet connection, then they can access and use Astra-Enroller from  anywhere from any equipment such as computers, smart-phones and tablets  that have a web browser .</w:t>
      </w:r>
    </w:p>
    <w:p w:rsidR="00957F30" w:rsidRDefault="00957F30" w:rsidP="00957F30">
      <w:pPr>
        <w:ind w:firstLine="720"/>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rPr>
          <w:sz w:val="24"/>
          <w:szCs w:val="24"/>
        </w:rPr>
      </w:pPr>
    </w:p>
    <w:p w:rsidR="00957F30" w:rsidRDefault="00957F30" w:rsidP="00957F30">
      <w:pPr>
        <w:tabs>
          <w:tab w:val="left" w:pos="1260"/>
        </w:tabs>
        <w:spacing w:line="480" w:lineRule="auto"/>
        <w:ind w:left="1440"/>
      </w:pPr>
    </w:p>
    <w:sectPr w:rsidR="00957F30" w:rsidSect="00957F30">
      <w:footerReference w:type="default" r:id="rId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30F" w:rsidRDefault="00E6430F" w:rsidP="00957F30">
      <w:r>
        <w:separator/>
      </w:r>
    </w:p>
  </w:endnote>
  <w:endnote w:type="continuationSeparator" w:id="0">
    <w:p w:rsidR="00E6430F" w:rsidRDefault="00E6430F" w:rsidP="00957F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0312"/>
      <w:docPartObj>
        <w:docPartGallery w:val="Page Numbers (Bottom of Page)"/>
        <w:docPartUnique/>
      </w:docPartObj>
    </w:sdtPr>
    <w:sdtEndPr>
      <w:rPr>
        <w:color w:val="7F7F7F" w:themeColor="background1" w:themeShade="7F"/>
        <w:spacing w:val="60"/>
      </w:rPr>
    </w:sdtEndPr>
    <w:sdtContent>
      <w:p w:rsidR="00CE69E5" w:rsidRDefault="000E7685">
        <w:pPr>
          <w:pStyle w:val="Footer"/>
          <w:pBdr>
            <w:top w:val="single" w:sz="4" w:space="1" w:color="D9D9D9" w:themeColor="background1" w:themeShade="D9"/>
          </w:pBdr>
          <w:jc w:val="right"/>
        </w:pPr>
        <w:r>
          <w:fldChar w:fldCharType="begin"/>
        </w:r>
        <w:r w:rsidR="00CE69E5">
          <w:instrText xml:space="preserve"> PAGE   \* MERGEFORMAT </w:instrText>
        </w:r>
        <w:r>
          <w:fldChar w:fldCharType="separate"/>
        </w:r>
        <w:r w:rsidR="00794086">
          <w:rPr>
            <w:noProof/>
          </w:rPr>
          <w:t>22</w:t>
        </w:r>
        <w:r>
          <w:rPr>
            <w:noProof/>
          </w:rPr>
          <w:fldChar w:fldCharType="end"/>
        </w:r>
        <w:r w:rsidR="00CE69E5">
          <w:t xml:space="preserve"> | </w:t>
        </w:r>
        <w:r w:rsidR="00CE69E5">
          <w:rPr>
            <w:color w:val="7F7F7F" w:themeColor="background1" w:themeShade="7F"/>
            <w:spacing w:val="60"/>
          </w:rPr>
          <w:t>Page</w:t>
        </w:r>
      </w:p>
    </w:sdtContent>
  </w:sdt>
  <w:p w:rsidR="00CE69E5" w:rsidRDefault="00CE69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30F" w:rsidRDefault="00E6430F" w:rsidP="00957F30">
      <w:r>
        <w:separator/>
      </w:r>
    </w:p>
  </w:footnote>
  <w:footnote w:type="continuationSeparator" w:id="0">
    <w:p w:rsidR="00E6430F" w:rsidRDefault="00E6430F" w:rsidP="00957F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4">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D"/>
    <w:multiLevelType w:val="hybridMultilevel"/>
    <w:tmpl w:val="0000000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0E"/>
    <w:multiLevelType w:val="hybridMultilevel"/>
    <w:tmpl w:val="0000000E"/>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0F"/>
    <w:multiLevelType w:val="hybridMultilevel"/>
    <w:tmpl w:val="0000000F"/>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8">
    <w:nsid w:val="00000010"/>
    <w:multiLevelType w:val="hybridMultilevel"/>
    <w:tmpl w:val="0000001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11"/>
    <w:multiLevelType w:val="hybridMultilevel"/>
    <w:tmpl w:val="00000011"/>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0">
    <w:nsid w:val="00000012"/>
    <w:multiLevelType w:val="hybridMultilevel"/>
    <w:tmpl w:val="0000001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13"/>
    <w:multiLevelType w:val="hybridMultilevel"/>
    <w:tmpl w:val="00000013"/>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2">
    <w:nsid w:val="00000014"/>
    <w:multiLevelType w:val="hybridMultilevel"/>
    <w:tmpl w:val="00000014"/>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15"/>
    <w:multiLevelType w:val="hybridMultilevel"/>
    <w:tmpl w:val="0000001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4">
    <w:nsid w:val="00000016"/>
    <w:multiLevelType w:val="hybridMultilevel"/>
    <w:tmpl w:val="0000001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0000017"/>
    <w:multiLevelType w:val="hybridMultilevel"/>
    <w:tmpl w:val="00000017"/>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6">
    <w:nsid w:val="00000018"/>
    <w:multiLevelType w:val="hybridMultilevel"/>
    <w:tmpl w:val="00000018"/>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7">
    <w:nsid w:val="00000019"/>
    <w:multiLevelType w:val="hybridMultilevel"/>
    <w:tmpl w:val="00000019"/>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8">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iCs/>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iCs/>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iCs/>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iCs/>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iCs/>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iCs/>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iCs/>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iCs/>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19">
    <w:nsid w:val="0000001B"/>
    <w:multiLevelType w:val="hybridMultilevel"/>
    <w:tmpl w:val="0000001B"/>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0">
    <w:nsid w:val="0000001C"/>
    <w:multiLevelType w:val="hybridMultilevel"/>
    <w:tmpl w:val="0000001C"/>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1">
    <w:nsid w:val="0000001D"/>
    <w:multiLevelType w:val="hybridMultilevel"/>
    <w:tmpl w:val="0000001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2">
    <w:nsid w:val="0000001E"/>
    <w:multiLevelType w:val="hybridMultilevel"/>
    <w:tmpl w:val="0000001E"/>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3">
    <w:nsid w:val="0000001F"/>
    <w:multiLevelType w:val="hybridMultilevel"/>
    <w:tmpl w:val="0000001F"/>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4">
    <w:nsid w:val="00000020"/>
    <w:multiLevelType w:val="hybridMultilevel"/>
    <w:tmpl w:val="0000002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5">
    <w:nsid w:val="00000021"/>
    <w:multiLevelType w:val="hybridMultilevel"/>
    <w:tmpl w:val="0000002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6">
    <w:nsid w:val="00000022"/>
    <w:multiLevelType w:val="hybridMultilevel"/>
    <w:tmpl w:val="00000022"/>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27">
    <w:nsid w:val="00000023"/>
    <w:multiLevelType w:val="hybridMultilevel"/>
    <w:tmpl w:val="00000023"/>
    <w:lvl w:ilvl="0" w:tplc="FFFFFFFF">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28">
    <w:nsid w:val="00000024"/>
    <w:multiLevelType w:val="hybridMultilevel"/>
    <w:tmpl w:val="00000024"/>
    <w:lvl w:ilvl="0" w:tplc="FFFFFFFF">
      <w:start w:val="1"/>
      <w:numFmt w:val="upperLetter"/>
      <w:lvlText w:val="%1."/>
      <w:lvlJc w:val="left"/>
      <w:pPr>
        <w:tabs>
          <w:tab w:val="num" w:pos="0"/>
        </w:tabs>
        <w:ind w:left="1485" w:hanging="1125"/>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205" w:hanging="1125"/>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925" w:hanging="945"/>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45" w:hanging="1125"/>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65" w:hanging="1125"/>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85" w:hanging="945"/>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805" w:hanging="1125"/>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525" w:hanging="1125"/>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45" w:hanging="945"/>
      </w:pPr>
      <w:rPr>
        <w:rFonts w:ascii="Times New Roman" w:eastAsia="Times New Roman" w:hAnsi="Times New Roman" w:cs="Times New Roman"/>
        <w:b w:val="0"/>
        <w:bCs w:val="0"/>
        <w:i w:val="0"/>
        <w:iCs w:val="0"/>
        <w:strike w:val="0"/>
        <w:color w:val="000000"/>
        <w:sz w:val="20"/>
        <w:szCs w:val="20"/>
        <w:u w:val="none"/>
      </w:rPr>
    </w:lvl>
  </w:abstractNum>
  <w:abstractNum w:abstractNumId="29">
    <w:nsid w:val="00000025"/>
    <w:multiLevelType w:val="hybridMultilevel"/>
    <w:tmpl w:val="00000025"/>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0">
    <w:nsid w:val="00000026"/>
    <w:multiLevelType w:val="hybridMultilevel"/>
    <w:tmpl w:val="00000026"/>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1">
    <w:nsid w:val="00000027"/>
    <w:multiLevelType w:val="hybridMultilevel"/>
    <w:tmpl w:val="00000027"/>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00000028"/>
    <w:multiLevelType w:val="hybridMultilevel"/>
    <w:tmpl w:val="00000028"/>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33">
    <w:nsid w:val="067D06AE"/>
    <w:multiLevelType w:val="hybridMultilevel"/>
    <w:tmpl w:val="9C1EA2D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5975C9F"/>
    <w:multiLevelType w:val="hybridMultilevel"/>
    <w:tmpl w:val="1C4024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nsid w:val="35011410"/>
    <w:multiLevelType w:val="hybridMultilevel"/>
    <w:tmpl w:val="9EA809F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33"/>
  </w:num>
  <w:num w:numId="4">
    <w:abstractNumId w:val="2"/>
  </w:num>
  <w:num w:numId="5">
    <w:abstractNumId w:val="3"/>
  </w:num>
  <w:num w:numId="6">
    <w:abstractNumId w:val="4"/>
  </w:num>
  <w:num w:numId="7">
    <w:abstractNumId w:val="34"/>
  </w:num>
  <w:num w:numId="8">
    <w:abstractNumId w:val="35"/>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957F30"/>
    <w:rsid w:val="00052711"/>
    <w:rsid w:val="000B5D2A"/>
    <w:rsid w:val="000E7685"/>
    <w:rsid w:val="00153B1A"/>
    <w:rsid w:val="001B1ED4"/>
    <w:rsid w:val="00204458"/>
    <w:rsid w:val="00230B9D"/>
    <w:rsid w:val="002571CE"/>
    <w:rsid w:val="002F6215"/>
    <w:rsid w:val="00302043"/>
    <w:rsid w:val="0030350A"/>
    <w:rsid w:val="004A3BE2"/>
    <w:rsid w:val="005672F4"/>
    <w:rsid w:val="00794086"/>
    <w:rsid w:val="007B7B83"/>
    <w:rsid w:val="008202FB"/>
    <w:rsid w:val="00957F30"/>
    <w:rsid w:val="00BB784D"/>
    <w:rsid w:val="00C4168A"/>
    <w:rsid w:val="00C806C1"/>
    <w:rsid w:val="00CE69E5"/>
    <w:rsid w:val="00CE7419"/>
    <w:rsid w:val="00D854BB"/>
    <w:rsid w:val="00E6430F"/>
    <w:rsid w:val="00EA44D5"/>
    <w:rsid w:val="00ED0FE6"/>
    <w:rsid w:val="00F11064"/>
    <w:rsid w:val="00F372CA"/>
    <w:rsid w:val="00FD3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30"/>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957F3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57F3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30"/>
    <w:rPr>
      <w:rFonts w:ascii="Arial" w:eastAsia="Arial" w:hAnsi="Arial" w:cs="Arial"/>
      <w:b/>
      <w:bCs/>
      <w:color w:val="000000"/>
      <w:sz w:val="32"/>
      <w:szCs w:val="32"/>
    </w:rPr>
  </w:style>
  <w:style w:type="character" w:customStyle="1" w:styleId="Heading2Char">
    <w:name w:val="Heading 2 Char"/>
    <w:basedOn w:val="DefaultParagraphFont"/>
    <w:link w:val="Heading2"/>
    <w:rsid w:val="00957F30"/>
    <w:rPr>
      <w:rFonts w:ascii="Arial" w:eastAsia="Arial" w:hAnsi="Arial" w:cs="Arial"/>
      <w:b/>
      <w:bCs/>
      <w:i/>
      <w:iCs/>
      <w:color w:val="000000"/>
      <w:sz w:val="28"/>
      <w:szCs w:val="28"/>
    </w:rPr>
  </w:style>
  <w:style w:type="table" w:customStyle="1" w:styleId="LightGrid-Accent11">
    <w:name w:val="Light Grid - Accent 11"/>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12">
    <w:name w:val="Light Grid - Accent 1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957F30"/>
    <w:pPr>
      <w:ind w:left="720"/>
      <w:contextualSpacing/>
    </w:pPr>
  </w:style>
  <w:style w:type="paragraph" w:styleId="BalloonText">
    <w:name w:val="Balloon Text"/>
    <w:basedOn w:val="Normal"/>
    <w:link w:val="BalloonTextChar"/>
    <w:uiPriority w:val="99"/>
    <w:semiHidden/>
    <w:unhideWhenUsed/>
    <w:rsid w:val="00957F30"/>
    <w:rPr>
      <w:rFonts w:ascii="Tahoma" w:hAnsi="Tahoma" w:cs="Tahoma"/>
      <w:sz w:val="16"/>
      <w:szCs w:val="16"/>
    </w:rPr>
  </w:style>
  <w:style w:type="character" w:customStyle="1" w:styleId="BalloonTextChar">
    <w:name w:val="Balloon Text Char"/>
    <w:basedOn w:val="DefaultParagraphFont"/>
    <w:link w:val="BalloonText"/>
    <w:uiPriority w:val="99"/>
    <w:semiHidden/>
    <w:rsid w:val="00957F3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957F30"/>
    <w:pPr>
      <w:tabs>
        <w:tab w:val="center" w:pos="4680"/>
        <w:tab w:val="right" w:pos="9360"/>
      </w:tabs>
    </w:pPr>
  </w:style>
  <w:style w:type="character" w:customStyle="1" w:styleId="HeaderChar">
    <w:name w:val="Header Char"/>
    <w:basedOn w:val="DefaultParagraphFont"/>
    <w:link w:val="Header"/>
    <w:uiPriority w:val="99"/>
    <w:semiHidden/>
    <w:rsid w:val="00957F30"/>
    <w:rPr>
      <w:rFonts w:ascii="Times New Roman" w:eastAsia="Times New Roman" w:hAnsi="Times New Roman" w:cs="Times New Roman"/>
      <w:color w:val="000000"/>
    </w:rPr>
  </w:style>
  <w:style w:type="paragraph" w:styleId="Footer">
    <w:name w:val="footer"/>
    <w:basedOn w:val="Normal"/>
    <w:link w:val="FooterChar"/>
    <w:uiPriority w:val="99"/>
    <w:unhideWhenUsed/>
    <w:rsid w:val="00957F30"/>
    <w:pPr>
      <w:tabs>
        <w:tab w:val="center" w:pos="4680"/>
        <w:tab w:val="right" w:pos="9360"/>
      </w:tabs>
    </w:pPr>
  </w:style>
  <w:style w:type="character" w:customStyle="1" w:styleId="FooterChar">
    <w:name w:val="Footer Char"/>
    <w:basedOn w:val="DefaultParagraphFont"/>
    <w:link w:val="Footer"/>
    <w:uiPriority w:val="99"/>
    <w:rsid w:val="00957F30"/>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racle.com/account/christopher.jone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emf"/><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hyperlink" Target="http://wiki.oracle.com/account/christopher.jones"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emf"/><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emf"/><Relationship Id="rId28" Type="http://schemas.openxmlformats.org/officeDocument/2006/relationships/image" Target="media/image19.jpeg"/><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wiki.oracle.com/account/christopher.jones" TargetMode="External"/><Relationship Id="rId14" Type="http://schemas.openxmlformats.org/officeDocument/2006/relationships/image" Target="media/image5.jpe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jpeg"/><Relationship Id="rId35"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52</Pages>
  <Words>6948</Words>
  <Characters>39607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Gencast</cp:lastModifiedBy>
  <cp:revision>16</cp:revision>
  <dcterms:created xsi:type="dcterms:W3CDTF">2011-04-19T20:05:00Z</dcterms:created>
  <dcterms:modified xsi:type="dcterms:W3CDTF">2011-05-26T18:50:00Z</dcterms:modified>
</cp:coreProperties>
</file>