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3D1" w:rsidRDefault="000B63D1" w:rsidP="0052013D">
      <w:pPr>
        <w:pStyle w:val="Heading1"/>
        <w:spacing w:before="480" w:after="120" w:line="360" w:lineRule="auto"/>
        <w:jc w:val="center"/>
      </w:pPr>
      <w:r>
        <w:rPr>
          <w:rFonts w:ascii="Times New Roman" w:eastAsia="Times New Roman" w:hAnsi="Times New Roman" w:cs="Times New Roman"/>
          <w:sz w:val="28"/>
          <w:szCs w:val="28"/>
        </w:rPr>
        <w:t>1.0 Introduction</w:t>
      </w:r>
    </w:p>
    <w:p w:rsidR="000B63D1" w:rsidRDefault="000B63D1" w:rsidP="000B63D1">
      <w:pPr>
        <w:pStyle w:val="Heading2"/>
        <w:spacing w:before="360"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Purpose</w:t>
      </w:r>
    </w:p>
    <w:p w:rsidR="000B63D1" w:rsidRDefault="000B63D1" w:rsidP="000B63D1">
      <w:pPr>
        <w:spacing w:line="360" w:lineRule="auto"/>
        <w:ind w:firstLine="720"/>
        <w:jc w:val="both"/>
        <w:rPr>
          <w:rFonts w:ascii="Arial" w:eastAsia="Arial" w:hAnsi="Arial" w:cs="Arial"/>
        </w:rPr>
      </w:pPr>
    </w:p>
    <w:p w:rsidR="000B63D1" w:rsidRDefault="000B63D1" w:rsidP="000B63D1">
      <w:pPr>
        <w:spacing w:line="360" w:lineRule="auto"/>
        <w:ind w:firstLine="720"/>
        <w:jc w:val="both"/>
        <w:rPr>
          <w:rFonts w:ascii="Arial" w:eastAsia="Arial" w:hAnsi="Arial" w:cs="Arial"/>
        </w:rPr>
      </w:pPr>
      <w:r>
        <w:rPr>
          <w:rFonts w:ascii="Arial" w:eastAsia="Arial" w:hAnsi="Arial" w:cs="Arial"/>
        </w:rPr>
        <w:t>The purpose of the Software Testing Documentation (STD) is to describe the methodology that is going to be used to test each function (the execution of procedures and code).  The STD can facilitate communication by providing a common frame of reference (e.g., a customer and a supplier have the same definition for a test plan).  This document can serve as a complete checklist for the associated testing process.  It can also provide a baseline for the evaluation of current test documentation practices. In many organizations, the use of these documents significantly increases the manageability of testing. Increased manageability results from the greatly increased visibility of each phase of the testing process.</w:t>
      </w:r>
    </w:p>
    <w:p w:rsidR="000B63D1" w:rsidRDefault="000B63D1" w:rsidP="000B63D1">
      <w:pPr>
        <w:spacing w:line="360" w:lineRule="auto"/>
        <w:rPr>
          <w:rFonts w:ascii="Arial" w:eastAsia="Arial" w:hAnsi="Arial" w:cs="Arial"/>
        </w:rPr>
      </w:pPr>
    </w:p>
    <w:p w:rsidR="000B63D1" w:rsidRDefault="000B63D1" w:rsidP="000B63D1">
      <w:pPr>
        <w:pStyle w:val="Heading2"/>
        <w:spacing w:before="360"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Scope</w:t>
      </w:r>
    </w:p>
    <w:p w:rsidR="000B63D1" w:rsidRDefault="000B63D1" w:rsidP="000B63D1">
      <w:pPr>
        <w:spacing w:line="360" w:lineRule="auto"/>
        <w:rPr>
          <w:i/>
          <w:iCs/>
        </w:rPr>
      </w:pPr>
    </w:p>
    <w:p w:rsidR="000B63D1" w:rsidRDefault="000B63D1" w:rsidP="000B63D1">
      <w:pPr>
        <w:spacing w:line="360" w:lineRule="auto"/>
        <w:jc w:val="both"/>
        <w:rPr>
          <w:rFonts w:ascii="Arial" w:eastAsia="Arial" w:hAnsi="Arial" w:cs="Arial"/>
        </w:rPr>
      </w:pPr>
      <w:r>
        <w:rPr>
          <w:rFonts w:ascii="Arial" w:eastAsia="Arial" w:hAnsi="Arial" w:cs="Arial"/>
        </w:rPr>
        <w:tab/>
        <w:t xml:space="preserve">As was explained on section 1.1, this document will explained the methods used to test each of the procedures and functions necessary to </w:t>
      </w:r>
      <w:proofErr w:type="spellStart"/>
      <w:r>
        <w:rPr>
          <w:rFonts w:ascii="Arial" w:eastAsia="Arial" w:hAnsi="Arial" w:cs="Arial"/>
        </w:rPr>
        <w:t>fulfil</w:t>
      </w:r>
      <w:proofErr w:type="spellEnd"/>
      <w:r>
        <w:rPr>
          <w:rFonts w:ascii="Arial" w:eastAsia="Arial" w:hAnsi="Arial" w:cs="Arial"/>
        </w:rPr>
        <w:t xml:space="preserve"> the requirements described for Astra-Enroller (AE) in the Software Requirements Specifications (SRS) document. All the procedures and functions are </w:t>
      </w:r>
      <w:proofErr w:type="gramStart"/>
      <w:r>
        <w:rPr>
          <w:rFonts w:ascii="Arial" w:eastAsia="Arial" w:hAnsi="Arial" w:cs="Arial"/>
        </w:rPr>
        <w:t>explain</w:t>
      </w:r>
      <w:proofErr w:type="gramEnd"/>
      <w:r>
        <w:rPr>
          <w:rFonts w:ascii="Arial" w:eastAsia="Arial" w:hAnsi="Arial" w:cs="Arial"/>
        </w:rPr>
        <w:t xml:space="preserve"> in detail in the Software Design Description (SDD) document. </w:t>
      </w:r>
    </w:p>
    <w:p w:rsidR="000B63D1" w:rsidRDefault="000B63D1" w:rsidP="000B63D1">
      <w:pPr>
        <w:spacing w:line="360" w:lineRule="auto"/>
        <w:jc w:val="both"/>
        <w:rPr>
          <w:rFonts w:ascii="Arial" w:eastAsia="Arial" w:hAnsi="Arial" w:cs="Arial"/>
        </w:rPr>
      </w:pPr>
      <w:r>
        <w:rPr>
          <w:rFonts w:ascii="Arial" w:eastAsia="Arial" w:hAnsi="Arial" w:cs="Arial"/>
        </w:rPr>
        <w:t>The procedures and/</w:t>
      </w:r>
      <w:proofErr w:type="gramStart"/>
      <w:r>
        <w:rPr>
          <w:rFonts w:ascii="Arial" w:eastAsia="Arial" w:hAnsi="Arial" w:cs="Arial"/>
        </w:rPr>
        <w:t>or  functions</w:t>
      </w:r>
      <w:proofErr w:type="gramEnd"/>
      <w:r>
        <w:rPr>
          <w:rFonts w:ascii="Arial" w:eastAsia="Arial" w:hAnsi="Arial" w:cs="Arial"/>
        </w:rPr>
        <w:t xml:space="preserve">  that will be tested are:</w:t>
      </w:r>
    </w:p>
    <w:p w:rsidR="000B63D1" w:rsidRDefault="000B63D1" w:rsidP="000B63D1">
      <w:pPr>
        <w:spacing w:line="360" w:lineRule="auto"/>
        <w:jc w:val="both"/>
        <w:rPr>
          <w:rFonts w:ascii="Arial" w:eastAsia="Arial" w:hAnsi="Arial" w:cs="Arial"/>
        </w:rPr>
      </w:pPr>
    </w:p>
    <w:p w:rsidR="000B63D1" w:rsidRDefault="000B63D1" w:rsidP="000B63D1">
      <w:pPr>
        <w:numPr>
          <w:ilvl w:val="0"/>
          <w:numId w:val="1"/>
        </w:numPr>
        <w:tabs>
          <w:tab w:val="num" w:pos="720"/>
        </w:tabs>
        <w:spacing w:line="360" w:lineRule="auto"/>
        <w:jc w:val="both"/>
        <w:rPr>
          <w:rFonts w:ascii="Arial" w:eastAsia="Arial" w:hAnsi="Arial" w:cs="Arial"/>
        </w:rPr>
      </w:pPr>
      <w:r>
        <w:rPr>
          <w:rFonts w:ascii="Arial" w:eastAsia="Arial" w:hAnsi="Arial" w:cs="Arial"/>
        </w:rPr>
        <w:t>Homepage</w:t>
      </w:r>
    </w:p>
    <w:p w:rsidR="000B63D1" w:rsidRDefault="000B63D1" w:rsidP="000B63D1">
      <w:pPr>
        <w:numPr>
          <w:ilvl w:val="0"/>
          <w:numId w:val="1"/>
        </w:numPr>
        <w:tabs>
          <w:tab w:val="num" w:pos="720"/>
        </w:tabs>
        <w:spacing w:line="360" w:lineRule="auto"/>
        <w:jc w:val="both"/>
        <w:rPr>
          <w:rFonts w:ascii="Arial" w:eastAsia="Arial" w:hAnsi="Arial" w:cs="Arial"/>
        </w:rPr>
      </w:pPr>
      <w:r>
        <w:rPr>
          <w:rFonts w:ascii="Arial" w:eastAsia="Arial" w:hAnsi="Arial" w:cs="Arial"/>
        </w:rPr>
        <w:t>Login</w:t>
      </w:r>
    </w:p>
    <w:p w:rsidR="000B63D1" w:rsidRDefault="000B63D1" w:rsidP="000B63D1">
      <w:pPr>
        <w:numPr>
          <w:ilvl w:val="0"/>
          <w:numId w:val="1"/>
        </w:numPr>
        <w:tabs>
          <w:tab w:val="num" w:pos="720"/>
        </w:tabs>
        <w:spacing w:line="360" w:lineRule="auto"/>
        <w:jc w:val="both"/>
        <w:rPr>
          <w:rFonts w:ascii="Arial" w:eastAsia="Arial" w:hAnsi="Arial" w:cs="Arial"/>
        </w:rPr>
      </w:pPr>
      <w:r>
        <w:rPr>
          <w:rFonts w:ascii="Arial" w:eastAsia="Arial" w:hAnsi="Arial" w:cs="Arial"/>
        </w:rPr>
        <w:t>Enrolled In</w:t>
      </w:r>
    </w:p>
    <w:p w:rsidR="000B63D1" w:rsidRDefault="000B63D1" w:rsidP="000B63D1">
      <w:pPr>
        <w:numPr>
          <w:ilvl w:val="0"/>
          <w:numId w:val="1"/>
        </w:numPr>
        <w:tabs>
          <w:tab w:val="num" w:pos="720"/>
        </w:tabs>
        <w:spacing w:line="360" w:lineRule="auto"/>
        <w:jc w:val="both"/>
        <w:rPr>
          <w:rFonts w:ascii="Arial" w:eastAsia="Arial" w:hAnsi="Arial" w:cs="Arial"/>
        </w:rPr>
      </w:pPr>
      <w:r>
        <w:rPr>
          <w:rFonts w:ascii="Arial" w:eastAsia="Arial" w:hAnsi="Arial" w:cs="Arial"/>
        </w:rPr>
        <w:t>Logout</w:t>
      </w:r>
    </w:p>
    <w:p w:rsidR="000B63D1" w:rsidRDefault="000B63D1" w:rsidP="000B63D1">
      <w:pPr>
        <w:numPr>
          <w:ilvl w:val="0"/>
          <w:numId w:val="1"/>
        </w:numPr>
        <w:tabs>
          <w:tab w:val="num" w:pos="720"/>
        </w:tabs>
        <w:spacing w:line="360" w:lineRule="auto"/>
        <w:jc w:val="both"/>
        <w:rPr>
          <w:rFonts w:ascii="Arial" w:eastAsia="Arial" w:hAnsi="Arial" w:cs="Arial"/>
        </w:rPr>
      </w:pPr>
      <w:r>
        <w:rPr>
          <w:rFonts w:ascii="Arial" w:eastAsia="Arial" w:hAnsi="Arial" w:cs="Arial"/>
        </w:rPr>
        <w:t>Enroll</w:t>
      </w:r>
    </w:p>
    <w:p w:rsidR="000B63D1" w:rsidRDefault="000B63D1" w:rsidP="000B63D1">
      <w:pPr>
        <w:numPr>
          <w:ilvl w:val="0"/>
          <w:numId w:val="1"/>
        </w:numPr>
        <w:tabs>
          <w:tab w:val="num" w:pos="720"/>
        </w:tabs>
        <w:spacing w:line="360" w:lineRule="auto"/>
        <w:jc w:val="both"/>
        <w:rPr>
          <w:rFonts w:ascii="Arial" w:eastAsia="Arial" w:hAnsi="Arial" w:cs="Arial"/>
        </w:rPr>
      </w:pPr>
      <w:r>
        <w:rPr>
          <w:rFonts w:ascii="Arial" w:eastAsia="Arial" w:hAnsi="Arial" w:cs="Arial"/>
        </w:rPr>
        <w:t>View transcript</w:t>
      </w:r>
    </w:p>
    <w:p w:rsidR="000B63D1" w:rsidRDefault="000B63D1" w:rsidP="000B63D1">
      <w:pPr>
        <w:numPr>
          <w:ilvl w:val="0"/>
          <w:numId w:val="1"/>
        </w:numPr>
        <w:tabs>
          <w:tab w:val="num" w:pos="720"/>
        </w:tabs>
        <w:spacing w:line="360" w:lineRule="auto"/>
        <w:jc w:val="both"/>
        <w:rPr>
          <w:rFonts w:ascii="Arial" w:eastAsia="Arial" w:hAnsi="Arial" w:cs="Arial"/>
        </w:rPr>
      </w:pPr>
      <w:r>
        <w:rPr>
          <w:rFonts w:ascii="Arial" w:eastAsia="Arial" w:hAnsi="Arial" w:cs="Arial"/>
        </w:rPr>
        <w:t>View curriculum</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pPr>
    </w:p>
    <w:p w:rsidR="000B63D1" w:rsidRDefault="000B63D1" w:rsidP="000B63D1">
      <w:pPr>
        <w:spacing w:line="360" w:lineRule="auto"/>
        <w:jc w:val="both"/>
        <w:rPr>
          <w:rFonts w:ascii="Arial" w:eastAsia="Arial" w:hAnsi="Arial" w:cs="Arial"/>
        </w:rPr>
      </w:pPr>
      <w:r>
        <w:rPr>
          <w:rFonts w:ascii="Arial" w:eastAsia="Arial" w:hAnsi="Arial" w:cs="Arial"/>
        </w:rPr>
        <w:lastRenderedPageBreak/>
        <w:t>The methods that are going to be used to test each of the procedures and/or functions mentioned above are:</w:t>
      </w:r>
    </w:p>
    <w:p w:rsidR="000B63D1" w:rsidRDefault="000B63D1" w:rsidP="000B63D1">
      <w:pPr>
        <w:numPr>
          <w:ilvl w:val="0"/>
          <w:numId w:val="2"/>
        </w:numPr>
        <w:tabs>
          <w:tab w:val="num" w:pos="720"/>
        </w:tabs>
        <w:spacing w:line="360" w:lineRule="auto"/>
        <w:jc w:val="both"/>
        <w:rPr>
          <w:rFonts w:ascii="Arial" w:eastAsia="Arial" w:hAnsi="Arial" w:cs="Arial"/>
        </w:rPr>
      </w:pPr>
      <w:r>
        <w:rPr>
          <w:rFonts w:ascii="Arial" w:eastAsia="Arial" w:hAnsi="Arial" w:cs="Arial"/>
        </w:rPr>
        <w:t>Unit Test</w:t>
      </w:r>
    </w:p>
    <w:p w:rsidR="000B63D1" w:rsidRDefault="000B63D1" w:rsidP="000B63D1">
      <w:pPr>
        <w:numPr>
          <w:ilvl w:val="1"/>
          <w:numId w:val="2"/>
        </w:numPr>
        <w:tabs>
          <w:tab w:val="num" w:pos="1440"/>
        </w:tabs>
        <w:spacing w:line="360" w:lineRule="auto"/>
        <w:jc w:val="both"/>
        <w:rPr>
          <w:rFonts w:ascii="Arial" w:eastAsia="Arial" w:hAnsi="Arial" w:cs="Arial"/>
        </w:rPr>
      </w:pPr>
      <w:r>
        <w:rPr>
          <w:rFonts w:ascii="Arial" w:eastAsia="Arial" w:hAnsi="Arial" w:cs="Arial"/>
        </w:rPr>
        <w:t>Black Box</w:t>
      </w:r>
    </w:p>
    <w:p w:rsidR="000B63D1" w:rsidRDefault="000B63D1" w:rsidP="000B63D1">
      <w:pPr>
        <w:numPr>
          <w:ilvl w:val="1"/>
          <w:numId w:val="2"/>
        </w:numPr>
        <w:tabs>
          <w:tab w:val="num" w:pos="1440"/>
        </w:tabs>
        <w:spacing w:line="360" w:lineRule="auto"/>
        <w:jc w:val="both"/>
        <w:rPr>
          <w:rFonts w:ascii="Arial" w:eastAsia="Arial" w:hAnsi="Arial" w:cs="Arial"/>
        </w:rPr>
      </w:pPr>
      <w:r>
        <w:rPr>
          <w:rFonts w:ascii="Arial" w:eastAsia="Arial" w:hAnsi="Arial" w:cs="Arial"/>
        </w:rPr>
        <w:t>White Box</w:t>
      </w:r>
    </w:p>
    <w:p w:rsidR="000B63D1" w:rsidRDefault="000B63D1" w:rsidP="000B63D1">
      <w:pPr>
        <w:numPr>
          <w:ilvl w:val="0"/>
          <w:numId w:val="2"/>
        </w:numPr>
        <w:tabs>
          <w:tab w:val="num" w:pos="720"/>
        </w:tabs>
        <w:spacing w:line="360" w:lineRule="auto"/>
        <w:jc w:val="both"/>
        <w:rPr>
          <w:rFonts w:ascii="Arial" w:eastAsia="Arial" w:hAnsi="Arial" w:cs="Arial"/>
        </w:rPr>
      </w:pPr>
      <w:r>
        <w:rPr>
          <w:rFonts w:ascii="Arial" w:eastAsia="Arial" w:hAnsi="Arial" w:cs="Arial"/>
        </w:rPr>
        <w:t>Integration Test</w:t>
      </w:r>
    </w:p>
    <w:p w:rsidR="000B63D1" w:rsidRDefault="000B63D1" w:rsidP="000B63D1">
      <w:pPr>
        <w:numPr>
          <w:ilvl w:val="1"/>
          <w:numId w:val="2"/>
        </w:numPr>
        <w:tabs>
          <w:tab w:val="num" w:pos="1440"/>
        </w:tabs>
        <w:spacing w:line="360" w:lineRule="auto"/>
        <w:jc w:val="both"/>
        <w:rPr>
          <w:rFonts w:ascii="Arial" w:eastAsia="Arial" w:hAnsi="Arial" w:cs="Arial"/>
        </w:rPr>
      </w:pPr>
      <w:r>
        <w:rPr>
          <w:rFonts w:ascii="Arial" w:eastAsia="Arial" w:hAnsi="Arial" w:cs="Arial"/>
        </w:rPr>
        <w:t>Bottom-up</w:t>
      </w:r>
    </w:p>
    <w:p w:rsidR="000B63D1" w:rsidRDefault="000B63D1" w:rsidP="000B63D1">
      <w:pPr>
        <w:numPr>
          <w:ilvl w:val="1"/>
          <w:numId w:val="2"/>
        </w:numPr>
        <w:tabs>
          <w:tab w:val="num" w:pos="1440"/>
        </w:tabs>
        <w:spacing w:line="360" w:lineRule="auto"/>
        <w:jc w:val="both"/>
        <w:rPr>
          <w:rFonts w:ascii="Arial" w:eastAsia="Arial" w:hAnsi="Arial" w:cs="Arial"/>
        </w:rPr>
      </w:pPr>
      <w:r>
        <w:rPr>
          <w:rFonts w:ascii="Arial" w:eastAsia="Arial" w:hAnsi="Arial" w:cs="Arial"/>
        </w:rPr>
        <w:t>Top-down</w:t>
      </w:r>
    </w:p>
    <w:p w:rsidR="000B63D1" w:rsidRDefault="000B63D1" w:rsidP="000B63D1">
      <w:pPr>
        <w:numPr>
          <w:ilvl w:val="1"/>
          <w:numId w:val="2"/>
        </w:numPr>
        <w:tabs>
          <w:tab w:val="num" w:pos="1440"/>
        </w:tabs>
        <w:spacing w:line="360" w:lineRule="auto"/>
        <w:jc w:val="both"/>
        <w:rPr>
          <w:rFonts w:ascii="Arial" w:eastAsia="Arial" w:hAnsi="Arial" w:cs="Arial"/>
        </w:rPr>
      </w:pPr>
      <w:r>
        <w:rPr>
          <w:rFonts w:ascii="Arial" w:eastAsia="Arial" w:hAnsi="Arial" w:cs="Arial"/>
        </w:rPr>
        <w:t>Sandwich</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1.3 Definitions and acronyms</w:t>
      </w:r>
    </w:p>
    <w:p w:rsidR="000B63D1" w:rsidRDefault="000B63D1" w:rsidP="000B63D1">
      <w:pPr>
        <w:spacing w:line="360" w:lineRule="auto"/>
        <w:jc w:val="both"/>
        <w:rPr>
          <w:rFonts w:ascii="Arial" w:eastAsia="Arial" w:hAnsi="Arial" w:cs="Arial"/>
          <w:b/>
          <w:bCs/>
        </w:rPr>
      </w:pPr>
    </w:p>
    <w:p w:rsidR="000B63D1" w:rsidRPr="000F4AA0" w:rsidRDefault="000B63D1" w:rsidP="000B63D1">
      <w:pPr>
        <w:spacing w:line="360" w:lineRule="auto"/>
        <w:jc w:val="center"/>
        <w:rPr>
          <w:b/>
        </w:rPr>
      </w:pPr>
      <w:r w:rsidRPr="000F4AA0">
        <w:rPr>
          <w:b/>
        </w:rPr>
        <w:t xml:space="preserve">1.3.1 </w:t>
      </w:r>
      <w:r w:rsidRPr="000F4AA0">
        <w:rPr>
          <w:rFonts w:ascii="Arial" w:eastAsia="Arial" w:hAnsi="Arial" w:cs="Arial"/>
          <w:b/>
        </w:rPr>
        <w:t>Definitions</w:t>
      </w:r>
    </w:p>
    <w:p w:rsidR="000B63D1" w:rsidRDefault="000B63D1" w:rsidP="000B63D1">
      <w:pPr>
        <w:spacing w:line="360" w:lineRule="auto"/>
        <w:jc w:val="center"/>
        <w:rPr>
          <w:rFonts w:ascii="Arial" w:eastAsia="Arial" w:hAnsi="Arial" w:cs="Arial"/>
        </w:rPr>
      </w:pPr>
    </w:p>
    <w:tbl>
      <w:tblPr>
        <w:tblW w:w="0" w:type="auto"/>
        <w:tblLook w:val="0000" w:firstRow="0" w:lastRow="0" w:firstColumn="0" w:lastColumn="0" w:noHBand="0" w:noVBand="0"/>
      </w:tblPr>
      <w:tblGrid>
        <w:gridCol w:w="1994"/>
        <w:gridCol w:w="7365"/>
      </w:tblGrid>
      <w:tr w:rsidR="000B63D1" w:rsidTr="00D5204D">
        <w:tc>
          <w:tcPr>
            <w:tcW w:w="199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rPr>
              <w:t>Term</w:t>
            </w:r>
          </w:p>
        </w:tc>
        <w:tc>
          <w:tcPr>
            <w:tcW w:w="736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rPr>
              <w:t>Definition</w:t>
            </w:r>
          </w:p>
        </w:tc>
      </w:tr>
      <w:tr w:rsidR="000B63D1" w:rsidTr="00D5204D">
        <w:tc>
          <w:tcPr>
            <w:tcW w:w="199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rPr>
              <w:t>Database</w:t>
            </w:r>
          </w:p>
        </w:tc>
        <w:tc>
          <w:tcPr>
            <w:tcW w:w="736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sz w:val="24"/>
                <w:szCs w:val="24"/>
              </w:rPr>
              <w:t>Collection of all the information monitored by this system.</w:t>
            </w:r>
          </w:p>
        </w:tc>
      </w:tr>
      <w:tr w:rsidR="000B63D1" w:rsidTr="00D5204D">
        <w:tc>
          <w:tcPr>
            <w:tcW w:w="199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rPr>
              <w:t>Student</w:t>
            </w:r>
          </w:p>
        </w:tc>
        <w:tc>
          <w:tcPr>
            <w:tcW w:w="736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sz w:val="24"/>
                <w:szCs w:val="24"/>
              </w:rPr>
              <w:t>A student of the Polytechnic University of Puerto Rico.</w:t>
            </w:r>
          </w:p>
        </w:tc>
      </w:tr>
      <w:tr w:rsidR="000B63D1" w:rsidTr="00D5204D">
        <w:tc>
          <w:tcPr>
            <w:tcW w:w="199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rPr>
              <w:t>User</w:t>
            </w:r>
          </w:p>
        </w:tc>
        <w:tc>
          <w:tcPr>
            <w:tcW w:w="736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sz w:val="24"/>
                <w:szCs w:val="24"/>
              </w:rPr>
              <w:t>A student of the Polytechnic University of Puerto Rico.</w:t>
            </w:r>
          </w:p>
        </w:tc>
      </w:tr>
      <w:tr w:rsidR="000B63D1" w:rsidTr="00D5204D">
        <w:tc>
          <w:tcPr>
            <w:tcW w:w="199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rPr>
              <w:t>Query</w:t>
            </w:r>
          </w:p>
        </w:tc>
        <w:tc>
          <w:tcPr>
            <w:tcW w:w="736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t>A form of questioning, in this case language a DBMS can understand of which we can ask for certain  data and it will</w:t>
            </w:r>
          </w:p>
        </w:tc>
      </w:tr>
      <w:tr w:rsidR="000B63D1" w:rsidTr="00D5204D">
        <w:tc>
          <w:tcPr>
            <w:tcW w:w="199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rPr>
              <w:t>Software Design Description</w:t>
            </w:r>
          </w:p>
        </w:tc>
        <w:tc>
          <w:tcPr>
            <w:tcW w:w="736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rPr>
              <w:t xml:space="preserve">Is a representation or model of the software system to be </w:t>
            </w:r>
            <w:proofErr w:type="gramStart"/>
            <w:r>
              <w:rPr>
                <w:rFonts w:ascii="Arial" w:eastAsia="Arial" w:hAnsi="Arial" w:cs="Arial"/>
              </w:rPr>
              <w:t>created.</w:t>
            </w:r>
            <w:proofErr w:type="gramEnd"/>
            <w:r>
              <w:rPr>
                <w:rFonts w:ascii="Arial" w:eastAsia="Arial" w:hAnsi="Arial" w:cs="Arial"/>
              </w:rPr>
              <w:t xml:space="preserve"> Provide the precise design information needed for planning, analysis and implementation,</w:t>
            </w:r>
          </w:p>
        </w:tc>
      </w:tr>
      <w:tr w:rsidR="000B63D1" w:rsidTr="00D5204D">
        <w:tc>
          <w:tcPr>
            <w:tcW w:w="199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rPr>
              <w:t>Term</w:t>
            </w:r>
          </w:p>
        </w:tc>
        <w:tc>
          <w:tcPr>
            <w:tcW w:w="736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rPr>
              <w:t>Trimester or Semester (depends on institution)</w:t>
            </w:r>
          </w:p>
        </w:tc>
      </w:tr>
      <w:tr w:rsidR="000B63D1" w:rsidTr="00D5204D">
        <w:tc>
          <w:tcPr>
            <w:tcW w:w="19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3D1" w:rsidRDefault="000B63D1" w:rsidP="00D5204D">
            <w:pPr>
              <w:spacing w:line="360" w:lineRule="auto"/>
              <w:jc w:val="center"/>
            </w:pPr>
          </w:p>
        </w:tc>
        <w:tc>
          <w:tcPr>
            <w:tcW w:w="7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3D1" w:rsidRDefault="000B63D1" w:rsidP="00D5204D">
            <w:pPr>
              <w:spacing w:line="360" w:lineRule="auto"/>
              <w:jc w:val="center"/>
            </w:pPr>
          </w:p>
        </w:tc>
      </w:tr>
    </w:tbl>
    <w:p w:rsidR="000B63D1" w:rsidRDefault="000B63D1" w:rsidP="000B63D1">
      <w:pPr>
        <w:spacing w:line="360" w:lineRule="auto"/>
        <w:jc w:val="center"/>
      </w:pPr>
    </w:p>
    <w:p w:rsidR="000B63D1" w:rsidRDefault="000B63D1" w:rsidP="000B63D1">
      <w:pPr>
        <w:spacing w:line="360" w:lineRule="auto"/>
        <w:jc w:val="center"/>
        <w:rPr>
          <w:rFonts w:ascii="Arial" w:eastAsia="Arial" w:hAnsi="Arial" w:cs="Arial"/>
        </w:rPr>
      </w:pPr>
    </w:p>
    <w:p w:rsidR="000B63D1" w:rsidRDefault="000B63D1" w:rsidP="000B63D1">
      <w:pPr>
        <w:spacing w:line="360" w:lineRule="auto"/>
        <w:jc w:val="center"/>
      </w:pPr>
    </w:p>
    <w:p w:rsidR="000B63D1" w:rsidRDefault="000B63D1" w:rsidP="000B63D1">
      <w:pPr>
        <w:spacing w:line="360" w:lineRule="auto"/>
        <w:jc w:val="center"/>
      </w:pPr>
    </w:p>
    <w:p w:rsidR="000B63D1" w:rsidRPr="000F4AA0" w:rsidRDefault="000B63D1" w:rsidP="000B63D1">
      <w:pPr>
        <w:spacing w:line="360" w:lineRule="auto"/>
        <w:jc w:val="center"/>
        <w:rPr>
          <w:rFonts w:ascii="Arial" w:eastAsia="Arial" w:hAnsi="Arial" w:cs="Arial"/>
          <w:b/>
        </w:rPr>
      </w:pPr>
      <w:r w:rsidRPr="000F4AA0">
        <w:rPr>
          <w:b/>
        </w:rPr>
        <w:lastRenderedPageBreak/>
        <w:t xml:space="preserve">1.3.2 </w:t>
      </w:r>
      <w:r w:rsidRPr="000F4AA0">
        <w:rPr>
          <w:rFonts w:ascii="Arial" w:eastAsia="Arial" w:hAnsi="Arial" w:cs="Arial"/>
          <w:b/>
        </w:rPr>
        <w:t>Acronyms</w:t>
      </w:r>
    </w:p>
    <w:p w:rsidR="000B63D1" w:rsidRDefault="000B63D1" w:rsidP="000B63D1">
      <w:pPr>
        <w:spacing w:line="360" w:lineRule="auto"/>
        <w:jc w:val="center"/>
        <w:rPr>
          <w:rFonts w:ascii="Arial" w:eastAsia="Arial" w:hAnsi="Arial" w:cs="Arial"/>
        </w:rPr>
      </w:pPr>
    </w:p>
    <w:tbl>
      <w:tblPr>
        <w:tblW w:w="0" w:type="auto"/>
        <w:tblLook w:val="0000" w:firstRow="0" w:lastRow="0" w:firstColumn="0" w:lastColumn="0" w:noHBand="0" w:noVBand="0"/>
      </w:tblPr>
      <w:tblGrid>
        <w:gridCol w:w="5824"/>
        <w:gridCol w:w="3535"/>
      </w:tblGrid>
      <w:tr w:rsidR="000B63D1" w:rsidTr="00D5204D">
        <w:tc>
          <w:tcPr>
            <w:tcW w:w="582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rPr>
              <w:t>Term</w:t>
            </w:r>
          </w:p>
        </w:tc>
        <w:tc>
          <w:tcPr>
            <w:tcW w:w="353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rPr>
              <w:t>Acronym</w:t>
            </w:r>
          </w:p>
        </w:tc>
      </w:tr>
      <w:tr w:rsidR="000B63D1" w:rsidTr="00D5204D">
        <w:tc>
          <w:tcPr>
            <w:tcW w:w="582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rPr>
              <w:t>Polytechnic University of Puerto Rico.</w:t>
            </w:r>
          </w:p>
        </w:tc>
        <w:tc>
          <w:tcPr>
            <w:tcW w:w="353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rPr>
              <w:t>PUPR</w:t>
            </w:r>
          </w:p>
        </w:tc>
      </w:tr>
      <w:tr w:rsidR="000B63D1" w:rsidTr="00D5204D">
        <w:tc>
          <w:tcPr>
            <w:tcW w:w="582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sz w:val="24"/>
                <w:szCs w:val="24"/>
              </w:rPr>
              <w:t>Software Design Description</w:t>
            </w:r>
          </w:p>
        </w:tc>
        <w:tc>
          <w:tcPr>
            <w:tcW w:w="353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sz w:val="24"/>
                <w:szCs w:val="24"/>
              </w:rPr>
              <w:t>SDD</w:t>
            </w:r>
          </w:p>
        </w:tc>
      </w:tr>
      <w:tr w:rsidR="000B63D1" w:rsidTr="00D5204D">
        <w:tc>
          <w:tcPr>
            <w:tcW w:w="582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rPr>
              <w:t>Software Requirement Specification</w:t>
            </w:r>
          </w:p>
        </w:tc>
        <w:tc>
          <w:tcPr>
            <w:tcW w:w="353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sz w:val="24"/>
                <w:szCs w:val="24"/>
              </w:rPr>
              <w:t>SRS</w:t>
            </w:r>
          </w:p>
        </w:tc>
      </w:tr>
      <w:tr w:rsidR="000B63D1" w:rsidTr="00D5204D">
        <w:tc>
          <w:tcPr>
            <w:tcW w:w="582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sz w:val="24"/>
                <w:szCs w:val="24"/>
              </w:rPr>
              <w:t>Database Management System.</w:t>
            </w:r>
          </w:p>
        </w:tc>
        <w:tc>
          <w:tcPr>
            <w:tcW w:w="353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sz w:val="24"/>
                <w:szCs w:val="24"/>
              </w:rPr>
              <w:t>DBMS</w:t>
            </w:r>
          </w:p>
        </w:tc>
      </w:tr>
      <w:tr w:rsidR="000B63D1" w:rsidTr="00D5204D">
        <w:tc>
          <w:tcPr>
            <w:tcW w:w="582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sz w:val="24"/>
                <w:szCs w:val="24"/>
              </w:rPr>
              <w:t>Astra-Enroller.</w:t>
            </w:r>
          </w:p>
        </w:tc>
        <w:tc>
          <w:tcPr>
            <w:tcW w:w="353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sz w:val="24"/>
                <w:szCs w:val="24"/>
              </w:rPr>
              <w:t>AE</w:t>
            </w:r>
          </w:p>
        </w:tc>
      </w:tr>
      <w:tr w:rsidR="000B63D1" w:rsidTr="00D5204D">
        <w:tc>
          <w:tcPr>
            <w:tcW w:w="582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sz w:val="24"/>
                <w:szCs w:val="24"/>
              </w:rPr>
              <w:t>Entity-Relationship Diagram</w:t>
            </w:r>
          </w:p>
        </w:tc>
        <w:tc>
          <w:tcPr>
            <w:tcW w:w="353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sz w:val="24"/>
                <w:szCs w:val="24"/>
              </w:rPr>
              <w:t>ERD</w:t>
            </w:r>
          </w:p>
        </w:tc>
      </w:tr>
      <w:tr w:rsidR="000B63D1" w:rsidTr="00D5204D">
        <w:tc>
          <w:tcPr>
            <w:tcW w:w="582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sz w:val="24"/>
                <w:szCs w:val="24"/>
              </w:rPr>
              <w:t>Operating System.</w:t>
            </w:r>
          </w:p>
        </w:tc>
        <w:tc>
          <w:tcPr>
            <w:tcW w:w="353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sz w:val="24"/>
                <w:szCs w:val="24"/>
              </w:rPr>
              <w:t>OS</w:t>
            </w:r>
          </w:p>
        </w:tc>
      </w:tr>
      <w:tr w:rsidR="000B63D1" w:rsidTr="00D5204D">
        <w:tc>
          <w:tcPr>
            <w:tcW w:w="582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sz w:val="24"/>
                <w:szCs w:val="24"/>
              </w:rPr>
              <w:t>PHP</w:t>
            </w:r>
          </w:p>
        </w:tc>
        <w:tc>
          <w:tcPr>
            <w:tcW w:w="353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sz w:val="24"/>
                <w:szCs w:val="24"/>
              </w:rPr>
              <w:t>Hypertext Preprocessor</w:t>
            </w:r>
          </w:p>
        </w:tc>
      </w:tr>
      <w:tr w:rsidR="000B63D1" w:rsidTr="00D5204D">
        <w:tc>
          <w:tcPr>
            <w:tcW w:w="582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sz w:val="24"/>
                <w:szCs w:val="24"/>
              </w:rPr>
              <w:t>relational database management system</w:t>
            </w:r>
          </w:p>
        </w:tc>
        <w:tc>
          <w:tcPr>
            <w:tcW w:w="353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sz w:val="24"/>
                <w:szCs w:val="24"/>
              </w:rPr>
              <w:t>RDBMS</w:t>
            </w:r>
          </w:p>
        </w:tc>
      </w:tr>
      <w:tr w:rsidR="000B63D1" w:rsidTr="00D5204D">
        <w:tc>
          <w:tcPr>
            <w:tcW w:w="5824"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sz w:val="24"/>
                <w:szCs w:val="24"/>
              </w:rPr>
              <w:t>“And so on” or “et cetera”</w:t>
            </w:r>
          </w:p>
        </w:tc>
        <w:tc>
          <w:tcPr>
            <w:tcW w:w="353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0B63D1" w:rsidRDefault="000B63D1" w:rsidP="00D5204D">
            <w:pPr>
              <w:spacing w:line="360" w:lineRule="auto"/>
              <w:jc w:val="center"/>
            </w:pPr>
            <w:r>
              <w:rPr>
                <w:rFonts w:ascii="Arial" w:eastAsia="Arial" w:hAnsi="Arial" w:cs="Arial"/>
                <w:sz w:val="24"/>
                <w:szCs w:val="24"/>
              </w:rPr>
              <w:t>etc.</w:t>
            </w:r>
          </w:p>
        </w:tc>
      </w:tr>
      <w:tr w:rsidR="000B63D1" w:rsidTr="00D5204D">
        <w:tc>
          <w:tcPr>
            <w:tcW w:w="5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3D1" w:rsidRDefault="000B63D1" w:rsidP="00D5204D">
            <w:pPr>
              <w:spacing w:line="360" w:lineRule="auto"/>
              <w:jc w:val="center"/>
            </w:pPr>
            <w:r>
              <w:rPr>
                <w:rFonts w:ascii="Arial" w:eastAsia="Arial" w:hAnsi="Arial" w:cs="Arial"/>
              </w:rPr>
              <w:t xml:space="preserve">COE </w:t>
            </w:r>
          </w:p>
        </w:tc>
        <w:tc>
          <w:tcPr>
            <w:tcW w:w="3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3D1" w:rsidRDefault="000B63D1" w:rsidP="00D5204D">
            <w:pPr>
              <w:spacing w:line="360" w:lineRule="auto"/>
              <w:jc w:val="center"/>
            </w:pPr>
            <w:r>
              <w:rPr>
                <w:rFonts w:ascii="Arial" w:eastAsia="Arial" w:hAnsi="Arial" w:cs="Arial"/>
              </w:rPr>
              <w:t>Computer Engineering Course</w:t>
            </w:r>
          </w:p>
        </w:tc>
      </w:tr>
      <w:tr w:rsidR="000B63D1" w:rsidTr="00D5204D">
        <w:tc>
          <w:tcPr>
            <w:tcW w:w="5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3D1" w:rsidRDefault="000B63D1" w:rsidP="00D5204D">
            <w:pPr>
              <w:spacing w:line="360" w:lineRule="auto"/>
              <w:jc w:val="center"/>
            </w:pPr>
            <w:r>
              <w:rPr>
                <w:rFonts w:ascii="Arial" w:eastAsia="Arial" w:hAnsi="Arial" w:cs="Arial"/>
              </w:rPr>
              <w:t>EE</w:t>
            </w:r>
          </w:p>
        </w:tc>
        <w:tc>
          <w:tcPr>
            <w:tcW w:w="3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3D1" w:rsidRDefault="000B63D1" w:rsidP="00D5204D">
            <w:pPr>
              <w:spacing w:line="360" w:lineRule="auto"/>
              <w:jc w:val="center"/>
            </w:pPr>
            <w:r>
              <w:rPr>
                <w:rFonts w:ascii="Arial" w:eastAsia="Arial" w:hAnsi="Arial" w:cs="Arial"/>
              </w:rPr>
              <w:t>Electrical Engineering Course</w:t>
            </w:r>
          </w:p>
        </w:tc>
      </w:tr>
      <w:tr w:rsidR="000B63D1" w:rsidTr="00D5204D">
        <w:tc>
          <w:tcPr>
            <w:tcW w:w="5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3D1" w:rsidRDefault="000B63D1" w:rsidP="00D5204D">
            <w:pPr>
              <w:spacing w:line="360" w:lineRule="auto"/>
              <w:jc w:val="center"/>
            </w:pPr>
            <w:r>
              <w:rPr>
                <w:rFonts w:ascii="Arial" w:eastAsia="Arial" w:hAnsi="Arial" w:cs="Arial"/>
              </w:rPr>
              <w:t>MGMT</w:t>
            </w:r>
          </w:p>
        </w:tc>
        <w:tc>
          <w:tcPr>
            <w:tcW w:w="3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3D1" w:rsidRDefault="000B63D1" w:rsidP="00D5204D">
            <w:pPr>
              <w:spacing w:line="360" w:lineRule="auto"/>
              <w:jc w:val="center"/>
            </w:pPr>
            <w:r>
              <w:rPr>
                <w:rFonts w:ascii="Arial" w:eastAsia="Arial" w:hAnsi="Arial" w:cs="Arial"/>
              </w:rPr>
              <w:t>Management</w:t>
            </w:r>
          </w:p>
        </w:tc>
      </w:tr>
      <w:tr w:rsidR="000B63D1" w:rsidTr="00D5204D">
        <w:tc>
          <w:tcPr>
            <w:tcW w:w="5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3D1" w:rsidRDefault="000B63D1" w:rsidP="00D5204D">
            <w:pPr>
              <w:spacing w:line="360" w:lineRule="auto"/>
              <w:jc w:val="center"/>
            </w:pPr>
            <w:r>
              <w:rPr>
                <w:rFonts w:ascii="Arial" w:eastAsia="Arial" w:hAnsi="Arial" w:cs="Arial"/>
              </w:rPr>
              <w:t>ENGI</w:t>
            </w:r>
          </w:p>
        </w:tc>
        <w:tc>
          <w:tcPr>
            <w:tcW w:w="3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3D1" w:rsidRDefault="000B63D1" w:rsidP="00D5204D">
            <w:pPr>
              <w:spacing w:line="360" w:lineRule="auto"/>
              <w:jc w:val="center"/>
            </w:pPr>
            <w:r>
              <w:rPr>
                <w:rFonts w:ascii="Arial" w:eastAsia="Arial" w:hAnsi="Arial" w:cs="Arial"/>
              </w:rPr>
              <w:t xml:space="preserve"> Engineering Course</w:t>
            </w:r>
          </w:p>
        </w:tc>
      </w:tr>
      <w:tr w:rsidR="000B63D1" w:rsidTr="00D5204D">
        <w:tc>
          <w:tcPr>
            <w:tcW w:w="5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3D1" w:rsidRDefault="000B63D1" w:rsidP="00D5204D">
            <w:pPr>
              <w:spacing w:line="360" w:lineRule="auto"/>
              <w:jc w:val="center"/>
            </w:pPr>
            <w:r>
              <w:t>S</w:t>
            </w:r>
            <w:r>
              <w:rPr>
                <w:rFonts w:ascii="Arial" w:eastAsia="Arial" w:hAnsi="Arial" w:cs="Arial"/>
              </w:rPr>
              <w:t>ection</w:t>
            </w:r>
          </w:p>
        </w:tc>
        <w:tc>
          <w:tcPr>
            <w:tcW w:w="3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3D1" w:rsidRDefault="000B63D1" w:rsidP="00D5204D">
            <w:pPr>
              <w:spacing w:line="360" w:lineRule="auto"/>
              <w:jc w:val="center"/>
            </w:pPr>
            <w:r>
              <w:rPr>
                <w:rFonts w:ascii="Arial" w:eastAsia="Arial" w:hAnsi="Arial" w:cs="Arial"/>
              </w:rPr>
              <w:t>sec.</w:t>
            </w:r>
          </w:p>
        </w:tc>
      </w:tr>
      <w:tr w:rsidR="000B63D1" w:rsidTr="00D5204D">
        <w:tc>
          <w:tcPr>
            <w:tcW w:w="5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3D1" w:rsidRDefault="000B63D1" w:rsidP="00D5204D">
            <w:pPr>
              <w:spacing w:line="360" w:lineRule="auto"/>
              <w:jc w:val="center"/>
            </w:pPr>
            <w:r>
              <w:rPr>
                <w:rFonts w:ascii="Arial" w:eastAsia="Arial" w:hAnsi="Arial" w:cs="Arial"/>
              </w:rPr>
              <w:t>Hybrid Section of a course</w:t>
            </w:r>
          </w:p>
        </w:tc>
        <w:tc>
          <w:tcPr>
            <w:tcW w:w="3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3D1" w:rsidRDefault="000B63D1" w:rsidP="00D5204D">
            <w:pPr>
              <w:spacing w:line="360" w:lineRule="auto"/>
              <w:jc w:val="center"/>
            </w:pPr>
            <w:r>
              <w:rPr>
                <w:rFonts w:ascii="Arial" w:eastAsia="Arial" w:hAnsi="Arial" w:cs="Arial"/>
              </w:rPr>
              <w:t>RH</w:t>
            </w:r>
          </w:p>
        </w:tc>
      </w:tr>
      <w:tr w:rsidR="000B63D1" w:rsidTr="00D5204D">
        <w:tc>
          <w:tcPr>
            <w:tcW w:w="5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3D1" w:rsidRDefault="000B63D1" w:rsidP="00D5204D">
            <w:pPr>
              <w:spacing w:line="360" w:lineRule="auto"/>
              <w:jc w:val="center"/>
            </w:pPr>
            <w:r>
              <w:rPr>
                <w:rFonts w:ascii="Arial" w:eastAsia="Arial" w:hAnsi="Arial" w:cs="Arial"/>
              </w:rPr>
              <w:t>M-T-W-R-F-S</w:t>
            </w:r>
          </w:p>
        </w:tc>
        <w:tc>
          <w:tcPr>
            <w:tcW w:w="3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63D1" w:rsidRDefault="000B63D1" w:rsidP="00D5204D">
            <w:pPr>
              <w:spacing w:line="360" w:lineRule="auto"/>
              <w:jc w:val="center"/>
            </w:pPr>
            <w:r>
              <w:rPr>
                <w:rFonts w:ascii="Arial" w:eastAsia="Arial" w:hAnsi="Arial" w:cs="Arial"/>
              </w:rPr>
              <w:t>Monday-Tuesday-Wednesday- Thursday-Friday-Saturday</w:t>
            </w:r>
          </w:p>
        </w:tc>
      </w:tr>
    </w:tbl>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rPr>
      </w:pPr>
    </w:p>
    <w:p w:rsidR="000B63D1" w:rsidRDefault="000B63D1" w:rsidP="000B63D1">
      <w:pPr>
        <w:spacing w:line="360" w:lineRule="auto"/>
        <w:rPr>
          <w:rFonts w:ascii="Arial" w:eastAsia="Arial" w:hAnsi="Arial" w:cs="Arial"/>
        </w:rPr>
      </w:pPr>
      <w:r>
        <w:rPr>
          <w:rFonts w:ascii="Arial" w:eastAsia="Arial" w:hAnsi="Arial" w:cs="Arial"/>
        </w:rPr>
        <w:t>1</w:t>
      </w:r>
      <w:r>
        <w:rPr>
          <w:rFonts w:ascii="Arial" w:eastAsia="Arial" w:hAnsi="Arial" w:cs="Arial"/>
          <w:b/>
          <w:bCs/>
        </w:rPr>
        <w:t>.4 References</w:t>
      </w:r>
    </w:p>
    <w:p w:rsidR="000B63D1" w:rsidRDefault="00A132B4" w:rsidP="000B63D1">
      <w:pPr>
        <w:spacing w:line="360" w:lineRule="auto"/>
        <w:jc w:val="both"/>
        <w:rPr>
          <w:rFonts w:ascii="Arial" w:eastAsia="Arial" w:hAnsi="Arial" w:cs="Arial"/>
        </w:rPr>
      </w:pPr>
      <w:r>
        <w:rPr>
          <w:rFonts w:ascii="Arial" w:eastAsia="Arial" w:hAnsi="Arial" w:cs="Arial"/>
        </w:rPr>
        <w:tab/>
        <w:t xml:space="preserve">IEE </w:t>
      </w:r>
      <w:proofErr w:type="spellStart"/>
      <w:proofErr w:type="gramStart"/>
      <w:r>
        <w:rPr>
          <w:rFonts w:ascii="Arial" w:eastAsia="Arial" w:hAnsi="Arial" w:cs="Arial"/>
        </w:rPr>
        <w:t>Std</w:t>
      </w:r>
      <w:proofErr w:type="spellEnd"/>
      <w:proofErr w:type="gramEnd"/>
      <w:r>
        <w:rPr>
          <w:rFonts w:ascii="Arial" w:eastAsia="Arial" w:hAnsi="Arial" w:cs="Arial"/>
        </w:rPr>
        <w:t xml:space="preserve"> 610.12-1990, IEEE Standard Glossary of Software Engineering Terminology.</w:t>
      </w:r>
    </w:p>
    <w:p w:rsidR="000B63D1" w:rsidRDefault="000B63D1" w:rsidP="000B63D1">
      <w:pPr>
        <w:spacing w:line="360" w:lineRule="auto"/>
        <w:jc w:val="both"/>
        <w:rPr>
          <w:rFonts w:ascii="Arial" w:eastAsia="Arial" w:hAnsi="Arial" w:cs="Arial"/>
        </w:rPr>
      </w:pPr>
    </w:p>
    <w:p w:rsidR="000B63D1" w:rsidRPr="000F4AA0" w:rsidRDefault="000B63D1" w:rsidP="000B63D1">
      <w:pPr>
        <w:spacing w:line="360" w:lineRule="auto"/>
        <w:jc w:val="center"/>
        <w:rPr>
          <w:b/>
          <w:bCs/>
          <w:sz w:val="28"/>
        </w:rPr>
      </w:pPr>
      <w:r w:rsidRPr="000F4AA0">
        <w:rPr>
          <w:rFonts w:ascii="Arial" w:eastAsia="Arial" w:hAnsi="Arial" w:cs="Arial"/>
          <w:b/>
          <w:bCs/>
          <w:sz w:val="28"/>
        </w:rPr>
        <w:t>2.</w:t>
      </w:r>
      <w:r w:rsidRPr="000F4AA0">
        <w:rPr>
          <w:b/>
          <w:bCs/>
          <w:sz w:val="28"/>
        </w:rPr>
        <w:t>0</w:t>
      </w:r>
      <w:r w:rsidRPr="000F4AA0">
        <w:rPr>
          <w:rFonts w:ascii="Arial" w:eastAsia="Arial" w:hAnsi="Arial" w:cs="Arial"/>
          <w:b/>
          <w:bCs/>
          <w:sz w:val="28"/>
        </w:rPr>
        <w:t xml:space="preserve"> Equipment</w:t>
      </w:r>
    </w:p>
    <w:p w:rsidR="000B63D1" w:rsidRDefault="000B63D1" w:rsidP="000B63D1">
      <w:pPr>
        <w:spacing w:line="360" w:lineRule="auto"/>
        <w:jc w:val="center"/>
        <w:rPr>
          <w:rFonts w:ascii="Arial" w:eastAsia="Arial" w:hAnsi="Arial" w:cs="Arial"/>
          <w:b/>
          <w:bCs/>
        </w:rPr>
      </w:pPr>
    </w:p>
    <w:p w:rsidR="000B63D1" w:rsidRDefault="000B63D1" w:rsidP="000B63D1">
      <w:pPr>
        <w:spacing w:line="360" w:lineRule="auto"/>
        <w:ind w:firstLine="720"/>
        <w:jc w:val="both"/>
        <w:rPr>
          <w:rFonts w:ascii="Arial" w:eastAsia="Arial" w:hAnsi="Arial" w:cs="Arial"/>
        </w:rPr>
      </w:pPr>
      <w:r>
        <w:rPr>
          <w:rFonts w:ascii="Arial" w:eastAsia="Arial" w:hAnsi="Arial" w:cs="Arial"/>
        </w:rPr>
        <w:t>Since the main features of our system are on interfaces on the web page, the testing of each function mention on the scope (section 1.2) of this document are simple selection of options and buttons. The Equipment or materials necessary for implementing the testing of each function listed below:</w:t>
      </w:r>
    </w:p>
    <w:p w:rsidR="000B63D1" w:rsidRDefault="000B63D1" w:rsidP="000B63D1">
      <w:pPr>
        <w:spacing w:line="360" w:lineRule="auto"/>
        <w:jc w:val="both"/>
        <w:rPr>
          <w:rFonts w:ascii="Arial" w:eastAsia="Arial" w:hAnsi="Arial" w:cs="Arial"/>
        </w:rPr>
      </w:pPr>
    </w:p>
    <w:p w:rsidR="000B63D1" w:rsidRDefault="000B63D1" w:rsidP="000B63D1">
      <w:pPr>
        <w:numPr>
          <w:ilvl w:val="0"/>
          <w:numId w:val="4"/>
        </w:numPr>
        <w:tabs>
          <w:tab w:val="num" w:pos="720"/>
        </w:tabs>
        <w:spacing w:line="360" w:lineRule="auto"/>
        <w:jc w:val="both"/>
        <w:rPr>
          <w:rFonts w:ascii="Arial" w:eastAsia="Arial" w:hAnsi="Arial" w:cs="Arial"/>
        </w:rPr>
      </w:pPr>
      <w:r>
        <w:rPr>
          <w:rFonts w:ascii="Arial" w:eastAsia="Arial" w:hAnsi="Arial" w:cs="Arial"/>
        </w:rPr>
        <w:t>Astra-Enroller web page (Internet)</w:t>
      </w:r>
    </w:p>
    <w:p w:rsidR="000B63D1" w:rsidRDefault="000B63D1" w:rsidP="000B63D1">
      <w:pPr>
        <w:numPr>
          <w:ilvl w:val="0"/>
          <w:numId w:val="4"/>
        </w:numPr>
        <w:tabs>
          <w:tab w:val="num" w:pos="720"/>
        </w:tabs>
        <w:spacing w:line="360" w:lineRule="auto"/>
        <w:jc w:val="both"/>
        <w:rPr>
          <w:rFonts w:ascii="Arial" w:eastAsia="Arial" w:hAnsi="Arial" w:cs="Arial"/>
        </w:rPr>
      </w:pPr>
      <w:r>
        <w:rPr>
          <w:rFonts w:ascii="Arial" w:eastAsia="Arial" w:hAnsi="Arial" w:cs="Arial"/>
        </w:rPr>
        <w:t>PUPR Database</w:t>
      </w:r>
    </w:p>
    <w:p w:rsidR="000B63D1" w:rsidRDefault="000B63D1" w:rsidP="000B63D1">
      <w:pPr>
        <w:numPr>
          <w:ilvl w:val="0"/>
          <w:numId w:val="4"/>
        </w:numPr>
        <w:tabs>
          <w:tab w:val="num" w:pos="720"/>
        </w:tabs>
        <w:spacing w:line="360" w:lineRule="auto"/>
        <w:jc w:val="both"/>
        <w:rPr>
          <w:rFonts w:ascii="Arial" w:eastAsia="Arial" w:hAnsi="Arial" w:cs="Arial"/>
        </w:rPr>
      </w:pPr>
      <w:r>
        <w:rPr>
          <w:rFonts w:ascii="Arial" w:eastAsia="Arial" w:hAnsi="Arial" w:cs="Arial"/>
        </w:rPr>
        <w:t>Astra-Enroller server</w:t>
      </w:r>
    </w:p>
    <w:p w:rsidR="000B63D1" w:rsidRDefault="000B63D1" w:rsidP="000B63D1">
      <w:pPr>
        <w:spacing w:line="360" w:lineRule="auto"/>
        <w:jc w:val="both"/>
      </w:pPr>
    </w:p>
    <w:p w:rsidR="000B63D1" w:rsidRDefault="000B63D1" w:rsidP="000B63D1">
      <w:pPr>
        <w:spacing w:line="360" w:lineRule="auto"/>
        <w:jc w:val="both"/>
        <w:rPr>
          <w:rFonts w:ascii="Arial" w:eastAsia="Arial" w:hAnsi="Arial" w:cs="Arial"/>
        </w:rPr>
      </w:pPr>
    </w:p>
    <w:p w:rsidR="000B63D1" w:rsidRPr="000F4AA0" w:rsidRDefault="000B63D1" w:rsidP="000B63D1">
      <w:pPr>
        <w:spacing w:line="360" w:lineRule="auto"/>
        <w:jc w:val="center"/>
        <w:rPr>
          <w:rFonts w:ascii="Arial" w:eastAsia="Arial" w:hAnsi="Arial" w:cs="Arial"/>
          <w:b/>
          <w:bCs/>
          <w:sz w:val="28"/>
        </w:rPr>
      </w:pPr>
      <w:r w:rsidRPr="000F4AA0">
        <w:rPr>
          <w:rFonts w:ascii="Arial" w:eastAsia="Arial" w:hAnsi="Arial" w:cs="Arial"/>
          <w:b/>
          <w:bCs/>
          <w:sz w:val="28"/>
        </w:rPr>
        <w:t>3.</w:t>
      </w:r>
      <w:r>
        <w:rPr>
          <w:b/>
          <w:bCs/>
          <w:sz w:val="28"/>
        </w:rPr>
        <w:t>0</w:t>
      </w:r>
      <w:r w:rsidRPr="000F4AA0">
        <w:rPr>
          <w:rFonts w:ascii="Arial" w:eastAsia="Arial" w:hAnsi="Arial" w:cs="Arial"/>
          <w:b/>
          <w:bCs/>
          <w:sz w:val="28"/>
        </w:rPr>
        <w:t xml:space="preserve"> Test Plan</w:t>
      </w:r>
    </w:p>
    <w:p w:rsidR="000B63D1" w:rsidRDefault="000B63D1" w:rsidP="000B63D1">
      <w:pPr>
        <w:spacing w:line="360" w:lineRule="auto"/>
        <w:jc w:val="center"/>
        <w:rPr>
          <w:rFonts w:ascii="Arial" w:eastAsia="Arial" w:hAnsi="Arial" w:cs="Arial"/>
          <w:b/>
          <w:bCs/>
        </w:rPr>
      </w:pPr>
    </w:p>
    <w:p w:rsidR="000B63D1" w:rsidRDefault="000B63D1" w:rsidP="000B63D1">
      <w:pPr>
        <w:spacing w:line="360" w:lineRule="auto"/>
        <w:jc w:val="both"/>
        <w:rPr>
          <w:rFonts w:ascii="Arial" w:eastAsia="Arial" w:hAnsi="Arial" w:cs="Arial"/>
        </w:rPr>
      </w:pPr>
      <w:r>
        <w:rPr>
          <w:rFonts w:ascii="Arial" w:eastAsia="Arial" w:hAnsi="Arial" w:cs="Arial"/>
        </w:rPr>
        <w:tab/>
        <w:t xml:space="preserve">The test plan is necessary in order to archive a better “life” for the product. This plan will detail which test would be done. All of these tests can be implemented when an update is </w:t>
      </w:r>
      <w:proofErr w:type="gramStart"/>
      <w:r>
        <w:rPr>
          <w:rFonts w:ascii="Arial" w:eastAsia="Arial" w:hAnsi="Arial" w:cs="Arial"/>
        </w:rPr>
        <w:t>make</w:t>
      </w:r>
      <w:proofErr w:type="gramEnd"/>
      <w:r>
        <w:rPr>
          <w:rFonts w:ascii="Arial" w:eastAsia="Arial" w:hAnsi="Arial" w:cs="Arial"/>
        </w:rPr>
        <w:t xml:space="preserve"> or just for regular maintenance. </w:t>
      </w:r>
    </w:p>
    <w:p w:rsidR="000B63D1" w:rsidRDefault="000B63D1" w:rsidP="000B63D1">
      <w:pPr>
        <w:spacing w:line="360" w:lineRule="auto"/>
        <w:jc w:val="both"/>
        <w:rPr>
          <w:rFonts w:ascii="Arial" w:eastAsia="Arial" w:hAnsi="Arial" w:cs="Arial"/>
        </w:rPr>
      </w:pPr>
    </w:p>
    <w:p w:rsidR="000B63D1" w:rsidRPr="00A132B4" w:rsidRDefault="00A132B4" w:rsidP="00A132B4">
      <w:pPr>
        <w:spacing w:line="360" w:lineRule="auto"/>
        <w:jc w:val="center"/>
        <w:rPr>
          <w:rFonts w:ascii="Arial" w:eastAsia="Arial" w:hAnsi="Arial" w:cs="Arial"/>
          <w:b/>
          <w:bCs/>
        </w:rPr>
      </w:pPr>
      <w:r>
        <w:rPr>
          <w:rFonts w:ascii="Arial" w:eastAsia="Arial" w:hAnsi="Arial" w:cs="Arial"/>
          <w:b/>
          <w:bCs/>
        </w:rPr>
        <w:t>System function</w:t>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t>Test #</w:t>
      </w:r>
    </w:p>
    <w:p w:rsidR="000B63D1" w:rsidRDefault="000B63D1" w:rsidP="000B63D1">
      <w:pPr>
        <w:spacing w:line="360" w:lineRule="auto"/>
        <w:rPr>
          <w:rFonts w:ascii="Arial" w:eastAsia="Arial" w:hAnsi="Arial" w:cs="Arial"/>
        </w:rPr>
      </w:pPr>
      <w:r>
        <w:rPr>
          <w:rFonts w:ascii="Arial" w:eastAsia="Arial" w:hAnsi="Arial" w:cs="Arial"/>
        </w:rPr>
        <w:t xml:space="preserve">  </w:t>
      </w:r>
      <w:r>
        <w:rPr>
          <w:rFonts w:ascii="Arial" w:eastAsia="Arial" w:hAnsi="Arial" w:cs="Arial"/>
        </w:rPr>
        <w:tab/>
        <w:t xml:space="preserve">        </w:t>
      </w:r>
      <w:proofErr w:type="gramStart"/>
      <w:r>
        <w:rPr>
          <w:rFonts w:ascii="Arial" w:eastAsia="Arial" w:hAnsi="Arial" w:cs="Arial"/>
        </w:rPr>
        <w:t>a.  Homepage</w:t>
      </w:r>
      <w:proofErr w:type="gramEnd"/>
      <w:r>
        <w:rPr>
          <w:rFonts w:ascii="Arial" w:eastAsia="Arial" w:hAnsi="Arial" w:cs="Arial"/>
        </w:rPr>
        <w:t xml:space="preserve"> Test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t>1</w:t>
      </w:r>
    </w:p>
    <w:p w:rsidR="000B63D1" w:rsidRDefault="000B63D1" w:rsidP="000B63D1">
      <w:pPr>
        <w:spacing w:line="360" w:lineRule="auto"/>
        <w:rPr>
          <w:rFonts w:ascii="Arial" w:eastAsia="Arial" w:hAnsi="Arial" w:cs="Arial"/>
        </w:rPr>
      </w:pPr>
      <w:r>
        <w:rPr>
          <w:rFonts w:ascii="Arial" w:eastAsia="Arial" w:hAnsi="Arial" w:cs="Arial"/>
        </w:rPr>
        <w:t xml:space="preserve"> </w:t>
      </w:r>
      <w:r>
        <w:rPr>
          <w:rFonts w:ascii="Arial" w:eastAsia="Arial" w:hAnsi="Arial" w:cs="Arial"/>
        </w:rPr>
        <w:tab/>
        <w:t xml:space="preserve">        </w:t>
      </w:r>
      <w:proofErr w:type="gramStart"/>
      <w:r>
        <w:rPr>
          <w:rFonts w:ascii="Arial" w:eastAsia="Arial" w:hAnsi="Arial" w:cs="Arial"/>
        </w:rPr>
        <w:t>b.  Login</w:t>
      </w:r>
      <w:proofErr w:type="gramEnd"/>
      <w:r>
        <w:rPr>
          <w:rFonts w:ascii="Arial" w:eastAsia="Arial" w:hAnsi="Arial" w:cs="Arial"/>
        </w:rPr>
        <w:t xml:space="preserve"> Test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2</w:t>
      </w:r>
    </w:p>
    <w:p w:rsidR="000B63D1" w:rsidRDefault="000B63D1" w:rsidP="000B63D1">
      <w:pPr>
        <w:spacing w:line="360" w:lineRule="auto"/>
        <w:rPr>
          <w:rFonts w:ascii="Arial" w:eastAsia="Arial" w:hAnsi="Arial" w:cs="Arial"/>
        </w:rPr>
      </w:pPr>
      <w:r>
        <w:rPr>
          <w:rFonts w:ascii="Arial" w:eastAsia="Arial" w:hAnsi="Arial" w:cs="Arial"/>
        </w:rPr>
        <w:t xml:space="preserve">  </w:t>
      </w:r>
      <w:r>
        <w:rPr>
          <w:rFonts w:ascii="Arial" w:eastAsia="Arial" w:hAnsi="Arial" w:cs="Arial"/>
        </w:rPr>
        <w:tab/>
        <w:t xml:space="preserve">        </w:t>
      </w:r>
      <w:proofErr w:type="gramStart"/>
      <w:r>
        <w:rPr>
          <w:rFonts w:ascii="Arial" w:eastAsia="Arial" w:hAnsi="Arial" w:cs="Arial"/>
        </w:rPr>
        <w:t>c.  Enrolled</w:t>
      </w:r>
      <w:proofErr w:type="gramEnd"/>
      <w:r>
        <w:rPr>
          <w:rFonts w:ascii="Arial" w:eastAsia="Arial" w:hAnsi="Arial" w:cs="Arial"/>
        </w:rPr>
        <w:t xml:space="preserve"> In Test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3</w:t>
      </w:r>
    </w:p>
    <w:p w:rsidR="000B63D1" w:rsidRDefault="000B63D1" w:rsidP="000B63D1">
      <w:pPr>
        <w:spacing w:line="360" w:lineRule="auto"/>
        <w:ind w:left="720"/>
        <w:rPr>
          <w:rFonts w:ascii="Arial" w:eastAsia="Arial" w:hAnsi="Arial" w:cs="Arial"/>
        </w:rPr>
      </w:pPr>
      <w:r>
        <w:rPr>
          <w:rFonts w:ascii="Arial" w:eastAsia="Arial" w:hAnsi="Arial" w:cs="Arial"/>
        </w:rPr>
        <w:t xml:space="preserve">        </w:t>
      </w:r>
      <w:proofErr w:type="gramStart"/>
      <w:r>
        <w:rPr>
          <w:rFonts w:ascii="Arial" w:eastAsia="Arial" w:hAnsi="Arial" w:cs="Arial"/>
        </w:rPr>
        <w:t>d.  Enroll</w:t>
      </w:r>
      <w:proofErr w:type="gramEnd"/>
      <w:r>
        <w:rPr>
          <w:rFonts w:ascii="Arial" w:eastAsia="Arial" w:hAnsi="Arial" w:cs="Arial"/>
        </w:rPr>
        <w:t xml:space="preserve"> Test</w:t>
      </w:r>
      <w:r>
        <w:rPr>
          <w:rFonts w:ascii="Arial" w:eastAsia="Arial" w:hAnsi="Arial" w:cs="Arial"/>
        </w:rPr>
        <w:tab/>
      </w:r>
    </w:p>
    <w:p w:rsidR="000B63D1" w:rsidRDefault="000B63D1" w:rsidP="000B63D1">
      <w:pPr>
        <w:numPr>
          <w:ilvl w:val="2"/>
          <w:numId w:val="5"/>
        </w:numPr>
        <w:tabs>
          <w:tab w:val="num" w:pos="2160"/>
        </w:tabs>
        <w:spacing w:line="360" w:lineRule="auto"/>
        <w:ind w:hanging="360"/>
        <w:rPr>
          <w:rFonts w:ascii="Arial" w:eastAsia="Arial" w:hAnsi="Arial" w:cs="Arial"/>
        </w:rPr>
      </w:pPr>
      <w:r>
        <w:rPr>
          <w:rFonts w:ascii="Arial" w:eastAsia="Arial" w:hAnsi="Arial" w:cs="Arial"/>
        </w:rPr>
        <w:t>Show available course Test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4</w:t>
      </w:r>
    </w:p>
    <w:p w:rsidR="000B63D1" w:rsidRDefault="000B63D1" w:rsidP="000B63D1">
      <w:pPr>
        <w:numPr>
          <w:ilvl w:val="2"/>
          <w:numId w:val="5"/>
        </w:numPr>
        <w:tabs>
          <w:tab w:val="num" w:pos="2160"/>
        </w:tabs>
        <w:spacing w:line="360" w:lineRule="auto"/>
        <w:ind w:hanging="360"/>
        <w:rPr>
          <w:rFonts w:ascii="Arial" w:eastAsia="Arial" w:hAnsi="Arial" w:cs="Arial"/>
        </w:rPr>
      </w:pPr>
      <w:r>
        <w:rPr>
          <w:rFonts w:ascii="Arial" w:eastAsia="Arial" w:hAnsi="Arial" w:cs="Arial"/>
        </w:rPr>
        <w:t>Select Course</w:t>
      </w:r>
      <w:r>
        <w:rPr>
          <w:rFonts w:ascii="Arial" w:eastAsia="Arial" w:hAnsi="Arial" w:cs="Arial"/>
        </w:rPr>
        <w:tab/>
        <w:t>Test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5</w:t>
      </w:r>
    </w:p>
    <w:p w:rsidR="000B63D1" w:rsidRDefault="000B63D1" w:rsidP="000B63D1">
      <w:pPr>
        <w:numPr>
          <w:ilvl w:val="2"/>
          <w:numId w:val="5"/>
        </w:numPr>
        <w:tabs>
          <w:tab w:val="num" w:pos="2160"/>
        </w:tabs>
        <w:spacing w:line="360" w:lineRule="auto"/>
        <w:ind w:hanging="360"/>
        <w:rPr>
          <w:rFonts w:ascii="Arial" w:eastAsia="Arial" w:hAnsi="Arial" w:cs="Arial"/>
        </w:rPr>
      </w:pPr>
      <w:r>
        <w:rPr>
          <w:rFonts w:ascii="Arial" w:eastAsia="Arial" w:hAnsi="Arial" w:cs="Arial"/>
        </w:rPr>
        <w:t>Select Section</w:t>
      </w:r>
      <w:r>
        <w:rPr>
          <w:rFonts w:ascii="Arial" w:eastAsia="Arial" w:hAnsi="Arial" w:cs="Arial"/>
        </w:rPr>
        <w:tab/>
        <w:t xml:space="preserve"> Test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6</w:t>
      </w:r>
    </w:p>
    <w:p w:rsidR="000B63D1" w:rsidRDefault="000B63D1" w:rsidP="000B63D1">
      <w:pPr>
        <w:spacing w:line="360" w:lineRule="auto"/>
        <w:rPr>
          <w:rFonts w:ascii="Arial" w:eastAsia="Arial" w:hAnsi="Arial" w:cs="Arial"/>
        </w:rPr>
      </w:pPr>
      <w:r>
        <w:rPr>
          <w:rFonts w:ascii="Arial" w:eastAsia="Arial" w:hAnsi="Arial" w:cs="Arial"/>
        </w:rPr>
        <w:t xml:space="preserve">  </w:t>
      </w:r>
      <w:r>
        <w:rPr>
          <w:rFonts w:ascii="Arial" w:eastAsia="Arial" w:hAnsi="Arial" w:cs="Arial"/>
        </w:rPr>
        <w:tab/>
        <w:t xml:space="preserve">       </w:t>
      </w:r>
      <w:proofErr w:type="gramStart"/>
      <w:r>
        <w:rPr>
          <w:rFonts w:ascii="Arial" w:eastAsia="Arial" w:hAnsi="Arial" w:cs="Arial"/>
        </w:rPr>
        <w:t>e.  Logout</w:t>
      </w:r>
      <w:proofErr w:type="gramEnd"/>
      <w:r>
        <w:rPr>
          <w:rFonts w:ascii="Arial" w:eastAsia="Arial" w:hAnsi="Arial" w:cs="Arial"/>
        </w:rPr>
        <w:t xml:space="preserve"> Test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r>
      <w:r>
        <w:rPr>
          <w:rFonts w:ascii="Arial" w:eastAsia="Arial" w:hAnsi="Arial" w:cs="Arial"/>
        </w:rPr>
        <w:tab/>
        <w:t>7</w:t>
      </w:r>
    </w:p>
    <w:p w:rsidR="000B63D1" w:rsidRDefault="000B63D1" w:rsidP="000B63D1">
      <w:pPr>
        <w:spacing w:line="360" w:lineRule="auto"/>
        <w:rPr>
          <w:rFonts w:ascii="Arial" w:eastAsia="Arial" w:hAnsi="Arial" w:cs="Arial"/>
        </w:rPr>
      </w:pPr>
      <w:r>
        <w:rPr>
          <w:rFonts w:ascii="Arial" w:eastAsia="Arial" w:hAnsi="Arial" w:cs="Arial"/>
        </w:rPr>
        <w:t xml:space="preserve">  </w:t>
      </w:r>
      <w:r>
        <w:rPr>
          <w:rFonts w:ascii="Arial" w:eastAsia="Arial" w:hAnsi="Arial" w:cs="Arial"/>
        </w:rPr>
        <w:tab/>
        <w:t xml:space="preserve">       </w:t>
      </w:r>
      <w:proofErr w:type="gramStart"/>
      <w:r>
        <w:rPr>
          <w:rFonts w:ascii="Arial" w:eastAsia="Arial" w:hAnsi="Arial" w:cs="Arial"/>
        </w:rPr>
        <w:t>f.  View</w:t>
      </w:r>
      <w:proofErr w:type="gramEnd"/>
      <w:r>
        <w:rPr>
          <w:rFonts w:ascii="Arial" w:eastAsia="Arial" w:hAnsi="Arial" w:cs="Arial"/>
        </w:rPr>
        <w:t xml:space="preserve"> Transcript Test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rPr>
        <w:tab/>
        <w:t>8</w:t>
      </w:r>
    </w:p>
    <w:p w:rsidR="000B63D1" w:rsidRDefault="000B63D1" w:rsidP="000B63D1">
      <w:pPr>
        <w:spacing w:line="360" w:lineRule="auto"/>
        <w:rPr>
          <w:rFonts w:ascii="Arial" w:eastAsia="Arial" w:hAnsi="Arial" w:cs="Arial"/>
        </w:rPr>
      </w:pPr>
      <w:r>
        <w:rPr>
          <w:rFonts w:ascii="Arial" w:eastAsia="Arial" w:hAnsi="Arial" w:cs="Arial"/>
        </w:rPr>
        <w:t xml:space="preserve">  </w:t>
      </w:r>
      <w:r>
        <w:rPr>
          <w:rFonts w:ascii="Arial" w:eastAsia="Arial" w:hAnsi="Arial" w:cs="Arial"/>
        </w:rPr>
        <w:tab/>
        <w:t xml:space="preserve">       g. View Curriculum Test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9</w:t>
      </w:r>
    </w:p>
    <w:p w:rsidR="000B63D1" w:rsidRDefault="000B63D1" w:rsidP="000B63D1">
      <w:pPr>
        <w:spacing w:line="360" w:lineRule="auto"/>
        <w:rPr>
          <w:rFonts w:ascii="Arial" w:eastAsia="Arial" w:hAnsi="Arial" w:cs="Arial"/>
        </w:rPr>
      </w:pPr>
    </w:p>
    <w:p w:rsidR="000B63D1" w:rsidRPr="000F4AA0" w:rsidRDefault="000B63D1" w:rsidP="000B63D1">
      <w:pPr>
        <w:spacing w:line="360" w:lineRule="auto"/>
        <w:jc w:val="center"/>
        <w:rPr>
          <w:rFonts w:ascii="Arial" w:eastAsia="Arial" w:hAnsi="Arial" w:cs="Arial"/>
          <w:b/>
          <w:bCs/>
          <w:sz w:val="28"/>
          <w:szCs w:val="24"/>
        </w:rPr>
      </w:pPr>
      <w:r w:rsidRPr="000F4AA0">
        <w:rPr>
          <w:rFonts w:ascii="Arial" w:eastAsia="Arial" w:hAnsi="Arial" w:cs="Arial"/>
          <w:b/>
          <w:bCs/>
          <w:sz w:val="28"/>
          <w:szCs w:val="24"/>
        </w:rPr>
        <w:t>4.</w:t>
      </w:r>
      <w:r w:rsidRPr="000F4AA0">
        <w:rPr>
          <w:b/>
          <w:bCs/>
          <w:sz w:val="28"/>
          <w:szCs w:val="24"/>
        </w:rPr>
        <w:t>0</w:t>
      </w:r>
      <w:r w:rsidRPr="000F4AA0">
        <w:rPr>
          <w:rFonts w:ascii="Arial" w:eastAsia="Arial" w:hAnsi="Arial" w:cs="Arial"/>
          <w:b/>
          <w:bCs/>
          <w:sz w:val="28"/>
          <w:szCs w:val="24"/>
        </w:rPr>
        <w:t xml:space="preserve"> Test Design Specification</w:t>
      </w:r>
    </w:p>
    <w:p w:rsidR="000B63D1" w:rsidRDefault="000B63D1" w:rsidP="000B63D1">
      <w:pPr>
        <w:spacing w:line="360" w:lineRule="auto"/>
        <w:jc w:val="center"/>
        <w:rPr>
          <w:rFonts w:ascii="Arial" w:eastAsia="Arial" w:hAnsi="Arial" w:cs="Arial"/>
        </w:rPr>
      </w:pPr>
    </w:p>
    <w:p w:rsidR="000B63D1" w:rsidRDefault="000B63D1" w:rsidP="000B63D1">
      <w:pPr>
        <w:spacing w:line="360" w:lineRule="auto"/>
        <w:jc w:val="both"/>
        <w:rPr>
          <w:rFonts w:ascii="Arial" w:eastAsia="Arial" w:hAnsi="Arial" w:cs="Arial"/>
        </w:rPr>
      </w:pPr>
      <w:r>
        <w:rPr>
          <w:rFonts w:ascii="Arial" w:eastAsia="Arial" w:hAnsi="Arial" w:cs="Arial"/>
        </w:rPr>
        <w:tab/>
        <w:t>This section of the STD specifies what is the requirement and function to be tested</w:t>
      </w:r>
      <w:proofErr w:type="gramStart"/>
      <w:r>
        <w:rPr>
          <w:rFonts w:ascii="Arial" w:eastAsia="Arial" w:hAnsi="Arial" w:cs="Arial"/>
        </w:rPr>
        <w:t>,  the</w:t>
      </w:r>
      <w:proofErr w:type="gramEnd"/>
      <w:r>
        <w:rPr>
          <w:rFonts w:ascii="Arial" w:eastAsia="Arial" w:hAnsi="Arial" w:cs="Arial"/>
        </w:rPr>
        <w:t xml:space="preserve"> method to be use (mentioned in section 1.2) and under what conditions the test will be implemented. The conditions can be different ways for implementing a test and/or performance requirements. The requirements and function are in full detail in the SRS and SDD, respectively.</w:t>
      </w:r>
    </w:p>
    <w:p w:rsidR="000B63D1" w:rsidRDefault="000B63D1" w:rsidP="000B63D1">
      <w:pPr>
        <w:spacing w:line="360" w:lineRule="auto"/>
        <w:jc w:val="both"/>
        <w:rPr>
          <w:rFonts w:ascii="Arial" w:eastAsia="Arial" w:hAnsi="Arial" w:cs="Arial"/>
        </w:rPr>
      </w:pPr>
      <w:r>
        <w:rPr>
          <w:rFonts w:ascii="Arial" w:eastAsia="Arial" w:hAnsi="Arial" w:cs="Arial"/>
        </w:rPr>
        <w:t xml:space="preserve"> </w:t>
      </w:r>
    </w:p>
    <w:p w:rsidR="000B63D1" w:rsidRDefault="000B63D1" w:rsidP="000B63D1">
      <w:pPr>
        <w:spacing w:line="360" w:lineRule="auto"/>
        <w:jc w:val="center"/>
        <w:rPr>
          <w:rFonts w:ascii="Arial" w:eastAsia="Arial" w:hAnsi="Arial" w:cs="Arial"/>
          <w:b/>
          <w:bCs/>
        </w:rPr>
      </w:pPr>
      <w:r>
        <w:rPr>
          <w:rFonts w:ascii="Arial" w:eastAsia="Arial" w:hAnsi="Arial" w:cs="Arial"/>
          <w:b/>
          <w:bCs/>
        </w:rPr>
        <w:t>4.1 Test 1</w:t>
      </w:r>
    </w:p>
    <w:p w:rsidR="000B63D1" w:rsidRDefault="000B63D1" w:rsidP="000B63D1">
      <w:pPr>
        <w:spacing w:line="360" w:lineRule="auto"/>
        <w:jc w:val="center"/>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4.1</w:t>
      </w:r>
      <w:proofErr w:type="gramStart"/>
      <w:r>
        <w:rPr>
          <w:rFonts w:ascii="Arial" w:eastAsia="Arial" w:hAnsi="Arial" w:cs="Arial"/>
          <w:b/>
          <w:bCs/>
        </w:rPr>
        <w:t>.a</w:t>
      </w:r>
      <w:proofErr w:type="gramEnd"/>
      <w:r>
        <w:rPr>
          <w:rFonts w:ascii="Arial" w:eastAsia="Arial" w:hAnsi="Arial" w:cs="Arial"/>
          <w:b/>
          <w:bCs/>
        </w:rPr>
        <w:t xml:space="preserve"> Test design specification identifier</w:t>
      </w:r>
    </w:p>
    <w:p w:rsidR="000B63D1" w:rsidRDefault="000B63D1" w:rsidP="000B63D1">
      <w:pPr>
        <w:spacing w:line="360" w:lineRule="auto"/>
        <w:jc w:val="both"/>
        <w:rPr>
          <w:rFonts w:ascii="Arial" w:eastAsia="Arial" w:hAnsi="Arial" w:cs="Arial"/>
        </w:rPr>
      </w:pPr>
      <w:r>
        <w:rPr>
          <w:rFonts w:ascii="Arial" w:eastAsia="Arial" w:hAnsi="Arial" w:cs="Arial"/>
        </w:rPr>
        <w:tab/>
      </w:r>
    </w:p>
    <w:p w:rsidR="000B63D1" w:rsidRDefault="000B63D1" w:rsidP="000B63D1">
      <w:pPr>
        <w:spacing w:line="360" w:lineRule="auto"/>
        <w:ind w:firstLine="720"/>
        <w:rPr>
          <w:rFonts w:ascii="Arial" w:eastAsia="Arial" w:hAnsi="Arial" w:cs="Arial"/>
        </w:rPr>
      </w:pPr>
      <w:r>
        <w:rPr>
          <w:rFonts w:ascii="Arial" w:eastAsia="Arial" w:hAnsi="Arial" w:cs="Arial"/>
        </w:rPr>
        <w:t xml:space="preserve">Test if the function gets the Astra-Enroller webpage when the </w:t>
      </w:r>
      <w:proofErr w:type="gramStart"/>
      <w:r>
        <w:rPr>
          <w:rFonts w:ascii="Arial" w:eastAsia="Arial" w:hAnsi="Arial" w:cs="Arial"/>
        </w:rPr>
        <w:t>user write</w:t>
      </w:r>
      <w:proofErr w:type="gramEnd"/>
      <w:r>
        <w:rPr>
          <w:rFonts w:ascii="Arial" w:eastAsia="Arial" w:hAnsi="Arial" w:cs="Arial"/>
        </w:rPr>
        <w:t xml:space="preserve"> the </w:t>
      </w:r>
      <w:proofErr w:type="spellStart"/>
      <w:r>
        <w:rPr>
          <w:rFonts w:ascii="Arial" w:eastAsia="Arial" w:hAnsi="Arial" w:cs="Arial"/>
        </w:rPr>
        <w:t>url</w:t>
      </w:r>
      <w:proofErr w:type="spellEnd"/>
      <w:r>
        <w:rPr>
          <w:rFonts w:ascii="Arial" w:eastAsia="Arial" w:hAnsi="Arial" w:cs="Arial"/>
        </w:rPr>
        <w:t xml:space="preserve">. </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4.1</w:t>
      </w:r>
      <w:proofErr w:type="gramStart"/>
      <w:r>
        <w:rPr>
          <w:rFonts w:ascii="Arial" w:eastAsia="Arial" w:hAnsi="Arial" w:cs="Arial"/>
          <w:b/>
          <w:bCs/>
        </w:rPr>
        <w:t>.b</w:t>
      </w:r>
      <w:proofErr w:type="gramEnd"/>
      <w:r>
        <w:rPr>
          <w:rFonts w:ascii="Arial" w:eastAsia="Arial" w:hAnsi="Arial" w:cs="Arial"/>
          <w:b/>
          <w:bCs/>
        </w:rPr>
        <w:t xml:space="preserve"> Function to be tested</w:t>
      </w:r>
    </w:p>
    <w:p w:rsidR="000B63D1" w:rsidRDefault="000B63D1" w:rsidP="000B63D1">
      <w:pPr>
        <w:spacing w:line="360" w:lineRule="auto"/>
        <w:jc w:val="both"/>
        <w:rPr>
          <w:rFonts w:ascii="Arial" w:eastAsia="Arial" w:hAnsi="Arial" w:cs="Arial"/>
        </w:rPr>
      </w:pPr>
      <w:r>
        <w:rPr>
          <w:rFonts w:ascii="Arial" w:eastAsia="Arial" w:hAnsi="Arial" w:cs="Arial"/>
        </w:rPr>
        <w:tab/>
      </w:r>
    </w:p>
    <w:p w:rsidR="000B63D1" w:rsidRDefault="000B63D1" w:rsidP="000B63D1">
      <w:pPr>
        <w:spacing w:line="360" w:lineRule="auto"/>
        <w:jc w:val="both"/>
        <w:rPr>
          <w:rFonts w:ascii="Arial" w:eastAsia="Arial" w:hAnsi="Arial" w:cs="Arial"/>
        </w:rPr>
      </w:pPr>
      <w:r>
        <w:rPr>
          <w:rFonts w:ascii="Arial" w:eastAsia="Arial" w:hAnsi="Arial" w:cs="Arial"/>
        </w:rPr>
        <w:tab/>
        <w:t>Homepage</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4.1</w:t>
      </w:r>
      <w:proofErr w:type="gramStart"/>
      <w:r>
        <w:rPr>
          <w:rFonts w:ascii="Arial" w:eastAsia="Arial" w:hAnsi="Arial" w:cs="Arial"/>
          <w:b/>
          <w:bCs/>
        </w:rPr>
        <w:t>.c</w:t>
      </w:r>
      <w:proofErr w:type="gramEnd"/>
      <w:r>
        <w:rPr>
          <w:rFonts w:ascii="Arial" w:eastAsia="Arial" w:hAnsi="Arial" w:cs="Arial"/>
          <w:b/>
          <w:bCs/>
        </w:rPr>
        <w:t xml:space="preserve"> Method to be use</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pPr>
      <w:r>
        <w:rPr>
          <w:rFonts w:ascii="Arial" w:eastAsia="Arial" w:hAnsi="Arial" w:cs="Arial"/>
        </w:rPr>
        <w:tab/>
        <w:t>Integration: Sandwich</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b/>
          <w:bCs/>
        </w:rPr>
      </w:pPr>
      <w:r>
        <w:rPr>
          <w:rFonts w:ascii="Arial" w:eastAsia="Arial" w:hAnsi="Arial" w:cs="Arial"/>
          <w:b/>
          <w:bCs/>
        </w:rPr>
        <w:t>4.1</w:t>
      </w:r>
      <w:proofErr w:type="gramStart"/>
      <w:r>
        <w:rPr>
          <w:rFonts w:ascii="Arial" w:eastAsia="Arial" w:hAnsi="Arial" w:cs="Arial"/>
          <w:b/>
          <w:bCs/>
        </w:rPr>
        <w:t>.d</w:t>
      </w:r>
      <w:proofErr w:type="gramEnd"/>
      <w:r>
        <w:rPr>
          <w:rFonts w:ascii="Arial" w:eastAsia="Arial" w:hAnsi="Arial" w:cs="Arial"/>
          <w:b/>
          <w:bCs/>
        </w:rPr>
        <w:t xml:space="preserve"> Conditions for the test</w:t>
      </w:r>
    </w:p>
    <w:p w:rsidR="000B63D1" w:rsidRDefault="000B63D1" w:rsidP="000B63D1">
      <w:pPr>
        <w:spacing w:line="360" w:lineRule="auto"/>
        <w:jc w:val="both"/>
        <w:rPr>
          <w:rFonts w:ascii="Arial" w:eastAsia="Arial" w:hAnsi="Arial" w:cs="Arial"/>
          <w:b/>
          <w:bCs/>
        </w:rPr>
      </w:pPr>
    </w:p>
    <w:p w:rsidR="000B63D1" w:rsidRDefault="000B63D1" w:rsidP="000B63D1">
      <w:pPr>
        <w:numPr>
          <w:ilvl w:val="1"/>
          <w:numId w:val="37"/>
        </w:numPr>
        <w:tabs>
          <w:tab w:val="num" w:pos="1440"/>
        </w:tabs>
        <w:spacing w:line="360" w:lineRule="auto"/>
        <w:jc w:val="both"/>
        <w:rPr>
          <w:rFonts w:ascii="Arial" w:eastAsia="Arial" w:hAnsi="Arial" w:cs="Arial"/>
        </w:rPr>
      </w:pPr>
      <w:r>
        <w:rPr>
          <w:rFonts w:ascii="Arial" w:eastAsia="Arial" w:hAnsi="Arial" w:cs="Arial"/>
        </w:rPr>
        <w:t>Using different web browsers (Mozilla Firefox, Opera).</w:t>
      </w:r>
    </w:p>
    <w:p w:rsidR="000B63D1" w:rsidRDefault="000B63D1" w:rsidP="000B63D1">
      <w:pPr>
        <w:numPr>
          <w:ilvl w:val="1"/>
          <w:numId w:val="37"/>
        </w:numPr>
        <w:tabs>
          <w:tab w:val="num" w:pos="1440"/>
        </w:tabs>
        <w:spacing w:line="360" w:lineRule="auto"/>
        <w:jc w:val="both"/>
        <w:rPr>
          <w:rFonts w:ascii="Arial" w:eastAsia="Arial" w:hAnsi="Arial" w:cs="Arial"/>
        </w:rPr>
      </w:pPr>
      <w:r>
        <w:rPr>
          <w:rFonts w:ascii="Arial" w:eastAsia="Arial" w:hAnsi="Arial" w:cs="Arial"/>
        </w:rPr>
        <w:t>Using different OS (Windows XP, Mac OS X).</w:t>
      </w:r>
    </w:p>
    <w:p w:rsidR="000B63D1" w:rsidRDefault="000B63D1" w:rsidP="000B63D1">
      <w:pPr>
        <w:numPr>
          <w:ilvl w:val="1"/>
          <w:numId w:val="37"/>
        </w:numPr>
        <w:tabs>
          <w:tab w:val="num" w:pos="1440"/>
        </w:tabs>
        <w:spacing w:line="360" w:lineRule="auto"/>
        <w:jc w:val="both"/>
        <w:rPr>
          <w:rFonts w:ascii="Arial" w:eastAsia="Arial" w:hAnsi="Arial" w:cs="Arial"/>
        </w:rPr>
      </w:pPr>
      <w:r>
        <w:rPr>
          <w:rFonts w:ascii="Arial" w:eastAsia="Arial" w:hAnsi="Arial" w:cs="Arial"/>
        </w:rPr>
        <w:t>Using different devices. (PC, Laptop, tables, smartphones)</w:t>
      </w:r>
    </w:p>
    <w:p w:rsidR="000B63D1" w:rsidRDefault="000B63D1" w:rsidP="000B63D1">
      <w:pPr>
        <w:spacing w:line="360" w:lineRule="auto"/>
        <w:jc w:val="both"/>
      </w:pPr>
    </w:p>
    <w:p w:rsidR="000B63D1" w:rsidRDefault="000B63D1" w:rsidP="000B63D1">
      <w:pPr>
        <w:spacing w:line="360" w:lineRule="auto"/>
        <w:jc w:val="both"/>
      </w:pPr>
    </w:p>
    <w:p w:rsidR="000B63D1" w:rsidRDefault="000B63D1" w:rsidP="000B63D1">
      <w:pPr>
        <w:spacing w:line="360" w:lineRule="auto"/>
        <w:jc w:val="both"/>
      </w:pPr>
    </w:p>
    <w:p w:rsidR="000B63D1" w:rsidRDefault="000B63D1" w:rsidP="000B63D1">
      <w:pPr>
        <w:spacing w:line="360" w:lineRule="auto"/>
        <w:jc w:val="both"/>
      </w:pPr>
    </w:p>
    <w:p w:rsidR="000B63D1" w:rsidRDefault="000B63D1" w:rsidP="000B63D1">
      <w:pPr>
        <w:spacing w:line="360" w:lineRule="auto"/>
        <w:jc w:val="both"/>
      </w:pPr>
    </w:p>
    <w:p w:rsidR="000B63D1" w:rsidRDefault="000B63D1" w:rsidP="000B63D1">
      <w:pPr>
        <w:spacing w:line="360" w:lineRule="auto"/>
        <w:jc w:val="both"/>
      </w:pPr>
    </w:p>
    <w:p w:rsidR="000B63D1" w:rsidRDefault="000B63D1" w:rsidP="000B63D1">
      <w:pPr>
        <w:spacing w:line="360" w:lineRule="auto"/>
        <w:jc w:val="both"/>
        <w:rPr>
          <w:rFonts w:ascii="Arial" w:eastAsia="Arial" w:hAnsi="Arial" w:cs="Arial"/>
          <w:b/>
          <w:bCs/>
        </w:rPr>
      </w:pPr>
    </w:p>
    <w:p w:rsidR="000B63D1" w:rsidRDefault="000B63D1" w:rsidP="000B63D1">
      <w:pPr>
        <w:spacing w:line="360" w:lineRule="auto"/>
        <w:jc w:val="center"/>
        <w:rPr>
          <w:b/>
          <w:bCs/>
        </w:rPr>
      </w:pPr>
      <w:r>
        <w:rPr>
          <w:rFonts w:ascii="Arial" w:eastAsia="Arial" w:hAnsi="Arial" w:cs="Arial"/>
          <w:b/>
          <w:bCs/>
        </w:rPr>
        <w:lastRenderedPageBreak/>
        <w:t>4.2 Test 2</w:t>
      </w:r>
    </w:p>
    <w:p w:rsidR="000B63D1" w:rsidRDefault="000B63D1" w:rsidP="000B63D1">
      <w:pPr>
        <w:spacing w:line="360" w:lineRule="auto"/>
        <w:jc w:val="center"/>
        <w:rPr>
          <w:rFonts w:ascii="Arial" w:eastAsia="Arial" w:hAnsi="Arial" w:cs="Arial"/>
          <w:b/>
          <w:bCs/>
        </w:rPr>
      </w:pPr>
    </w:p>
    <w:p w:rsidR="000B63D1" w:rsidRDefault="000B63D1" w:rsidP="000B63D1">
      <w:pPr>
        <w:spacing w:line="360" w:lineRule="auto"/>
        <w:jc w:val="both"/>
        <w:rPr>
          <w:rFonts w:ascii="Arial" w:eastAsia="Arial" w:hAnsi="Arial" w:cs="Arial"/>
          <w:b/>
          <w:bCs/>
        </w:rPr>
      </w:pPr>
      <w:r>
        <w:rPr>
          <w:rFonts w:ascii="Arial" w:eastAsia="Arial" w:hAnsi="Arial" w:cs="Arial"/>
          <w:b/>
          <w:bCs/>
        </w:rPr>
        <w:t>4.2</w:t>
      </w:r>
      <w:proofErr w:type="gramStart"/>
      <w:r>
        <w:rPr>
          <w:rFonts w:ascii="Arial" w:eastAsia="Arial" w:hAnsi="Arial" w:cs="Arial"/>
          <w:b/>
          <w:bCs/>
        </w:rPr>
        <w:t>.a</w:t>
      </w:r>
      <w:proofErr w:type="gramEnd"/>
      <w:r>
        <w:rPr>
          <w:rFonts w:ascii="Arial" w:eastAsia="Arial" w:hAnsi="Arial" w:cs="Arial"/>
          <w:b/>
          <w:bCs/>
        </w:rPr>
        <w:t xml:space="preserve"> Test design specification identifier</w:t>
      </w:r>
    </w:p>
    <w:p w:rsidR="000B63D1" w:rsidRDefault="000B63D1" w:rsidP="000B63D1">
      <w:pPr>
        <w:spacing w:line="360" w:lineRule="auto"/>
        <w:jc w:val="both"/>
        <w:rPr>
          <w:rFonts w:ascii="Arial" w:eastAsia="Arial" w:hAnsi="Arial" w:cs="Arial"/>
        </w:rPr>
      </w:pPr>
      <w:r>
        <w:rPr>
          <w:rFonts w:ascii="Arial" w:eastAsia="Arial" w:hAnsi="Arial" w:cs="Arial"/>
        </w:rPr>
        <w:tab/>
      </w:r>
    </w:p>
    <w:p w:rsidR="000B63D1" w:rsidRDefault="000B63D1" w:rsidP="000B63D1">
      <w:pPr>
        <w:spacing w:line="360" w:lineRule="auto"/>
        <w:ind w:firstLine="720"/>
        <w:jc w:val="both"/>
        <w:rPr>
          <w:rFonts w:ascii="Calibri" w:eastAsia="Calibri" w:hAnsi="Calibri" w:cs="Calibri"/>
        </w:rPr>
      </w:pPr>
      <w:r>
        <w:rPr>
          <w:rFonts w:ascii="Calibri" w:eastAsia="Calibri" w:hAnsi="Calibri" w:cs="Calibri"/>
        </w:rPr>
        <w:t>Test if the function login the user to his account. (Validation of credential)</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4.2</w:t>
      </w:r>
      <w:proofErr w:type="gramStart"/>
      <w:r>
        <w:rPr>
          <w:rFonts w:ascii="Arial" w:eastAsia="Arial" w:hAnsi="Arial" w:cs="Arial"/>
          <w:b/>
          <w:bCs/>
        </w:rPr>
        <w:t>.b</w:t>
      </w:r>
      <w:proofErr w:type="gramEnd"/>
      <w:r>
        <w:rPr>
          <w:rFonts w:ascii="Arial" w:eastAsia="Arial" w:hAnsi="Arial" w:cs="Arial"/>
          <w:b/>
          <w:bCs/>
        </w:rPr>
        <w:t xml:space="preserve"> Function to be tested</w:t>
      </w:r>
    </w:p>
    <w:p w:rsidR="000B63D1" w:rsidRDefault="000B63D1" w:rsidP="000B63D1">
      <w:pPr>
        <w:spacing w:line="360" w:lineRule="auto"/>
        <w:jc w:val="both"/>
        <w:rPr>
          <w:rFonts w:ascii="Arial" w:eastAsia="Arial" w:hAnsi="Arial" w:cs="Arial"/>
        </w:rPr>
      </w:pPr>
      <w:r>
        <w:rPr>
          <w:rFonts w:ascii="Arial" w:eastAsia="Arial" w:hAnsi="Arial" w:cs="Arial"/>
        </w:rPr>
        <w:tab/>
      </w:r>
    </w:p>
    <w:p w:rsidR="000B63D1" w:rsidRDefault="000B63D1" w:rsidP="000B63D1">
      <w:pPr>
        <w:spacing w:line="360" w:lineRule="auto"/>
        <w:jc w:val="both"/>
        <w:rPr>
          <w:rFonts w:ascii="Arial" w:eastAsia="Arial" w:hAnsi="Arial" w:cs="Arial"/>
        </w:rPr>
      </w:pPr>
      <w:r>
        <w:rPr>
          <w:rFonts w:ascii="Arial" w:eastAsia="Arial" w:hAnsi="Arial" w:cs="Arial"/>
        </w:rPr>
        <w:tab/>
        <w:t>Login</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4.2</w:t>
      </w:r>
      <w:proofErr w:type="gramStart"/>
      <w:r>
        <w:rPr>
          <w:rFonts w:ascii="Arial" w:eastAsia="Arial" w:hAnsi="Arial" w:cs="Arial"/>
          <w:b/>
          <w:bCs/>
        </w:rPr>
        <w:t>.c</w:t>
      </w:r>
      <w:proofErr w:type="gramEnd"/>
      <w:r>
        <w:rPr>
          <w:rFonts w:ascii="Arial" w:eastAsia="Arial" w:hAnsi="Arial" w:cs="Arial"/>
          <w:b/>
          <w:bCs/>
        </w:rPr>
        <w:t xml:space="preserve"> Method to be use</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ind w:left="720"/>
        <w:jc w:val="both"/>
        <w:rPr>
          <w:rFonts w:ascii="Arial" w:eastAsia="Arial" w:hAnsi="Arial" w:cs="Arial"/>
        </w:rPr>
      </w:pPr>
      <w:r>
        <w:rPr>
          <w:rFonts w:ascii="Arial" w:eastAsia="Arial" w:hAnsi="Arial" w:cs="Arial"/>
        </w:rPr>
        <w:t>Integration: Bottom Up</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4.2</w:t>
      </w:r>
      <w:proofErr w:type="gramStart"/>
      <w:r>
        <w:rPr>
          <w:rFonts w:ascii="Arial" w:eastAsia="Arial" w:hAnsi="Arial" w:cs="Arial"/>
          <w:b/>
          <w:bCs/>
        </w:rPr>
        <w:t>.d</w:t>
      </w:r>
      <w:proofErr w:type="gramEnd"/>
      <w:r>
        <w:rPr>
          <w:rFonts w:ascii="Arial" w:eastAsia="Arial" w:hAnsi="Arial" w:cs="Arial"/>
          <w:b/>
          <w:bCs/>
        </w:rPr>
        <w:t xml:space="preserve"> Conditions for the test</w:t>
      </w:r>
    </w:p>
    <w:p w:rsidR="000B63D1" w:rsidRDefault="000B63D1" w:rsidP="000B63D1">
      <w:pPr>
        <w:spacing w:line="360" w:lineRule="auto"/>
        <w:jc w:val="both"/>
        <w:rPr>
          <w:rFonts w:ascii="Arial" w:eastAsia="Arial" w:hAnsi="Arial" w:cs="Arial"/>
        </w:rPr>
      </w:pPr>
      <w:r>
        <w:rPr>
          <w:rFonts w:ascii="Arial" w:eastAsia="Arial" w:hAnsi="Arial" w:cs="Arial"/>
        </w:rPr>
        <w:tab/>
      </w:r>
    </w:p>
    <w:p w:rsidR="000B63D1" w:rsidRDefault="000B63D1" w:rsidP="000B63D1">
      <w:pPr>
        <w:numPr>
          <w:ilvl w:val="1"/>
          <w:numId w:val="6"/>
        </w:numPr>
        <w:tabs>
          <w:tab w:val="num" w:pos="1440"/>
        </w:tabs>
        <w:spacing w:line="360" w:lineRule="auto"/>
        <w:jc w:val="both"/>
        <w:rPr>
          <w:rFonts w:ascii="Arial" w:eastAsia="Arial" w:hAnsi="Arial" w:cs="Arial"/>
        </w:rPr>
      </w:pPr>
      <w:r>
        <w:rPr>
          <w:rFonts w:ascii="Arial" w:eastAsia="Arial" w:hAnsi="Arial" w:cs="Arial"/>
        </w:rPr>
        <w:t>User writes his valid credentials (username and password).</w:t>
      </w:r>
    </w:p>
    <w:p w:rsidR="000B63D1" w:rsidRDefault="000B63D1" w:rsidP="000B63D1">
      <w:pPr>
        <w:numPr>
          <w:ilvl w:val="1"/>
          <w:numId w:val="6"/>
        </w:numPr>
        <w:tabs>
          <w:tab w:val="num" w:pos="1440"/>
        </w:tabs>
        <w:spacing w:line="360" w:lineRule="auto"/>
        <w:jc w:val="both"/>
        <w:rPr>
          <w:rFonts w:ascii="Arial" w:eastAsia="Arial" w:hAnsi="Arial" w:cs="Arial"/>
        </w:rPr>
      </w:pPr>
      <w:r>
        <w:rPr>
          <w:rFonts w:ascii="Arial" w:eastAsia="Arial" w:hAnsi="Arial" w:cs="Arial"/>
        </w:rPr>
        <w:t>User writes his valid username but not the valid password.</w:t>
      </w:r>
    </w:p>
    <w:p w:rsidR="000B63D1" w:rsidRDefault="000B63D1" w:rsidP="000B63D1">
      <w:pPr>
        <w:numPr>
          <w:ilvl w:val="1"/>
          <w:numId w:val="6"/>
        </w:numPr>
        <w:tabs>
          <w:tab w:val="num" w:pos="1440"/>
        </w:tabs>
        <w:spacing w:line="360" w:lineRule="auto"/>
        <w:jc w:val="both"/>
        <w:rPr>
          <w:rFonts w:ascii="Arial" w:eastAsia="Arial" w:hAnsi="Arial" w:cs="Arial"/>
        </w:rPr>
      </w:pPr>
      <w:r>
        <w:rPr>
          <w:rFonts w:ascii="Arial" w:eastAsia="Arial" w:hAnsi="Arial" w:cs="Arial"/>
        </w:rPr>
        <w:t>User writes his valid password but not the valid username.</w:t>
      </w:r>
    </w:p>
    <w:p w:rsidR="000B63D1" w:rsidRDefault="000B63D1" w:rsidP="000B63D1">
      <w:pPr>
        <w:numPr>
          <w:ilvl w:val="1"/>
          <w:numId w:val="6"/>
        </w:numPr>
        <w:tabs>
          <w:tab w:val="num" w:pos="1440"/>
        </w:tabs>
        <w:spacing w:line="360" w:lineRule="auto"/>
        <w:jc w:val="both"/>
        <w:rPr>
          <w:rFonts w:ascii="Arial" w:eastAsia="Arial" w:hAnsi="Arial" w:cs="Arial"/>
        </w:rPr>
      </w:pPr>
      <w:r>
        <w:rPr>
          <w:rFonts w:ascii="Arial" w:eastAsia="Arial" w:hAnsi="Arial" w:cs="Arial"/>
        </w:rPr>
        <w:t>User writes not valid credentials (username and password).</w:t>
      </w:r>
    </w:p>
    <w:p w:rsidR="000B63D1" w:rsidRDefault="000B63D1" w:rsidP="000B63D1">
      <w:pPr>
        <w:numPr>
          <w:ilvl w:val="1"/>
          <w:numId w:val="6"/>
        </w:numPr>
        <w:tabs>
          <w:tab w:val="num" w:pos="1440"/>
        </w:tabs>
        <w:spacing w:line="360" w:lineRule="auto"/>
        <w:jc w:val="both"/>
        <w:rPr>
          <w:rFonts w:ascii="Arial" w:eastAsia="Arial" w:hAnsi="Arial" w:cs="Arial"/>
        </w:rPr>
      </w:pPr>
      <w:r>
        <w:rPr>
          <w:rFonts w:ascii="Arial" w:eastAsia="Arial" w:hAnsi="Arial" w:cs="Arial"/>
        </w:rPr>
        <w:t xml:space="preserve">User writes his valid credentials with Uppercase or lowercase (username and </w:t>
      </w:r>
    </w:p>
    <w:p w:rsidR="000B63D1" w:rsidRDefault="000B63D1" w:rsidP="000B63D1">
      <w:pPr>
        <w:spacing w:line="360" w:lineRule="auto"/>
        <w:ind w:left="720" w:firstLine="720"/>
        <w:jc w:val="both"/>
        <w:rPr>
          <w:rFonts w:ascii="Arial" w:eastAsia="Arial" w:hAnsi="Arial" w:cs="Arial"/>
        </w:rPr>
      </w:pPr>
      <w:r>
        <w:rPr>
          <w:rFonts w:ascii="Arial" w:eastAsia="Arial" w:hAnsi="Arial" w:cs="Arial"/>
        </w:rPr>
        <w:t xml:space="preserve"> </w:t>
      </w:r>
      <w:proofErr w:type="gramStart"/>
      <w:r>
        <w:rPr>
          <w:rFonts w:ascii="Arial" w:eastAsia="Arial" w:hAnsi="Arial" w:cs="Arial"/>
        </w:rPr>
        <w:t>password</w:t>
      </w:r>
      <w:proofErr w:type="gramEnd"/>
      <w:r>
        <w:rPr>
          <w:rFonts w:ascii="Arial" w:eastAsia="Arial" w:hAnsi="Arial" w:cs="Arial"/>
        </w:rPr>
        <w:t>)</w:t>
      </w:r>
    </w:p>
    <w:p w:rsidR="000B63D1" w:rsidRDefault="000B63D1" w:rsidP="000B63D1">
      <w:pPr>
        <w:spacing w:line="360" w:lineRule="auto"/>
        <w:jc w:val="center"/>
        <w:rPr>
          <w:rFonts w:ascii="Arial" w:eastAsia="Arial" w:hAnsi="Arial" w:cs="Arial"/>
          <w:b/>
          <w:bCs/>
        </w:rPr>
      </w:pPr>
    </w:p>
    <w:p w:rsidR="000B63D1" w:rsidRDefault="000B63D1" w:rsidP="000B63D1">
      <w:pPr>
        <w:spacing w:line="360" w:lineRule="auto"/>
        <w:jc w:val="center"/>
        <w:rPr>
          <w:rFonts w:ascii="Arial" w:eastAsia="Arial" w:hAnsi="Arial" w:cs="Arial"/>
          <w:b/>
          <w:bCs/>
        </w:rPr>
      </w:pPr>
      <w:r>
        <w:rPr>
          <w:rFonts w:ascii="Arial" w:eastAsia="Arial" w:hAnsi="Arial" w:cs="Arial"/>
          <w:b/>
          <w:bCs/>
        </w:rPr>
        <w:t>4.3 Test 3</w:t>
      </w:r>
    </w:p>
    <w:p w:rsidR="000B63D1" w:rsidRDefault="000B63D1" w:rsidP="000B63D1">
      <w:pPr>
        <w:spacing w:line="360" w:lineRule="auto"/>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4.3</w:t>
      </w:r>
      <w:proofErr w:type="gramStart"/>
      <w:r>
        <w:rPr>
          <w:rFonts w:ascii="Arial" w:eastAsia="Arial" w:hAnsi="Arial" w:cs="Arial"/>
          <w:b/>
          <w:bCs/>
        </w:rPr>
        <w:t>.a</w:t>
      </w:r>
      <w:proofErr w:type="gramEnd"/>
      <w:r>
        <w:rPr>
          <w:rFonts w:ascii="Arial" w:eastAsia="Arial" w:hAnsi="Arial" w:cs="Arial"/>
          <w:b/>
          <w:bCs/>
        </w:rPr>
        <w:t xml:space="preserve"> Test design specification identifier</w:t>
      </w:r>
    </w:p>
    <w:p w:rsidR="000B63D1" w:rsidRDefault="000B63D1" w:rsidP="000B63D1">
      <w:pPr>
        <w:spacing w:line="360" w:lineRule="auto"/>
        <w:jc w:val="both"/>
        <w:rPr>
          <w:rFonts w:ascii="Arial" w:eastAsia="Arial" w:hAnsi="Arial" w:cs="Arial"/>
        </w:rPr>
      </w:pPr>
      <w:r>
        <w:rPr>
          <w:rFonts w:ascii="Arial" w:eastAsia="Arial" w:hAnsi="Arial" w:cs="Arial"/>
        </w:rPr>
        <w:tab/>
      </w:r>
    </w:p>
    <w:p w:rsidR="000B63D1" w:rsidRDefault="000B63D1" w:rsidP="000B63D1">
      <w:pPr>
        <w:spacing w:line="360" w:lineRule="auto"/>
        <w:ind w:left="700"/>
      </w:pPr>
      <w:r>
        <w:rPr>
          <w:rFonts w:ascii="Arial" w:eastAsia="Arial" w:hAnsi="Arial" w:cs="Arial"/>
        </w:rPr>
        <w:t xml:space="preserve">Test if the function displays the courses the </w:t>
      </w:r>
      <w:proofErr w:type="gramStart"/>
      <w:r>
        <w:rPr>
          <w:rFonts w:ascii="Arial" w:eastAsia="Arial" w:hAnsi="Arial" w:cs="Arial"/>
        </w:rPr>
        <w:t>user enroll</w:t>
      </w:r>
      <w:proofErr w:type="gramEnd"/>
      <w:r>
        <w:rPr>
          <w:rFonts w:ascii="Arial" w:eastAsia="Arial" w:hAnsi="Arial" w:cs="Arial"/>
        </w:rPr>
        <w:t xml:space="preserve"> or selects for the next term.</w:t>
      </w:r>
    </w:p>
    <w:p w:rsidR="000B63D1" w:rsidRDefault="000B63D1" w:rsidP="000B63D1">
      <w:pPr>
        <w:spacing w:line="360" w:lineRule="auto"/>
        <w:ind w:left="700"/>
      </w:pPr>
    </w:p>
    <w:p w:rsidR="000B63D1" w:rsidRDefault="000B63D1" w:rsidP="000B63D1">
      <w:pPr>
        <w:spacing w:line="360" w:lineRule="auto"/>
        <w:ind w:left="700"/>
        <w:rPr>
          <w:rFonts w:ascii="Arial" w:eastAsia="Arial" w:hAnsi="Arial" w:cs="Arial"/>
        </w:rPr>
      </w:pPr>
    </w:p>
    <w:p w:rsidR="00981CE8" w:rsidRDefault="00981CE8" w:rsidP="000B63D1">
      <w:pPr>
        <w:spacing w:line="360" w:lineRule="auto"/>
        <w:ind w:left="700"/>
        <w:rPr>
          <w:rFonts w:ascii="Arial" w:eastAsia="Arial" w:hAnsi="Arial" w:cs="Arial"/>
        </w:rPr>
      </w:pPr>
    </w:p>
    <w:p w:rsidR="00981CE8" w:rsidRDefault="00981CE8" w:rsidP="000B63D1">
      <w:pPr>
        <w:spacing w:line="360" w:lineRule="auto"/>
        <w:ind w:left="700"/>
        <w:rPr>
          <w:rFonts w:ascii="Arial" w:eastAsia="Arial" w:hAnsi="Arial" w:cs="Arial"/>
        </w:rPr>
      </w:pPr>
    </w:p>
    <w:p w:rsidR="00981CE8" w:rsidRDefault="00981CE8" w:rsidP="000B63D1">
      <w:pPr>
        <w:spacing w:line="360" w:lineRule="auto"/>
        <w:ind w:left="700"/>
        <w:rPr>
          <w:rFonts w:ascii="Arial" w:eastAsia="Arial" w:hAnsi="Arial" w:cs="Arial"/>
        </w:rPr>
      </w:pPr>
    </w:p>
    <w:p w:rsidR="00981CE8" w:rsidRDefault="00981CE8" w:rsidP="000B63D1">
      <w:pPr>
        <w:spacing w:line="360" w:lineRule="auto"/>
        <w:ind w:left="700"/>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lastRenderedPageBreak/>
        <w:t>4.3</w:t>
      </w:r>
      <w:proofErr w:type="gramStart"/>
      <w:r>
        <w:rPr>
          <w:rFonts w:ascii="Arial" w:eastAsia="Arial" w:hAnsi="Arial" w:cs="Arial"/>
          <w:b/>
          <w:bCs/>
        </w:rPr>
        <w:t>.b</w:t>
      </w:r>
      <w:proofErr w:type="gramEnd"/>
      <w:r>
        <w:rPr>
          <w:rFonts w:ascii="Arial" w:eastAsia="Arial" w:hAnsi="Arial" w:cs="Arial"/>
          <w:b/>
          <w:bCs/>
        </w:rPr>
        <w:t xml:space="preserve"> Function to be tested</w:t>
      </w:r>
    </w:p>
    <w:p w:rsidR="000B63D1" w:rsidRDefault="000B63D1" w:rsidP="000B63D1">
      <w:pPr>
        <w:spacing w:line="360" w:lineRule="auto"/>
        <w:jc w:val="both"/>
        <w:rPr>
          <w:rFonts w:ascii="Arial" w:eastAsia="Arial" w:hAnsi="Arial" w:cs="Arial"/>
        </w:rPr>
      </w:pPr>
      <w:r>
        <w:rPr>
          <w:rFonts w:ascii="Arial" w:eastAsia="Arial" w:hAnsi="Arial" w:cs="Arial"/>
        </w:rPr>
        <w:tab/>
      </w:r>
    </w:p>
    <w:p w:rsidR="000B63D1" w:rsidRDefault="000B63D1" w:rsidP="000B63D1">
      <w:pPr>
        <w:spacing w:line="360" w:lineRule="auto"/>
        <w:jc w:val="both"/>
      </w:pPr>
      <w:r>
        <w:rPr>
          <w:rFonts w:ascii="Arial" w:eastAsia="Arial" w:hAnsi="Arial" w:cs="Arial"/>
        </w:rPr>
        <w:tab/>
        <w:t>Enroll In</w:t>
      </w:r>
    </w:p>
    <w:p w:rsidR="000B63D1" w:rsidRDefault="000B63D1" w:rsidP="000B63D1">
      <w:pPr>
        <w:spacing w:line="360" w:lineRule="auto"/>
        <w:jc w:val="both"/>
      </w:pP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4.3</w:t>
      </w:r>
      <w:proofErr w:type="gramStart"/>
      <w:r>
        <w:rPr>
          <w:rFonts w:ascii="Arial" w:eastAsia="Arial" w:hAnsi="Arial" w:cs="Arial"/>
          <w:b/>
          <w:bCs/>
        </w:rPr>
        <w:t>.c</w:t>
      </w:r>
      <w:proofErr w:type="gramEnd"/>
      <w:r>
        <w:rPr>
          <w:rFonts w:ascii="Arial" w:eastAsia="Arial" w:hAnsi="Arial" w:cs="Arial"/>
          <w:b/>
          <w:bCs/>
        </w:rPr>
        <w:t xml:space="preserve"> Method to be use</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rPr>
      </w:pPr>
      <w:r>
        <w:rPr>
          <w:rFonts w:ascii="Arial" w:eastAsia="Arial" w:hAnsi="Arial" w:cs="Arial"/>
        </w:rPr>
        <w:tab/>
        <w:t>Unit Testing: Black Box</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4.3</w:t>
      </w:r>
      <w:proofErr w:type="gramStart"/>
      <w:r>
        <w:rPr>
          <w:rFonts w:ascii="Arial" w:eastAsia="Arial" w:hAnsi="Arial" w:cs="Arial"/>
          <w:b/>
          <w:bCs/>
        </w:rPr>
        <w:t>.d</w:t>
      </w:r>
      <w:proofErr w:type="gramEnd"/>
      <w:r>
        <w:rPr>
          <w:rFonts w:ascii="Arial" w:eastAsia="Arial" w:hAnsi="Arial" w:cs="Arial"/>
          <w:b/>
          <w:bCs/>
        </w:rPr>
        <w:t xml:space="preserve"> Conditions for the test</w:t>
      </w:r>
    </w:p>
    <w:p w:rsidR="000B63D1" w:rsidRDefault="000B63D1" w:rsidP="000B63D1">
      <w:pPr>
        <w:numPr>
          <w:ilvl w:val="1"/>
          <w:numId w:val="38"/>
        </w:numPr>
        <w:tabs>
          <w:tab w:val="num" w:pos="1440"/>
        </w:tabs>
        <w:spacing w:line="360" w:lineRule="auto"/>
        <w:jc w:val="both"/>
        <w:rPr>
          <w:rFonts w:ascii="Arial" w:eastAsia="Arial" w:hAnsi="Arial" w:cs="Arial"/>
        </w:rPr>
      </w:pPr>
      <w:r>
        <w:rPr>
          <w:rFonts w:ascii="Arial" w:eastAsia="Arial" w:hAnsi="Arial" w:cs="Arial"/>
        </w:rPr>
        <w:t>Spike Test: 400 users will select 7 courses and press the Enroll In button and then 8000 user will do the same as the first 400 users 1 minute later.</w:t>
      </w:r>
    </w:p>
    <w:p w:rsidR="000B63D1" w:rsidRDefault="000B63D1" w:rsidP="000B63D1">
      <w:pPr>
        <w:spacing w:line="360" w:lineRule="auto"/>
        <w:rPr>
          <w:rFonts w:ascii="Arial" w:eastAsia="Arial" w:hAnsi="Arial" w:cs="Arial"/>
          <w:b/>
          <w:bCs/>
        </w:rPr>
      </w:pPr>
    </w:p>
    <w:p w:rsidR="000B63D1" w:rsidRDefault="000B63D1" w:rsidP="000B63D1">
      <w:pPr>
        <w:spacing w:line="360" w:lineRule="auto"/>
        <w:jc w:val="center"/>
        <w:rPr>
          <w:rFonts w:ascii="Arial" w:eastAsia="Arial" w:hAnsi="Arial" w:cs="Arial"/>
          <w:b/>
          <w:bCs/>
        </w:rPr>
      </w:pPr>
    </w:p>
    <w:p w:rsidR="000B63D1" w:rsidRDefault="000B63D1" w:rsidP="000B63D1">
      <w:pPr>
        <w:spacing w:line="360" w:lineRule="auto"/>
        <w:jc w:val="center"/>
        <w:rPr>
          <w:rFonts w:ascii="Arial" w:eastAsia="Arial" w:hAnsi="Arial" w:cs="Arial"/>
          <w:b/>
          <w:bCs/>
        </w:rPr>
      </w:pPr>
      <w:r>
        <w:rPr>
          <w:rFonts w:ascii="Arial" w:eastAsia="Arial" w:hAnsi="Arial" w:cs="Arial"/>
          <w:b/>
          <w:bCs/>
        </w:rPr>
        <w:t>4.4 Test 4</w:t>
      </w:r>
    </w:p>
    <w:p w:rsidR="000B63D1" w:rsidRDefault="000B63D1" w:rsidP="000B63D1">
      <w:pPr>
        <w:spacing w:line="360" w:lineRule="auto"/>
        <w:jc w:val="center"/>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4.4</w:t>
      </w:r>
      <w:proofErr w:type="gramStart"/>
      <w:r>
        <w:rPr>
          <w:rFonts w:ascii="Arial" w:eastAsia="Arial" w:hAnsi="Arial" w:cs="Arial"/>
          <w:b/>
          <w:bCs/>
        </w:rPr>
        <w:t>.a</w:t>
      </w:r>
      <w:proofErr w:type="gramEnd"/>
      <w:r>
        <w:rPr>
          <w:rFonts w:ascii="Arial" w:eastAsia="Arial" w:hAnsi="Arial" w:cs="Arial"/>
          <w:b/>
          <w:bCs/>
        </w:rPr>
        <w:t xml:space="preserve"> Test design specification identifier</w:t>
      </w:r>
    </w:p>
    <w:p w:rsidR="000B63D1" w:rsidRDefault="000B63D1" w:rsidP="000B63D1">
      <w:pPr>
        <w:spacing w:line="360" w:lineRule="auto"/>
        <w:jc w:val="both"/>
        <w:rPr>
          <w:rFonts w:ascii="Arial" w:eastAsia="Arial" w:hAnsi="Arial" w:cs="Arial"/>
        </w:rPr>
      </w:pPr>
      <w:r>
        <w:rPr>
          <w:rFonts w:ascii="Arial" w:eastAsia="Arial" w:hAnsi="Arial" w:cs="Arial"/>
        </w:rPr>
        <w:tab/>
        <w:t>Test if the function displays the courses the user can take on the next term when the user clicks on the course button.</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4.4</w:t>
      </w:r>
      <w:proofErr w:type="gramStart"/>
      <w:r>
        <w:rPr>
          <w:rFonts w:ascii="Arial" w:eastAsia="Arial" w:hAnsi="Arial" w:cs="Arial"/>
          <w:b/>
          <w:bCs/>
        </w:rPr>
        <w:t>.b</w:t>
      </w:r>
      <w:proofErr w:type="gramEnd"/>
      <w:r>
        <w:rPr>
          <w:rFonts w:ascii="Arial" w:eastAsia="Arial" w:hAnsi="Arial" w:cs="Arial"/>
          <w:b/>
          <w:bCs/>
        </w:rPr>
        <w:t xml:space="preserve"> Function to be tested</w:t>
      </w:r>
    </w:p>
    <w:p w:rsidR="000B63D1" w:rsidRDefault="000B63D1" w:rsidP="000B63D1">
      <w:pPr>
        <w:spacing w:line="360" w:lineRule="auto"/>
        <w:jc w:val="both"/>
        <w:rPr>
          <w:rFonts w:ascii="Arial" w:eastAsia="Arial" w:hAnsi="Arial" w:cs="Arial"/>
        </w:rPr>
      </w:pPr>
      <w:r>
        <w:rPr>
          <w:rFonts w:ascii="Arial" w:eastAsia="Arial" w:hAnsi="Arial" w:cs="Arial"/>
        </w:rPr>
        <w:tab/>
      </w:r>
    </w:p>
    <w:p w:rsidR="000B63D1" w:rsidRDefault="000B63D1" w:rsidP="000B63D1">
      <w:pPr>
        <w:spacing w:line="360" w:lineRule="auto"/>
        <w:jc w:val="both"/>
        <w:rPr>
          <w:rFonts w:ascii="Arial" w:eastAsia="Arial" w:hAnsi="Arial" w:cs="Arial"/>
        </w:rPr>
      </w:pPr>
      <w:r>
        <w:rPr>
          <w:rFonts w:ascii="Arial" w:eastAsia="Arial" w:hAnsi="Arial" w:cs="Arial"/>
        </w:rPr>
        <w:tab/>
        <w:t>Enroll - Show available courses</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4.4</w:t>
      </w:r>
      <w:proofErr w:type="gramStart"/>
      <w:r>
        <w:rPr>
          <w:rFonts w:ascii="Arial" w:eastAsia="Arial" w:hAnsi="Arial" w:cs="Arial"/>
          <w:b/>
          <w:bCs/>
        </w:rPr>
        <w:t>.c</w:t>
      </w:r>
      <w:proofErr w:type="gramEnd"/>
      <w:r>
        <w:rPr>
          <w:rFonts w:ascii="Arial" w:eastAsia="Arial" w:hAnsi="Arial" w:cs="Arial"/>
          <w:b/>
          <w:bCs/>
        </w:rPr>
        <w:t xml:space="preserve"> Method to be use</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rPr>
      </w:pPr>
      <w:r>
        <w:rPr>
          <w:rFonts w:ascii="Arial" w:eastAsia="Arial" w:hAnsi="Arial" w:cs="Arial"/>
        </w:rPr>
        <w:tab/>
        <w:t>Unit Testing: White Box</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4.4</w:t>
      </w:r>
      <w:proofErr w:type="gramStart"/>
      <w:r>
        <w:rPr>
          <w:rFonts w:ascii="Arial" w:eastAsia="Arial" w:hAnsi="Arial" w:cs="Arial"/>
          <w:b/>
          <w:bCs/>
        </w:rPr>
        <w:t>.d</w:t>
      </w:r>
      <w:proofErr w:type="gramEnd"/>
      <w:r>
        <w:rPr>
          <w:rFonts w:ascii="Arial" w:eastAsia="Arial" w:hAnsi="Arial" w:cs="Arial"/>
          <w:b/>
          <w:bCs/>
        </w:rPr>
        <w:t xml:space="preserve"> Conditions for the test</w:t>
      </w:r>
    </w:p>
    <w:p w:rsidR="000B63D1" w:rsidRDefault="000B63D1" w:rsidP="000B63D1">
      <w:pPr>
        <w:spacing w:line="360" w:lineRule="auto"/>
        <w:jc w:val="both"/>
        <w:rPr>
          <w:rFonts w:ascii="Arial" w:eastAsia="Arial" w:hAnsi="Arial" w:cs="Arial"/>
          <w:b/>
          <w:bCs/>
        </w:rPr>
      </w:pPr>
    </w:p>
    <w:p w:rsidR="000B63D1" w:rsidRDefault="000B63D1" w:rsidP="000B63D1">
      <w:pPr>
        <w:numPr>
          <w:ilvl w:val="1"/>
          <w:numId w:val="39"/>
        </w:numPr>
        <w:tabs>
          <w:tab w:val="num" w:pos="1440"/>
        </w:tabs>
        <w:spacing w:line="360" w:lineRule="auto"/>
        <w:jc w:val="both"/>
        <w:rPr>
          <w:rFonts w:ascii="Arial" w:eastAsia="Arial" w:hAnsi="Arial" w:cs="Arial"/>
        </w:rPr>
      </w:pPr>
      <w:r>
        <w:rPr>
          <w:rFonts w:ascii="Arial" w:eastAsia="Arial" w:hAnsi="Arial" w:cs="Arial"/>
        </w:rPr>
        <w:t>The user presses the button to register/enroll when it is not the time for registration.</w:t>
      </w:r>
    </w:p>
    <w:p w:rsidR="000B63D1" w:rsidRPr="00171B89" w:rsidRDefault="000B63D1" w:rsidP="000B63D1">
      <w:pPr>
        <w:numPr>
          <w:ilvl w:val="1"/>
          <w:numId w:val="6"/>
        </w:numPr>
        <w:tabs>
          <w:tab w:val="num" w:pos="1440"/>
        </w:tabs>
        <w:spacing w:line="360" w:lineRule="auto"/>
        <w:jc w:val="both"/>
      </w:pPr>
      <w:r>
        <w:rPr>
          <w:rFonts w:ascii="Arial" w:eastAsia="Arial" w:hAnsi="Arial" w:cs="Arial"/>
        </w:rPr>
        <w:t>The user presses the button to register/enroll when it is time for registration.</w:t>
      </w:r>
    </w:p>
    <w:p w:rsidR="0052013D" w:rsidRDefault="0052013D" w:rsidP="00981CE8">
      <w:pPr>
        <w:spacing w:line="360" w:lineRule="auto"/>
        <w:rPr>
          <w:rFonts w:ascii="Arial" w:eastAsia="Arial" w:hAnsi="Arial" w:cs="Arial"/>
          <w:b/>
          <w:bCs/>
        </w:rPr>
      </w:pPr>
    </w:p>
    <w:p w:rsidR="000B63D1" w:rsidRDefault="000B63D1" w:rsidP="000B63D1">
      <w:pPr>
        <w:spacing w:line="360" w:lineRule="auto"/>
        <w:jc w:val="center"/>
        <w:rPr>
          <w:rFonts w:ascii="Arial" w:eastAsia="Arial" w:hAnsi="Arial" w:cs="Arial"/>
          <w:b/>
          <w:bCs/>
        </w:rPr>
      </w:pPr>
      <w:r>
        <w:rPr>
          <w:rFonts w:ascii="Arial" w:eastAsia="Arial" w:hAnsi="Arial" w:cs="Arial"/>
          <w:b/>
          <w:bCs/>
        </w:rPr>
        <w:lastRenderedPageBreak/>
        <w:t>4.5 Test 5</w:t>
      </w:r>
    </w:p>
    <w:p w:rsidR="000B63D1" w:rsidRDefault="000B63D1" w:rsidP="000B63D1">
      <w:pPr>
        <w:spacing w:line="360" w:lineRule="auto"/>
        <w:jc w:val="center"/>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4.5</w:t>
      </w:r>
      <w:proofErr w:type="gramStart"/>
      <w:r>
        <w:rPr>
          <w:rFonts w:ascii="Arial" w:eastAsia="Arial" w:hAnsi="Arial" w:cs="Arial"/>
          <w:b/>
          <w:bCs/>
        </w:rPr>
        <w:t>.a</w:t>
      </w:r>
      <w:proofErr w:type="gramEnd"/>
      <w:r>
        <w:rPr>
          <w:rFonts w:ascii="Arial" w:eastAsia="Arial" w:hAnsi="Arial" w:cs="Arial"/>
          <w:b/>
          <w:bCs/>
        </w:rPr>
        <w:t xml:space="preserve"> Test design specification identifier</w:t>
      </w:r>
    </w:p>
    <w:p w:rsidR="000B63D1" w:rsidRDefault="000B63D1" w:rsidP="000B63D1">
      <w:pPr>
        <w:spacing w:line="360" w:lineRule="auto"/>
        <w:ind w:firstLine="720"/>
        <w:rPr>
          <w:rFonts w:ascii="Arial" w:eastAsia="Arial" w:hAnsi="Arial" w:cs="Arial"/>
        </w:rPr>
      </w:pPr>
    </w:p>
    <w:p w:rsidR="000B63D1" w:rsidRDefault="000B63D1" w:rsidP="000B63D1">
      <w:pPr>
        <w:spacing w:line="360" w:lineRule="auto"/>
        <w:ind w:firstLine="720"/>
        <w:rPr>
          <w:rFonts w:ascii="Arial" w:eastAsia="Arial" w:hAnsi="Arial" w:cs="Arial"/>
        </w:rPr>
      </w:pPr>
      <w:r>
        <w:rPr>
          <w:rFonts w:ascii="Arial" w:eastAsia="Arial" w:hAnsi="Arial" w:cs="Arial"/>
        </w:rPr>
        <w:t>Test if the function selects the desire course.</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4.5</w:t>
      </w:r>
      <w:proofErr w:type="gramStart"/>
      <w:r>
        <w:rPr>
          <w:rFonts w:ascii="Arial" w:eastAsia="Arial" w:hAnsi="Arial" w:cs="Arial"/>
          <w:b/>
          <w:bCs/>
        </w:rPr>
        <w:t>.b</w:t>
      </w:r>
      <w:proofErr w:type="gramEnd"/>
      <w:r>
        <w:rPr>
          <w:rFonts w:ascii="Arial" w:eastAsia="Arial" w:hAnsi="Arial" w:cs="Arial"/>
          <w:b/>
          <w:bCs/>
        </w:rPr>
        <w:t xml:space="preserve"> Function to be tested</w:t>
      </w:r>
    </w:p>
    <w:p w:rsidR="000B63D1" w:rsidRDefault="000B63D1" w:rsidP="000B63D1">
      <w:pPr>
        <w:spacing w:line="360" w:lineRule="auto"/>
        <w:jc w:val="both"/>
        <w:rPr>
          <w:rFonts w:ascii="Arial" w:eastAsia="Arial" w:hAnsi="Arial" w:cs="Arial"/>
        </w:rPr>
      </w:pPr>
      <w:r>
        <w:rPr>
          <w:rFonts w:ascii="Arial" w:eastAsia="Arial" w:hAnsi="Arial" w:cs="Arial"/>
        </w:rPr>
        <w:tab/>
      </w:r>
    </w:p>
    <w:p w:rsidR="000B63D1" w:rsidRDefault="000B63D1" w:rsidP="000B63D1">
      <w:pPr>
        <w:spacing w:line="360" w:lineRule="auto"/>
        <w:jc w:val="both"/>
        <w:rPr>
          <w:rFonts w:ascii="Arial" w:eastAsia="Arial" w:hAnsi="Arial" w:cs="Arial"/>
        </w:rPr>
      </w:pPr>
      <w:r>
        <w:rPr>
          <w:rFonts w:ascii="Arial" w:eastAsia="Arial" w:hAnsi="Arial" w:cs="Arial"/>
        </w:rPr>
        <w:tab/>
        <w:t>Enroll-Select Course</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4.5</w:t>
      </w:r>
      <w:proofErr w:type="gramStart"/>
      <w:r>
        <w:rPr>
          <w:rFonts w:ascii="Arial" w:eastAsia="Arial" w:hAnsi="Arial" w:cs="Arial"/>
          <w:b/>
          <w:bCs/>
        </w:rPr>
        <w:t>.c</w:t>
      </w:r>
      <w:proofErr w:type="gramEnd"/>
      <w:r>
        <w:rPr>
          <w:rFonts w:ascii="Arial" w:eastAsia="Arial" w:hAnsi="Arial" w:cs="Arial"/>
          <w:b/>
          <w:bCs/>
        </w:rPr>
        <w:t xml:space="preserve"> Method to be use</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rPr>
      </w:pPr>
      <w:r>
        <w:rPr>
          <w:rFonts w:ascii="Arial" w:eastAsia="Arial" w:hAnsi="Arial" w:cs="Arial"/>
        </w:rPr>
        <w:tab/>
        <w:t>Unit Testing: Black Box</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4.5</w:t>
      </w:r>
      <w:proofErr w:type="gramStart"/>
      <w:r>
        <w:rPr>
          <w:rFonts w:ascii="Arial" w:eastAsia="Arial" w:hAnsi="Arial" w:cs="Arial"/>
          <w:b/>
          <w:bCs/>
        </w:rPr>
        <w:t>.d</w:t>
      </w:r>
      <w:proofErr w:type="gramEnd"/>
      <w:r>
        <w:rPr>
          <w:rFonts w:ascii="Arial" w:eastAsia="Arial" w:hAnsi="Arial" w:cs="Arial"/>
          <w:b/>
          <w:bCs/>
        </w:rPr>
        <w:t xml:space="preserve"> Conditions for the test</w:t>
      </w:r>
    </w:p>
    <w:p w:rsidR="000B63D1" w:rsidRDefault="000B63D1" w:rsidP="000B63D1">
      <w:pPr>
        <w:spacing w:line="360" w:lineRule="auto"/>
        <w:jc w:val="both"/>
        <w:rPr>
          <w:rFonts w:ascii="Arial" w:eastAsia="Arial" w:hAnsi="Arial" w:cs="Arial"/>
          <w:b/>
          <w:bCs/>
        </w:rPr>
      </w:pPr>
    </w:p>
    <w:p w:rsidR="000B63D1" w:rsidRDefault="000B63D1" w:rsidP="000B63D1">
      <w:pPr>
        <w:numPr>
          <w:ilvl w:val="1"/>
          <w:numId w:val="40"/>
        </w:numPr>
        <w:tabs>
          <w:tab w:val="num" w:pos="1440"/>
        </w:tabs>
        <w:spacing w:line="360" w:lineRule="auto"/>
        <w:jc w:val="both"/>
        <w:rPr>
          <w:rFonts w:ascii="Arial" w:eastAsia="Arial" w:hAnsi="Arial" w:cs="Arial"/>
        </w:rPr>
      </w:pPr>
      <w:r>
        <w:rPr>
          <w:rFonts w:ascii="Arial" w:eastAsia="Arial" w:hAnsi="Arial" w:cs="Arial"/>
        </w:rPr>
        <w:t>Scalability Test: 50 users will select 7 courses and enroll. The same amount of users will do the same in an interval of time of 3 minutes for 2 hours.</w:t>
      </w:r>
    </w:p>
    <w:p w:rsidR="000B63D1" w:rsidRDefault="000B63D1" w:rsidP="000B63D1">
      <w:pPr>
        <w:spacing w:line="360" w:lineRule="auto"/>
        <w:ind w:left="720" w:firstLine="720"/>
        <w:jc w:val="both"/>
        <w:rPr>
          <w:rFonts w:ascii="Arial" w:eastAsia="Arial" w:hAnsi="Arial" w:cs="Arial"/>
          <w:b/>
          <w:bCs/>
        </w:rPr>
      </w:pPr>
    </w:p>
    <w:p w:rsidR="000B63D1" w:rsidRDefault="000B63D1" w:rsidP="000B63D1">
      <w:pPr>
        <w:spacing w:line="360" w:lineRule="auto"/>
        <w:ind w:left="720" w:firstLine="720"/>
        <w:jc w:val="both"/>
        <w:rPr>
          <w:rFonts w:ascii="Arial" w:eastAsia="Arial" w:hAnsi="Arial" w:cs="Arial"/>
          <w:b/>
          <w:bCs/>
        </w:rPr>
      </w:pPr>
    </w:p>
    <w:p w:rsidR="000B63D1" w:rsidRDefault="000B63D1" w:rsidP="000B63D1">
      <w:pPr>
        <w:spacing w:line="360" w:lineRule="auto"/>
        <w:jc w:val="center"/>
        <w:rPr>
          <w:rFonts w:ascii="Arial" w:eastAsia="Arial" w:hAnsi="Arial" w:cs="Arial"/>
          <w:b/>
          <w:bCs/>
        </w:rPr>
      </w:pPr>
      <w:r>
        <w:rPr>
          <w:rFonts w:ascii="Arial" w:eastAsia="Arial" w:hAnsi="Arial" w:cs="Arial"/>
          <w:b/>
          <w:bCs/>
        </w:rPr>
        <w:t>4.6 Test 6</w:t>
      </w:r>
    </w:p>
    <w:p w:rsidR="000B63D1" w:rsidRDefault="000B63D1" w:rsidP="000B63D1">
      <w:pPr>
        <w:spacing w:line="360" w:lineRule="auto"/>
        <w:jc w:val="center"/>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4.6</w:t>
      </w:r>
      <w:proofErr w:type="gramStart"/>
      <w:r>
        <w:rPr>
          <w:rFonts w:ascii="Arial" w:eastAsia="Arial" w:hAnsi="Arial" w:cs="Arial"/>
          <w:b/>
          <w:bCs/>
        </w:rPr>
        <w:t>.a</w:t>
      </w:r>
      <w:proofErr w:type="gramEnd"/>
      <w:r>
        <w:rPr>
          <w:rFonts w:ascii="Arial" w:eastAsia="Arial" w:hAnsi="Arial" w:cs="Arial"/>
          <w:b/>
          <w:bCs/>
        </w:rPr>
        <w:t xml:space="preserve"> Test design specification identifier</w:t>
      </w:r>
    </w:p>
    <w:p w:rsidR="000B63D1" w:rsidRDefault="000B63D1" w:rsidP="000B63D1">
      <w:pPr>
        <w:spacing w:line="360" w:lineRule="auto"/>
        <w:ind w:firstLine="720"/>
        <w:rPr>
          <w:rFonts w:ascii="Arial" w:eastAsia="Arial" w:hAnsi="Arial" w:cs="Arial"/>
        </w:rPr>
      </w:pPr>
    </w:p>
    <w:p w:rsidR="000B63D1" w:rsidRDefault="000B63D1" w:rsidP="000B63D1">
      <w:pPr>
        <w:spacing w:line="360" w:lineRule="auto"/>
        <w:ind w:firstLine="720"/>
        <w:rPr>
          <w:rFonts w:ascii="Arial" w:eastAsia="Arial" w:hAnsi="Arial" w:cs="Arial"/>
        </w:rPr>
      </w:pPr>
      <w:r>
        <w:rPr>
          <w:rFonts w:ascii="Arial" w:eastAsia="Arial" w:hAnsi="Arial" w:cs="Arial"/>
        </w:rPr>
        <w:t>Test if the function selects the desire section.</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4.6</w:t>
      </w:r>
      <w:proofErr w:type="gramStart"/>
      <w:r>
        <w:rPr>
          <w:rFonts w:ascii="Arial" w:eastAsia="Arial" w:hAnsi="Arial" w:cs="Arial"/>
          <w:b/>
          <w:bCs/>
        </w:rPr>
        <w:t>.b</w:t>
      </w:r>
      <w:proofErr w:type="gramEnd"/>
      <w:r>
        <w:rPr>
          <w:rFonts w:ascii="Arial" w:eastAsia="Arial" w:hAnsi="Arial" w:cs="Arial"/>
          <w:b/>
          <w:bCs/>
        </w:rPr>
        <w:t xml:space="preserve"> Function to be tested</w:t>
      </w:r>
    </w:p>
    <w:p w:rsidR="000B63D1" w:rsidRDefault="000B63D1" w:rsidP="000B63D1">
      <w:pPr>
        <w:spacing w:line="360" w:lineRule="auto"/>
        <w:jc w:val="both"/>
        <w:rPr>
          <w:rFonts w:ascii="Arial" w:eastAsia="Arial" w:hAnsi="Arial" w:cs="Arial"/>
        </w:rPr>
      </w:pPr>
      <w:r>
        <w:rPr>
          <w:rFonts w:ascii="Arial" w:eastAsia="Arial" w:hAnsi="Arial" w:cs="Arial"/>
        </w:rPr>
        <w:tab/>
      </w:r>
    </w:p>
    <w:p w:rsidR="000B63D1" w:rsidRDefault="000B63D1" w:rsidP="000B63D1">
      <w:pPr>
        <w:spacing w:line="360" w:lineRule="auto"/>
        <w:jc w:val="both"/>
        <w:rPr>
          <w:rFonts w:ascii="Arial" w:eastAsia="Arial" w:hAnsi="Arial" w:cs="Arial"/>
        </w:rPr>
      </w:pPr>
      <w:r>
        <w:rPr>
          <w:rFonts w:ascii="Arial" w:eastAsia="Arial" w:hAnsi="Arial" w:cs="Arial"/>
        </w:rPr>
        <w:tab/>
        <w:t>Select Section</w:t>
      </w:r>
    </w:p>
    <w:p w:rsidR="000B63D1" w:rsidRDefault="000B63D1" w:rsidP="000B63D1">
      <w:pPr>
        <w:spacing w:line="360" w:lineRule="auto"/>
        <w:jc w:val="both"/>
        <w:rPr>
          <w:rFonts w:ascii="Arial" w:eastAsia="Arial" w:hAnsi="Arial" w:cs="Arial"/>
        </w:rPr>
      </w:pPr>
    </w:p>
    <w:p w:rsidR="00981CE8" w:rsidRDefault="00981CE8"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4.6</w:t>
      </w:r>
      <w:proofErr w:type="gramStart"/>
      <w:r>
        <w:rPr>
          <w:rFonts w:ascii="Arial" w:eastAsia="Arial" w:hAnsi="Arial" w:cs="Arial"/>
          <w:b/>
          <w:bCs/>
        </w:rPr>
        <w:t>.c</w:t>
      </w:r>
      <w:proofErr w:type="gramEnd"/>
      <w:r>
        <w:rPr>
          <w:rFonts w:ascii="Arial" w:eastAsia="Arial" w:hAnsi="Arial" w:cs="Arial"/>
          <w:b/>
          <w:bCs/>
        </w:rPr>
        <w:t xml:space="preserve"> Method to be use</w:t>
      </w:r>
    </w:p>
    <w:p w:rsidR="000B63D1" w:rsidRDefault="000B63D1" w:rsidP="000B63D1">
      <w:pPr>
        <w:spacing w:line="360" w:lineRule="auto"/>
        <w:jc w:val="both"/>
        <w:rPr>
          <w:rFonts w:ascii="Arial" w:eastAsia="Arial" w:hAnsi="Arial" w:cs="Arial"/>
        </w:rPr>
      </w:pPr>
    </w:p>
    <w:p w:rsidR="00A132B4" w:rsidRDefault="000B63D1" w:rsidP="000B63D1">
      <w:pPr>
        <w:spacing w:line="360" w:lineRule="auto"/>
        <w:jc w:val="both"/>
        <w:rPr>
          <w:rFonts w:ascii="Arial" w:eastAsia="Arial" w:hAnsi="Arial" w:cs="Arial"/>
        </w:rPr>
      </w:pPr>
      <w:r>
        <w:rPr>
          <w:rFonts w:ascii="Arial" w:eastAsia="Arial" w:hAnsi="Arial" w:cs="Arial"/>
        </w:rPr>
        <w:tab/>
        <w:t>Unit Testing: White box</w:t>
      </w:r>
    </w:p>
    <w:p w:rsidR="000B63D1" w:rsidRDefault="000B63D1" w:rsidP="000B63D1">
      <w:pPr>
        <w:spacing w:line="360" w:lineRule="auto"/>
        <w:jc w:val="both"/>
        <w:rPr>
          <w:rFonts w:ascii="Arial" w:eastAsia="Arial" w:hAnsi="Arial" w:cs="Arial"/>
          <w:b/>
          <w:bCs/>
        </w:rPr>
      </w:pPr>
      <w:r>
        <w:rPr>
          <w:rFonts w:ascii="Arial" w:eastAsia="Arial" w:hAnsi="Arial" w:cs="Arial"/>
          <w:b/>
          <w:bCs/>
        </w:rPr>
        <w:lastRenderedPageBreak/>
        <w:t>4.6</w:t>
      </w:r>
      <w:proofErr w:type="gramStart"/>
      <w:r>
        <w:rPr>
          <w:rFonts w:ascii="Arial" w:eastAsia="Arial" w:hAnsi="Arial" w:cs="Arial"/>
          <w:b/>
          <w:bCs/>
        </w:rPr>
        <w:t>.d</w:t>
      </w:r>
      <w:proofErr w:type="gramEnd"/>
      <w:r>
        <w:rPr>
          <w:rFonts w:ascii="Arial" w:eastAsia="Arial" w:hAnsi="Arial" w:cs="Arial"/>
          <w:b/>
          <w:bCs/>
        </w:rPr>
        <w:t xml:space="preserve"> Conditions for the test</w:t>
      </w:r>
    </w:p>
    <w:p w:rsidR="000B63D1" w:rsidRDefault="000B63D1" w:rsidP="000B63D1">
      <w:pPr>
        <w:spacing w:line="360" w:lineRule="auto"/>
        <w:jc w:val="both"/>
        <w:rPr>
          <w:rFonts w:ascii="Arial" w:eastAsia="Arial" w:hAnsi="Arial" w:cs="Arial"/>
          <w:b/>
          <w:bCs/>
        </w:rPr>
      </w:pPr>
    </w:p>
    <w:p w:rsidR="000B63D1" w:rsidRDefault="000B63D1" w:rsidP="000B63D1">
      <w:pPr>
        <w:numPr>
          <w:ilvl w:val="1"/>
          <w:numId w:val="39"/>
        </w:numPr>
        <w:tabs>
          <w:tab w:val="num" w:pos="1440"/>
        </w:tabs>
        <w:spacing w:line="360" w:lineRule="auto"/>
        <w:jc w:val="both"/>
        <w:rPr>
          <w:rFonts w:ascii="Arial" w:eastAsia="Arial" w:hAnsi="Arial" w:cs="Arial"/>
        </w:rPr>
      </w:pPr>
      <w:r>
        <w:rPr>
          <w:rFonts w:ascii="Arial" w:eastAsia="Arial" w:hAnsi="Arial" w:cs="Arial"/>
        </w:rPr>
        <w:t>User selects a course using the one radio button and enroll the course using the enroll button.</w:t>
      </w:r>
    </w:p>
    <w:p w:rsidR="000B63D1" w:rsidRDefault="000B63D1" w:rsidP="000B63D1">
      <w:pPr>
        <w:numPr>
          <w:ilvl w:val="1"/>
          <w:numId w:val="6"/>
        </w:numPr>
        <w:tabs>
          <w:tab w:val="num" w:pos="1440"/>
        </w:tabs>
        <w:spacing w:line="360" w:lineRule="auto"/>
        <w:jc w:val="both"/>
        <w:rPr>
          <w:rFonts w:ascii="Arial" w:eastAsia="Arial" w:hAnsi="Arial" w:cs="Arial"/>
        </w:rPr>
      </w:pPr>
      <w:r>
        <w:rPr>
          <w:rFonts w:ascii="Arial" w:eastAsia="Arial" w:hAnsi="Arial" w:cs="Arial"/>
        </w:rPr>
        <w:t>User selects a course using one radio button and then selects another course using another radio button and then enroll click the enroll button.</w:t>
      </w:r>
    </w:p>
    <w:p w:rsidR="000B63D1" w:rsidRDefault="000B63D1" w:rsidP="000B63D1">
      <w:pPr>
        <w:spacing w:line="360" w:lineRule="auto"/>
        <w:ind w:left="720"/>
        <w:jc w:val="both"/>
        <w:rPr>
          <w:b/>
          <w:bCs/>
        </w:rPr>
      </w:pPr>
    </w:p>
    <w:p w:rsidR="000B63D1" w:rsidRDefault="000B63D1" w:rsidP="000B63D1">
      <w:pPr>
        <w:spacing w:line="360" w:lineRule="auto"/>
        <w:ind w:left="720"/>
        <w:jc w:val="both"/>
        <w:rPr>
          <w:rFonts w:ascii="Arial" w:eastAsia="Arial" w:hAnsi="Arial" w:cs="Arial"/>
          <w:b/>
          <w:bCs/>
        </w:rPr>
      </w:pPr>
    </w:p>
    <w:p w:rsidR="000B63D1" w:rsidRDefault="000B63D1" w:rsidP="000B63D1">
      <w:pPr>
        <w:spacing w:line="360" w:lineRule="auto"/>
        <w:jc w:val="center"/>
        <w:rPr>
          <w:rFonts w:ascii="Arial" w:eastAsia="Arial" w:hAnsi="Arial" w:cs="Arial"/>
          <w:b/>
          <w:bCs/>
        </w:rPr>
      </w:pPr>
      <w:r>
        <w:rPr>
          <w:rFonts w:ascii="Arial" w:eastAsia="Arial" w:hAnsi="Arial" w:cs="Arial"/>
          <w:b/>
          <w:bCs/>
        </w:rPr>
        <w:t>4.7 Test 7</w:t>
      </w:r>
    </w:p>
    <w:p w:rsidR="000B63D1" w:rsidRDefault="000B63D1" w:rsidP="000B63D1">
      <w:pPr>
        <w:spacing w:line="360" w:lineRule="auto"/>
        <w:jc w:val="center"/>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4.7</w:t>
      </w:r>
      <w:proofErr w:type="gramStart"/>
      <w:r>
        <w:rPr>
          <w:rFonts w:ascii="Arial" w:eastAsia="Arial" w:hAnsi="Arial" w:cs="Arial"/>
          <w:b/>
          <w:bCs/>
        </w:rPr>
        <w:t>.a</w:t>
      </w:r>
      <w:proofErr w:type="gramEnd"/>
      <w:r>
        <w:rPr>
          <w:rFonts w:ascii="Arial" w:eastAsia="Arial" w:hAnsi="Arial" w:cs="Arial"/>
          <w:b/>
          <w:bCs/>
        </w:rPr>
        <w:t xml:space="preserve"> Test design specification identifier</w:t>
      </w:r>
    </w:p>
    <w:p w:rsidR="000B63D1" w:rsidRDefault="000B63D1" w:rsidP="000B63D1">
      <w:pPr>
        <w:spacing w:line="360" w:lineRule="auto"/>
        <w:jc w:val="both"/>
      </w:pPr>
      <w:r>
        <w:rPr>
          <w:rFonts w:ascii="Arial" w:eastAsia="Arial" w:hAnsi="Arial" w:cs="Arial"/>
        </w:rPr>
        <w:tab/>
      </w:r>
    </w:p>
    <w:p w:rsidR="000B63D1" w:rsidRDefault="000B63D1" w:rsidP="000B63D1">
      <w:pPr>
        <w:spacing w:line="360" w:lineRule="auto"/>
        <w:ind w:firstLine="720"/>
        <w:jc w:val="both"/>
        <w:rPr>
          <w:rFonts w:ascii="Arial" w:eastAsia="Arial" w:hAnsi="Arial" w:cs="Arial"/>
        </w:rPr>
      </w:pPr>
      <w:r>
        <w:rPr>
          <w:rFonts w:ascii="Arial" w:eastAsia="Arial" w:hAnsi="Arial" w:cs="Arial"/>
        </w:rPr>
        <w:t>Test if the function logout the user (student) from his account.</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4.7</w:t>
      </w:r>
      <w:proofErr w:type="gramStart"/>
      <w:r>
        <w:rPr>
          <w:rFonts w:ascii="Arial" w:eastAsia="Arial" w:hAnsi="Arial" w:cs="Arial"/>
          <w:b/>
          <w:bCs/>
        </w:rPr>
        <w:t>.b</w:t>
      </w:r>
      <w:proofErr w:type="gramEnd"/>
      <w:r>
        <w:rPr>
          <w:rFonts w:ascii="Arial" w:eastAsia="Arial" w:hAnsi="Arial" w:cs="Arial"/>
          <w:b/>
          <w:bCs/>
        </w:rPr>
        <w:t xml:space="preserve"> Function to be tested</w:t>
      </w:r>
    </w:p>
    <w:p w:rsidR="000B63D1" w:rsidRDefault="000B63D1" w:rsidP="000B63D1">
      <w:pPr>
        <w:spacing w:line="360" w:lineRule="auto"/>
        <w:jc w:val="both"/>
        <w:rPr>
          <w:rFonts w:ascii="Arial" w:eastAsia="Arial" w:hAnsi="Arial" w:cs="Arial"/>
        </w:rPr>
      </w:pPr>
      <w:r>
        <w:rPr>
          <w:rFonts w:ascii="Arial" w:eastAsia="Arial" w:hAnsi="Arial" w:cs="Arial"/>
        </w:rPr>
        <w:tab/>
      </w:r>
    </w:p>
    <w:p w:rsidR="000B63D1" w:rsidRDefault="000B63D1" w:rsidP="000B63D1">
      <w:pPr>
        <w:spacing w:line="360" w:lineRule="auto"/>
        <w:jc w:val="both"/>
        <w:rPr>
          <w:rFonts w:ascii="Arial" w:eastAsia="Arial" w:hAnsi="Arial" w:cs="Arial"/>
        </w:rPr>
      </w:pPr>
      <w:r>
        <w:rPr>
          <w:rFonts w:ascii="Arial" w:eastAsia="Arial" w:hAnsi="Arial" w:cs="Arial"/>
        </w:rPr>
        <w:tab/>
        <w:t>Logout</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4.7</w:t>
      </w:r>
      <w:proofErr w:type="gramStart"/>
      <w:r>
        <w:rPr>
          <w:rFonts w:ascii="Arial" w:eastAsia="Arial" w:hAnsi="Arial" w:cs="Arial"/>
          <w:b/>
          <w:bCs/>
        </w:rPr>
        <w:t>.c</w:t>
      </w:r>
      <w:proofErr w:type="gramEnd"/>
      <w:r>
        <w:rPr>
          <w:rFonts w:ascii="Arial" w:eastAsia="Arial" w:hAnsi="Arial" w:cs="Arial"/>
          <w:b/>
          <w:bCs/>
        </w:rPr>
        <w:t xml:space="preserve"> Method to be use</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rPr>
      </w:pPr>
      <w:r>
        <w:rPr>
          <w:rFonts w:ascii="Arial" w:eastAsia="Arial" w:hAnsi="Arial" w:cs="Arial"/>
        </w:rPr>
        <w:tab/>
        <w:t>Unit Testing: Black Box</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4.7</w:t>
      </w:r>
      <w:proofErr w:type="gramStart"/>
      <w:r>
        <w:rPr>
          <w:rFonts w:ascii="Arial" w:eastAsia="Arial" w:hAnsi="Arial" w:cs="Arial"/>
          <w:b/>
          <w:bCs/>
        </w:rPr>
        <w:t>.d</w:t>
      </w:r>
      <w:proofErr w:type="gramEnd"/>
      <w:r>
        <w:rPr>
          <w:rFonts w:ascii="Arial" w:eastAsia="Arial" w:hAnsi="Arial" w:cs="Arial"/>
          <w:b/>
          <w:bCs/>
        </w:rPr>
        <w:t xml:space="preserve"> Conditions for the test</w:t>
      </w:r>
    </w:p>
    <w:p w:rsidR="000B63D1" w:rsidRDefault="000B63D1" w:rsidP="000B63D1">
      <w:pPr>
        <w:spacing w:line="360" w:lineRule="auto"/>
        <w:jc w:val="both"/>
        <w:rPr>
          <w:rFonts w:ascii="Arial" w:eastAsia="Arial" w:hAnsi="Arial" w:cs="Arial"/>
          <w:b/>
          <w:bCs/>
        </w:rPr>
      </w:pPr>
    </w:p>
    <w:p w:rsidR="000B63D1" w:rsidRDefault="000B63D1" w:rsidP="000B63D1">
      <w:pPr>
        <w:numPr>
          <w:ilvl w:val="1"/>
          <w:numId w:val="39"/>
        </w:numPr>
        <w:tabs>
          <w:tab w:val="num" w:pos="1440"/>
        </w:tabs>
        <w:spacing w:line="360" w:lineRule="auto"/>
        <w:jc w:val="both"/>
        <w:rPr>
          <w:rFonts w:ascii="Arial" w:eastAsia="Arial" w:hAnsi="Arial" w:cs="Arial"/>
        </w:rPr>
      </w:pPr>
      <w:proofErr w:type="gramStart"/>
      <w:r>
        <w:rPr>
          <w:rFonts w:ascii="Arial" w:eastAsia="Arial" w:hAnsi="Arial" w:cs="Arial"/>
        </w:rPr>
        <w:t>User close</w:t>
      </w:r>
      <w:proofErr w:type="gramEnd"/>
      <w:r>
        <w:rPr>
          <w:rFonts w:ascii="Arial" w:eastAsia="Arial" w:hAnsi="Arial" w:cs="Arial"/>
        </w:rPr>
        <w:t xml:space="preserve"> the page without logout.</w:t>
      </w:r>
    </w:p>
    <w:p w:rsidR="000B63D1" w:rsidRDefault="000B63D1" w:rsidP="000B63D1">
      <w:pPr>
        <w:numPr>
          <w:ilvl w:val="1"/>
          <w:numId w:val="6"/>
        </w:numPr>
        <w:tabs>
          <w:tab w:val="num" w:pos="1440"/>
        </w:tabs>
        <w:spacing w:line="360" w:lineRule="auto"/>
        <w:jc w:val="both"/>
        <w:rPr>
          <w:rFonts w:ascii="Arial" w:eastAsia="Arial" w:hAnsi="Arial" w:cs="Arial"/>
        </w:rPr>
      </w:pPr>
      <w:r>
        <w:rPr>
          <w:rFonts w:ascii="Arial" w:eastAsia="Arial" w:hAnsi="Arial" w:cs="Arial"/>
        </w:rPr>
        <w:t xml:space="preserve">Isolation Test: </w:t>
      </w:r>
    </w:p>
    <w:p w:rsidR="000B63D1" w:rsidRDefault="000B63D1" w:rsidP="000B63D1">
      <w:pPr>
        <w:numPr>
          <w:ilvl w:val="2"/>
          <w:numId w:val="41"/>
        </w:numPr>
        <w:tabs>
          <w:tab w:val="num" w:pos="2160"/>
        </w:tabs>
        <w:spacing w:line="360" w:lineRule="auto"/>
        <w:ind w:hanging="360"/>
        <w:jc w:val="both"/>
        <w:rPr>
          <w:rFonts w:ascii="Arial" w:eastAsia="Arial" w:hAnsi="Arial" w:cs="Arial"/>
        </w:rPr>
      </w:pPr>
      <w:r>
        <w:rPr>
          <w:rFonts w:ascii="Arial" w:eastAsia="Arial" w:hAnsi="Arial" w:cs="Arial"/>
        </w:rPr>
        <w:t>Use a server with a processor speed less than 3.6 GHz.</w:t>
      </w:r>
    </w:p>
    <w:p w:rsidR="000B63D1" w:rsidRDefault="000B63D1" w:rsidP="000B63D1">
      <w:pPr>
        <w:numPr>
          <w:ilvl w:val="2"/>
          <w:numId w:val="41"/>
        </w:numPr>
        <w:tabs>
          <w:tab w:val="num" w:pos="2160"/>
        </w:tabs>
        <w:spacing w:line="360" w:lineRule="auto"/>
        <w:ind w:hanging="360"/>
        <w:jc w:val="both"/>
        <w:rPr>
          <w:rFonts w:ascii="Arial" w:eastAsia="Arial" w:hAnsi="Arial" w:cs="Arial"/>
        </w:rPr>
      </w:pPr>
      <w:r>
        <w:rPr>
          <w:rFonts w:ascii="Arial" w:eastAsia="Arial" w:hAnsi="Arial" w:cs="Arial"/>
        </w:rPr>
        <w:t>Use a server with a Memory (RAM) less than 3 GB.</w:t>
      </w:r>
    </w:p>
    <w:p w:rsidR="000B63D1" w:rsidRDefault="000B63D1" w:rsidP="000B63D1">
      <w:pPr>
        <w:spacing w:line="360" w:lineRule="auto"/>
        <w:rPr>
          <w:b/>
          <w:bCs/>
        </w:rPr>
      </w:pPr>
    </w:p>
    <w:p w:rsidR="00981CE8" w:rsidRDefault="00981CE8" w:rsidP="000B63D1">
      <w:pPr>
        <w:spacing w:line="360" w:lineRule="auto"/>
        <w:rPr>
          <w:b/>
          <w:bCs/>
        </w:rPr>
      </w:pPr>
    </w:p>
    <w:p w:rsidR="00981CE8" w:rsidRDefault="00981CE8" w:rsidP="000B63D1">
      <w:pPr>
        <w:spacing w:line="360" w:lineRule="auto"/>
        <w:rPr>
          <w:b/>
          <w:bCs/>
        </w:rPr>
      </w:pPr>
    </w:p>
    <w:p w:rsidR="00981CE8" w:rsidRDefault="00981CE8" w:rsidP="000B63D1">
      <w:pPr>
        <w:spacing w:line="360" w:lineRule="auto"/>
        <w:rPr>
          <w:b/>
          <w:bCs/>
        </w:rPr>
      </w:pPr>
    </w:p>
    <w:p w:rsidR="00981CE8" w:rsidRDefault="00981CE8" w:rsidP="000B63D1">
      <w:pPr>
        <w:spacing w:line="360" w:lineRule="auto"/>
        <w:rPr>
          <w:b/>
          <w:bCs/>
        </w:rPr>
      </w:pPr>
    </w:p>
    <w:p w:rsidR="00981CE8" w:rsidRDefault="00981CE8" w:rsidP="000B63D1">
      <w:pPr>
        <w:spacing w:line="360" w:lineRule="auto"/>
        <w:rPr>
          <w:rFonts w:ascii="Arial" w:eastAsia="Arial" w:hAnsi="Arial" w:cs="Arial"/>
          <w:b/>
          <w:bCs/>
        </w:rPr>
      </w:pPr>
    </w:p>
    <w:p w:rsidR="000B63D1" w:rsidRDefault="000B63D1" w:rsidP="000B63D1">
      <w:pPr>
        <w:spacing w:line="360" w:lineRule="auto"/>
        <w:jc w:val="center"/>
        <w:rPr>
          <w:rFonts w:ascii="Arial" w:eastAsia="Arial" w:hAnsi="Arial" w:cs="Arial"/>
          <w:b/>
          <w:bCs/>
        </w:rPr>
      </w:pPr>
      <w:r>
        <w:rPr>
          <w:rFonts w:ascii="Arial" w:eastAsia="Arial" w:hAnsi="Arial" w:cs="Arial"/>
          <w:b/>
          <w:bCs/>
        </w:rPr>
        <w:lastRenderedPageBreak/>
        <w:t>4.8 Test 8</w:t>
      </w:r>
    </w:p>
    <w:p w:rsidR="000B63D1" w:rsidRDefault="000B63D1" w:rsidP="000B63D1">
      <w:pPr>
        <w:spacing w:line="360" w:lineRule="auto"/>
        <w:jc w:val="center"/>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4.8</w:t>
      </w:r>
      <w:proofErr w:type="gramStart"/>
      <w:r>
        <w:rPr>
          <w:rFonts w:ascii="Arial" w:eastAsia="Arial" w:hAnsi="Arial" w:cs="Arial"/>
          <w:b/>
          <w:bCs/>
        </w:rPr>
        <w:t>.a</w:t>
      </w:r>
      <w:proofErr w:type="gramEnd"/>
      <w:r>
        <w:rPr>
          <w:rFonts w:ascii="Arial" w:eastAsia="Arial" w:hAnsi="Arial" w:cs="Arial"/>
          <w:b/>
          <w:bCs/>
        </w:rPr>
        <w:t xml:space="preserve"> Test design specification identifier</w:t>
      </w:r>
    </w:p>
    <w:p w:rsidR="000B63D1" w:rsidRDefault="000B63D1" w:rsidP="000B63D1">
      <w:pPr>
        <w:spacing w:line="360" w:lineRule="auto"/>
        <w:ind w:left="720"/>
        <w:jc w:val="both"/>
      </w:pPr>
    </w:p>
    <w:p w:rsidR="000B63D1" w:rsidRDefault="000B63D1" w:rsidP="000B63D1">
      <w:pPr>
        <w:spacing w:line="360" w:lineRule="auto"/>
        <w:ind w:left="720"/>
        <w:jc w:val="both"/>
        <w:rPr>
          <w:rFonts w:ascii="Arial" w:eastAsia="Arial" w:hAnsi="Arial" w:cs="Arial"/>
        </w:rPr>
      </w:pPr>
      <w:r>
        <w:rPr>
          <w:rFonts w:ascii="Arial" w:eastAsia="Arial" w:hAnsi="Arial" w:cs="Arial"/>
        </w:rPr>
        <w:t>Test if the function displays the user’s transcript when the user clicks the view transcript button.</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4.8</w:t>
      </w:r>
      <w:proofErr w:type="gramStart"/>
      <w:r>
        <w:rPr>
          <w:rFonts w:ascii="Arial" w:eastAsia="Arial" w:hAnsi="Arial" w:cs="Arial"/>
          <w:b/>
          <w:bCs/>
        </w:rPr>
        <w:t>.b</w:t>
      </w:r>
      <w:proofErr w:type="gramEnd"/>
      <w:r>
        <w:rPr>
          <w:rFonts w:ascii="Arial" w:eastAsia="Arial" w:hAnsi="Arial" w:cs="Arial"/>
          <w:b/>
          <w:bCs/>
        </w:rPr>
        <w:t xml:space="preserve"> Function to be tested</w:t>
      </w:r>
    </w:p>
    <w:p w:rsidR="000B63D1" w:rsidRDefault="000B63D1" w:rsidP="000B63D1">
      <w:pPr>
        <w:spacing w:line="360" w:lineRule="auto"/>
        <w:jc w:val="both"/>
        <w:rPr>
          <w:rFonts w:ascii="Arial" w:eastAsia="Arial" w:hAnsi="Arial" w:cs="Arial"/>
        </w:rPr>
      </w:pPr>
      <w:r>
        <w:rPr>
          <w:rFonts w:ascii="Arial" w:eastAsia="Arial" w:hAnsi="Arial" w:cs="Arial"/>
        </w:rPr>
        <w:tab/>
      </w:r>
    </w:p>
    <w:p w:rsidR="000B63D1" w:rsidRDefault="000B63D1" w:rsidP="000B63D1">
      <w:pPr>
        <w:spacing w:line="360" w:lineRule="auto"/>
        <w:jc w:val="both"/>
        <w:rPr>
          <w:rFonts w:ascii="Arial" w:eastAsia="Arial" w:hAnsi="Arial" w:cs="Arial"/>
        </w:rPr>
      </w:pPr>
      <w:r>
        <w:rPr>
          <w:rFonts w:ascii="Arial" w:eastAsia="Arial" w:hAnsi="Arial" w:cs="Arial"/>
        </w:rPr>
        <w:tab/>
        <w:t>View Transcript</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4.8</w:t>
      </w:r>
      <w:proofErr w:type="gramStart"/>
      <w:r>
        <w:rPr>
          <w:rFonts w:ascii="Arial" w:eastAsia="Arial" w:hAnsi="Arial" w:cs="Arial"/>
          <w:b/>
          <w:bCs/>
        </w:rPr>
        <w:t>.c</w:t>
      </w:r>
      <w:proofErr w:type="gramEnd"/>
      <w:r>
        <w:rPr>
          <w:rFonts w:ascii="Arial" w:eastAsia="Arial" w:hAnsi="Arial" w:cs="Arial"/>
          <w:b/>
          <w:bCs/>
        </w:rPr>
        <w:t xml:space="preserve"> Method to be use</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rPr>
      </w:pPr>
      <w:r>
        <w:rPr>
          <w:rFonts w:ascii="Arial" w:eastAsia="Arial" w:hAnsi="Arial" w:cs="Arial"/>
        </w:rPr>
        <w:tab/>
        <w:t>Integration-Top-Down</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b/>
          <w:bCs/>
        </w:rPr>
      </w:pPr>
      <w:r>
        <w:rPr>
          <w:rFonts w:ascii="Arial" w:eastAsia="Arial" w:hAnsi="Arial" w:cs="Arial"/>
          <w:b/>
          <w:bCs/>
        </w:rPr>
        <w:t>4.8</w:t>
      </w:r>
      <w:proofErr w:type="gramStart"/>
      <w:r>
        <w:rPr>
          <w:rFonts w:ascii="Arial" w:eastAsia="Arial" w:hAnsi="Arial" w:cs="Arial"/>
          <w:b/>
          <w:bCs/>
        </w:rPr>
        <w:t>.d</w:t>
      </w:r>
      <w:proofErr w:type="gramEnd"/>
      <w:r>
        <w:rPr>
          <w:rFonts w:ascii="Arial" w:eastAsia="Arial" w:hAnsi="Arial" w:cs="Arial"/>
          <w:b/>
          <w:bCs/>
        </w:rPr>
        <w:t xml:space="preserve"> Conditions for the test</w:t>
      </w:r>
    </w:p>
    <w:p w:rsidR="000B63D1" w:rsidRDefault="000B63D1" w:rsidP="000B63D1">
      <w:pPr>
        <w:spacing w:line="360" w:lineRule="auto"/>
        <w:jc w:val="both"/>
        <w:rPr>
          <w:rFonts w:ascii="Arial" w:eastAsia="Arial" w:hAnsi="Arial" w:cs="Arial"/>
          <w:b/>
          <w:bCs/>
        </w:rPr>
      </w:pPr>
    </w:p>
    <w:p w:rsidR="000B63D1" w:rsidRDefault="000B63D1" w:rsidP="000B63D1">
      <w:pPr>
        <w:numPr>
          <w:ilvl w:val="1"/>
          <w:numId w:val="42"/>
        </w:numPr>
        <w:tabs>
          <w:tab w:val="num" w:pos="1440"/>
        </w:tabs>
        <w:spacing w:line="360" w:lineRule="auto"/>
        <w:jc w:val="both"/>
        <w:rPr>
          <w:rFonts w:ascii="Arial" w:eastAsia="Arial" w:hAnsi="Arial" w:cs="Arial"/>
        </w:rPr>
      </w:pPr>
      <w:r>
        <w:rPr>
          <w:rFonts w:ascii="Arial" w:eastAsia="Arial" w:hAnsi="Arial" w:cs="Arial"/>
        </w:rPr>
        <w:t>Implement Test 2 before this one.</w:t>
      </w:r>
    </w:p>
    <w:p w:rsidR="000B63D1" w:rsidRDefault="000B63D1" w:rsidP="000B63D1">
      <w:pPr>
        <w:numPr>
          <w:ilvl w:val="1"/>
          <w:numId w:val="42"/>
        </w:numPr>
        <w:tabs>
          <w:tab w:val="num" w:pos="1440"/>
        </w:tabs>
        <w:spacing w:line="360" w:lineRule="auto"/>
        <w:jc w:val="both"/>
        <w:rPr>
          <w:rFonts w:ascii="Arial" w:eastAsia="Arial" w:hAnsi="Arial" w:cs="Arial"/>
        </w:rPr>
      </w:pPr>
      <w:r>
        <w:rPr>
          <w:rFonts w:ascii="Arial" w:eastAsia="Arial" w:hAnsi="Arial" w:cs="Arial"/>
        </w:rPr>
        <w:t>Implement Test 1 before this one</w:t>
      </w:r>
    </w:p>
    <w:p w:rsidR="000B63D1" w:rsidRDefault="000B63D1" w:rsidP="000B63D1">
      <w:pPr>
        <w:spacing w:line="360" w:lineRule="auto"/>
        <w:jc w:val="both"/>
        <w:rPr>
          <w:rFonts w:ascii="Arial" w:eastAsia="Arial" w:hAnsi="Arial" w:cs="Arial"/>
          <w:b/>
          <w:bCs/>
        </w:rPr>
      </w:pPr>
    </w:p>
    <w:p w:rsidR="000B63D1" w:rsidRDefault="000B63D1" w:rsidP="000B63D1">
      <w:pPr>
        <w:spacing w:line="360" w:lineRule="auto"/>
        <w:jc w:val="center"/>
        <w:rPr>
          <w:rFonts w:ascii="Arial" w:eastAsia="Arial" w:hAnsi="Arial" w:cs="Arial"/>
          <w:b/>
          <w:bCs/>
        </w:rPr>
      </w:pPr>
    </w:p>
    <w:p w:rsidR="000B63D1" w:rsidRDefault="000B63D1" w:rsidP="000B63D1">
      <w:pPr>
        <w:spacing w:line="360" w:lineRule="auto"/>
        <w:jc w:val="center"/>
        <w:rPr>
          <w:rFonts w:ascii="Arial" w:eastAsia="Arial" w:hAnsi="Arial" w:cs="Arial"/>
          <w:b/>
          <w:bCs/>
        </w:rPr>
      </w:pPr>
      <w:r>
        <w:rPr>
          <w:rFonts w:ascii="Arial" w:eastAsia="Arial" w:hAnsi="Arial" w:cs="Arial"/>
          <w:b/>
          <w:bCs/>
        </w:rPr>
        <w:t>4.9 Test 9</w:t>
      </w:r>
    </w:p>
    <w:p w:rsidR="000B63D1" w:rsidRDefault="000B63D1" w:rsidP="000B63D1">
      <w:pPr>
        <w:spacing w:line="360" w:lineRule="auto"/>
        <w:jc w:val="center"/>
        <w:rPr>
          <w:rFonts w:ascii="Arial" w:eastAsia="Arial" w:hAnsi="Arial" w:cs="Arial"/>
        </w:rPr>
      </w:pPr>
    </w:p>
    <w:p w:rsidR="000B63D1" w:rsidRDefault="000B63D1" w:rsidP="000B63D1">
      <w:pPr>
        <w:spacing w:line="360" w:lineRule="auto"/>
        <w:jc w:val="both"/>
        <w:rPr>
          <w:b/>
          <w:bCs/>
        </w:rPr>
      </w:pPr>
      <w:r>
        <w:rPr>
          <w:rFonts w:ascii="Arial" w:eastAsia="Arial" w:hAnsi="Arial" w:cs="Arial"/>
          <w:b/>
          <w:bCs/>
        </w:rPr>
        <w:t>4.9</w:t>
      </w:r>
      <w:proofErr w:type="gramStart"/>
      <w:r>
        <w:rPr>
          <w:rFonts w:ascii="Arial" w:eastAsia="Arial" w:hAnsi="Arial" w:cs="Arial"/>
          <w:b/>
          <w:bCs/>
        </w:rPr>
        <w:t>.a</w:t>
      </w:r>
      <w:proofErr w:type="gramEnd"/>
      <w:r>
        <w:rPr>
          <w:rFonts w:ascii="Arial" w:eastAsia="Arial" w:hAnsi="Arial" w:cs="Arial"/>
          <w:b/>
          <w:bCs/>
        </w:rPr>
        <w:t xml:space="preserve"> Test design specification identifier</w:t>
      </w:r>
    </w:p>
    <w:p w:rsidR="000B63D1" w:rsidRDefault="000B63D1" w:rsidP="000B63D1">
      <w:pPr>
        <w:spacing w:line="360" w:lineRule="auto"/>
        <w:jc w:val="both"/>
        <w:rPr>
          <w:rFonts w:ascii="Arial" w:eastAsia="Arial" w:hAnsi="Arial" w:cs="Arial"/>
          <w:b/>
          <w:bCs/>
        </w:rPr>
      </w:pPr>
    </w:p>
    <w:p w:rsidR="000B63D1" w:rsidRDefault="000B63D1" w:rsidP="000B63D1">
      <w:pPr>
        <w:spacing w:line="360" w:lineRule="auto"/>
        <w:jc w:val="both"/>
        <w:rPr>
          <w:rFonts w:ascii="Arial" w:eastAsia="Arial" w:hAnsi="Arial" w:cs="Arial"/>
        </w:rPr>
      </w:pPr>
      <w:r>
        <w:rPr>
          <w:rFonts w:ascii="Arial" w:eastAsia="Arial" w:hAnsi="Arial" w:cs="Arial"/>
        </w:rPr>
        <w:tab/>
        <w:t xml:space="preserve">Test if the function displays the user’s curriculum when the user clicks view curriculum button and loads the user’s transcript. </w:t>
      </w:r>
    </w:p>
    <w:p w:rsidR="000B63D1" w:rsidRDefault="000B63D1" w:rsidP="000B63D1">
      <w:pPr>
        <w:spacing w:line="360" w:lineRule="auto"/>
        <w:jc w:val="center"/>
        <w:rPr>
          <w:rFonts w:ascii="Arial" w:eastAsia="Arial" w:hAnsi="Arial" w:cs="Arial"/>
        </w:rPr>
      </w:pP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t>4.9</w:t>
      </w:r>
      <w:proofErr w:type="gramStart"/>
      <w:r>
        <w:rPr>
          <w:rFonts w:ascii="Arial" w:eastAsia="Arial" w:hAnsi="Arial" w:cs="Arial"/>
          <w:b/>
          <w:bCs/>
        </w:rPr>
        <w:t>.b</w:t>
      </w:r>
      <w:proofErr w:type="gramEnd"/>
      <w:r>
        <w:rPr>
          <w:rFonts w:ascii="Arial" w:eastAsia="Arial" w:hAnsi="Arial" w:cs="Arial"/>
          <w:b/>
          <w:bCs/>
        </w:rPr>
        <w:t xml:space="preserve"> Function to be tested</w:t>
      </w:r>
    </w:p>
    <w:p w:rsidR="000B63D1" w:rsidRDefault="000B63D1" w:rsidP="000B63D1">
      <w:pPr>
        <w:spacing w:line="360" w:lineRule="auto"/>
        <w:jc w:val="both"/>
        <w:rPr>
          <w:rFonts w:ascii="Arial" w:eastAsia="Arial" w:hAnsi="Arial" w:cs="Arial"/>
        </w:rPr>
      </w:pPr>
      <w:r>
        <w:rPr>
          <w:rFonts w:ascii="Arial" w:eastAsia="Arial" w:hAnsi="Arial" w:cs="Arial"/>
        </w:rPr>
        <w:tab/>
      </w:r>
    </w:p>
    <w:p w:rsidR="000B63D1" w:rsidRDefault="000B63D1" w:rsidP="000B63D1">
      <w:pPr>
        <w:spacing w:line="360" w:lineRule="auto"/>
        <w:jc w:val="both"/>
        <w:rPr>
          <w:rFonts w:ascii="Arial" w:eastAsia="Arial" w:hAnsi="Arial" w:cs="Arial"/>
        </w:rPr>
      </w:pPr>
      <w:r>
        <w:rPr>
          <w:rFonts w:ascii="Arial" w:eastAsia="Arial" w:hAnsi="Arial" w:cs="Arial"/>
        </w:rPr>
        <w:tab/>
        <w:t>View Curriculum</w:t>
      </w:r>
    </w:p>
    <w:p w:rsidR="00981CE8" w:rsidRDefault="00981CE8"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b/>
          <w:bCs/>
        </w:rPr>
      </w:pPr>
      <w:r>
        <w:rPr>
          <w:rFonts w:ascii="Arial" w:eastAsia="Arial" w:hAnsi="Arial" w:cs="Arial"/>
          <w:b/>
          <w:bCs/>
        </w:rPr>
        <w:lastRenderedPageBreak/>
        <w:t>4.9</w:t>
      </w:r>
      <w:proofErr w:type="gramStart"/>
      <w:r>
        <w:rPr>
          <w:rFonts w:ascii="Arial" w:eastAsia="Arial" w:hAnsi="Arial" w:cs="Arial"/>
          <w:b/>
          <w:bCs/>
        </w:rPr>
        <w:t>.c</w:t>
      </w:r>
      <w:proofErr w:type="gramEnd"/>
      <w:r>
        <w:rPr>
          <w:rFonts w:ascii="Arial" w:eastAsia="Arial" w:hAnsi="Arial" w:cs="Arial"/>
          <w:b/>
          <w:bCs/>
        </w:rPr>
        <w:t xml:space="preserve"> Method to be use</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rPr>
      </w:pPr>
      <w:r>
        <w:rPr>
          <w:rFonts w:ascii="Arial" w:eastAsia="Arial" w:hAnsi="Arial" w:cs="Arial"/>
        </w:rPr>
        <w:tab/>
        <w:t>Unit Testing: Black Box</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b/>
          <w:bCs/>
        </w:rPr>
      </w:pPr>
      <w:r>
        <w:rPr>
          <w:rFonts w:ascii="Arial" w:eastAsia="Arial" w:hAnsi="Arial" w:cs="Arial"/>
          <w:b/>
          <w:bCs/>
        </w:rPr>
        <w:t>4.9</w:t>
      </w:r>
      <w:proofErr w:type="gramStart"/>
      <w:r>
        <w:rPr>
          <w:rFonts w:ascii="Arial" w:eastAsia="Arial" w:hAnsi="Arial" w:cs="Arial"/>
          <w:b/>
          <w:bCs/>
        </w:rPr>
        <w:t>.d</w:t>
      </w:r>
      <w:proofErr w:type="gramEnd"/>
      <w:r>
        <w:rPr>
          <w:rFonts w:ascii="Arial" w:eastAsia="Arial" w:hAnsi="Arial" w:cs="Arial"/>
          <w:b/>
          <w:bCs/>
        </w:rPr>
        <w:t xml:space="preserve"> Conditions for the test</w:t>
      </w:r>
    </w:p>
    <w:p w:rsidR="000B63D1" w:rsidRDefault="000B63D1" w:rsidP="000B63D1">
      <w:pPr>
        <w:spacing w:line="360" w:lineRule="auto"/>
        <w:jc w:val="both"/>
        <w:rPr>
          <w:rFonts w:ascii="Arial" w:eastAsia="Arial" w:hAnsi="Arial" w:cs="Arial"/>
          <w:b/>
          <w:bCs/>
        </w:rPr>
      </w:pPr>
    </w:p>
    <w:p w:rsidR="000B63D1" w:rsidRDefault="000B63D1" w:rsidP="000B63D1">
      <w:pPr>
        <w:numPr>
          <w:ilvl w:val="1"/>
          <w:numId w:val="43"/>
        </w:numPr>
        <w:tabs>
          <w:tab w:val="num" w:pos="1440"/>
        </w:tabs>
        <w:spacing w:line="360" w:lineRule="auto"/>
        <w:jc w:val="both"/>
        <w:rPr>
          <w:rFonts w:ascii="Arial" w:eastAsia="Arial" w:hAnsi="Arial" w:cs="Arial"/>
        </w:rPr>
      </w:pPr>
      <w:r>
        <w:rPr>
          <w:rFonts w:ascii="Arial" w:eastAsia="Arial" w:hAnsi="Arial" w:cs="Arial"/>
        </w:rPr>
        <w:t>5000 users will click on the View Curriculum button.</w:t>
      </w:r>
    </w:p>
    <w:p w:rsidR="000B63D1" w:rsidRDefault="000B63D1" w:rsidP="000B63D1">
      <w:pPr>
        <w:spacing w:line="360" w:lineRule="auto"/>
        <w:rPr>
          <w:sz w:val="24"/>
          <w:szCs w:val="24"/>
        </w:rPr>
      </w:pPr>
      <w:r>
        <w:rPr>
          <w:sz w:val="24"/>
          <w:szCs w:val="24"/>
        </w:rPr>
        <w:t xml:space="preserve"> </w:t>
      </w:r>
    </w:p>
    <w:p w:rsidR="000B63D1" w:rsidRDefault="000B63D1" w:rsidP="000B63D1">
      <w:pPr>
        <w:spacing w:line="360" w:lineRule="auto"/>
        <w:rPr>
          <w:rFonts w:ascii="Arial" w:eastAsia="Arial" w:hAnsi="Arial" w:cs="Arial"/>
          <w:b/>
          <w:bCs/>
        </w:rPr>
      </w:pPr>
    </w:p>
    <w:p w:rsidR="000B63D1" w:rsidRPr="00A132B4" w:rsidRDefault="000B63D1" w:rsidP="000B63D1">
      <w:pPr>
        <w:spacing w:line="360" w:lineRule="auto"/>
        <w:jc w:val="center"/>
        <w:rPr>
          <w:rFonts w:ascii="Arial" w:hAnsi="Arial" w:cs="Arial"/>
          <w:b/>
          <w:bCs/>
          <w:sz w:val="28"/>
        </w:rPr>
      </w:pPr>
      <w:r w:rsidRPr="00A132B4">
        <w:rPr>
          <w:rFonts w:ascii="Arial" w:hAnsi="Arial" w:cs="Arial"/>
          <w:b/>
          <w:bCs/>
          <w:sz w:val="28"/>
        </w:rPr>
        <w:t>5.</w:t>
      </w:r>
      <w:r w:rsidR="00A132B4">
        <w:rPr>
          <w:rFonts w:ascii="Arial" w:hAnsi="Arial" w:cs="Arial"/>
          <w:b/>
          <w:bCs/>
          <w:sz w:val="28"/>
        </w:rPr>
        <w:t>0</w:t>
      </w:r>
      <w:r w:rsidRPr="00A132B4">
        <w:rPr>
          <w:rFonts w:ascii="Arial" w:hAnsi="Arial" w:cs="Arial"/>
          <w:b/>
          <w:bCs/>
          <w:sz w:val="28"/>
        </w:rPr>
        <w:t xml:space="preserve"> Test</w:t>
      </w:r>
      <w:r w:rsidRPr="00A132B4">
        <w:rPr>
          <w:rFonts w:ascii="Arial" w:eastAsia="Arial" w:hAnsi="Arial" w:cs="Arial"/>
          <w:b/>
          <w:bCs/>
          <w:sz w:val="28"/>
        </w:rPr>
        <w:t xml:space="preserve"> Description</w:t>
      </w:r>
    </w:p>
    <w:p w:rsidR="000B63D1" w:rsidRDefault="000B63D1" w:rsidP="000B63D1">
      <w:pPr>
        <w:spacing w:line="360" w:lineRule="auto"/>
        <w:jc w:val="center"/>
        <w:rPr>
          <w:rFonts w:ascii="Arial" w:eastAsia="Arial" w:hAnsi="Arial" w:cs="Arial"/>
          <w:b/>
          <w:bCs/>
        </w:rPr>
      </w:pPr>
    </w:p>
    <w:p w:rsidR="000B63D1" w:rsidRDefault="000B63D1" w:rsidP="000B63D1">
      <w:pPr>
        <w:spacing w:line="360" w:lineRule="auto"/>
        <w:jc w:val="both"/>
        <w:rPr>
          <w:rFonts w:ascii="Arial" w:eastAsia="Arial" w:hAnsi="Arial" w:cs="Arial"/>
        </w:rPr>
      </w:pPr>
      <w:r>
        <w:tab/>
        <w:t>This section</w:t>
      </w:r>
      <w:r>
        <w:rPr>
          <w:rFonts w:ascii="Arial" w:eastAsia="Arial" w:hAnsi="Arial" w:cs="Arial"/>
        </w:rPr>
        <w:t xml:space="preserve"> describe</w:t>
      </w:r>
      <w:r>
        <w:t>s</w:t>
      </w:r>
      <w:r>
        <w:rPr>
          <w:rFonts w:ascii="Arial" w:eastAsia="Arial" w:hAnsi="Arial" w:cs="Arial"/>
        </w:rPr>
        <w:t xml:space="preserve"> in full detai</w:t>
      </w:r>
      <w:r>
        <w:t xml:space="preserve">l </w:t>
      </w:r>
      <w:proofErr w:type="gramStart"/>
      <w:r>
        <w:t>what is the data</w:t>
      </w:r>
      <w:r>
        <w:rPr>
          <w:rFonts w:ascii="Arial" w:eastAsia="Arial" w:hAnsi="Arial" w:cs="Arial"/>
        </w:rPr>
        <w:t xml:space="preserve"> to be </w:t>
      </w:r>
      <w:r>
        <w:t>used</w:t>
      </w:r>
      <w:r>
        <w:rPr>
          <w:rFonts w:ascii="Arial" w:eastAsia="Arial" w:hAnsi="Arial" w:cs="Arial"/>
        </w:rPr>
        <w:t xml:space="preserve"> for each testi</w:t>
      </w:r>
      <w:r>
        <w:t>ng, the expected results and a</w:t>
      </w:r>
      <w:r>
        <w:rPr>
          <w:rFonts w:ascii="Arial" w:eastAsia="Arial" w:hAnsi="Arial" w:cs="Arial"/>
        </w:rPr>
        <w:t xml:space="preserve"> step-by-step procedure for implementing the test</w:t>
      </w:r>
      <w:proofErr w:type="gramEnd"/>
      <w:r>
        <w:rPr>
          <w:rFonts w:ascii="Arial" w:eastAsia="Arial" w:hAnsi="Arial" w:cs="Arial"/>
        </w:rPr>
        <w:t xml:space="preserve">. For the expected results </w:t>
      </w:r>
      <w:proofErr w:type="spellStart"/>
      <w:r>
        <w:rPr>
          <w:rFonts w:ascii="Arial" w:eastAsia="Arial" w:hAnsi="Arial" w:cs="Arial"/>
        </w:rPr>
        <w:t>its</w:t>
      </w:r>
      <w:proofErr w:type="spellEnd"/>
      <w:r>
        <w:rPr>
          <w:rFonts w:ascii="Arial" w:eastAsia="Arial" w:hAnsi="Arial" w:cs="Arial"/>
        </w:rPr>
        <w:t xml:space="preserve"> is taken in consideration the conditions (sections 4.d</w:t>
      </w:r>
      <w:proofErr w:type="gramStart"/>
      <w:r>
        <w:rPr>
          <w:rFonts w:ascii="Arial" w:eastAsia="Arial" w:hAnsi="Arial" w:cs="Arial"/>
        </w:rPr>
        <w:t>.#</w:t>
      </w:r>
      <w:proofErr w:type="gramEnd"/>
      <w:r>
        <w:rPr>
          <w:rFonts w:ascii="Arial" w:eastAsia="Arial" w:hAnsi="Arial" w:cs="Arial"/>
        </w:rPr>
        <w:t>) defined on each test specification in section 4 and the data use for each testing.</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center"/>
        <w:rPr>
          <w:b/>
          <w:bCs/>
        </w:rPr>
      </w:pPr>
      <w:r>
        <w:rPr>
          <w:rFonts w:ascii="Arial" w:eastAsia="Arial" w:hAnsi="Arial" w:cs="Arial"/>
          <w:b/>
          <w:bCs/>
        </w:rPr>
        <w:t>5.1 Test 1</w:t>
      </w:r>
    </w:p>
    <w:p w:rsidR="000B63D1" w:rsidRPr="00EE23EA" w:rsidRDefault="000B63D1" w:rsidP="000B63D1">
      <w:pPr>
        <w:spacing w:line="360" w:lineRule="auto"/>
        <w:jc w:val="center"/>
        <w:rPr>
          <w:rFonts w:ascii="Arial" w:eastAsia="Arial" w:hAnsi="Arial" w:cs="Arial"/>
          <w:b/>
          <w:bCs/>
        </w:rPr>
      </w:pPr>
    </w:p>
    <w:p w:rsidR="000B63D1" w:rsidRPr="00EE23EA" w:rsidRDefault="000B63D1" w:rsidP="000B63D1">
      <w:pPr>
        <w:spacing w:line="360" w:lineRule="auto"/>
        <w:jc w:val="both"/>
        <w:rPr>
          <w:b/>
        </w:rPr>
      </w:pPr>
      <w:r w:rsidRPr="00EE23EA">
        <w:rPr>
          <w:rFonts w:ascii="Arial" w:eastAsia="Arial" w:hAnsi="Arial" w:cs="Arial"/>
          <w:b/>
        </w:rPr>
        <w:t>5.1</w:t>
      </w:r>
      <w:proofErr w:type="gramStart"/>
      <w:r w:rsidRPr="00EE23EA">
        <w:rPr>
          <w:rFonts w:ascii="Arial" w:eastAsia="Arial" w:hAnsi="Arial" w:cs="Arial"/>
          <w:b/>
        </w:rPr>
        <w:t>.a</w:t>
      </w:r>
      <w:proofErr w:type="gramEnd"/>
      <w:r w:rsidRPr="00EE23EA">
        <w:rPr>
          <w:rFonts w:ascii="Arial" w:eastAsia="Arial" w:hAnsi="Arial" w:cs="Arial"/>
          <w:b/>
        </w:rPr>
        <w:t xml:space="preserve">  Test Data</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rPr>
      </w:pPr>
      <w:r>
        <w:rPr>
          <w:rFonts w:ascii="Arial" w:eastAsia="Arial" w:hAnsi="Arial" w:cs="Arial"/>
        </w:rPr>
        <w:tab/>
        <w:t xml:space="preserve">The data for this test is the URL of the Web page, web browser (Mozilla Firefox, Opera), </w:t>
      </w:r>
      <w:r>
        <w:rPr>
          <w:rFonts w:ascii="Arial" w:eastAsia="Arial" w:hAnsi="Arial" w:cs="Arial"/>
        </w:rPr>
        <w:tab/>
      </w:r>
      <w:r>
        <w:rPr>
          <w:rFonts w:ascii="Arial" w:eastAsia="Arial" w:hAnsi="Arial" w:cs="Arial"/>
        </w:rPr>
        <w:tab/>
        <w:t xml:space="preserve">OS (Windows XP and Mac OS X) and devices (desktop, laptop, tables, </w:t>
      </w:r>
      <w:proofErr w:type="gramStart"/>
      <w:r>
        <w:rPr>
          <w:rFonts w:ascii="Arial" w:eastAsia="Arial" w:hAnsi="Arial" w:cs="Arial"/>
        </w:rPr>
        <w:t>smartphones</w:t>
      </w:r>
      <w:proofErr w:type="gramEnd"/>
      <w:r>
        <w:rPr>
          <w:rFonts w:ascii="Arial" w:eastAsia="Arial" w:hAnsi="Arial" w:cs="Arial"/>
        </w:rPr>
        <w:t>).</w:t>
      </w:r>
    </w:p>
    <w:p w:rsidR="000B63D1" w:rsidRPr="00EE23EA" w:rsidRDefault="000B63D1" w:rsidP="000B63D1">
      <w:pPr>
        <w:spacing w:line="360" w:lineRule="auto"/>
        <w:jc w:val="both"/>
        <w:rPr>
          <w:rFonts w:ascii="Arial" w:eastAsia="Arial" w:hAnsi="Arial" w:cs="Arial"/>
          <w:b/>
        </w:rPr>
      </w:pPr>
    </w:p>
    <w:p w:rsidR="000B63D1" w:rsidRPr="00EE23EA" w:rsidRDefault="000B63D1" w:rsidP="000B63D1">
      <w:pPr>
        <w:spacing w:line="360" w:lineRule="auto"/>
        <w:jc w:val="both"/>
        <w:rPr>
          <w:b/>
        </w:rPr>
      </w:pPr>
      <w:r w:rsidRPr="00EE23EA">
        <w:rPr>
          <w:rFonts w:ascii="Arial" w:eastAsia="Arial" w:hAnsi="Arial" w:cs="Arial"/>
          <w:b/>
        </w:rPr>
        <w:t>5.1</w:t>
      </w:r>
      <w:proofErr w:type="gramStart"/>
      <w:r w:rsidRPr="00EE23EA">
        <w:rPr>
          <w:rFonts w:ascii="Arial" w:eastAsia="Arial" w:hAnsi="Arial" w:cs="Arial"/>
          <w:b/>
        </w:rPr>
        <w:t>.b</w:t>
      </w:r>
      <w:proofErr w:type="gramEnd"/>
      <w:r w:rsidRPr="00EE23EA">
        <w:rPr>
          <w:rFonts w:ascii="Arial" w:eastAsia="Arial" w:hAnsi="Arial" w:cs="Arial"/>
          <w:b/>
        </w:rPr>
        <w:t xml:space="preserve">  Expected Results</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ind w:left="720"/>
        <w:jc w:val="both"/>
        <w:rPr>
          <w:rFonts w:ascii="Arial" w:eastAsia="Arial" w:hAnsi="Arial" w:cs="Arial"/>
        </w:rPr>
      </w:pPr>
      <w:r>
        <w:rPr>
          <w:rFonts w:ascii="Arial" w:eastAsia="Arial" w:hAnsi="Arial" w:cs="Arial"/>
        </w:rPr>
        <w:t>The expected results, taking in consideration all the c</w:t>
      </w:r>
      <w:r>
        <w:t>onditions mention on 4.1.d and 5.1.a</w:t>
      </w:r>
      <w:r>
        <w:rPr>
          <w:rFonts w:ascii="Arial" w:eastAsia="Arial" w:hAnsi="Arial" w:cs="Arial"/>
        </w:rPr>
        <w:t xml:space="preserve">, are that the web page for the enrollment process will load using any combination </w:t>
      </w:r>
      <w:r>
        <w:t xml:space="preserve">         of </w:t>
      </w:r>
      <w:r>
        <w:rPr>
          <w:rFonts w:ascii="Arial" w:eastAsia="Arial" w:hAnsi="Arial" w:cs="Arial"/>
        </w:rPr>
        <w:t>web browser, OS and device.</w:t>
      </w:r>
    </w:p>
    <w:p w:rsidR="000B63D1" w:rsidRPr="00BC7B05" w:rsidRDefault="000B63D1" w:rsidP="000B63D1">
      <w:pPr>
        <w:spacing w:line="360" w:lineRule="auto"/>
        <w:jc w:val="both"/>
        <w:rPr>
          <w:rFonts w:ascii="Arial" w:eastAsia="Arial" w:hAnsi="Arial" w:cs="Arial"/>
          <w:b/>
        </w:rPr>
      </w:pPr>
    </w:p>
    <w:p w:rsidR="000B63D1" w:rsidRPr="00BC7B05" w:rsidRDefault="000B63D1" w:rsidP="000B63D1">
      <w:pPr>
        <w:spacing w:line="360" w:lineRule="auto"/>
        <w:jc w:val="both"/>
        <w:rPr>
          <w:b/>
        </w:rPr>
      </w:pPr>
      <w:r w:rsidRPr="00BC7B05">
        <w:rPr>
          <w:rFonts w:ascii="Arial" w:eastAsia="Arial" w:hAnsi="Arial" w:cs="Arial"/>
          <w:b/>
        </w:rPr>
        <w:t>5.1</w:t>
      </w:r>
      <w:proofErr w:type="gramStart"/>
      <w:r w:rsidRPr="00BC7B05">
        <w:rPr>
          <w:rFonts w:ascii="Arial" w:eastAsia="Arial" w:hAnsi="Arial" w:cs="Arial"/>
          <w:b/>
        </w:rPr>
        <w:t>.c</w:t>
      </w:r>
      <w:proofErr w:type="gramEnd"/>
      <w:r w:rsidRPr="00BC7B05">
        <w:rPr>
          <w:rFonts w:ascii="Arial" w:eastAsia="Arial" w:hAnsi="Arial" w:cs="Arial"/>
          <w:b/>
        </w:rPr>
        <w:t xml:space="preserve">  Test Procedure</w:t>
      </w:r>
    </w:p>
    <w:p w:rsidR="000B63D1" w:rsidRPr="00EE23EA" w:rsidRDefault="000B63D1" w:rsidP="000B63D1">
      <w:pPr>
        <w:spacing w:line="360" w:lineRule="auto"/>
        <w:jc w:val="both"/>
        <w:rPr>
          <w:rFonts w:ascii="Arial" w:eastAsia="Arial" w:hAnsi="Arial" w:cs="Arial"/>
        </w:rPr>
      </w:pPr>
    </w:p>
    <w:p w:rsidR="000B63D1" w:rsidRDefault="000B63D1" w:rsidP="000B63D1">
      <w:pPr>
        <w:spacing w:line="360" w:lineRule="auto"/>
        <w:ind w:left="720"/>
        <w:jc w:val="both"/>
        <w:rPr>
          <w:rFonts w:ascii="Arial" w:eastAsia="Arial" w:hAnsi="Arial" w:cs="Arial"/>
        </w:rPr>
      </w:pPr>
      <w:r>
        <w:rPr>
          <w:rFonts w:ascii="Arial" w:eastAsia="Arial" w:hAnsi="Arial" w:cs="Arial"/>
        </w:rPr>
        <w:t>1. Test 2 is made here for making a test 1 an Integration Test.</w:t>
      </w:r>
    </w:p>
    <w:p w:rsidR="000B63D1" w:rsidRDefault="000B63D1" w:rsidP="000B63D1">
      <w:pPr>
        <w:spacing w:line="360" w:lineRule="auto"/>
        <w:ind w:left="720"/>
        <w:jc w:val="both"/>
        <w:rPr>
          <w:rFonts w:ascii="Arial" w:eastAsia="Arial" w:hAnsi="Arial" w:cs="Arial"/>
        </w:rPr>
      </w:pPr>
      <w:r>
        <w:rPr>
          <w:rFonts w:ascii="Arial" w:eastAsia="Arial" w:hAnsi="Arial" w:cs="Arial"/>
        </w:rPr>
        <w:t>2. Test 8 is made here for making a test 1 an Integration Test.</w:t>
      </w:r>
    </w:p>
    <w:p w:rsidR="000B63D1" w:rsidRDefault="000B63D1" w:rsidP="000B63D1">
      <w:pPr>
        <w:spacing w:line="360" w:lineRule="auto"/>
        <w:ind w:left="720"/>
        <w:jc w:val="both"/>
        <w:rPr>
          <w:rFonts w:ascii="Arial" w:eastAsia="Arial" w:hAnsi="Arial" w:cs="Arial"/>
        </w:rPr>
      </w:pPr>
      <w:r>
        <w:rPr>
          <w:rFonts w:ascii="Arial" w:eastAsia="Arial" w:hAnsi="Arial" w:cs="Arial"/>
        </w:rPr>
        <w:t xml:space="preserve">3. With a Desktop using Windows XP and </w:t>
      </w:r>
      <w:proofErr w:type="spellStart"/>
      <w:r>
        <w:rPr>
          <w:rFonts w:ascii="Arial" w:eastAsia="Arial" w:hAnsi="Arial" w:cs="Arial"/>
        </w:rPr>
        <w:t>mozilla</w:t>
      </w:r>
      <w:proofErr w:type="spellEnd"/>
      <w:r>
        <w:rPr>
          <w:rFonts w:ascii="Arial" w:eastAsia="Arial" w:hAnsi="Arial" w:cs="Arial"/>
        </w:rPr>
        <w:t xml:space="preserve"> </w:t>
      </w:r>
      <w:proofErr w:type="spellStart"/>
      <w:r>
        <w:rPr>
          <w:rFonts w:ascii="Arial" w:eastAsia="Arial" w:hAnsi="Arial" w:cs="Arial"/>
        </w:rPr>
        <w:t>firefox</w:t>
      </w:r>
      <w:proofErr w:type="spellEnd"/>
      <w:r>
        <w:rPr>
          <w:rFonts w:ascii="Arial" w:eastAsia="Arial" w:hAnsi="Arial" w:cs="Arial"/>
        </w:rPr>
        <w:t xml:space="preserve"> we’ll connect to the internet </w:t>
      </w:r>
    </w:p>
    <w:p w:rsidR="000B63D1" w:rsidRDefault="000B63D1" w:rsidP="000B63D1">
      <w:pPr>
        <w:spacing w:line="360" w:lineRule="auto"/>
        <w:ind w:left="720"/>
        <w:jc w:val="both"/>
        <w:rPr>
          <w:rFonts w:ascii="Arial" w:eastAsia="Arial" w:hAnsi="Arial" w:cs="Arial"/>
        </w:rPr>
      </w:pPr>
      <w:r>
        <w:rPr>
          <w:rFonts w:ascii="Arial" w:eastAsia="Arial" w:hAnsi="Arial" w:cs="Arial"/>
        </w:rPr>
        <w:lastRenderedPageBreak/>
        <w:t>4. Enter the URL for web page.</w:t>
      </w:r>
    </w:p>
    <w:p w:rsidR="000B63D1" w:rsidRDefault="000B63D1" w:rsidP="000B63D1">
      <w:pPr>
        <w:spacing w:line="360" w:lineRule="auto"/>
        <w:ind w:left="720"/>
        <w:jc w:val="both"/>
        <w:rPr>
          <w:rFonts w:ascii="Arial" w:eastAsia="Arial" w:hAnsi="Arial" w:cs="Arial"/>
        </w:rPr>
      </w:pPr>
      <w:r>
        <w:rPr>
          <w:rFonts w:ascii="Arial" w:eastAsia="Arial" w:hAnsi="Arial" w:cs="Arial"/>
        </w:rPr>
        <w:t xml:space="preserve">5. Repeat steps 1 and 2 but using Opera. </w:t>
      </w:r>
    </w:p>
    <w:p w:rsidR="000B63D1" w:rsidRDefault="000B63D1" w:rsidP="000B63D1">
      <w:pPr>
        <w:spacing w:line="360" w:lineRule="auto"/>
        <w:ind w:left="720"/>
        <w:jc w:val="both"/>
        <w:rPr>
          <w:rFonts w:ascii="Arial" w:eastAsia="Arial" w:hAnsi="Arial" w:cs="Arial"/>
        </w:rPr>
      </w:pPr>
      <w:r>
        <w:rPr>
          <w:rFonts w:ascii="Arial" w:eastAsia="Arial" w:hAnsi="Arial" w:cs="Arial"/>
        </w:rPr>
        <w:t xml:space="preserve">6. Repeat steps 1 and 2 but using Mac OS X and </w:t>
      </w:r>
      <w:proofErr w:type="spellStart"/>
      <w:r>
        <w:rPr>
          <w:rFonts w:ascii="Arial" w:eastAsia="Arial" w:hAnsi="Arial" w:cs="Arial"/>
        </w:rPr>
        <w:t>mozilla</w:t>
      </w:r>
      <w:proofErr w:type="spellEnd"/>
      <w:r>
        <w:rPr>
          <w:rFonts w:ascii="Arial" w:eastAsia="Arial" w:hAnsi="Arial" w:cs="Arial"/>
        </w:rPr>
        <w:t xml:space="preserve"> </w:t>
      </w:r>
      <w:proofErr w:type="spellStart"/>
      <w:r>
        <w:rPr>
          <w:rFonts w:ascii="Arial" w:eastAsia="Arial" w:hAnsi="Arial" w:cs="Arial"/>
        </w:rPr>
        <w:t>firefox</w:t>
      </w:r>
      <w:proofErr w:type="spellEnd"/>
      <w:r>
        <w:rPr>
          <w:rFonts w:ascii="Arial" w:eastAsia="Arial" w:hAnsi="Arial" w:cs="Arial"/>
        </w:rPr>
        <w:t>.</w:t>
      </w:r>
    </w:p>
    <w:p w:rsidR="000B63D1" w:rsidRDefault="000B63D1" w:rsidP="000B63D1">
      <w:pPr>
        <w:spacing w:line="360" w:lineRule="auto"/>
        <w:ind w:left="720"/>
        <w:jc w:val="both"/>
        <w:rPr>
          <w:rFonts w:ascii="Arial" w:eastAsia="Arial" w:hAnsi="Arial" w:cs="Arial"/>
        </w:rPr>
      </w:pPr>
      <w:r>
        <w:rPr>
          <w:rFonts w:ascii="Arial" w:eastAsia="Arial" w:hAnsi="Arial" w:cs="Arial"/>
        </w:rPr>
        <w:t>7. Repeat steps 1 and 2 but using Mac OS X and Opera.</w:t>
      </w:r>
    </w:p>
    <w:p w:rsidR="000B63D1" w:rsidRDefault="000B63D1" w:rsidP="000B63D1">
      <w:pPr>
        <w:spacing w:line="360" w:lineRule="auto"/>
        <w:ind w:left="720"/>
        <w:jc w:val="both"/>
        <w:rPr>
          <w:rFonts w:ascii="Arial" w:eastAsia="Arial" w:hAnsi="Arial" w:cs="Arial"/>
        </w:rPr>
      </w:pPr>
      <w:r>
        <w:rPr>
          <w:rFonts w:ascii="Arial" w:eastAsia="Arial" w:hAnsi="Arial" w:cs="Arial"/>
        </w:rPr>
        <w:t xml:space="preserve">8. Repeat steps 1 and 2 but using a laptop with Windows XP and </w:t>
      </w:r>
      <w:proofErr w:type="spellStart"/>
      <w:r>
        <w:rPr>
          <w:rFonts w:ascii="Arial" w:eastAsia="Arial" w:hAnsi="Arial" w:cs="Arial"/>
        </w:rPr>
        <w:t>mozilla</w:t>
      </w:r>
      <w:proofErr w:type="spellEnd"/>
      <w:r>
        <w:rPr>
          <w:rFonts w:ascii="Arial" w:eastAsia="Arial" w:hAnsi="Arial" w:cs="Arial"/>
        </w:rPr>
        <w:t xml:space="preserve"> </w:t>
      </w:r>
      <w:proofErr w:type="spellStart"/>
      <w:r>
        <w:rPr>
          <w:rFonts w:ascii="Arial" w:eastAsia="Arial" w:hAnsi="Arial" w:cs="Arial"/>
        </w:rPr>
        <w:t>firefox</w:t>
      </w:r>
      <w:proofErr w:type="spellEnd"/>
      <w:r>
        <w:rPr>
          <w:rFonts w:ascii="Arial" w:eastAsia="Arial" w:hAnsi="Arial" w:cs="Arial"/>
        </w:rPr>
        <w:t>.</w:t>
      </w:r>
    </w:p>
    <w:p w:rsidR="000B63D1" w:rsidRDefault="000B63D1" w:rsidP="000B63D1">
      <w:pPr>
        <w:spacing w:line="360" w:lineRule="auto"/>
        <w:ind w:left="720"/>
        <w:jc w:val="both"/>
        <w:rPr>
          <w:rFonts w:ascii="Arial" w:eastAsia="Arial" w:hAnsi="Arial" w:cs="Arial"/>
        </w:rPr>
      </w:pPr>
      <w:r>
        <w:rPr>
          <w:rFonts w:ascii="Arial" w:eastAsia="Arial" w:hAnsi="Arial" w:cs="Arial"/>
        </w:rPr>
        <w:t>9. Repeat steps 1 and 2 but using a laptop with Windows XP and Opera.</w:t>
      </w:r>
    </w:p>
    <w:p w:rsidR="000B63D1" w:rsidRDefault="000B63D1" w:rsidP="000B63D1">
      <w:pPr>
        <w:spacing w:line="360" w:lineRule="auto"/>
        <w:ind w:left="720"/>
        <w:jc w:val="both"/>
        <w:rPr>
          <w:rFonts w:ascii="Arial" w:eastAsia="Arial" w:hAnsi="Arial" w:cs="Arial"/>
        </w:rPr>
      </w:pPr>
      <w:r>
        <w:rPr>
          <w:rFonts w:ascii="Arial" w:eastAsia="Arial" w:hAnsi="Arial" w:cs="Arial"/>
        </w:rPr>
        <w:t xml:space="preserve">10. Repeat steps 1 and 2 but using a laptop with Mac OS X and </w:t>
      </w:r>
      <w:proofErr w:type="spellStart"/>
      <w:r>
        <w:rPr>
          <w:rFonts w:ascii="Arial" w:eastAsia="Arial" w:hAnsi="Arial" w:cs="Arial"/>
        </w:rPr>
        <w:t>mozilla</w:t>
      </w:r>
      <w:proofErr w:type="spellEnd"/>
      <w:r>
        <w:rPr>
          <w:rFonts w:ascii="Arial" w:eastAsia="Arial" w:hAnsi="Arial" w:cs="Arial"/>
        </w:rPr>
        <w:t xml:space="preserve"> </w:t>
      </w:r>
      <w:proofErr w:type="spellStart"/>
      <w:r>
        <w:rPr>
          <w:rFonts w:ascii="Arial" w:eastAsia="Arial" w:hAnsi="Arial" w:cs="Arial"/>
        </w:rPr>
        <w:t>firefox</w:t>
      </w:r>
      <w:proofErr w:type="spellEnd"/>
      <w:r>
        <w:rPr>
          <w:rFonts w:ascii="Arial" w:eastAsia="Arial" w:hAnsi="Arial" w:cs="Arial"/>
        </w:rPr>
        <w:t>.</w:t>
      </w:r>
    </w:p>
    <w:p w:rsidR="000B63D1" w:rsidRDefault="000B63D1" w:rsidP="000B63D1">
      <w:pPr>
        <w:spacing w:line="360" w:lineRule="auto"/>
        <w:ind w:left="720"/>
        <w:jc w:val="both"/>
        <w:rPr>
          <w:rFonts w:ascii="Arial" w:eastAsia="Arial" w:hAnsi="Arial" w:cs="Arial"/>
        </w:rPr>
      </w:pPr>
      <w:r>
        <w:rPr>
          <w:rFonts w:ascii="Arial" w:eastAsia="Arial" w:hAnsi="Arial" w:cs="Arial"/>
        </w:rPr>
        <w:t>11. Repeat steps 1 and 2 but using a laptop with Mac OS X and Opera.</w:t>
      </w:r>
    </w:p>
    <w:p w:rsidR="000B63D1" w:rsidRDefault="000B63D1" w:rsidP="000B63D1">
      <w:pPr>
        <w:spacing w:line="360" w:lineRule="auto"/>
        <w:ind w:left="720"/>
        <w:jc w:val="both"/>
        <w:rPr>
          <w:rFonts w:ascii="Arial" w:eastAsia="Arial" w:hAnsi="Arial" w:cs="Arial"/>
        </w:rPr>
      </w:pPr>
      <w:r>
        <w:rPr>
          <w:rFonts w:ascii="Arial" w:eastAsia="Arial" w:hAnsi="Arial" w:cs="Arial"/>
        </w:rPr>
        <w:t>12. Repeat steps 6 - 9 but using a tablet.</w:t>
      </w:r>
    </w:p>
    <w:p w:rsidR="000B63D1" w:rsidRDefault="000B63D1" w:rsidP="000B63D1">
      <w:pPr>
        <w:spacing w:line="360" w:lineRule="auto"/>
        <w:ind w:left="720"/>
        <w:jc w:val="both"/>
        <w:rPr>
          <w:rFonts w:ascii="Arial" w:eastAsia="Arial" w:hAnsi="Arial" w:cs="Arial"/>
        </w:rPr>
      </w:pPr>
      <w:r>
        <w:rPr>
          <w:rFonts w:ascii="Arial" w:eastAsia="Arial" w:hAnsi="Arial" w:cs="Arial"/>
        </w:rPr>
        <w:t>13. Repeat steps 6 - 9 but using a smartphone.</w:t>
      </w:r>
    </w:p>
    <w:p w:rsidR="000B63D1" w:rsidRDefault="000B63D1" w:rsidP="000B63D1">
      <w:pPr>
        <w:spacing w:line="360" w:lineRule="auto"/>
        <w:ind w:left="720"/>
        <w:jc w:val="both"/>
        <w:rPr>
          <w:rFonts w:ascii="Arial" w:eastAsia="Arial" w:hAnsi="Arial" w:cs="Arial"/>
        </w:rPr>
      </w:pPr>
    </w:p>
    <w:p w:rsidR="000B63D1" w:rsidRDefault="000B63D1" w:rsidP="000B63D1">
      <w:pPr>
        <w:spacing w:line="360" w:lineRule="auto"/>
        <w:rPr>
          <w:rFonts w:ascii="Arial" w:eastAsia="Arial" w:hAnsi="Arial" w:cs="Arial"/>
        </w:rPr>
      </w:pPr>
    </w:p>
    <w:p w:rsidR="000B63D1" w:rsidRPr="00BC7B05" w:rsidRDefault="000B63D1" w:rsidP="000B63D1">
      <w:pPr>
        <w:spacing w:line="360" w:lineRule="auto"/>
        <w:jc w:val="center"/>
        <w:rPr>
          <w:rFonts w:ascii="Arial" w:eastAsia="Arial" w:hAnsi="Arial" w:cs="Arial"/>
          <w:b/>
        </w:rPr>
      </w:pPr>
      <w:r w:rsidRPr="00BC7B05">
        <w:rPr>
          <w:rFonts w:ascii="Arial" w:eastAsia="Arial" w:hAnsi="Arial" w:cs="Arial"/>
          <w:b/>
        </w:rPr>
        <w:t>Test 2</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b/>
        </w:rPr>
      </w:pPr>
      <w:r w:rsidRPr="00BC7B05">
        <w:rPr>
          <w:rFonts w:ascii="Arial" w:eastAsia="Arial" w:hAnsi="Arial" w:cs="Arial"/>
          <w:b/>
        </w:rPr>
        <w:t>5.2</w:t>
      </w:r>
      <w:proofErr w:type="gramStart"/>
      <w:r w:rsidRPr="00BC7B05">
        <w:rPr>
          <w:rFonts w:ascii="Arial" w:eastAsia="Arial" w:hAnsi="Arial" w:cs="Arial"/>
          <w:b/>
        </w:rPr>
        <w:t>.a</w:t>
      </w:r>
      <w:proofErr w:type="gramEnd"/>
      <w:r w:rsidRPr="00BC7B05">
        <w:rPr>
          <w:rFonts w:ascii="Arial" w:eastAsia="Arial" w:hAnsi="Arial" w:cs="Arial"/>
          <w:b/>
        </w:rPr>
        <w:t>. Test Data</w:t>
      </w:r>
    </w:p>
    <w:p w:rsidR="000B63D1" w:rsidRPr="00BC7B05" w:rsidRDefault="000B63D1" w:rsidP="000B63D1">
      <w:pPr>
        <w:spacing w:line="360" w:lineRule="auto"/>
        <w:jc w:val="both"/>
        <w:rPr>
          <w:rFonts w:ascii="Arial" w:eastAsia="Arial" w:hAnsi="Arial" w:cs="Arial"/>
          <w:b/>
        </w:rPr>
      </w:pPr>
    </w:p>
    <w:p w:rsidR="000B63D1" w:rsidRDefault="000B63D1" w:rsidP="000B63D1">
      <w:pPr>
        <w:spacing w:line="360" w:lineRule="auto"/>
        <w:jc w:val="both"/>
        <w:rPr>
          <w:rFonts w:ascii="Arial" w:eastAsia="Arial" w:hAnsi="Arial" w:cs="Arial"/>
        </w:rPr>
      </w:pPr>
      <w:r>
        <w:rPr>
          <w:rFonts w:ascii="Arial" w:eastAsia="Arial" w:hAnsi="Arial" w:cs="Arial"/>
        </w:rPr>
        <w:tab/>
        <w:t>The data for this test is the username and password.</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b/>
        </w:rPr>
      </w:pPr>
      <w:r w:rsidRPr="00BC7B05">
        <w:rPr>
          <w:rFonts w:ascii="Arial" w:eastAsia="Arial" w:hAnsi="Arial" w:cs="Arial"/>
          <w:b/>
        </w:rPr>
        <w:t>5.2</w:t>
      </w:r>
      <w:proofErr w:type="gramStart"/>
      <w:r w:rsidRPr="00BC7B05">
        <w:rPr>
          <w:rFonts w:ascii="Arial" w:eastAsia="Arial" w:hAnsi="Arial" w:cs="Arial"/>
          <w:b/>
        </w:rPr>
        <w:t>.b</w:t>
      </w:r>
      <w:proofErr w:type="gramEnd"/>
      <w:r w:rsidRPr="00BC7B05">
        <w:rPr>
          <w:rFonts w:ascii="Arial" w:eastAsia="Arial" w:hAnsi="Arial" w:cs="Arial"/>
          <w:b/>
        </w:rPr>
        <w:t>. Expected Results</w:t>
      </w:r>
    </w:p>
    <w:p w:rsidR="000B63D1" w:rsidRPr="00BC7B05" w:rsidRDefault="000B63D1" w:rsidP="000B63D1">
      <w:pPr>
        <w:spacing w:line="360" w:lineRule="auto"/>
        <w:jc w:val="both"/>
        <w:rPr>
          <w:rFonts w:ascii="Arial" w:eastAsia="Arial" w:hAnsi="Arial" w:cs="Arial"/>
          <w:b/>
        </w:rPr>
      </w:pPr>
    </w:p>
    <w:p w:rsidR="000B63D1" w:rsidRDefault="000B63D1" w:rsidP="000B63D1">
      <w:pPr>
        <w:spacing w:line="360" w:lineRule="auto"/>
        <w:jc w:val="both"/>
        <w:rPr>
          <w:rFonts w:ascii="Arial" w:eastAsia="Arial" w:hAnsi="Arial" w:cs="Arial"/>
        </w:rPr>
      </w:pPr>
      <w:r>
        <w:rPr>
          <w:rFonts w:ascii="Arial" w:eastAsia="Arial" w:hAnsi="Arial" w:cs="Arial"/>
        </w:rPr>
        <w:tab/>
        <w:t>The expected results, taking in consideration all the conditi</w:t>
      </w:r>
      <w:r>
        <w:t xml:space="preserve">ons mention on 4.2.d and </w:t>
      </w:r>
      <w:r>
        <w:tab/>
      </w:r>
      <w:r>
        <w:tab/>
        <w:t>5.2.a</w:t>
      </w:r>
      <w:r>
        <w:rPr>
          <w:rFonts w:ascii="Arial" w:eastAsia="Arial" w:hAnsi="Arial" w:cs="Arial"/>
        </w:rPr>
        <w:t>, are that the user will access his account.</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b/>
        </w:rPr>
      </w:pPr>
      <w:r w:rsidRPr="00BC7B05">
        <w:rPr>
          <w:rFonts w:ascii="Arial" w:eastAsia="Arial" w:hAnsi="Arial" w:cs="Arial"/>
          <w:b/>
        </w:rPr>
        <w:t>5.2</w:t>
      </w:r>
      <w:proofErr w:type="gramStart"/>
      <w:r w:rsidRPr="00BC7B05">
        <w:rPr>
          <w:rFonts w:ascii="Arial" w:eastAsia="Arial" w:hAnsi="Arial" w:cs="Arial"/>
          <w:b/>
        </w:rPr>
        <w:t>.c</w:t>
      </w:r>
      <w:proofErr w:type="gramEnd"/>
      <w:r w:rsidRPr="00BC7B05">
        <w:rPr>
          <w:rFonts w:ascii="Arial" w:eastAsia="Arial" w:hAnsi="Arial" w:cs="Arial"/>
          <w:b/>
        </w:rPr>
        <w:t xml:space="preserve"> Test Procedure</w:t>
      </w:r>
    </w:p>
    <w:p w:rsidR="000B63D1" w:rsidRPr="00BC7B05" w:rsidRDefault="000B63D1" w:rsidP="000B63D1">
      <w:pPr>
        <w:spacing w:line="360" w:lineRule="auto"/>
        <w:jc w:val="both"/>
        <w:rPr>
          <w:rFonts w:ascii="Arial" w:eastAsia="Arial" w:hAnsi="Arial" w:cs="Arial"/>
          <w:b/>
        </w:rPr>
      </w:pPr>
    </w:p>
    <w:p w:rsidR="000B63D1" w:rsidRDefault="000B63D1" w:rsidP="000B63D1">
      <w:pPr>
        <w:spacing w:line="360" w:lineRule="auto"/>
        <w:jc w:val="both"/>
        <w:rPr>
          <w:rFonts w:ascii="Arial" w:eastAsia="Arial" w:hAnsi="Arial" w:cs="Arial"/>
        </w:rPr>
      </w:pPr>
      <w:r>
        <w:rPr>
          <w:rFonts w:ascii="Arial" w:eastAsia="Arial" w:hAnsi="Arial" w:cs="Arial"/>
        </w:rPr>
        <w:tab/>
        <w:t>1. Test 8 is made here for making a test 2 an Integration Test.</w:t>
      </w:r>
    </w:p>
    <w:p w:rsidR="000B63D1" w:rsidRDefault="000B63D1" w:rsidP="000B63D1">
      <w:pPr>
        <w:spacing w:line="360" w:lineRule="auto"/>
        <w:jc w:val="both"/>
        <w:rPr>
          <w:rFonts w:ascii="Arial" w:eastAsia="Arial" w:hAnsi="Arial" w:cs="Arial"/>
        </w:rPr>
      </w:pPr>
      <w:r>
        <w:rPr>
          <w:rFonts w:ascii="Arial" w:eastAsia="Arial" w:hAnsi="Arial" w:cs="Arial"/>
        </w:rPr>
        <w:tab/>
        <w:t>2. Test 1 is made here for making a test 2 an Integration Test</w:t>
      </w:r>
    </w:p>
    <w:p w:rsidR="000B63D1" w:rsidRDefault="000B63D1" w:rsidP="000B63D1">
      <w:pPr>
        <w:spacing w:line="360" w:lineRule="auto"/>
        <w:ind w:left="720"/>
        <w:jc w:val="both"/>
        <w:rPr>
          <w:rFonts w:ascii="Arial" w:eastAsia="Arial" w:hAnsi="Arial" w:cs="Arial"/>
        </w:rPr>
      </w:pPr>
      <w:r>
        <w:t>3</w:t>
      </w:r>
      <w:r>
        <w:rPr>
          <w:rFonts w:ascii="Arial" w:eastAsia="Arial" w:hAnsi="Arial" w:cs="Arial"/>
        </w:rPr>
        <w:t xml:space="preserve">. On the login page enter valid credentials (username and password) </w:t>
      </w:r>
    </w:p>
    <w:p w:rsidR="000B63D1" w:rsidRDefault="000B63D1" w:rsidP="000B63D1">
      <w:pPr>
        <w:spacing w:line="360" w:lineRule="auto"/>
        <w:ind w:left="720"/>
        <w:jc w:val="both"/>
        <w:rPr>
          <w:rFonts w:ascii="Arial" w:eastAsia="Arial" w:hAnsi="Arial" w:cs="Arial"/>
        </w:rPr>
      </w:pPr>
      <w:r>
        <w:t>4</w:t>
      </w:r>
      <w:r>
        <w:rPr>
          <w:rFonts w:ascii="Arial" w:eastAsia="Arial" w:hAnsi="Arial" w:cs="Arial"/>
        </w:rPr>
        <w:t>. Enter a valid username but not a valid password.</w:t>
      </w:r>
    </w:p>
    <w:p w:rsidR="000B63D1" w:rsidRDefault="000B63D1" w:rsidP="000B63D1">
      <w:pPr>
        <w:spacing w:line="360" w:lineRule="auto"/>
        <w:ind w:left="720"/>
        <w:jc w:val="both"/>
        <w:rPr>
          <w:rFonts w:ascii="Arial" w:eastAsia="Arial" w:hAnsi="Arial" w:cs="Arial"/>
        </w:rPr>
      </w:pPr>
      <w:r>
        <w:t>5</w:t>
      </w:r>
      <w:r>
        <w:rPr>
          <w:rFonts w:ascii="Arial" w:eastAsia="Arial" w:hAnsi="Arial" w:cs="Arial"/>
        </w:rPr>
        <w:t xml:space="preserve">. Enter a valid password but not a valid username. </w:t>
      </w:r>
    </w:p>
    <w:p w:rsidR="000B63D1" w:rsidRDefault="000B63D1" w:rsidP="000B63D1">
      <w:pPr>
        <w:spacing w:line="360" w:lineRule="auto"/>
        <w:ind w:left="720"/>
        <w:jc w:val="both"/>
        <w:rPr>
          <w:rFonts w:ascii="Arial" w:eastAsia="Arial" w:hAnsi="Arial" w:cs="Arial"/>
        </w:rPr>
      </w:pPr>
      <w:r>
        <w:t>6</w:t>
      </w:r>
      <w:r>
        <w:rPr>
          <w:rFonts w:ascii="Arial" w:eastAsia="Arial" w:hAnsi="Arial" w:cs="Arial"/>
        </w:rPr>
        <w:t xml:space="preserve">. Enter </w:t>
      </w:r>
      <w:proofErr w:type="gramStart"/>
      <w:r>
        <w:rPr>
          <w:rFonts w:ascii="Arial" w:eastAsia="Arial" w:hAnsi="Arial" w:cs="Arial"/>
        </w:rPr>
        <w:t>a not</w:t>
      </w:r>
      <w:proofErr w:type="gramEnd"/>
      <w:r>
        <w:rPr>
          <w:rFonts w:ascii="Arial" w:eastAsia="Arial" w:hAnsi="Arial" w:cs="Arial"/>
        </w:rPr>
        <w:t xml:space="preserve"> valid credentials (username and password).</w:t>
      </w:r>
    </w:p>
    <w:p w:rsidR="000B63D1" w:rsidRDefault="000B63D1" w:rsidP="000B63D1">
      <w:pPr>
        <w:spacing w:line="360" w:lineRule="auto"/>
        <w:ind w:left="720"/>
        <w:jc w:val="both"/>
        <w:rPr>
          <w:rFonts w:ascii="Arial" w:eastAsia="Arial" w:hAnsi="Arial" w:cs="Arial"/>
        </w:rPr>
      </w:pPr>
      <w:r>
        <w:t>7</w:t>
      </w:r>
      <w:r>
        <w:rPr>
          <w:rFonts w:ascii="Arial" w:eastAsia="Arial" w:hAnsi="Arial" w:cs="Arial"/>
        </w:rPr>
        <w:t>. Enter valid credentials with Uppercase or lowercase (username and password).</w:t>
      </w:r>
    </w:p>
    <w:p w:rsidR="000B63D1" w:rsidRDefault="000B63D1" w:rsidP="000B63D1">
      <w:pPr>
        <w:spacing w:line="360" w:lineRule="auto"/>
        <w:ind w:left="720"/>
        <w:jc w:val="both"/>
        <w:rPr>
          <w:rFonts w:ascii="Arial" w:eastAsia="Arial" w:hAnsi="Arial" w:cs="Arial"/>
        </w:rPr>
      </w:pPr>
    </w:p>
    <w:p w:rsidR="000B63D1" w:rsidRDefault="000B63D1" w:rsidP="000B63D1">
      <w:pPr>
        <w:spacing w:line="360" w:lineRule="auto"/>
        <w:jc w:val="center"/>
      </w:pPr>
    </w:p>
    <w:p w:rsidR="000B63D1" w:rsidRPr="00BC7B05" w:rsidRDefault="000B63D1" w:rsidP="000B63D1">
      <w:pPr>
        <w:spacing w:line="360" w:lineRule="auto"/>
        <w:jc w:val="center"/>
        <w:rPr>
          <w:rFonts w:ascii="Arial" w:eastAsia="Arial" w:hAnsi="Arial" w:cs="Arial"/>
          <w:b/>
        </w:rPr>
      </w:pPr>
      <w:r w:rsidRPr="00BC7B05">
        <w:rPr>
          <w:rFonts w:ascii="Arial" w:eastAsia="Arial" w:hAnsi="Arial" w:cs="Arial"/>
          <w:b/>
        </w:rPr>
        <w:lastRenderedPageBreak/>
        <w:t>Test 3</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b/>
        </w:rPr>
      </w:pPr>
      <w:r w:rsidRPr="00BC7B05">
        <w:rPr>
          <w:rFonts w:ascii="Arial" w:eastAsia="Arial" w:hAnsi="Arial" w:cs="Arial"/>
          <w:b/>
        </w:rPr>
        <w:t>5.3</w:t>
      </w:r>
      <w:proofErr w:type="gramStart"/>
      <w:r w:rsidRPr="00BC7B05">
        <w:rPr>
          <w:rFonts w:ascii="Arial" w:eastAsia="Arial" w:hAnsi="Arial" w:cs="Arial"/>
          <w:b/>
        </w:rPr>
        <w:t>.a</w:t>
      </w:r>
      <w:proofErr w:type="gramEnd"/>
      <w:r w:rsidRPr="00BC7B05">
        <w:rPr>
          <w:rFonts w:ascii="Arial" w:eastAsia="Arial" w:hAnsi="Arial" w:cs="Arial"/>
          <w:b/>
        </w:rPr>
        <w:t>. Test Data</w:t>
      </w:r>
    </w:p>
    <w:p w:rsidR="000B63D1" w:rsidRPr="00BC7B05" w:rsidRDefault="000B63D1" w:rsidP="000B63D1">
      <w:pPr>
        <w:spacing w:line="360" w:lineRule="auto"/>
        <w:jc w:val="both"/>
        <w:rPr>
          <w:rFonts w:ascii="Arial" w:eastAsia="Arial" w:hAnsi="Arial" w:cs="Arial"/>
          <w:b/>
        </w:rPr>
      </w:pPr>
    </w:p>
    <w:p w:rsidR="000B63D1" w:rsidRDefault="000B63D1" w:rsidP="000B63D1">
      <w:pPr>
        <w:spacing w:line="360" w:lineRule="auto"/>
        <w:ind w:left="720"/>
        <w:jc w:val="both"/>
        <w:rPr>
          <w:rFonts w:ascii="Arial" w:eastAsia="Arial" w:hAnsi="Arial" w:cs="Arial"/>
        </w:rPr>
      </w:pPr>
      <w:r>
        <w:rPr>
          <w:rFonts w:ascii="Arial" w:eastAsia="Arial" w:hAnsi="Arial" w:cs="Arial"/>
        </w:rPr>
        <w:t xml:space="preserve">The data for this test are the courses already selected by the user (student). The </w:t>
      </w:r>
      <w:proofErr w:type="gramStart"/>
      <w:r>
        <w:rPr>
          <w:rFonts w:ascii="Arial" w:eastAsia="Arial" w:hAnsi="Arial" w:cs="Arial"/>
        </w:rPr>
        <w:t>course are</w:t>
      </w:r>
      <w:proofErr w:type="gramEnd"/>
      <w:r>
        <w:rPr>
          <w:rFonts w:ascii="Arial" w:eastAsia="Arial" w:hAnsi="Arial" w:cs="Arial"/>
        </w:rPr>
        <w:t xml:space="preserve">: </w:t>
      </w:r>
    </w:p>
    <w:p w:rsidR="000B63D1" w:rsidRDefault="000B63D1" w:rsidP="000B63D1">
      <w:pPr>
        <w:numPr>
          <w:ilvl w:val="1"/>
          <w:numId w:val="9"/>
        </w:numPr>
        <w:tabs>
          <w:tab w:val="num" w:pos="1440"/>
        </w:tabs>
        <w:spacing w:line="360" w:lineRule="auto"/>
        <w:jc w:val="both"/>
        <w:rPr>
          <w:rFonts w:ascii="Arial" w:eastAsia="Arial" w:hAnsi="Arial" w:cs="Arial"/>
        </w:rPr>
      </w:pPr>
      <w:r>
        <w:rPr>
          <w:rFonts w:ascii="Arial" w:eastAsia="Arial" w:hAnsi="Arial" w:cs="Arial"/>
        </w:rPr>
        <w:t>COE 3300</w:t>
      </w:r>
      <w:r>
        <w:t xml:space="preserve"> </w:t>
      </w:r>
      <w:r>
        <w:rPr>
          <w:rFonts w:ascii="Arial" w:eastAsia="Arial" w:hAnsi="Arial" w:cs="Arial"/>
        </w:rPr>
        <w:t>sec. 20 4:30-6:30 PM T-R</w:t>
      </w:r>
    </w:p>
    <w:p w:rsidR="000B63D1" w:rsidRDefault="000B63D1" w:rsidP="000B63D1">
      <w:pPr>
        <w:numPr>
          <w:ilvl w:val="1"/>
          <w:numId w:val="9"/>
        </w:numPr>
        <w:tabs>
          <w:tab w:val="num" w:pos="1440"/>
        </w:tabs>
        <w:spacing w:line="360" w:lineRule="auto"/>
        <w:jc w:val="both"/>
        <w:rPr>
          <w:rFonts w:ascii="Arial" w:eastAsia="Arial" w:hAnsi="Arial" w:cs="Arial"/>
        </w:rPr>
      </w:pPr>
      <w:r>
        <w:rPr>
          <w:rFonts w:ascii="Arial" w:eastAsia="Arial" w:hAnsi="Arial" w:cs="Arial"/>
        </w:rPr>
        <w:t>COE 3301 sec. 35 1:00-5:00 PM S</w:t>
      </w:r>
    </w:p>
    <w:p w:rsidR="000B63D1" w:rsidRDefault="000B63D1" w:rsidP="000B63D1">
      <w:pPr>
        <w:numPr>
          <w:ilvl w:val="1"/>
          <w:numId w:val="9"/>
        </w:numPr>
        <w:tabs>
          <w:tab w:val="num" w:pos="1440"/>
        </w:tabs>
        <w:spacing w:line="360" w:lineRule="auto"/>
        <w:jc w:val="both"/>
        <w:rPr>
          <w:rFonts w:ascii="Arial" w:eastAsia="Arial" w:hAnsi="Arial" w:cs="Arial"/>
        </w:rPr>
      </w:pPr>
      <w:r>
        <w:rPr>
          <w:rFonts w:ascii="Arial" w:eastAsia="Arial" w:hAnsi="Arial" w:cs="Arial"/>
        </w:rPr>
        <w:t>EE 3520 sec. 07 2:00-4:00 PM M-W</w:t>
      </w:r>
    </w:p>
    <w:p w:rsidR="000B63D1" w:rsidRDefault="000B63D1" w:rsidP="000B63D1">
      <w:pPr>
        <w:numPr>
          <w:ilvl w:val="1"/>
          <w:numId w:val="9"/>
        </w:numPr>
        <w:tabs>
          <w:tab w:val="num" w:pos="1440"/>
        </w:tabs>
        <w:spacing w:line="360" w:lineRule="auto"/>
        <w:jc w:val="both"/>
        <w:rPr>
          <w:rFonts w:ascii="Arial" w:eastAsia="Arial" w:hAnsi="Arial" w:cs="Arial"/>
        </w:rPr>
      </w:pPr>
      <w:r>
        <w:rPr>
          <w:rFonts w:ascii="Arial" w:eastAsia="Arial" w:hAnsi="Arial" w:cs="Arial"/>
        </w:rPr>
        <w:t>EE 4000 sec. 07 2:00-4:00 PM M-W</w:t>
      </w:r>
    </w:p>
    <w:p w:rsidR="000B63D1" w:rsidRDefault="000B63D1" w:rsidP="000B63D1">
      <w:pPr>
        <w:numPr>
          <w:ilvl w:val="1"/>
          <w:numId w:val="9"/>
        </w:numPr>
        <w:tabs>
          <w:tab w:val="num" w:pos="1440"/>
        </w:tabs>
        <w:spacing w:line="360" w:lineRule="auto"/>
        <w:jc w:val="both"/>
        <w:rPr>
          <w:rFonts w:ascii="Arial" w:eastAsia="Arial" w:hAnsi="Arial" w:cs="Arial"/>
        </w:rPr>
      </w:pPr>
      <w:r>
        <w:rPr>
          <w:rFonts w:ascii="Arial" w:eastAsia="Arial" w:hAnsi="Arial" w:cs="Arial"/>
        </w:rPr>
        <w:t>MGMT 4670 sec. RH 6:30-8:30 PM R</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b/>
        </w:rPr>
      </w:pPr>
      <w:r w:rsidRPr="00BC7B05">
        <w:rPr>
          <w:rFonts w:ascii="Arial" w:eastAsia="Arial" w:hAnsi="Arial" w:cs="Arial"/>
          <w:b/>
        </w:rPr>
        <w:t>5.3</w:t>
      </w:r>
      <w:proofErr w:type="gramStart"/>
      <w:r w:rsidRPr="00BC7B05">
        <w:rPr>
          <w:rFonts w:ascii="Arial" w:eastAsia="Arial" w:hAnsi="Arial" w:cs="Arial"/>
          <w:b/>
        </w:rPr>
        <w:t>.b</w:t>
      </w:r>
      <w:proofErr w:type="gramEnd"/>
      <w:r w:rsidRPr="00BC7B05">
        <w:rPr>
          <w:rFonts w:ascii="Arial" w:eastAsia="Arial" w:hAnsi="Arial" w:cs="Arial"/>
          <w:b/>
        </w:rPr>
        <w:t>. Expected Results</w:t>
      </w:r>
    </w:p>
    <w:p w:rsidR="000B63D1" w:rsidRPr="00BC7B05" w:rsidRDefault="000B63D1" w:rsidP="000B63D1">
      <w:pPr>
        <w:spacing w:line="360" w:lineRule="auto"/>
        <w:jc w:val="both"/>
        <w:rPr>
          <w:rFonts w:ascii="Arial" w:eastAsia="Arial" w:hAnsi="Arial" w:cs="Arial"/>
          <w:b/>
        </w:rPr>
      </w:pPr>
    </w:p>
    <w:p w:rsidR="000B63D1" w:rsidRDefault="000B63D1" w:rsidP="000B63D1">
      <w:pPr>
        <w:spacing w:line="360" w:lineRule="auto"/>
        <w:jc w:val="both"/>
        <w:rPr>
          <w:rFonts w:ascii="Arial" w:eastAsia="Arial" w:hAnsi="Arial" w:cs="Arial"/>
        </w:rPr>
      </w:pPr>
      <w:r>
        <w:rPr>
          <w:rFonts w:ascii="Arial" w:eastAsia="Arial" w:hAnsi="Arial" w:cs="Arial"/>
        </w:rPr>
        <w:tab/>
        <w:t>The expected results, taking in consideration all</w:t>
      </w:r>
      <w:r>
        <w:t xml:space="preserve"> the conditions mention on 3.3.d and </w:t>
      </w:r>
      <w:r>
        <w:tab/>
      </w:r>
      <w:r>
        <w:tab/>
        <w:t>4.3.a</w:t>
      </w:r>
      <w:r>
        <w:rPr>
          <w:rFonts w:ascii="Arial" w:eastAsia="Arial" w:hAnsi="Arial" w:cs="Arial"/>
        </w:rPr>
        <w:t>, are that the list of courses that the user enroll/sele</w:t>
      </w:r>
      <w:r>
        <w:t xml:space="preserve">ct for the next term will be </w:t>
      </w:r>
      <w:r>
        <w:tab/>
      </w:r>
      <w:r>
        <w:tab/>
      </w:r>
      <w:r>
        <w:rPr>
          <w:rFonts w:ascii="Arial" w:eastAsia="Arial" w:hAnsi="Arial" w:cs="Arial"/>
        </w:rPr>
        <w:t>displayed.</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b/>
        </w:rPr>
      </w:pPr>
      <w:r w:rsidRPr="00BC7B05">
        <w:rPr>
          <w:rFonts w:ascii="Arial" w:eastAsia="Arial" w:hAnsi="Arial" w:cs="Arial"/>
          <w:b/>
        </w:rPr>
        <w:t>5.3</w:t>
      </w:r>
      <w:proofErr w:type="gramStart"/>
      <w:r w:rsidRPr="00BC7B05">
        <w:rPr>
          <w:rFonts w:ascii="Arial" w:eastAsia="Arial" w:hAnsi="Arial" w:cs="Arial"/>
          <w:b/>
        </w:rPr>
        <w:t>.c</w:t>
      </w:r>
      <w:proofErr w:type="gramEnd"/>
      <w:r w:rsidRPr="00BC7B05">
        <w:rPr>
          <w:rFonts w:ascii="Arial" w:eastAsia="Arial" w:hAnsi="Arial" w:cs="Arial"/>
          <w:b/>
        </w:rPr>
        <w:t xml:space="preserve"> Test Procedure  </w:t>
      </w:r>
    </w:p>
    <w:p w:rsidR="000B63D1" w:rsidRPr="00BC7B05" w:rsidRDefault="000B63D1" w:rsidP="000B63D1">
      <w:pPr>
        <w:spacing w:line="360" w:lineRule="auto"/>
        <w:jc w:val="both"/>
        <w:rPr>
          <w:rFonts w:ascii="Arial" w:eastAsia="Arial" w:hAnsi="Arial" w:cs="Arial"/>
          <w:b/>
        </w:rPr>
      </w:pPr>
    </w:p>
    <w:p w:rsidR="000B63D1" w:rsidRDefault="000B63D1" w:rsidP="000B63D1">
      <w:pPr>
        <w:spacing w:line="360" w:lineRule="auto"/>
        <w:ind w:left="720"/>
        <w:jc w:val="both"/>
        <w:rPr>
          <w:rFonts w:ascii="Arial" w:eastAsia="Arial" w:hAnsi="Arial" w:cs="Arial"/>
        </w:rPr>
      </w:pPr>
      <w:r>
        <w:t>1</w:t>
      </w:r>
      <w:r>
        <w:rPr>
          <w:rFonts w:ascii="Arial" w:eastAsia="Arial" w:hAnsi="Arial" w:cs="Arial"/>
        </w:rPr>
        <w:t>. Click the Enroll In button.</w:t>
      </w:r>
    </w:p>
    <w:p w:rsidR="000B63D1" w:rsidRDefault="000B63D1" w:rsidP="000B63D1">
      <w:pPr>
        <w:spacing w:line="360" w:lineRule="auto"/>
        <w:ind w:left="720"/>
        <w:jc w:val="both"/>
        <w:rPr>
          <w:rFonts w:ascii="Arial" w:eastAsia="Arial" w:hAnsi="Arial" w:cs="Arial"/>
        </w:rPr>
      </w:pPr>
    </w:p>
    <w:p w:rsidR="000B63D1" w:rsidRDefault="000B63D1" w:rsidP="000B63D1">
      <w:pPr>
        <w:spacing w:line="360" w:lineRule="auto"/>
        <w:jc w:val="center"/>
      </w:pPr>
    </w:p>
    <w:p w:rsidR="000B63D1" w:rsidRPr="00BC7B05" w:rsidRDefault="000B63D1" w:rsidP="000B63D1">
      <w:pPr>
        <w:spacing w:line="360" w:lineRule="auto"/>
        <w:jc w:val="center"/>
        <w:rPr>
          <w:rFonts w:ascii="Arial" w:eastAsia="Arial" w:hAnsi="Arial" w:cs="Arial"/>
          <w:b/>
        </w:rPr>
      </w:pPr>
      <w:r w:rsidRPr="00BC7B05">
        <w:rPr>
          <w:rFonts w:ascii="Arial" w:eastAsia="Arial" w:hAnsi="Arial" w:cs="Arial"/>
          <w:b/>
        </w:rPr>
        <w:t>Test 4</w:t>
      </w:r>
    </w:p>
    <w:p w:rsidR="000B63D1" w:rsidRDefault="000B63D1" w:rsidP="000B63D1">
      <w:pPr>
        <w:spacing w:line="360" w:lineRule="auto"/>
        <w:jc w:val="both"/>
        <w:rPr>
          <w:rFonts w:ascii="Arial" w:eastAsia="Arial" w:hAnsi="Arial" w:cs="Arial"/>
        </w:rPr>
      </w:pPr>
    </w:p>
    <w:p w:rsidR="000B63D1" w:rsidRPr="00BC7B05" w:rsidRDefault="000B63D1" w:rsidP="000B63D1">
      <w:pPr>
        <w:spacing w:line="360" w:lineRule="auto"/>
        <w:jc w:val="both"/>
        <w:rPr>
          <w:b/>
        </w:rPr>
      </w:pPr>
      <w:r w:rsidRPr="00BC7B05">
        <w:rPr>
          <w:rFonts w:ascii="Arial" w:eastAsia="Arial" w:hAnsi="Arial" w:cs="Arial"/>
          <w:b/>
        </w:rPr>
        <w:t>5.4</w:t>
      </w:r>
      <w:proofErr w:type="gramStart"/>
      <w:r w:rsidRPr="00BC7B05">
        <w:rPr>
          <w:rFonts w:ascii="Arial" w:eastAsia="Arial" w:hAnsi="Arial" w:cs="Arial"/>
          <w:b/>
        </w:rPr>
        <w:t>.a</w:t>
      </w:r>
      <w:proofErr w:type="gramEnd"/>
      <w:r w:rsidRPr="00BC7B05">
        <w:rPr>
          <w:rFonts w:ascii="Arial" w:eastAsia="Arial" w:hAnsi="Arial" w:cs="Arial"/>
          <w:b/>
        </w:rPr>
        <w:t>. Test Data</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rPr>
      </w:pPr>
      <w:r>
        <w:rPr>
          <w:rFonts w:ascii="Arial" w:eastAsia="Arial" w:hAnsi="Arial" w:cs="Arial"/>
        </w:rPr>
        <w:tab/>
        <w:t>The data for this test is the undergraduate course offering for spring 2011.</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b/>
        </w:rPr>
      </w:pPr>
      <w:r w:rsidRPr="00BC7B05">
        <w:rPr>
          <w:rFonts w:ascii="Arial" w:eastAsia="Arial" w:hAnsi="Arial" w:cs="Arial"/>
          <w:b/>
        </w:rPr>
        <w:t>5.4</w:t>
      </w:r>
      <w:proofErr w:type="gramStart"/>
      <w:r w:rsidRPr="00BC7B05">
        <w:rPr>
          <w:rFonts w:ascii="Arial" w:eastAsia="Arial" w:hAnsi="Arial" w:cs="Arial"/>
          <w:b/>
        </w:rPr>
        <w:t>.b</w:t>
      </w:r>
      <w:proofErr w:type="gramEnd"/>
      <w:r w:rsidRPr="00BC7B05">
        <w:rPr>
          <w:rFonts w:ascii="Arial" w:eastAsia="Arial" w:hAnsi="Arial" w:cs="Arial"/>
          <w:b/>
        </w:rPr>
        <w:t>. Expected Results</w:t>
      </w:r>
    </w:p>
    <w:p w:rsidR="000B63D1" w:rsidRPr="00BC7B05" w:rsidRDefault="000B63D1" w:rsidP="000B63D1">
      <w:pPr>
        <w:spacing w:line="360" w:lineRule="auto"/>
        <w:jc w:val="both"/>
        <w:rPr>
          <w:rFonts w:ascii="Arial" w:eastAsia="Arial" w:hAnsi="Arial" w:cs="Arial"/>
          <w:b/>
        </w:rPr>
      </w:pPr>
    </w:p>
    <w:p w:rsidR="000B63D1" w:rsidRDefault="000B63D1" w:rsidP="000B63D1">
      <w:pPr>
        <w:spacing w:line="360" w:lineRule="auto"/>
        <w:jc w:val="both"/>
        <w:rPr>
          <w:rFonts w:ascii="Arial" w:eastAsia="Arial" w:hAnsi="Arial" w:cs="Arial"/>
        </w:rPr>
      </w:pPr>
      <w:r>
        <w:rPr>
          <w:rFonts w:ascii="Arial" w:eastAsia="Arial" w:hAnsi="Arial" w:cs="Arial"/>
        </w:rPr>
        <w:tab/>
        <w:t>The expected results, taking in consideration all</w:t>
      </w:r>
      <w:r>
        <w:t xml:space="preserve"> the conditions mention on 3.4.d and </w:t>
      </w:r>
      <w:r>
        <w:tab/>
      </w:r>
      <w:r>
        <w:tab/>
        <w:t>4.4.a</w:t>
      </w:r>
      <w:r>
        <w:rPr>
          <w:rFonts w:ascii="Arial" w:eastAsia="Arial" w:hAnsi="Arial" w:cs="Arial"/>
        </w:rPr>
        <w:t>, are that the list of courses that the user ca</w:t>
      </w:r>
      <w:r>
        <w:t xml:space="preserve">n for the next term will be </w:t>
      </w:r>
      <w:r>
        <w:tab/>
      </w:r>
      <w:r>
        <w:tab/>
      </w:r>
      <w:r>
        <w:tab/>
      </w:r>
      <w:r>
        <w:rPr>
          <w:rFonts w:ascii="Arial" w:eastAsia="Arial" w:hAnsi="Arial" w:cs="Arial"/>
        </w:rPr>
        <w:t>displayed if it is time for registration.</w:t>
      </w:r>
    </w:p>
    <w:p w:rsidR="000B63D1" w:rsidRDefault="000B63D1" w:rsidP="000B63D1">
      <w:pPr>
        <w:spacing w:line="360" w:lineRule="auto"/>
        <w:jc w:val="both"/>
        <w:rPr>
          <w:rFonts w:ascii="Arial" w:eastAsia="Arial" w:hAnsi="Arial" w:cs="Arial"/>
        </w:rPr>
      </w:pPr>
    </w:p>
    <w:p w:rsidR="000B63D1" w:rsidRPr="00BC7B05" w:rsidRDefault="000B63D1" w:rsidP="000B63D1">
      <w:pPr>
        <w:spacing w:line="360" w:lineRule="auto"/>
        <w:jc w:val="both"/>
        <w:rPr>
          <w:b/>
        </w:rPr>
      </w:pPr>
      <w:r w:rsidRPr="00BC7B05">
        <w:rPr>
          <w:rFonts w:ascii="Arial" w:eastAsia="Arial" w:hAnsi="Arial" w:cs="Arial"/>
          <w:b/>
        </w:rPr>
        <w:t>5.4</w:t>
      </w:r>
      <w:proofErr w:type="gramStart"/>
      <w:r w:rsidRPr="00BC7B05">
        <w:rPr>
          <w:rFonts w:ascii="Arial" w:eastAsia="Arial" w:hAnsi="Arial" w:cs="Arial"/>
          <w:b/>
        </w:rPr>
        <w:t>.c</w:t>
      </w:r>
      <w:proofErr w:type="gramEnd"/>
      <w:r w:rsidRPr="00BC7B05">
        <w:rPr>
          <w:rFonts w:ascii="Arial" w:eastAsia="Arial" w:hAnsi="Arial" w:cs="Arial"/>
          <w:b/>
        </w:rPr>
        <w:t xml:space="preserve"> Test Procedure</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ind w:left="720"/>
        <w:jc w:val="both"/>
        <w:rPr>
          <w:rFonts w:ascii="Arial" w:eastAsia="Arial" w:hAnsi="Arial" w:cs="Arial"/>
        </w:rPr>
      </w:pPr>
      <w:r>
        <w:rPr>
          <w:rFonts w:ascii="Arial" w:eastAsia="Arial" w:hAnsi="Arial" w:cs="Arial"/>
        </w:rPr>
        <w:t xml:space="preserve">1. Click the Enroll button when it is not time for registration.   </w:t>
      </w:r>
    </w:p>
    <w:p w:rsidR="000B63D1" w:rsidRDefault="000B63D1" w:rsidP="000B63D1">
      <w:pPr>
        <w:spacing w:line="360" w:lineRule="auto"/>
        <w:ind w:left="720"/>
        <w:jc w:val="both"/>
        <w:rPr>
          <w:rFonts w:ascii="Arial" w:eastAsia="Arial" w:hAnsi="Arial" w:cs="Arial"/>
        </w:rPr>
      </w:pPr>
      <w:r>
        <w:rPr>
          <w:rFonts w:ascii="Arial" w:eastAsia="Arial" w:hAnsi="Arial" w:cs="Arial"/>
        </w:rPr>
        <w:t>2. Click the Enroll button when it is time for registration.</w:t>
      </w:r>
    </w:p>
    <w:p w:rsidR="000B63D1" w:rsidRDefault="000B63D1" w:rsidP="000B63D1">
      <w:pPr>
        <w:spacing w:line="360" w:lineRule="auto"/>
        <w:ind w:left="720"/>
        <w:jc w:val="both"/>
        <w:rPr>
          <w:rFonts w:ascii="Arial" w:eastAsia="Arial" w:hAnsi="Arial" w:cs="Arial"/>
        </w:rPr>
      </w:pPr>
    </w:p>
    <w:p w:rsidR="000B63D1" w:rsidRPr="00BC7B05" w:rsidRDefault="000B63D1" w:rsidP="000B63D1">
      <w:pPr>
        <w:spacing w:line="360" w:lineRule="auto"/>
        <w:jc w:val="center"/>
        <w:rPr>
          <w:rFonts w:ascii="Arial" w:eastAsia="Arial" w:hAnsi="Arial" w:cs="Arial"/>
          <w:b/>
        </w:rPr>
      </w:pPr>
      <w:r w:rsidRPr="00BC7B05">
        <w:rPr>
          <w:rFonts w:ascii="Arial" w:eastAsia="Arial" w:hAnsi="Arial" w:cs="Arial"/>
          <w:b/>
        </w:rPr>
        <w:t>Test 5</w:t>
      </w:r>
    </w:p>
    <w:p w:rsidR="000B63D1" w:rsidRPr="00BC7B05" w:rsidRDefault="000B63D1" w:rsidP="000B63D1">
      <w:pPr>
        <w:spacing w:line="360" w:lineRule="auto"/>
        <w:jc w:val="both"/>
        <w:rPr>
          <w:rFonts w:ascii="Arial" w:eastAsia="Arial" w:hAnsi="Arial" w:cs="Arial"/>
          <w:b/>
        </w:rPr>
      </w:pPr>
    </w:p>
    <w:p w:rsidR="000B63D1" w:rsidRPr="00BC7B05" w:rsidRDefault="000B63D1" w:rsidP="000B63D1">
      <w:pPr>
        <w:spacing w:line="360" w:lineRule="auto"/>
        <w:jc w:val="both"/>
        <w:rPr>
          <w:b/>
        </w:rPr>
      </w:pPr>
      <w:r w:rsidRPr="00BC7B05">
        <w:rPr>
          <w:rFonts w:ascii="Arial" w:eastAsia="Arial" w:hAnsi="Arial" w:cs="Arial"/>
          <w:b/>
        </w:rPr>
        <w:t>5.5</w:t>
      </w:r>
      <w:proofErr w:type="gramStart"/>
      <w:r w:rsidRPr="00BC7B05">
        <w:rPr>
          <w:rFonts w:ascii="Arial" w:eastAsia="Arial" w:hAnsi="Arial" w:cs="Arial"/>
          <w:b/>
        </w:rPr>
        <w:t>.a</w:t>
      </w:r>
      <w:proofErr w:type="gramEnd"/>
      <w:r w:rsidRPr="00BC7B05">
        <w:rPr>
          <w:rFonts w:ascii="Arial" w:eastAsia="Arial" w:hAnsi="Arial" w:cs="Arial"/>
          <w:b/>
        </w:rPr>
        <w:t>. Test Data</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rPr>
      </w:pPr>
      <w:r>
        <w:rPr>
          <w:rFonts w:ascii="Arial" w:eastAsia="Arial" w:hAnsi="Arial" w:cs="Arial"/>
        </w:rPr>
        <w:tab/>
        <w:t xml:space="preserve">The data for this test are 7 </w:t>
      </w:r>
      <w:r>
        <w:t>courses</w:t>
      </w:r>
      <w:r>
        <w:rPr>
          <w:rFonts w:ascii="Arial" w:eastAsia="Arial" w:hAnsi="Arial" w:cs="Arial"/>
        </w:rPr>
        <w:t xml:space="preserve"> from the schedule:</w:t>
      </w:r>
    </w:p>
    <w:p w:rsidR="000B63D1" w:rsidRDefault="000B63D1" w:rsidP="000B63D1">
      <w:pPr>
        <w:numPr>
          <w:ilvl w:val="1"/>
          <w:numId w:val="9"/>
        </w:numPr>
        <w:tabs>
          <w:tab w:val="num" w:pos="1440"/>
        </w:tabs>
        <w:spacing w:line="360" w:lineRule="auto"/>
        <w:jc w:val="both"/>
        <w:rPr>
          <w:rFonts w:ascii="Arial" w:eastAsia="Arial" w:hAnsi="Arial" w:cs="Arial"/>
        </w:rPr>
      </w:pPr>
      <w:r>
        <w:rPr>
          <w:rFonts w:ascii="Arial" w:eastAsia="Arial" w:hAnsi="Arial" w:cs="Arial"/>
        </w:rPr>
        <w:t>COE 3300</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sec. 09 4:30-6:30 PM M-W</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sec. 20 4:30-6:30 PM T-R</w:t>
      </w:r>
    </w:p>
    <w:p w:rsidR="000B63D1" w:rsidRDefault="000B63D1" w:rsidP="000B63D1">
      <w:pPr>
        <w:numPr>
          <w:ilvl w:val="1"/>
          <w:numId w:val="9"/>
        </w:numPr>
        <w:tabs>
          <w:tab w:val="num" w:pos="1440"/>
        </w:tabs>
        <w:spacing w:line="360" w:lineRule="auto"/>
        <w:jc w:val="both"/>
        <w:rPr>
          <w:rFonts w:ascii="Arial" w:eastAsia="Arial" w:hAnsi="Arial" w:cs="Arial"/>
        </w:rPr>
      </w:pPr>
      <w:r>
        <w:rPr>
          <w:rFonts w:ascii="Arial" w:eastAsia="Arial" w:hAnsi="Arial" w:cs="Arial"/>
        </w:rPr>
        <w:t>COE 3301</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sec. 22 6:30-8:30 PM T-R</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sec. 31 8:00-12:00 PM S</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sec. 35 1:00-5:00 PM S</w:t>
      </w:r>
    </w:p>
    <w:p w:rsidR="000B63D1" w:rsidRDefault="000B63D1" w:rsidP="000B63D1">
      <w:pPr>
        <w:numPr>
          <w:ilvl w:val="1"/>
          <w:numId w:val="9"/>
        </w:numPr>
        <w:tabs>
          <w:tab w:val="num" w:pos="1440"/>
        </w:tabs>
        <w:spacing w:line="360" w:lineRule="auto"/>
        <w:jc w:val="both"/>
        <w:rPr>
          <w:rFonts w:ascii="Arial" w:eastAsia="Arial" w:hAnsi="Arial" w:cs="Arial"/>
        </w:rPr>
      </w:pPr>
      <w:r>
        <w:rPr>
          <w:rFonts w:ascii="Arial" w:eastAsia="Arial" w:hAnsi="Arial" w:cs="Arial"/>
        </w:rPr>
        <w:t>EE 3520</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sec. 07 2:00-4:00 PM M-W</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 xml:space="preserve">sec. 20 4:30-6:30 PM T-R </w:t>
      </w:r>
    </w:p>
    <w:p w:rsidR="000B63D1" w:rsidRDefault="000B63D1" w:rsidP="000B63D1">
      <w:pPr>
        <w:numPr>
          <w:ilvl w:val="1"/>
          <w:numId w:val="9"/>
        </w:numPr>
        <w:tabs>
          <w:tab w:val="num" w:pos="1440"/>
        </w:tabs>
        <w:spacing w:line="360" w:lineRule="auto"/>
        <w:jc w:val="both"/>
        <w:rPr>
          <w:rFonts w:ascii="Arial" w:eastAsia="Arial" w:hAnsi="Arial" w:cs="Arial"/>
        </w:rPr>
      </w:pPr>
      <w:r>
        <w:rPr>
          <w:rFonts w:ascii="Arial" w:eastAsia="Arial" w:hAnsi="Arial" w:cs="Arial"/>
        </w:rPr>
        <w:t>EE 4000</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sec. 07 2:00-4:00 PM M-W</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sec. 80 Online</w:t>
      </w:r>
    </w:p>
    <w:p w:rsidR="000B63D1" w:rsidRDefault="000B63D1" w:rsidP="000B63D1">
      <w:pPr>
        <w:numPr>
          <w:ilvl w:val="1"/>
          <w:numId w:val="9"/>
        </w:numPr>
        <w:tabs>
          <w:tab w:val="num" w:pos="1440"/>
        </w:tabs>
        <w:spacing w:line="360" w:lineRule="auto"/>
        <w:jc w:val="both"/>
        <w:rPr>
          <w:rFonts w:ascii="Arial" w:eastAsia="Arial" w:hAnsi="Arial" w:cs="Arial"/>
        </w:rPr>
      </w:pPr>
      <w:r>
        <w:rPr>
          <w:rFonts w:ascii="Arial" w:eastAsia="Arial" w:hAnsi="Arial" w:cs="Arial"/>
        </w:rPr>
        <w:t>COE 4300</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sec. 20 4:30-6:30 PM T-R</w:t>
      </w:r>
    </w:p>
    <w:p w:rsidR="000B63D1" w:rsidRDefault="000B63D1" w:rsidP="000B63D1">
      <w:pPr>
        <w:numPr>
          <w:ilvl w:val="1"/>
          <w:numId w:val="9"/>
        </w:numPr>
        <w:tabs>
          <w:tab w:val="num" w:pos="1440"/>
        </w:tabs>
        <w:spacing w:line="360" w:lineRule="auto"/>
        <w:jc w:val="both"/>
        <w:rPr>
          <w:rFonts w:ascii="Arial" w:eastAsia="Arial" w:hAnsi="Arial" w:cs="Arial"/>
        </w:rPr>
      </w:pPr>
      <w:r>
        <w:rPr>
          <w:rFonts w:ascii="Arial" w:eastAsia="Arial" w:hAnsi="Arial" w:cs="Arial"/>
        </w:rPr>
        <w:t>ENGI 4210</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sec. 07 2:00-4:00 PM M-W</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sec. 20 4:30-6:30 PM T-R</w:t>
      </w:r>
    </w:p>
    <w:p w:rsidR="000B63D1" w:rsidRDefault="000B63D1" w:rsidP="000B63D1">
      <w:pPr>
        <w:numPr>
          <w:ilvl w:val="1"/>
          <w:numId w:val="9"/>
        </w:numPr>
        <w:tabs>
          <w:tab w:val="num" w:pos="1440"/>
        </w:tabs>
        <w:spacing w:line="360" w:lineRule="auto"/>
        <w:jc w:val="both"/>
        <w:rPr>
          <w:rFonts w:ascii="Arial" w:eastAsia="Arial" w:hAnsi="Arial" w:cs="Arial"/>
        </w:rPr>
      </w:pPr>
      <w:r>
        <w:rPr>
          <w:rFonts w:ascii="Arial" w:eastAsia="Arial" w:hAnsi="Arial" w:cs="Arial"/>
        </w:rPr>
        <w:t>MGMT 4670</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sec. 21 6:30-8:30 PM M-W</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sec. RH 6:30-8:30 PM R</w:t>
      </w:r>
    </w:p>
    <w:p w:rsidR="000B63D1" w:rsidRDefault="000B63D1" w:rsidP="000B63D1">
      <w:pPr>
        <w:spacing w:line="360" w:lineRule="auto"/>
        <w:ind w:left="720"/>
        <w:jc w:val="both"/>
        <w:rPr>
          <w:rFonts w:ascii="Arial" w:eastAsia="Arial" w:hAnsi="Arial" w:cs="Arial"/>
        </w:rPr>
      </w:pPr>
    </w:p>
    <w:p w:rsidR="000B63D1" w:rsidRDefault="000B63D1" w:rsidP="000B63D1">
      <w:pPr>
        <w:spacing w:line="360" w:lineRule="auto"/>
        <w:jc w:val="both"/>
        <w:rPr>
          <w:rFonts w:ascii="Arial" w:eastAsia="Arial" w:hAnsi="Arial" w:cs="Arial"/>
        </w:rPr>
      </w:pPr>
    </w:p>
    <w:p w:rsidR="000B63D1" w:rsidRPr="00BC7B05" w:rsidRDefault="000B63D1" w:rsidP="000B63D1">
      <w:pPr>
        <w:spacing w:line="360" w:lineRule="auto"/>
        <w:jc w:val="both"/>
        <w:rPr>
          <w:b/>
        </w:rPr>
      </w:pPr>
      <w:r w:rsidRPr="00BC7B05">
        <w:rPr>
          <w:rFonts w:ascii="Arial" w:eastAsia="Arial" w:hAnsi="Arial" w:cs="Arial"/>
          <w:b/>
        </w:rPr>
        <w:t>5.5</w:t>
      </w:r>
      <w:proofErr w:type="gramStart"/>
      <w:r w:rsidRPr="00BC7B05">
        <w:rPr>
          <w:rFonts w:ascii="Arial" w:eastAsia="Arial" w:hAnsi="Arial" w:cs="Arial"/>
          <w:b/>
        </w:rPr>
        <w:t>.b</w:t>
      </w:r>
      <w:proofErr w:type="gramEnd"/>
      <w:r w:rsidRPr="00BC7B05">
        <w:rPr>
          <w:rFonts w:ascii="Arial" w:eastAsia="Arial" w:hAnsi="Arial" w:cs="Arial"/>
          <w:b/>
        </w:rPr>
        <w:t>. Expected Results</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rPr>
      </w:pPr>
      <w:r>
        <w:rPr>
          <w:rFonts w:ascii="Arial" w:eastAsia="Arial" w:hAnsi="Arial" w:cs="Arial"/>
        </w:rPr>
        <w:tab/>
        <w:t>The expected results, taking in consideration all the condit</w:t>
      </w:r>
      <w:r>
        <w:t xml:space="preserve">ions and data mention on </w:t>
      </w:r>
      <w:r>
        <w:tab/>
      </w:r>
      <w:r>
        <w:tab/>
        <w:t>4.5.d and 5.5.a</w:t>
      </w:r>
      <w:r>
        <w:rPr>
          <w:rFonts w:ascii="Arial" w:eastAsia="Arial" w:hAnsi="Arial" w:cs="Arial"/>
        </w:rPr>
        <w:t xml:space="preserve"> respectively, are that the user will select the cou</w:t>
      </w:r>
      <w:r>
        <w:t xml:space="preserve">rses and a drop-down </w:t>
      </w:r>
      <w:r>
        <w:tab/>
      </w:r>
      <w:r>
        <w:tab/>
        <w:t xml:space="preserve">window </w:t>
      </w:r>
      <w:r>
        <w:rPr>
          <w:rFonts w:ascii="Arial" w:eastAsia="Arial" w:hAnsi="Arial" w:cs="Arial"/>
        </w:rPr>
        <w:t>will appear with a list of section for that course.</w:t>
      </w:r>
    </w:p>
    <w:p w:rsidR="000B63D1" w:rsidRDefault="000B63D1" w:rsidP="000B63D1">
      <w:pPr>
        <w:spacing w:line="360" w:lineRule="auto"/>
        <w:jc w:val="both"/>
        <w:rPr>
          <w:rFonts w:ascii="Arial" w:eastAsia="Arial" w:hAnsi="Arial" w:cs="Arial"/>
        </w:rPr>
      </w:pPr>
    </w:p>
    <w:p w:rsidR="000B63D1" w:rsidRPr="00BC7B05" w:rsidRDefault="000B63D1" w:rsidP="000B63D1">
      <w:pPr>
        <w:spacing w:line="360" w:lineRule="auto"/>
        <w:jc w:val="both"/>
        <w:rPr>
          <w:b/>
        </w:rPr>
      </w:pPr>
      <w:r w:rsidRPr="00BC7B05">
        <w:rPr>
          <w:rFonts w:ascii="Arial" w:eastAsia="Arial" w:hAnsi="Arial" w:cs="Arial"/>
          <w:b/>
        </w:rPr>
        <w:t>5.5</w:t>
      </w:r>
      <w:proofErr w:type="gramStart"/>
      <w:r w:rsidRPr="00BC7B05">
        <w:rPr>
          <w:rFonts w:ascii="Arial" w:eastAsia="Arial" w:hAnsi="Arial" w:cs="Arial"/>
          <w:b/>
        </w:rPr>
        <w:t>.c</w:t>
      </w:r>
      <w:proofErr w:type="gramEnd"/>
      <w:r w:rsidRPr="00BC7B05">
        <w:rPr>
          <w:rFonts w:ascii="Arial" w:eastAsia="Arial" w:hAnsi="Arial" w:cs="Arial"/>
          <w:b/>
        </w:rPr>
        <w:t xml:space="preserve"> Test Procedure</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ind w:left="720"/>
        <w:jc w:val="both"/>
        <w:rPr>
          <w:rFonts w:ascii="Arial" w:eastAsia="Arial" w:hAnsi="Arial" w:cs="Arial"/>
        </w:rPr>
      </w:pPr>
      <w:r>
        <w:rPr>
          <w:rFonts w:ascii="Arial" w:eastAsia="Arial" w:hAnsi="Arial" w:cs="Arial"/>
        </w:rPr>
        <w:t xml:space="preserve">1. Click on course EE 4000.   </w:t>
      </w:r>
    </w:p>
    <w:p w:rsidR="000B63D1" w:rsidRDefault="000B63D1" w:rsidP="000B63D1">
      <w:pPr>
        <w:spacing w:line="360" w:lineRule="auto"/>
        <w:ind w:left="720"/>
        <w:jc w:val="both"/>
        <w:rPr>
          <w:rFonts w:ascii="Arial" w:eastAsia="Arial" w:hAnsi="Arial" w:cs="Arial"/>
        </w:rPr>
      </w:pPr>
      <w:r>
        <w:rPr>
          <w:rFonts w:ascii="Arial" w:eastAsia="Arial" w:hAnsi="Arial" w:cs="Arial"/>
        </w:rPr>
        <w:t>2. Click on course EE 3520.</w:t>
      </w:r>
    </w:p>
    <w:p w:rsidR="000B63D1" w:rsidRDefault="000B63D1" w:rsidP="000B63D1">
      <w:pPr>
        <w:spacing w:line="360" w:lineRule="auto"/>
        <w:ind w:left="720"/>
        <w:jc w:val="both"/>
        <w:rPr>
          <w:rFonts w:ascii="Arial" w:eastAsia="Arial" w:hAnsi="Arial" w:cs="Arial"/>
        </w:rPr>
      </w:pPr>
      <w:r>
        <w:rPr>
          <w:rFonts w:ascii="Arial" w:eastAsia="Arial" w:hAnsi="Arial" w:cs="Arial"/>
        </w:rPr>
        <w:t>3. Click on course COE 3300.</w:t>
      </w:r>
    </w:p>
    <w:p w:rsidR="000B63D1" w:rsidRDefault="000B63D1" w:rsidP="000B63D1">
      <w:pPr>
        <w:spacing w:line="360" w:lineRule="auto"/>
        <w:ind w:left="720"/>
        <w:jc w:val="both"/>
        <w:rPr>
          <w:rFonts w:ascii="Arial" w:eastAsia="Arial" w:hAnsi="Arial" w:cs="Arial"/>
        </w:rPr>
      </w:pPr>
      <w:r>
        <w:rPr>
          <w:rFonts w:ascii="Arial" w:eastAsia="Arial" w:hAnsi="Arial" w:cs="Arial"/>
        </w:rPr>
        <w:t>4. Click on course COE 3301.</w:t>
      </w:r>
    </w:p>
    <w:p w:rsidR="000B63D1" w:rsidRDefault="000B63D1" w:rsidP="000B63D1">
      <w:pPr>
        <w:spacing w:line="360" w:lineRule="auto"/>
        <w:ind w:left="720"/>
        <w:jc w:val="both"/>
        <w:rPr>
          <w:rFonts w:ascii="Arial" w:eastAsia="Arial" w:hAnsi="Arial" w:cs="Arial"/>
        </w:rPr>
      </w:pPr>
      <w:r>
        <w:rPr>
          <w:rFonts w:ascii="Arial" w:eastAsia="Arial" w:hAnsi="Arial" w:cs="Arial"/>
        </w:rPr>
        <w:t>5. Click on course COE 4300.</w:t>
      </w:r>
    </w:p>
    <w:p w:rsidR="000B63D1" w:rsidRDefault="000B63D1" w:rsidP="000B63D1">
      <w:pPr>
        <w:spacing w:line="360" w:lineRule="auto"/>
        <w:ind w:left="720"/>
        <w:jc w:val="both"/>
        <w:rPr>
          <w:rFonts w:ascii="Arial" w:eastAsia="Arial" w:hAnsi="Arial" w:cs="Arial"/>
        </w:rPr>
      </w:pPr>
      <w:r>
        <w:rPr>
          <w:rFonts w:ascii="Arial" w:eastAsia="Arial" w:hAnsi="Arial" w:cs="Arial"/>
        </w:rPr>
        <w:t xml:space="preserve">6. Click on course ENGI 4210. </w:t>
      </w:r>
    </w:p>
    <w:p w:rsidR="000B63D1" w:rsidRDefault="000B63D1" w:rsidP="000B63D1">
      <w:pPr>
        <w:spacing w:line="360" w:lineRule="auto"/>
        <w:ind w:left="720"/>
        <w:jc w:val="both"/>
        <w:rPr>
          <w:rFonts w:ascii="Arial" w:eastAsia="Arial" w:hAnsi="Arial" w:cs="Arial"/>
        </w:rPr>
      </w:pPr>
      <w:r>
        <w:rPr>
          <w:rFonts w:ascii="Arial" w:eastAsia="Arial" w:hAnsi="Arial" w:cs="Arial"/>
        </w:rPr>
        <w:t>7. Click on course MGMT 4670.</w:t>
      </w:r>
    </w:p>
    <w:p w:rsidR="000B63D1" w:rsidRDefault="000B63D1" w:rsidP="000B63D1">
      <w:pPr>
        <w:spacing w:line="360" w:lineRule="auto"/>
        <w:ind w:left="720"/>
        <w:jc w:val="both"/>
        <w:rPr>
          <w:rFonts w:ascii="Arial" w:eastAsia="Arial" w:hAnsi="Arial" w:cs="Arial"/>
        </w:rPr>
      </w:pPr>
    </w:p>
    <w:p w:rsidR="000B63D1" w:rsidRPr="00BC7B05" w:rsidRDefault="000B63D1" w:rsidP="000B63D1">
      <w:pPr>
        <w:spacing w:line="360" w:lineRule="auto"/>
        <w:jc w:val="center"/>
        <w:rPr>
          <w:rFonts w:ascii="Arial" w:eastAsia="Arial" w:hAnsi="Arial" w:cs="Arial"/>
          <w:b/>
        </w:rPr>
      </w:pPr>
      <w:r w:rsidRPr="00BC7B05">
        <w:rPr>
          <w:rFonts w:ascii="Arial" w:eastAsia="Arial" w:hAnsi="Arial" w:cs="Arial"/>
          <w:b/>
        </w:rPr>
        <w:t>Test 6</w:t>
      </w:r>
    </w:p>
    <w:p w:rsidR="000B63D1" w:rsidRPr="00BC7B05" w:rsidRDefault="000B63D1" w:rsidP="000B63D1">
      <w:pPr>
        <w:spacing w:line="360" w:lineRule="auto"/>
        <w:jc w:val="both"/>
        <w:rPr>
          <w:rFonts w:ascii="Arial" w:eastAsia="Arial" w:hAnsi="Arial" w:cs="Arial"/>
          <w:b/>
        </w:rPr>
      </w:pPr>
    </w:p>
    <w:p w:rsidR="000B63D1" w:rsidRDefault="000B63D1" w:rsidP="000B63D1">
      <w:pPr>
        <w:spacing w:line="360" w:lineRule="auto"/>
        <w:jc w:val="both"/>
        <w:rPr>
          <w:b/>
        </w:rPr>
      </w:pPr>
      <w:r w:rsidRPr="00BC7B05">
        <w:rPr>
          <w:rFonts w:ascii="Arial" w:eastAsia="Arial" w:hAnsi="Arial" w:cs="Arial"/>
          <w:b/>
        </w:rPr>
        <w:t>5.6</w:t>
      </w:r>
      <w:proofErr w:type="gramStart"/>
      <w:r w:rsidRPr="00BC7B05">
        <w:rPr>
          <w:rFonts w:ascii="Arial" w:eastAsia="Arial" w:hAnsi="Arial" w:cs="Arial"/>
          <w:b/>
        </w:rPr>
        <w:t>.a</w:t>
      </w:r>
      <w:proofErr w:type="gramEnd"/>
      <w:r w:rsidRPr="00BC7B05">
        <w:rPr>
          <w:rFonts w:ascii="Arial" w:eastAsia="Arial" w:hAnsi="Arial" w:cs="Arial"/>
          <w:b/>
        </w:rPr>
        <w:t>. Test Data</w:t>
      </w:r>
    </w:p>
    <w:p w:rsidR="000B63D1" w:rsidRPr="00BC7B05" w:rsidRDefault="000B63D1" w:rsidP="000B63D1">
      <w:pPr>
        <w:spacing w:line="360" w:lineRule="auto"/>
        <w:jc w:val="both"/>
        <w:rPr>
          <w:rFonts w:ascii="Arial" w:eastAsia="Arial" w:hAnsi="Arial" w:cs="Arial"/>
          <w:b/>
        </w:rPr>
      </w:pPr>
    </w:p>
    <w:p w:rsidR="000B63D1" w:rsidRDefault="000B63D1" w:rsidP="000B63D1">
      <w:pPr>
        <w:spacing w:line="360" w:lineRule="auto"/>
        <w:jc w:val="both"/>
        <w:rPr>
          <w:rFonts w:ascii="Arial" w:eastAsia="Arial" w:hAnsi="Arial" w:cs="Arial"/>
        </w:rPr>
      </w:pPr>
      <w:r>
        <w:rPr>
          <w:rFonts w:ascii="Arial" w:eastAsia="Arial" w:hAnsi="Arial" w:cs="Arial"/>
        </w:rPr>
        <w:tab/>
        <w:t>The data for this test are 7 course</w:t>
      </w:r>
      <w:r>
        <w:t>s</w:t>
      </w:r>
      <w:r>
        <w:rPr>
          <w:rFonts w:ascii="Arial" w:eastAsia="Arial" w:hAnsi="Arial" w:cs="Arial"/>
        </w:rPr>
        <w:t xml:space="preserve"> from the schedule:</w:t>
      </w:r>
    </w:p>
    <w:p w:rsidR="000B63D1" w:rsidRDefault="000B63D1" w:rsidP="000B63D1">
      <w:pPr>
        <w:numPr>
          <w:ilvl w:val="1"/>
          <w:numId w:val="9"/>
        </w:numPr>
        <w:tabs>
          <w:tab w:val="num" w:pos="1440"/>
        </w:tabs>
        <w:spacing w:line="360" w:lineRule="auto"/>
        <w:jc w:val="both"/>
        <w:rPr>
          <w:rFonts w:ascii="Arial" w:eastAsia="Arial" w:hAnsi="Arial" w:cs="Arial"/>
        </w:rPr>
      </w:pPr>
      <w:r>
        <w:rPr>
          <w:rFonts w:ascii="Arial" w:eastAsia="Arial" w:hAnsi="Arial" w:cs="Arial"/>
        </w:rPr>
        <w:t>COE 3300</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sec. 09 4:30-6:30 PM M-W</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sec. 20 4:30-6:30 PM T-R</w:t>
      </w:r>
    </w:p>
    <w:p w:rsidR="000B63D1" w:rsidRDefault="000B63D1" w:rsidP="000B63D1">
      <w:pPr>
        <w:numPr>
          <w:ilvl w:val="1"/>
          <w:numId w:val="9"/>
        </w:numPr>
        <w:tabs>
          <w:tab w:val="num" w:pos="1440"/>
        </w:tabs>
        <w:spacing w:line="360" w:lineRule="auto"/>
        <w:jc w:val="both"/>
        <w:rPr>
          <w:rFonts w:ascii="Arial" w:eastAsia="Arial" w:hAnsi="Arial" w:cs="Arial"/>
        </w:rPr>
      </w:pPr>
      <w:r>
        <w:rPr>
          <w:rFonts w:ascii="Arial" w:eastAsia="Arial" w:hAnsi="Arial" w:cs="Arial"/>
        </w:rPr>
        <w:t>COE 3301</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sec. 22 6:30-8:30 PM T-R</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sec. 31 8:00-12:00 PM S</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sec. 35 1:00-5:00 PM S</w:t>
      </w:r>
    </w:p>
    <w:p w:rsidR="000B63D1" w:rsidRDefault="000B63D1" w:rsidP="000B63D1">
      <w:pPr>
        <w:numPr>
          <w:ilvl w:val="1"/>
          <w:numId w:val="9"/>
        </w:numPr>
        <w:tabs>
          <w:tab w:val="num" w:pos="1440"/>
        </w:tabs>
        <w:spacing w:line="360" w:lineRule="auto"/>
        <w:jc w:val="both"/>
        <w:rPr>
          <w:rFonts w:ascii="Arial" w:eastAsia="Arial" w:hAnsi="Arial" w:cs="Arial"/>
        </w:rPr>
      </w:pPr>
      <w:r>
        <w:rPr>
          <w:rFonts w:ascii="Arial" w:eastAsia="Arial" w:hAnsi="Arial" w:cs="Arial"/>
        </w:rPr>
        <w:t>EE 3520</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sec. 07 2:00-4:00 PM M-W</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 xml:space="preserve">sec. 20 4:30-6:30 PM T-R </w:t>
      </w:r>
    </w:p>
    <w:p w:rsidR="000B63D1" w:rsidRDefault="000B63D1" w:rsidP="000B63D1">
      <w:pPr>
        <w:spacing w:line="360" w:lineRule="auto"/>
        <w:ind w:left="1440"/>
        <w:jc w:val="both"/>
        <w:rPr>
          <w:rFonts w:ascii="Arial" w:eastAsia="Arial" w:hAnsi="Arial" w:cs="Arial"/>
        </w:rPr>
      </w:pPr>
    </w:p>
    <w:p w:rsidR="000B63D1" w:rsidRDefault="000B63D1" w:rsidP="000B63D1">
      <w:pPr>
        <w:numPr>
          <w:ilvl w:val="1"/>
          <w:numId w:val="9"/>
        </w:numPr>
        <w:tabs>
          <w:tab w:val="num" w:pos="1440"/>
        </w:tabs>
        <w:spacing w:line="360" w:lineRule="auto"/>
        <w:jc w:val="both"/>
        <w:rPr>
          <w:rFonts w:ascii="Arial" w:eastAsia="Arial" w:hAnsi="Arial" w:cs="Arial"/>
        </w:rPr>
      </w:pPr>
      <w:r>
        <w:rPr>
          <w:rFonts w:ascii="Arial" w:eastAsia="Arial" w:hAnsi="Arial" w:cs="Arial"/>
        </w:rPr>
        <w:lastRenderedPageBreak/>
        <w:t>EE 4000</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sec. 07 2:00-4:00 PM M-W</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sec. 80 Online</w:t>
      </w:r>
    </w:p>
    <w:p w:rsidR="000B63D1" w:rsidRDefault="000B63D1" w:rsidP="000B63D1">
      <w:pPr>
        <w:numPr>
          <w:ilvl w:val="1"/>
          <w:numId w:val="9"/>
        </w:numPr>
        <w:tabs>
          <w:tab w:val="num" w:pos="1440"/>
        </w:tabs>
        <w:spacing w:line="360" w:lineRule="auto"/>
        <w:jc w:val="both"/>
        <w:rPr>
          <w:rFonts w:ascii="Arial" w:eastAsia="Arial" w:hAnsi="Arial" w:cs="Arial"/>
        </w:rPr>
      </w:pPr>
      <w:r>
        <w:rPr>
          <w:rFonts w:ascii="Arial" w:eastAsia="Arial" w:hAnsi="Arial" w:cs="Arial"/>
        </w:rPr>
        <w:t>COE 4300</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sec. 20 4:30-6:30 PM T-R</w:t>
      </w:r>
    </w:p>
    <w:p w:rsidR="000B63D1" w:rsidRDefault="000B63D1" w:rsidP="000B63D1">
      <w:pPr>
        <w:numPr>
          <w:ilvl w:val="1"/>
          <w:numId w:val="9"/>
        </w:numPr>
        <w:tabs>
          <w:tab w:val="num" w:pos="1440"/>
        </w:tabs>
        <w:spacing w:line="360" w:lineRule="auto"/>
        <w:jc w:val="both"/>
        <w:rPr>
          <w:rFonts w:ascii="Arial" w:eastAsia="Arial" w:hAnsi="Arial" w:cs="Arial"/>
        </w:rPr>
      </w:pPr>
      <w:r>
        <w:rPr>
          <w:rFonts w:ascii="Arial" w:eastAsia="Arial" w:hAnsi="Arial" w:cs="Arial"/>
        </w:rPr>
        <w:t>ENGI 4210</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sec. 07 2:00-4:00 PM M-W</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sec. 20 4:30-6:30 PM T-R</w:t>
      </w:r>
    </w:p>
    <w:p w:rsidR="000B63D1" w:rsidRDefault="000B63D1" w:rsidP="000B63D1">
      <w:pPr>
        <w:numPr>
          <w:ilvl w:val="1"/>
          <w:numId w:val="9"/>
        </w:numPr>
        <w:tabs>
          <w:tab w:val="num" w:pos="1440"/>
        </w:tabs>
        <w:spacing w:line="360" w:lineRule="auto"/>
        <w:jc w:val="both"/>
        <w:rPr>
          <w:rFonts w:ascii="Arial" w:eastAsia="Arial" w:hAnsi="Arial" w:cs="Arial"/>
        </w:rPr>
      </w:pPr>
      <w:r>
        <w:rPr>
          <w:rFonts w:ascii="Arial" w:eastAsia="Arial" w:hAnsi="Arial" w:cs="Arial"/>
        </w:rPr>
        <w:t>MGMT 4670</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sec. 21 6:30-8:30 PM M-W</w:t>
      </w:r>
    </w:p>
    <w:p w:rsidR="000B63D1" w:rsidRDefault="000B63D1" w:rsidP="000B63D1">
      <w:pPr>
        <w:numPr>
          <w:ilvl w:val="2"/>
          <w:numId w:val="9"/>
        </w:numPr>
        <w:tabs>
          <w:tab w:val="num" w:pos="2160"/>
        </w:tabs>
        <w:spacing w:line="360" w:lineRule="auto"/>
        <w:ind w:hanging="360"/>
        <w:jc w:val="both"/>
        <w:rPr>
          <w:rFonts w:ascii="Arial" w:eastAsia="Arial" w:hAnsi="Arial" w:cs="Arial"/>
        </w:rPr>
      </w:pPr>
      <w:r>
        <w:rPr>
          <w:rFonts w:ascii="Arial" w:eastAsia="Arial" w:hAnsi="Arial" w:cs="Arial"/>
        </w:rPr>
        <w:t>sec. RH 6:30-8:30 PM R</w:t>
      </w:r>
    </w:p>
    <w:p w:rsidR="000B63D1" w:rsidRDefault="000B63D1" w:rsidP="000B63D1">
      <w:pPr>
        <w:spacing w:line="360" w:lineRule="auto"/>
        <w:ind w:left="720"/>
        <w:jc w:val="both"/>
        <w:rPr>
          <w:rFonts w:ascii="Arial" w:eastAsia="Arial" w:hAnsi="Arial" w:cs="Arial"/>
        </w:rPr>
      </w:pPr>
    </w:p>
    <w:p w:rsidR="000B63D1" w:rsidRDefault="000B63D1" w:rsidP="000B63D1">
      <w:pPr>
        <w:spacing w:line="360" w:lineRule="auto"/>
        <w:jc w:val="both"/>
        <w:rPr>
          <w:rFonts w:ascii="Arial" w:eastAsia="Arial" w:hAnsi="Arial" w:cs="Arial"/>
        </w:rPr>
      </w:pPr>
    </w:p>
    <w:p w:rsidR="000B63D1" w:rsidRPr="00BC7B05" w:rsidRDefault="000B63D1" w:rsidP="000B63D1">
      <w:pPr>
        <w:spacing w:line="360" w:lineRule="auto"/>
        <w:jc w:val="both"/>
        <w:rPr>
          <w:b/>
        </w:rPr>
      </w:pPr>
      <w:r w:rsidRPr="00BC7B05">
        <w:rPr>
          <w:rFonts w:ascii="Arial" w:eastAsia="Arial" w:hAnsi="Arial" w:cs="Arial"/>
          <w:b/>
        </w:rPr>
        <w:t>5.6</w:t>
      </w:r>
      <w:proofErr w:type="gramStart"/>
      <w:r w:rsidRPr="00BC7B05">
        <w:rPr>
          <w:rFonts w:ascii="Arial" w:eastAsia="Arial" w:hAnsi="Arial" w:cs="Arial"/>
          <w:b/>
        </w:rPr>
        <w:t>.b</w:t>
      </w:r>
      <w:proofErr w:type="gramEnd"/>
      <w:r w:rsidRPr="00BC7B05">
        <w:rPr>
          <w:rFonts w:ascii="Arial" w:eastAsia="Arial" w:hAnsi="Arial" w:cs="Arial"/>
          <w:b/>
        </w:rPr>
        <w:t>. Expected Results</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ind w:left="720"/>
        <w:jc w:val="both"/>
        <w:rPr>
          <w:rFonts w:ascii="Arial" w:eastAsia="Arial" w:hAnsi="Arial" w:cs="Arial"/>
        </w:rPr>
      </w:pPr>
      <w:r>
        <w:rPr>
          <w:rFonts w:ascii="Arial" w:eastAsia="Arial" w:hAnsi="Arial" w:cs="Arial"/>
        </w:rPr>
        <w:t>The expected results, taking in consideration all the condit</w:t>
      </w:r>
      <w:r>
        <w:t>ions and data mention on 3.6.d and 4.6.a</w:t>
      </w:r>
      <w:r>
        <w:rPr>
          <w:rFonts w:ascii="Arial" w:eastAsia="Arial" w:hAnsi="Arial" w:cs="Arial"/>
        </w:rPr>
        <w:t xml:space="preserve"> respectively, are that the user will select the s</w:t>
      </w:r>
      <w:r>
        <w:t xml:space="preserve">ections without any </w:t>
      </w:r>
      <w:r>
        <w:tab/>
        <w:t xml:space="preserve">conflict </w:t>
      </w:r>
      <w:r>
        <w:rPr>
          <w:rFonts w:ascii="Arial" w:eastAsia="Arial" w:hAnsi="Arial" w:cs="Arial"/>
        </w:rPr>
        <w:t>of date and hour.</w:t>
      </w:r>
    </w:p>
    <w:p w:rsidR="000B63D1" w:rsidRPr="00BC7B05" w:rsidRDefault="000B63D1" w:rsidP="000B63D1">
      <w:pPr>
        <w:spacing w:line="360" w:lineRule="auto"/>
        <w:jc w:val="both"/>
        <w:rPr>
          <w:rFonts w:ascii="Arial" w:eastAsia="Arial" w:hAnsi="Arial" w:cs="Arial"/>
          <w:b/>
        </w:rPr>
      </w:pPr>
    </w:p>
    <w:p w:rsidR="000B63D1" w:rsidRDefault="000B63D1" w:rsidP="000B63D1">
      <w:pPr>
        <w:spacing w:line="360" w:lineRule="auto"/>
        <w:jc w:val="both"/>
        <w:rPr>
          <w:b/>
        </w:rPr>
      </w:pPr>
      <w:r w:rsidRPr="00BC7B05">
        <w:rPr>
          <w:rFonts w:ascii="Arial" w:eastAsia="Arial" w:hAnsi="Arial" w:cs="Arial"/>
          <w:b/>
        </w:rPr>
        <w:t>5.6</w:t>
      </w:r>
      <w:proofErr w:type="gramStart"/>
      <w:r w:rsidRPr="00BC7B05">
        <w:rPr>
          <w:rFonts w:ascii="Arial" w:eastAsia="Arial" w:hAnsi="Arial" w:cs="Arial"/>
          <w:b/>
        </w:rPr>
        <w:t>.c</w:t>
      </w:r>
      <w:proofErr w:type="gramEnd"/>
      <w:r w:rsidRPr="00BC7B05">
        <w:rPr>
          <w:rFonts w:ascii="Arial" w:eastAsia="Arial" w:hAnsi="Arial" w:cs="Arial"/>
          <w:b/>
        </w:rPr>
        <w:t xml:space="preserve"> Test Procedure</w:t>
      </w:r>
    </w:p>
    <w:p w:rsidR="000B63D1" w:rsidRPr="00BC7B05" w:rsidRDefault="000B63D1" w:rsidP="000B63D1">
      <w:pPr>
        <w:spacing w:line="360" w:lineRule="auto"/>
        <w:jc w:val="both"/>
        <w:rPr>
          <w:rFonts w:ascii="Arial" w:eastAsia="Arial" w:hAnsi="Arial" w:cs="Arial"/>
          <w:b/>
        </w:rPr>
      </w:pPr>
    </w:p>
    <w:p w:rsidR="000B63D1" w:rsidRDefault="000B63D1" w:rsidP="000B63D1">
      <w:pPr>
        <w:spacing w:line="360" w:lineRule="auto"/>
        <w:ind w:left="720"/>
        <w:jc w:val="both"/>
        <w:rPr>
          <w:rFonts w:ascii="Arial" w:eastAsia="Arial" w:hAnsi="Arial" w:cs="Arial"/>
        </w:rPr>
      </w:pPr>
      <w:r>
        <w:t>1. Click on</w:t>
      </w:r>
      <w:r>
        <w:rPr>
          <w:rFonts w:ascii="Arial" w:eastAsia="Arial" w:hAnsi="Arial" w:cs="Arial"/>
        </w:rPr>
        <w:t xml:space="preserve"> section 07 of course EE 4000.   </w:t>
      </w:r>
    </w:p>
    <w:p w:rsidR="000B63D1" w:rsidRDefault="000B63D1" w:rsidP="000B63D1">
      <w:pPr>
        <w:spacing w:line="360" w:lineRule="auto"/>
        <w:ind w:left="720"/>
        <w:jc w:val="both"/>
        <w:rPr>
          <w:rFonts w:ascii="Arial" w:eastAsia="Arial" w:hAnsi="Arial" w:cs="Arial"/>
        </w:rPr>
      </w:pPr>
      <w:r>
        <w:rPr>
          <w:rFonts w:ascii="Arial" w:eastAsia="Arial" w:hAnsi="Arial" w:cs="Arial"/>
        </w:rPr>
        <w:t>2. Click on section 07 of course EE 3520.</w:t>
      </w:r>
    </w:p>
    <w:p w:rsidR="000B63D1" w:rsidRDefault="000B63D1" w:rsidP="000B63D1">
      <w:pPr>
        <w:spacing w:line="360" w:lineRule="auto"/>
        <w:ind w:left="720"/>
        <w:jc w:val="both"/>
        <w:rPr>
          <w:rFonts w:ascii="Arial" w:eastAsia="Arial" w:hAnsi="Arial" w:cs="Arial"/>
        </w:rPr>
      </w:pPr>
      <w:r>
        <w:rPr>
          <w:rFonts w:ascii="Arial" w:eastAsia="Arial" w:hAnsi="Arial" w:cs="Arial"/>
        </w:rPr>
        <w:t>3. Click on section 20 of course EE 3520.</w:t>
      </w:r>
    </w:p>
    <w:p w:rsidR="000B63D1" w:rsidRDefault="000B63D1" w:rsidP="000B63D1">
      <w:pPr>
        <w:spacing w:line="360" w:lineRule="auto"/>
        <w:ind w:left="720"/>
        <w:jc w:val="both"/>
        <w:rPr>
          <w:rFonts w:ascii="Arial" w:eastAsia="Arial" w:hAnsi="Arial" w:cs="Arial"/>
        </w:rPr>
      </w:pPr>
      <w:r>
        <w:rPr>
          <w:rFonts w:ascii="Arial" w:eastAsia="Arial" w:hAnsi="Arial" w:cs="Arial"/>
        </w:rPr>
        <w:t>4. Click on section 09 of course COE 3300.</w:t>
      </w:r>
    </w:p>
    <w:p w:rsidR="000B63D1" w:rsidRDefault="000B63D1" w:rsidP="000B63D1">
      <w:pPr>
        <w:spacing w:line="360" w:lineRule="auto"/>
        <w:ind w:left="720"/>
        <w:jc w:val="both"/>
        <w:rPr>
          <w:rFonts w:ascii="Arial" w:eastAsia="Arial" w:hAnsi="Arial" w:cs="Arial"/>
        </w:rPr>
      </w:pPr>
      <w:r>
        <w:rPr>
          <w:rFonts w:ascii="Arial" w:eastAsia="Arial" w:hAnsi="Arial" w:cs="Arial"/>
        </w:rPr>
        <w:t>5. Click on section 35 of course COE 3301.</w:t>
      </w:r>
    </w:p>
    <w:p w:rsidR="000B63D1" w:rsidRDefault="000B63D1" w:rsidP="000B63D1">
      <w:pPr>
        <w:spacing w:line="360" w:lineRule="auto"/>
        <w:ind w:left="720"/>
        <w:jc w:val="both"/>
        <w:rPr>
          <w:rFonts w:ascii="Arial" w:eastAsia="Arial" w:hAnsi="Arial" w:cs="Arial"/>
        </w:rPr>
      </w:pPr>
      <w:r>
        <w:rPr>
          <w:rFonts w:ascii="Arial" w:eastAsia="Arial" w:hAnsi="Arial" w:cs="Arial"/>
        </w:rPr>
        <w:t>6. Click on section 20 of course COE 4300.</w:t>
      </w:r>
    </w:p>
    <w:p w:rsidR="000B63D1" w:rsidRDefault="000B63D1" w:rsidP="000B63D1">
      <w:pPr>
        <w:spacing w:line="360" w:lineRule="auto"/>
        <w:ind w:left="720"/>
        <w:jc w:val="both"/>
        <w:rPr>
          <w:rFonts w:ascii="Arial" w:eastAsia="Arial" w:hAnsi="Arial" w:cs="Arial"/>
        </w:rPr>
      </w:pPr>
      <w:r>
        <w:t>7. Click on</w:t>
      </w:r>
      <w:r>
        <w:rPr>
          <w:rFonts w:ascii="Arial" w:eastAsia="Arial" w:hAnsi="Arial" w:cs="Arial"/>
        </w:rPr>
        <w:t xml:space="preserve"> section 21 of course MGMT 4670.</w:t>
      </w:r>
    </w:p>
    <w:p w:rsidR="000B63D1" w:rsidRDefault="000B63D1" w:rsidP="000B63D1">
      <w:pPr>
        <w:spacing w:line="360" w:lineRule="auto"/>
        <w:ind w:left="720"/>
        <w:jc w:val="both"/>
        <w:rPr>
          <w:rFonts w:ascii="Arial" w:eastAsia="Arial" w:hAnsi="Arial" w:cs="Arial"/>
        </w:rPr>
      </w:pPr>
      <w:r>
        <w:t>8. Click on</w:t>
      </w:r>
      <w:r>
        <w:rPr>
          <w:rFonts w:ascii="Arial" w:eastAsia="Arial" w:hAnsi="Arial" w:cs="Arial"/>
        </w:rPr>
        <w:t xml:space="preserve"> section RH of course MGMT 4670.</w:t>
      </w:r>
    </w:p>
    <w:p w:rsidR="000B63D1" w:rsidRDefault="000B63D1" w:rsidP="000B63D1">
      <w:pPr>
        <w:spacing w:line="360" w:lineRule="auto"/>
        <w:ind w:left="720"/>
        <w:jc w:val="both"/>
        <w:rPr>
          <w:rFonts w:ascii="Arial" w:eastAsia="Arial" w:hAnsi="Arial" w:cs="Arial"/>
        </w:rPr>
      </w:pPr>
    </w:p>
    <w:p w:rsidR="000B63D1" w:rsidRDefault="000B63D1" w:rsidP="000B63D1">
      <w:pPr>
        <w:spacing w:line="360" w:lineRule="auto"/>
        <w:ind w:left="720"/>
        <w:jc w:val="both"/>
        <w:rPr>
          <w:rFonts w:ascii="Arial" w:eastAsia="Arial" w:hAnsi="Arial" w:cs="Arial"/>
        </w:rPr>
      </w:pPr>
    </w:p>
    <w:p w:rsidR="000B63D1" w:rsidRDefault="000B63D1" w:rsidP="000B63D1">
      <w:pPr>
        <w:spacing w:line="360" w:lineRule="auto"/>
        <w:jc w:val="center"/>
        <w:rPr>
          <w:b/>
        </w:rPr>
      </w:pPr>
    </w:p>
    <w:p w:rsidR="000B63D1" w:rsidRDefault="000B63D1" w:rsidP="00A132B4">
      <w:pPr>
        <w:spacing w:line="360" w:lineRule="auto"/>
        <w:rPr>
          <w:b/>
        </w:rPr>
      </w:pPr>
    </w:p>
    <w:p w:rsidR="000B63D1" w:rsidRPr="00BC7B05" w:rsidRDefault="000B63D1" w:rsidP="000B63D1">
      <w:pPr>
        <w:spacing w:line="360" w:lineRule="auto"/>
        <w:jc w:val="center"/>
        <w:rPr>
          <w:rFonts w:ascii="Arial" w:eastAsia="Arial" w:hAnsi="Arial" w:cs="Arial"/>
          <w:b/>
        </w:rPr>
      </w:pPr>
      <w:r w:rsidRPr="00BC7B05">
        <w:rPr>
          <w:rFonts w:ascii="Arial" w:eastAsia="Arial" w:hAnsi="Arial" w:cs="Arial"/>
          <w:b/>
        </w:rPr>
        <w:lastRenderedPageBreak/>
        <w:t>Test 7</w:t>
      </w:r>
    </w:p>
    <w:p w:rsidR="000B63D1" w:rsidRPr="00BC7B05" w:rsidRDefault="000B63D1" w:rsidP="000B63D1">
      <w:pPr>
        <w:spacing w:line="360" w:lineRule="auto"/>
        <w:jc w:val="both"/>
        <w:rPr>
          <w:rFonts w:ascii="Arial" w:eastAsia="Arial" w:hAnsi="Arial" w:cs="Arial"/>
          <w:b/>
        </w:rPr>
      </w:pPr>
    </w:p>
    <w:p w:rsidR="000B63D1" w:rsidRDefault="000B63D1" w:rsidP="000B63D1">
      <w:pPr>
        <w:spacing w:line="360" w:lineRule="auto"/>
        <w:jc w:val="both"/>
        <w:rPr>
          <w:b/>
        </w:rPr>
      </w:pPr>
      <w:r w:rsidRPr="00BC7B05">
        <w:rPr>
          <w:rFonts w:ascii="Arial" w:eastAsia="Arial" w:hAnsi="Arial" w:cs="Arial"/>
          <w:b/>
        </w:rPr>
        <w:t>5.7</w:t>
      </w:r>
      <w:proofErr w:type="gramStart"/>
      <w:r w:rsidRPr="00BC7B05">
        <w:rPr>
          <w:rFonts w:ascii="Arial" w:eastAsia="Arial" w:hAnsi="Arial" w:cs="Arial"/>
          <w:b/>
        </w:rPr>
        <w:t>.a</w:t>
      </w:r>
      <w:proofErr w:type="gramEnd"/>
      <w:r w:rsidRPr="00BC7B05">
        <w:rPr>
          <w:rFonts w:ascii="Arial" w:eastAsia="Arial" w:hAnsi="Arial" w:cs="Arial"/>
          <w:b/>
        </w:rPr>
        <w:t>. Test Data</w:t>
      </w:r>
    </w:p>
    <w:p w:rsidR="000B63D1" w:rsidRPr="00BC7B05" w:rsidRDefault="000B63D1" w:rsidP="000B63D1">
      <w:pPr>
        <w:spacing w:line="360" w:lineRule="auto"/>
        <w:jc w:val="both"/>
        <w:rPr>
          <w:rFonts w:ascii="Arial" w:eastAsia="Arial" w:hAnsi="Arial" w:cs="Arial"/>
          <w:b/>
        </w:rPr>
      </w:pPr>
    </w:p>
    <w:p w:rsidR="000B63D1" w:rsidRDefault="000B63D1" w:rsidP="000B63D1">
      <w:pPr>
        <w:spacing w:line="360" w:lineRule="auto"/>
        <w:jc w:val="both"/>
        <w:rPr>
          <w:rFonts w:ascii="Arial" w:eastAsia="Arial" w:hAnsi="Arial" w:cs="Arial"/>
        </w:rPr>
      </w:pPr>
      <w:r>
        <w:rPr>
          <w:rFonts w:ascii="Arial" w:eastAsia="Arial" w:hAnsi="Arial" w:cs="Arial"/>
        </w:rPr>
        <w:tab/>
        <w:t>The data for this test are the username and password</w:t>
      </w:r>
    </w:p>
    <w:p w:rsidR="000B63D1" w:rsidRDefault="000B63D1" w:rsidP="000B63D1">
      <w:pPr>
        <w:spacing w:line="360" w:lineRule="auto"/>
        <w:jc w:val="both"/>
        <w:rPr>
          <w:rFonts w:ascii="Arial" w:eastAsia="Arial" w:hAnsi="Arial" w:cs="Arial"/>
        </w:rPr>
      </w:pPr>
    </w:p>
    <w:p w:rsidR="000B63D1" w:rsidRPr="00BC7B05" w:rsidRDefault="000B63D1" w:rsidP="000B63D1">
      <w:pPr>
        <w:spacing w:line="360" w:lineRule="auto"/>
        <w:jc w:val="both"/>
        <w:rPr>
          <w:b/>
        </w:rPr>
      </w:pPr>
      <w:r w:rsidRPr="00BC7B05">
        <w:rPr>
          <w:rFonts w:ascii="Arial" w:eastAsia="Arial" w:hAnsi="Arial" w:cs="Arial"/>
          <w:b/>
        </w:rPr>
        <w:t>5.7</w:t>
      </w:r>
      <w:proofErr w:type="gramStart"/>
      <w:r w:rsidRPr="00BC7B05">
        <w:rPr>
          <w:rFonts w:ascii="Arial" w:eastAsia="Arial" w:hAnsi="Arial" w:cs="Arial"/>
          <w:b/>
        </w:rPr>
        <w:t>.b</w:t>
      </w:r>
      <w:proofErr w:type="gramEnd"/>
      <w:r w:rsidRPr="00BC7B05">
        <w:rPr>
          <w:rFonts w:ascii="Arial" w:eastAsia="Arial" w:hAnsi="Arial" w:cs="Arial"/>
          <w:b/>
        </w:rPr>
        <w:t>. Expected Results</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ind w:left="720"/>
        <w:jc w:val="both"/>
        <w:rPr>
          <w:rFonts w:ascii="Arial" w:eastAsia="Arial" w:hAnsi="Arial" w:cs="Arial"/>
        </w:rPr>
      </w:pPr>
      <w:r>
        <w:rPr>
          <w:rFonts w:ascii="Arial" w:eastAsia="Arial" w:hAnsi="Arial" w:cs="Arial"/>
        </w:rPr>
        <w:t>The expected results, taking in consideration all the cond</w:t>
      </w:r>
      <w:r>
        <w:t>itions and data mention on 4.7.d and 5.7.a</w:t>
      </w:r>
      <w:r>
        <w:rPr>
          <w:rFonts w:ascii="Arial" w:eastAsia="Arial" w:hAnsi="Arial" w:cs="Arial"/>
        </w:rPr>
        <w:t xml:space="preserve"> respectively, are that the user will be logout of his account.</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b/>
        </w:rPr>
      </w:pPr>
      <w:r w:rsidRPr="00BC7B05">
        <w:rPr>
          <w:rFonts w:ascii="Arial" w:eastAsia="Arial" w:hAnsi="Arial" w:cs="Arial"/>
          <w:b/>
        </w:rPr>
        <w:t>5.7</w:t>
      </w:r>
      <w:proofErr w:type="gramStart"/>
      <w:r w:rsidRPr="00BC7B05">
        <w:rPr>
          <w:rFonts w:ascii="Arial" w:eastAsia="Arial" w:hAnsi="Arial" w:cs="Arial"/>
          <w:b/>
        </w:rPr>
        <w:t>.c</w:t>
      </w:r>
      <w:proofErr w:type="gramEnd"/>
      <w:r w:rsidRPr="00BC7B05">
        <w:rPr>
          <w:rFonts w:ascii="Arial" w:eastAsia="Arial" w:hAnsi="Arial" w:cs="Arial"/>
          <w:b/>
        </w:rPr>
        <w:t xml:space="preserve"> Test Procedure</w:t>
      </w:r>
    </w:p>
    <w:p w:rsidR="000B63D1" w:rsidRPr="00BC7B05" w:rsidRDefault="000B63D1" w:rsidP="000B63D1">
      <w:pPr>
        <w:spacing w:line="360" w:lineRule="auto"/>
        <w:jc w:val="both"/>
        <w:rPr>
          <w:rFonts w:ascii="Arial" w:eastAsia="Arial" w:hAnsi="Arial" w:cs="Arial"/>
          <w:b/>
        </w:rPr>
      </w:pPr>
    </w:p>
    <w:p w:rsidR="000B63D1" w:rsidRDefault="00A132B4" w:rsidP="000B63D1">
      <w:pPr>
        <w:spacing w:line="360" w:lineRule="auto"/>
        <w:ind w:left="720"/>
        <w:jc w:val="both"/>
        <w:rPr>
          <w:rFonts w:ascii="Arial" w:eastAsia="Arial" w:hAnsi="Arial" w:cs="Arial"/>
        </w:rPr>
      </w:pPr>
      <w:r>
        <w:rPr>
          <w:rFonts w:ascii="Arial" w:eastAsia="Arial" w:hAnsi="Arial" w:cs="Arial"/>
        </w:rPr>
        <w:t xml:space="preserve">1. Click on </w:t>
      </w:r>
      <w:r w:rsidR="000B63D1">
        <w:rPr>
          <w:rFonts w:ascii="Arial" w:eastAsia="Arial" w:hAnsi="Arial" w:cs="Arial"/>
        </w:rPr>
        <w:t xml:space="preserve">logout option on the web page. </w:t>
      </w:r>
    </w:p>
    <w:p w:rsidR="000B63D1" w:rsidRDefault="000B63D1" w:rsidP="000B63D1">
      <w:pPr>
        <w:spacing w:line="360" w:lineRule="auto"/>
        <w:ind w:left="720"/>
        <w:jc w:val="both"/>
        <w:rPr>
          <w:rFonts w:ascii="Arial" w:eastAsia="Arial" w:hAnsi="Arial" w:cs="Arial"/>
        </w:rPr>
      </w:pPr>
    </w:p>
    <w:p w:rsidR="000B63D1" w:rsidRDefault="000B63D1" w:rsidP="000B63D1">
      <w:pPr>
        <w:spacing w:line="360" w:lineRule="auto"/>
        <w:ind w:left="720"/>
        <w:jc w:val="both"/>
        <w:rPr>
          <w:rFonts w:ascii="Arial" w:eastAsia="Arial" w:hAnsi="Arial" w:cs="Arial"/>
        </w:rPr>
      </w:pPr>
    </w:p>
    <w:p w:rsidR="000B63D1" w:rsidRDefault="000B63D1" w:rsidP="000B63D1">
      <w:pPr>
        <w:spacing w:line="360" w:lineRule="auto"/>
        <w:ind w:left="720"/>
        <w:jc w:val="both"/>
        <w:rPr>
          <w:rFonts w:ascii="Arial" w:eastAsia="Arial" w:hAnsi="Arial" w:cs="Arial"/>
        </w:rPr>
      </w:pPr>
    </w:p>
    <w:p w:rsidR="000B63D1" w:rsidRPr="00BC7B05" w:rsidRDefault="000B63D1" w:rsidP="000B63D1">
      <w:pPr>
        <w:spacing w:line="360" w:lineRule="auto"/>
        <w:jc w:val="center"/>
        <w:rPr>
          <w:rFonts w:ascii="Arial" w:eastAsia="Arial" w:hAnsi="Arial" w:cs="Arial"/>
          <w:b/>
        </w:rPr>
      </w:pPr>
      <w:r w:rsidRPr="00BC7B05">
        <w:rPr>
          <w:rFonts w:ascii="Arial" w:eastAsia="Arial" w:hAnsi="Arial" w:cs="Arial"/>
          <w:b/>
        </w:rPr>
        <w:t>Test 8</w:t>
      </w:r>
    </w:p>
    <w:p w:rsidR="000B63D1" w:rsidRPr="00BC7B05" w:rsidRDefault="000B63D1" w:rsidP="000B63D1">
      <w:pPr>
        <w:spacing w:line="360" w:lineRule="auto"/>
        <w:jc w:val="both"/>
        <w:rPr>
          <w:rFonts w:ascii="Arial" w:eastAsia="Arial" w:hAnsi="Arial" w:cs="Arial"/>
          <w:b/>
        </w:rPr>
      </w:pPr>
    </w:p>
    <w:p w:rsidR="000B63D1" w:rsidRDefault="000B63D1" w:rsidP="000B63D1">
      <w:pPr>
        <w:spacing w:line="360" w:lineRule="auto"/>
        <w:jc w:val="both"/>
        <w:rPr>
          <w:b/>
        </w:rPr>
      </w:pPr>
      <w:r w:rsidRPr="00BC7B05">
        <w:rPr>
          <w:rFonts w:ascii="Arial" w:eastAsia="Arial" w:hAnsi="Arial" w:cs="Arial"/>
          <w:b/>
        </w:rPr>
        <w:t>5.8</w:t>
      </w:r>
      <w:proofErr w:type="gramStart"/>
      <w:r w:rsidRPr="00BC7B05">
        <w:rPr>
          <w:rFonts w:ascii="Arial" w:eastAsia="Arial" w:hAnsi="Arial" w:cs="Arial"/>
          <w:b/>
        </w:rPr>
        <w:t>.a</w:t>
      </w:r>
      <w:proofErr w:type="gramEnd"/>
      <w:r w:rsidRPr="00BC7B05">
        <w:rPr>
          <w:rFonts w:ascii="Arial" w:eastAsia="Arial" w:hAnsi="Arial" w:cs="Arial"/>
          <w:b/>
        </w:rPr>
        <w:t>. Test Data</w:t>
      </w:r>
    </w:p>
    <w:p w:rsidR="000B63D1" w:rsidRPr="00BC7B05" w:rsidRDefault="000B63D1" w:rsidP="000B63D1">
      <w:pPr>
        <w:spacing w:line="360" w:lineRule="auto"/>
        <w:jc w:val="both"/>
        <w:rPr>
          <w:rFonts w:ascii="Arial" w:eastAsia="Arial" w:hAnsi="Arial" w:cs="Arial"/>
          <w:b/>
        </w:rPr>
      </w:pPr>
    </w:p>
    <w:p w:rsidR="000B63D1" w:rsidRDefault="000B63D1" w:rsidP="000B63D1">
      <w:pPr>
        <w:spacing w:line="360" w:lineRule="auto"/>
        <w:jc w:val="both"/>
        <w:rPr>
          <w:rFonts w:ascii="Arial" w:eastAsia="Arial" w:hAnsi="Arial" w:cs="Arial"/>
        </w:rPr>
      </w:pPr>
      <w:r>
        <w:rPr>
          <w:rFonts w:ascii="Arial" w:eastAsia="Arial" w:hAnsi="Arial" w:cs="Arial"/>
        </w:rPr>
        <w:tab/>
        <w:t>The data for this test is the transcript.</w:t>
      </w:r>
    </w:p>
    <w:p w:rsidR="000B63D1" w:rsidRDefault="000B63D1" w:rsidP="000B63D1">
      <w:pPr>
        <w:spacing w:line="360" w:lineRule="auto"/>
        <w:jc w:val="both"/>
        <w:rPr>
          <w:rFonts w:ascii="Arial" w:eastAsia="Arial" w:hAnsi="Arial" w:cs="Arial"/>
        </w:rPr>
      </w:pPr>
    </w:p>
    <w:p w:rsidR="000B63D1" w:rsidRPr="00BC7B05" w:rsidRDefault="000B63D1" w:rsidP="000B63D1">
      <w:pPr>
        <w:spacing w:line="360" w:lineRule="auto"/>
        <w:jc w:val="both"/>
        <w:rPr>
          <w:b/>
        </w:rPr>
      </w:pPr>
      <w:r w:rsidRPr="00BC7B05">
        <w:rPr>
          <w:rFonts w:ascii="Arial" w:eastAsia="Arial" w:hAnsi="Arial" w:cs="Arial"/>
          <w:b/>
        </w:rPr>
        <w:t>5.8</w:t>
      </w:r>
      <w:proofErr w:type="gramStart"/>
      <w:r w:rsidRPr="00BC7B05">
        <w:rPr>
          <w:rFonts w:ascii="Arial" w:eastAsia="Arial" w:hAnsi="Arial" w:cs="Arial"/>
          <w:b/>
        </w:rPr>
        <w:t>.b</w:t>
      </w:r>
      <w:proofErr w:type="gramEnd"/>
      <w:r w:rsidRPr="00BC7B05">
        <w:rPr>
          <w:rFonts w:ascii="Arial" w:eastAsia="Arial" w:hAnsi="Arial" w:cs="Arial"/>
          <w:b/>
        </w:rPr>
        <w:t>. Expected Results</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rFonts w:ascii="Arial" w:eastAsia="Arial" w:hAnsi="Arial" w:cs="Arial"/>
        </w:rPr>
      </w:pPr>
      <w:r>
        <w:rPr>
          <w:rFonts w:ascii="Arial" w:eastAsia="Arial" w:hAnsi="Arial" w:cs="Arial"/>
        </w:rPr>
        <w:tab/>
        <w:t>The expected results, taking in consideration all the condit</w:t>
      </w:r>
      <w:r>
        <w:t xml:space="preserve">ions and data mention on </w:t>
      </w:r>
      <w:r>
        <w:tab/>
      </w:r>
      <w:r>
        <w:tab/>
        <w:t>4.8.d and 5.8.a</w:t>
      </w:r>
      <w:r>
        <w:rPr>
          <w:rFonts w:ascii="Arial" w:eastAsia="Arial" w:hAnsi="Arial" w:cs="Arial"/>
        </w:rPr>
        <w:t xml:space="preserve"> respectively, are that the user will be see his transcript.</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b/>
        </w:rPr>
      </w:pPr>
      <w:r w:rsidRPr="00BC7B05">
        <w:rPr>
          <w:rFonts w:ascii="Arial" w:eastAsia="Arial" w:hAnsi="Arial" w:cs="Arial"/>
          <w:b/>
        </w:rPr>
        <w:t>5.8</w:t>
      </w:r>
      <w:proofErr w:type="gramStart"/>
      <w:r w:rsidRPr="00BC7B05">
        <w:rPr>
          <w:rFonts w:ascii="Arial" w:eastAsia="Arial" w:hAnsi="Arial" w:cs="Arial"/>
          <w:b/>
        </w:rPr>
        <w:t>.c</w:t>
      </w:r>
      <w:proofErr w:type="gramEnd"/>
      <w:r w:rsidRPr="00BC7B05">
        <w:rPr>
          <w:rFonts w:ascii="Arial" w:eastAsia="Arial" w:hAnsi="Arial" w:cs="Arial"/>
          <w:b/>
        </w:rPr>
        <w:t xml:space="preserve"> Test Procedure</w:t>
      </w:r>
    </w:p>
    <w:p w:rsidR="000B63D1" w:rsidRPr="00BC7B05" w:rsidRDefault="000B63D1" w:rsidP="000B63D1">
      <w:pPr>
        <w:spacing w:line="360" w:lineRule="auto"/>
        <w:jc w:val="both"/>
        <w:rPr>
          <w:rFonts w:ascii="Arial" w:eastAsia="Arial" w:hAnsi="Arial" w:cs="Arial"/>
          <w:b/>
        </w:rPr>
      </w:pPr>
    </w:p>
    <w:p w:rsidR="000B63D1" w:rsidRDefault="000B63D1" w:rsidP="000B63D1">
      <w:pPr>
        <w:spacing w:line="360" w:lineRule="auto"/>
        <w:jc w:val="both"/>
        <w:rPr>
          <w:rFonts w:ascii="Arial" w:eastAsia="Arial" w:hAnsi="Arial" w:cs="Arial"/>
        </w:rPr>
      </w:pPr>
      <w:r>
        <w:rPr>
          <w:rFonts w:ascii="Arial" w:eastAsia="Arial" w:hAnsi="Arial" w:cs="Arial"/>
        </w:rPr>
        <w:tab/>
        <w:t>1. Test 2 is made here for making a test 8 an Integration Test.</w:t>
      </w:r>
    </w:p>
    <w:p w:rsidR="000B63D1" w:rsidRDefault="000B63D1" w:rsidP="000B63D1">
      <w:pPr>
        <w:spacing w:line="360" w:lineRule="auto"/>
        <w:jc w:val="both"/>
        <w:rPr>
          <w:rFonts w:ascii="Arial" w:eastAsia="Arial" w:hAnsi="Arial" w:cs="Arial"/>
        </w:rPr>
      </w:pPr>
      <w:r>
        <w:rPr>
          <w:rFonts w:ascii="Arial" w:eastAsia="Arial" w:hAnsi="Arial" w:cs="Arial"/>
        </w:rPr>
        <w:tab/>
        <w:t>2. Test 1 is made here for making a test 8 an Integration Test</w:t>
      </w:r>
    </w:p>
    <w:p w:rsidR="000B63D1" w:rsidRDefault="000B63D1" w:rsidP="000B63D1">
      <w:pPr>
        <w:spacing w:line="360" w:lineRule="auto"/>
        <w:ind w:left="720"/>
        <w:jc w:val="both"/>
        <w:rPr>
          <w:rFonts w:ascii="Arial" w:eastAsia="Arial" w:hAnsi="Arial" w:cs="Arial"/>
        </w:rPr>
      </w:pPr>
      <w:r>
        <w:t>3</w:t>
      </w:r>
      <w:r>
        <w:rPr>
          <w:rFonts w:ascii="Arial" w:eastAsia="Arial" w:hAnsi="Arial" w:cs="Arial"/>
        </w:rPr>
        <w:t xml:space="preserve">. Click on the transcript option on the web page. </w:t>
      </w:r>
    </w:p>
    <w:p w:rsidR="000B63D1" w:rsidRDefault="000B63D1" w:rsidP="000B63D1">
      <w:pPr>
        <w:spacing w:line="360" w:lineRule="auto"/>
        <w:ind w:left="720"/>
        <w:jc w:val="both"/>
        <w:rPr>
          <w:rFonts w:ascii="Arial" w:eastAsia="Arial" w:hAnsi="Arial" w:cs="Arial"/>
        </w:rPr>
      </w:pPr>
    </w:p>
    <w:p w:rsidR="000B63D1" w:rsidRPr="00BC7B05" w:rsidRDefault="000B63D1" w:rsidP="000B63D1">
      <w:pPr>
        <w:spacing w:line="360" w:lineRule="auto"/>
        <w:jc w:val="center"/>
        <w:rPr>
          <w:rFonts w:ascii="Arial" w:eastAsia="Arial" w:hAnsi="Arial" w:cs="Arial"/>
          <w:b/>
        </w:rPr>
      </w:pPr>
      <w:r w:rsidRPr="00BC7B05">
        <w:rPr>
          <w:rFonts w:ascii="Arial" w:eastAsia="Arial" w:hAnsi="Arial" w:cs="Arial"/>
          <w:b/>
        </w:rPr>
        <w:lastRenderedPageBreak/>
        <w:t>Test 9</w:t>
      </w:r>
    </w:p>
    <w:p w:rsidR="000B63D1" w:rsidRPr="00BC7B05" w:rsidRDefault="000B63D1" w:rsidP="000B63D1">
      <w:pPr>
        <w:spacing w:line="360" w:lineRule="auto"/>
        <w:jc w:val="both"/>
        <w:rPr>
          <w:rFonts w:ascii="Arial" w:eastAsia="Arial" w:hAnsi="Arial" w:cs="Arial"/>
          <w:b/>
        </w:rPr>
      </w:pPr>
    </w:p>
    <w:p w:rsidR="000B63D1" w:rsidRDefault="000B63D1" w:rsidP="000B63D1">
      <w:pPr>
        <w:spacing w:line="360" w:lineRule="auto"/>
        <w:jc w:val="both"/>
        <w:rPr>
          <w:b/>
        </w:rPr>
      </w:pPr>
      <w:r w:rsidRPr="00BC7B05">
        <w:rPr>
          <w:rFonts w:ascii="Arial" w:eastAsia="Arial" w:hAnsi="Arial" w:cs="Arial"/>
          <w:b/>
        </w:rPr>
        <w:t>5.9</w:t>
      </w:r>
      <w:proofErr w:type="gramStart"/>
      <w:r w:rsidRPr="00BC7B05">
        <w:rPr>
          <w:rFonts w:ascii="Arial" w:eastAsia="Arial" w:hAnsi="Arial" w:cs="Arial"/>
          <w:b/>
        </w:rPr>
        <w:t>.a</w:t>
      </w:r>
      <w:proofErr w:type="gramEnd"/>
      <w:r w:rsidRPr="00BC7B05">
        <w:rPr>
          <w:rFonts w:ascii="Arial" w:eastAsia="Arial" w:hAnsi="Arial" w:cs="Arial"/>
          <w:b/>
        </w:rPr>
        <w:t>. Test Data</w:t>
      </w:r>
    </w:p>
    <w:p w:rsidR="000B63D1" w:rsidRPr="00BC7B05" w:rsidRDefault="000B63D1" w:rsidP="000B63D1">
      <w:pPr>
        <w:spacing w:line="360" w:lineRule="auto"/>
        <w:jc w:val="both"/>
        <w:rPr>
          <w:rFonts w:ascii="Arial" w:eastAsia="Arial" w:hAnsi="Arial" w:cs="Arial"/>
          <w:b/>
        </w:rPr>
      </w:pPr>
    </w:p>
    <w:p w:rsidR="000B63D1" w:rsidRDefault="000B63D1" w:rsidP="000B63D1">
      <w:pPr>
        <w:spacing w:line="360" w:lineRule="auto"/>
        <w:jc w:val="both"/>
        <w:rPr>
          <w:rFonts w:ascii="Arial" w:eastAsia="Arial" w:hAnsi="Arial" w:cs="Arial"/>
        </w:rPr>
      </w:pPr>
      <w:r>
        <w:rPr>
          <w:rFonts w:ascii="Arial" w:eastAsia="Arial" w:hAnsi="Arial" w:cs="Arial"/>
        </w:rPr>
        <w:tab/>
        <w:t>The data for this test is the curriculum.</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jc w:val="both"/>
        <w:rPr>
          <w:b/>
        </w:rPr>
      </w:pPr>
      <w:r w:rsidRPr="000F4AA0">
        <w:rPr>
          <w:rFonts w:ascii="Arial" w:eastAsia="Arial" w:hAnsi="Arial" w:cs="Arial"/>
          <w:b/>
        </w:rPr>
        <w:t>5.9</w:t>
      </w:r>
      <w:proofErr w:type="gramStart"/>
      <w:r w:rsidRPr="000F4AA0">
        <w:rPr>
          <w:rFonts w:ascii="Arial" w:eastAsia="Arial" w:hAnsi="Arial" w:cs="Arial"/>
          <w:b/>
        </w:rPr>
        <w:t>.b</w:t>
      </w:r>
      <w:proofErr w:type="gramEnd"/>
      <w:r w:rsidRPr="000F4AA0">
        <w:rPr>
          <w:rFonts w:ascii="Arial" w:eastAsia="Arial" w:hAnsi="Arial" w:cs="Arial"/>
          <w:b/>
        </w:rPr>
        <w:t>. Expected Results</w:t>
      </w:r>
    </w:p>
    <w:p w:rsidR="000B63D1" w:rsidRPr="000F4AA0" w:rsidRDefault="000B63D1" w:rsidP="000B63D1">
      <w:pPr>
        <w:spacing w:line="360" w:lineRule="auto"/>
        <w:jc w:val="both"/>
        <w:rPr>
          <w:rFonts w:ascii="Arial" w:eastAsia="Arial" w:hAnsi="Arial" w:cs="Arial"/>
          <w:b/>
        </w:rPr>
      </w:pPr>
    </w:p>
    <w:p w:rsidR="000B63D1" w:rsidRDefault="000B63D1" w:rsidP="000B63D1">
      <w:pPr>
        <w:spacing w:line="360" w:lineRule="auto"/>
        <w:jc w:val="both"/>
        <w:rPr>
          <w:rFonts w:ascii="Arial" w:eastAsia="Arial" w:hAnsi="Arial" w:cs="Arial"/>
        </w:rPr>
      </w:pPr>
      <w:r>
        <w:rPr>
          <w:rFonts w:ascii="Arial" w:eastAsia="Arial" w:hAnsi="Arial" w:cs="Arial"/>
        </w:rPr>
        <w:tab/>
        <w:t>The expected results, taking in consideration all the condit</w:t>
      </w:r>
      <w:r>
        <w:t xml:space="preserve">ions and data mention on </w:t>
      </w:r>
      <w:r>
        <w:tab/>
      </w:r>
      <w:r>
        <w:tab/>
        <w:t>4.9.d and 5.9.a</w:t>
      </w:r>
      <w:r>
        <w:rPr>
          <w:rFonts w:ascii="Arial" w:eastAsia="Arial" w:hAnsi="Arial" w:cs="Arial"/>
        </w:rPr>
        <w:t xml:space="preserve"> respectively, are that the user will be see his curriculum.</w:t>
      </w:r>
    </w:p>
    <w:p w:rsidR="000B63D1" w:rsidRDefault="000B63D1" w:rsidP="000B63D1">
      <w:pPr>
        <w:spacing w:line="360" w:lineRule="auto"/>
        <w:jc w:val="both"/>
        <w:rPr>
          <w:rFonts w:ascii="Arial" w:eastAsia="Arial" w:hAnsi="Arial" w:cs="Arial"/>
        </w:rPr>
      </w:pPr>
    </w:p>
    <w:p w:rsidR="000B63D1" w:rsidRPr="000F4AA0" w:rsidRDefault="000B63D1" w:rsidP="000B63D1">
      <w:pPr>
        <w:spacing w:line="360" w:lineRule="auto"/>
        <w:jc w:val="both"/>
        <w:rPr>
          <w:b/>
        </w:rPr>
      </w:pPr>
      <w:r w:rsidRPr="000F4AA0">
        <w:rPr>
          <w:rFonts w:ascii="Arial" w:eastAsia="Arial" w:hAnsi="Arial" w:cs="Arial"/>
          <w:b/>
        </w:rPr>
        <w:t>5.9</w:t>
      </w:r>
      <w:proofErr w:type="gramStart"/>
      <w:r w:rsidRPr="000F4AA0">
        <w:rPr>
          <w:rFonts w:ascii="Arial" w:eastAsia="Arial" w:hAnsi="Arial" w:cs="Arial"/>
          <w:b/>
        </w:rPr>
        <w:t>.c</w:t>
      </w:r>
      <w:proofErr w:type="gramEnd"/>
      <w:r w:rsidRPr="000F4AA0">
        <w:rPr>
          <w:rFonts w:ascii="Arial" w:eastAsia="Arial" w:hAnsi="Arial" w:cs="Arial"/>
          <w:b/>
        </w:rPr>
        <w:t>. Test Procedure</w:t>
      </w:r>
    </w:p>
    <w:p w:rsidR="000B63D1" w:rsidRDefault="000B63D1" w:rsidP="000B63D1">
      <w:pPr>
        <w:spacing w:line="360" w:lineRule="auto"/>
        <w:jc w:val="both"/>
        <w:rPr>
          <w:rFonts w:ascii="Arial" w:eastAsia="Arial" w:hAnsi="Arial" w:cs="Arial"/>
        </w:rPr>
      </w:pPr>
    </w:p>
    <w:p w:rsidR="000B63D1" w:rsidRDefault="000B63D1" w:rsidP="000B63D1">
      <w:pPr>
        <w:spacing w:line="360" w:lineRule="auto"/>
        <w:ind w:left="720"/>
        <w:jc w:val="both"/>
        <w:rPr>
          <w:rFonts w:ascii="Arial" w:eastAsia="Arial" w:hAnsi="Arial" w:cs="Arial"/>
        </w:rPr>
      </w:pPr>
      <w:r>
        <w:rPr>
          <w:rFonts w:ascii="Arial" w:eastAsia="Arial" w:hAnsi="Arial" w:cs="Arial"/>
        </w:rPr>
        <w:t xml:space="preserve">1. Click on the curriculum option on the web page. </w:t>
      </w:r>
    </w:p>
    <w:p w:rsidR="000B63D1" w:rsidRDefault="000B63D1" w:rsidP="000B63D1">
      <w:pPr>
        <w:spacing w:line="360" w:lineRule="auto"/>
        <w:ind w:left="720"/>
        <w:jc w:val="both"/>
        <w:rPr>
          <w:rFonts w:ascii="Arial" w:eastAsia="Arial" w:hAnsi="Arial" w:cs="Arial"/>
        </w:rPr>
      </w:pPr>
    </w:p>
    <w:p w:rsidR="000B63D1" w:rsidRDefault="000B63D1" w:rsidP="000B63D1">
      <w:pPr>
        <w:spacing w:line="360" w:lineRule="auto"/>
        <w:ind w:left="720"/>
        <w:jc w:val="both"/>
        <w:rPr>
          <w:rFonts w:ascii="Arial" w:eastAsia="Arial" w:hAnsi="Arial" w:cs="Arial"/>
        </w:rPr>
      </w:pPr>
      <w:r>
        <w:rPr>
          <w:rFonts w:ascii="Arial" w:eastAsia="Arial" w:hAnsi="Arial" w:cs="Arial"/>
        </w:rPr>
        <w:tab/>
      </w:r>
    </w:p>
    <w:p w:rsidR="000B63D1" w:rsidRPr="00A132B4" w:rsidRDefault="000B63D1" w:rsidP="000B63D1">
      <w:pPr>
        <w:spacing w:line="360" w:lineRule="auto"/>
        <w:ind w:left="720"/>
        <w:jc w:val="center"/>
        <w:rPr>
          <w:rFonts w:ascii="Arial" w:hAnsi="Arial" w:cs="Arial"/>
          <w:b/>
          <w:bCs/>
          <w:sz w:val="28"/>
        </w:rPr>
      </w:pPr>
      <w:r w:rsidRPr="00A132B4">
        <w:rPr>
          <w:rFonts w:ascii="Arial" w:eastAsia="Arial" w:hAnsi="Arial" w:cs="Arial"/>
          <w:b/>
          <w:bCs/>
          <w:sz w:val="28"/>
        </w:rPr>
        <w:t>6.</w:t>
      </w:r>
      <w:r w:rsidRPr="00A132B4">
        <w:rPr>
          <w:rFonts w:ascii="Arial" w:hAnsi="Arial" w:cs="Arial"/>
          <w:b/>
          <w:bCs/>
          <w:sz w:val="28"/>
        </w:rPr>
        <w:t>0</w:t>
      </w:r>
      <w:r w:rsidRPr="00A132B4">
        <w:rPr>
          <w:rFonts w:ascii="Arial" w:eastAsia="Arial" w:hAnsi="Arial" w:cs="Arial"/>
          <w:b/>
          <w:bCs/>
          <w:sz w:val="28"/>
        </w:rPr>
        <w:t xml:space="preserve"> Performance Test</w:t>
      </w:r>
    </w:p>
    <w:p w:rsidR="000B63D1" w:rsidRDefault="000B63D1" w:rsidP="000B63D1">
      <w:pPr>
        <w:spacing w:line="360" w:lineRule="auto"/>
        <w:ind w:left="720"/>
        <w:jc w:val="center"/>
        <w:rPr>
          <w:rFonts w:ascii="Arial" w:eastAsia="Arial" w:hAnsi="Arial" w:cs="Arial"/>
          <w:b/>
          <w:bCs/>
        </w:rPr>
      </w:pPr>
    </w:p>
    <w:p w:rsidR="000B63D1" w:rsidRDefault="000B63D1" w:rsidP="000B63D1">
      <w:pPr>
        <w:spacing w:line="360" w:lineRule="auto"/>
        <w:ind w:left="720"/>
        <w:jc w:val="both"/>
        <w:rPr>
          <w:rFonts w:ascii="Arial" w:eastAsia="Arial" w:hAnsi="Arial" w:cs="Arial"/>
        </w:rPr>
      </w:pPr>
      <w:r>
        <w:rPr>
          <w:rFonts w:ascii="Arial" w:eastAsia="Arial" w:hAnsi="Arial" w:cs="Arial"/>
        </w:rPr>
        <w:tab/>
        <w:t xml:space="preserve">This section will describe the tests that are going to be </w:t>
      </w:r>
      <w:r>
        <w:t>made</w:t>
      </w:r>
      <w:r>
        <w:rPr>
          <w:rFonts w:ascii="Arial" w:eastAsia="Arial" w:hAnsi="Arial" w:cs="Arial"/>
        </w:rPr>
        <w:t xml:space="preserve"> for the complete system. This test will be done after each of the tests describe on sections 4 and 5. Some conditions describe on section 4 are the same as some of the following tests, this is because some tests are too simple that there was only one way to implemented the test and it was necessary to have at least one condition.  </w:t>
      </w:r>
    </w:p>
    <w:p w:rsidR="000B63D1" w:rsidRDefault="000B63D1" w:rsidP="000B63D1">
      <w:pPr>
        <w:spacing w:line="360" w:lineRule="auto"/>
        <w:ind w:left="720"/>
        <w:jc w:val="both"/>
        <w:rPr>
          <w:rFonts w:ascii="Arial" w:eastAsia="Arial" w:hAnsi="Arial" w:cs="Arial"/>
        </w:rPr>
      </w:pPr>
    </w:p>
    <w:p w:rsidR="000B63D1" w:rsidRDefault="000B63D1" w:rsidP="000B63D1">
      <w:pPr>
        <w:spacing w:line="360" w:lineRule="auto"/>
        <w:ind w:left="720"/>
        <w:jc w:val="both"/>
        <w:rPr>
          <w:b/>
        </w:rPr>
      </w:pPr>
      <w:r w:rsidRPr="000F4AA0">
        <w:rPr>
          <w:rFonts w:ascii="Arial" w:eastAsia="Arial" w:hAnsi="Arial" w:cs="Arial"/>
          <w:b/>
        </w:rPr>
        <w:t>6.1 Stress</w:t>
      </w:r>
    </w:p>
    <w:p w:rsidR="000B63D1" w:rsidRPr="000F4AA0" w:rsidRDefault="000B63D1" w:rsidP="000B63D1">
      <w:pPr>
        <w:spacing w:line="360" w:lineRule="auto"/>
        <w:ind w:left="720"/>
        <w:jc w:val="both"/>
        <w:rPr>
          <w:rFonts w:ascii="Arial" w:eastAsia="Arial" w:hAnsi="Arial" w:cs="Arial"/>
          <w:b/>
        </w:rPr>
      </w:pPr>
    </w:p>
    <w:p w:rsidR="000B63D1" w:rsidRDefault="000B63D1" w:rsidP="000B63D1">
      <w:pPr>
        <w:numPr>
          <w:ilvl w:val="1"/>
          <w:numId w:val="10"/>
        </w:numPr>
        <w:tabs>
          <w:tab w:val="num" w:pos="1440"/>
        </w:tabs>
        <w:spacing w:line="360" w:lineRule="auto"/>
        <w:jc w:val="both"/>
        <w:rPr>
          <w:rFonts w:ascii="Arial" w:eastAsia="Arial" w:hAnsi="Arial" w:cs="Arial"/>
        </w:rPr>
      </w:pPr>
      <w:r>
        <w:rPr>
          <w:rFonts w:ascii="Arial" w:eastAsia="Arial" w:hAnsi="Arial" w:cs="Arial"/>
        </w:rPr>
        <w:t xml:space="preserve">For testing the availability the web page will be </w:t>
      </w:r>
      <w:proofErr w:type="gramStart"/>
      <w:r>
        <w:rPr>
          <w:rFonts w:ascii="Arial" w:eastAsia="Arial" w:hAnsi="Arial" w:cs="Arial"/>
        </w:rPr>
        <w:t>visit  at</w:t>
      </w:r>
      <w:proofErr w:type="gramEnd"/>
      <w:r>
        <w:rPr>
          <w:rFonts w:ascii="Arial" w:eastAsia="Arial" w:hAnsi="Arial" w:cs="Arial"/>
        </w:rPr>
        <w:t xml:space="preserve"> 5 am, 12pm, 8pm and 12am.</w:t>
      </w:r>
    </w:p>
    <w:p w:rsidR="000B63D1" w:rsidRDefault="000B63D1" w:rsidP="000B63D1">
      <w:pPr>
        <w:numPr>
          <w:ilvl w:val="1"/>
          <w:numId w:val="10"/>
        </w:numPr>
        <w:tabs>
          <w:tab w:val="num" w:pos="1440"/>
        </w:tabs>
        <w:spacing w:line="360" w:lineRule="auto"/>
        <w:jc w:val="both"/>
        <w:rPr>
          <w:rFonts w:ascii="Arial" w:eastAsia="Arial" w:hAnsi="Arial" w:cs="Arial"/>
        </w:rPr>
      </w:pPr>
      <w:r>
        <w:rPr>
          <w:rFonts w:ascii="Arial" w:eastAsia="Arial" w:hAnsi="Arial" w:cs="Arial"/>
        </w:rPr>
        <w:t>For testing the maximum capacity of the web page10000 users will log into it then 5 more users will login.</w:t>
      </w:r>
    </w:p>
    <w:p w:rsidR="000B63D1" w:rsidRDefault="000B63D1" w:rsidP="000B63D1">
      <w:pPr>
        <w:spacing w:line="360" w:lineRule="auto"/>
        <w:ind w:left="720"/>
        <w:jc w:val="both"/>
        <w:rPr>
          <w:rFonts w:ascii="Arial" w:eastAsia="Arial" w:hAnsi="Arial" w:cs="Arial"/>
        </w:rPr>
      </w:pPr>
    </w:p>
    <w:p w:rsidR="000B63D1" w:rsidRDefault="000B63D1" w:rsidP="000B63D1">
      <w:pPr>
        <w:spacing w:line="360" w:lineRule="auto"/>
        <w:ind w:left="720"/>
        <w:jc w:val="both"/>
        <w:rPr>
          <w:b/>
        </w:rPr>
      </w:pPr>
      <w:r w:rsidRPr="000F4AA0">
        <w:rPr>
          <w:rFonts w:ascii="Arial" w:eastAsia="Arial" w:hAnsi="Arial" w:cs="Arial"/>
          <w:b/>
        </w:rPr>
        <w:t>6.2 Load</w:t>
      </w:r>
    </w:p>
    <w:p w:rsidR="000B63D1" w:rsidRPr="000F4AA0" w:rsidRDefault="000B63D1" w:rsidP="000B63D1">
      <w:pPr>
        <w:spacing w:line="360" w:lineRule="auto"/>
        <w:ind w:left="720"/>
        <w:jc w:val="both"/>
        <w:rPr>
          <w:rFonts w:ascii="Arial" w:eastAsia="Arial" w:hAnsi="Arial" w:cs="Arial"/>
          <w:b/>
        </w:rPr>
      </w:pPr>
    </w:p>
    <w:p w:rsidR="000B63D1" w:rsidRDefault="000B63D1" w:rsidP="000B63D1">
      <w:pPr>
        <w:numPr>
          <w:ilvl w:val="1"/>
          <w:numId w:val="11"/>
        </w:numPr>
        <w:tabs>
          <w:tab w:val="num" w:pos="1440"/>
        </w:tabs>
        <w:spacing w:line="360" w:lineRule="auto"/>
        <w:jc w:val="both"/>
        <w:rPr>
          <w:rFonts w:ascii="Arial" w:eastAsia="Arial" w:hAnsi="Arial" w:cs="Arial"/>
        </w:rPr>
      </w:pPr>
      <w:r>
        <w:rPr>
          <w:rFonts w:ascii="Arial" w:eastAsia="Arial" w:hAnsi="Arial" w:cs="Arial"/>
        </w:rPr>
        <w:t xml:space="preserve">500 users will click on the View Transcript button. </w:t>
      </w:r>
    </w:p>
    <w:p w:rsidR="000B63D1" w:rsidRDefault="000B63D1" w:rsidP="000B63D1">
      <w:pPr>
        <w:spacing w:line="360" w:lineRule="auto"/>
        <w:ind w:left="720"/>
        <w:jc w:val="both"/>
      </w:pPr>
    </w:p>
    <w:p w:rsidR="000B63D1" w:rsidRDefault="000B63D1" w:rsidP="000B63D1">
      <w:pPr>
        <w:spacing w:line="360" w:lineRule="auto"/>
        <w:ind w:left="720"/>
        <w:jc w:val="both"/>
        <w:rPr>
          <w:rFonts w:ascii="Arial" w:eastAsia="Arial" w:hAnsi="Arial" w:cs="Arial"/>
        </w:rPr>
      </w:pPr>
    </w:p>
    <w:p w:rsidR="000B63D1" w:rsidRPr="000F4AA0" w:rsidRDefault="000B63D1" w:rsidP="000B63D1">
      <w:pPr>
        <w:spacing w:line="360" w:lineRule="auto"/>
        <w:ind w:left="720"/>
        <w:jc w:val="both"/>
        <w:rPr>
          <w:b/>
        </w:rPr>
      </w:pPr>
      <w:r w:rsidRPr="000F4AA0">
        <w:rPr>
          <w:rFonts w:ascii="Arial" w:eastAsia="Arial" w:hAnsi="Arial" w:cs="Arial"/>
          <w:b/>
        </w:rPr>
        <w:t>6.3 Endurance</w:t>
      </w:r>
    </w:p>
    <w:p w:rsidR="000B63D1" w:rsidRDefault="000B63D1" w:rsidP="000B63D1">
      <w:pPr>
        <w:spacing w:line="360" w:lineRule="auto"/>
        <w:ind w:left="720"/>
        <w:jc w:val="both"/>
        <w:rPr>
          <w:rFonts w:ascii="Arial" w:eastAsia="Arial" w:hAnsi="Arial" w:cs="Arial"/>
        </w:rPr>
      </w:pPr>
    </w:p>
    <w:p w:rsidR="000B63D1" w:rsidRDefault="000B63D1" w:rsidP="000B63D1">
      <w:pPr>
        <w:numPr>
          <w:ilvl w:val="1"/>
          <w:numId w:val="12"/>
        </w:numPr>
        <w:tabs>
          <w:tab w:val="num" w:pos="1440"/>
        </w:tabs>
        <w:spacing w:line="360" w:lineRule="auto"/>
        <w:jc w:val="both"/>
        <w:rPr>
          <w:rFonts w:ascii="Arial" w:eastAsia="Arial" w:hAnsi="Arial" w:cs="Arial"/>
        </w:rPr>
      </w:pPr>
      <w:r>
        <w:rPr>
          <w:rFonts w:ascii="Arial" w:eastAsia="Arial" w:hAnsi="Arial" w:cs="Arial"/>
        </w:rPr>
        <w:t xml:space="preserve">9000 users will login and stay login for 24 hours. </w:t>
      </w:r>
    </w:p>
    <w:p w:rsidR="000B63D1" w:rsidRDefault="000B63D1" w:rsidP="000B63D1">
      <w:pPr>
        <w:spacing w:line="360" w:lineRule="auto"/>
        <w:ind w:left="720"/>
        <w:jc w:val="both"/>
        <w:rPr>
          <w:rFonts w:ascii="Arial" w:eastAsia="Arial" w:hAnsi="Arial" w:cs="Arial"/>
        </w:rPr>
      </w:pPr>
    </w:p>
    <w:p w:rsidR="000B63D1" w:rsidRDefault="000B63D1" w:rsidP="000B63D1">
      <w:pPr>
        <w:spacing w:line="360" w:lineRule="auto"/>
        <w:ind w:left="720"/>
        <w:jc w:val="both"/>
        <w:rPr>
          <w:b/>
        </w:rPr>
      </w:pPr>
      <w:r w:rsidRPr="000F4AA0">
        <w:rPr>
          <w:rFonts w:ascii="Arial" w:eastAsia="Arial" w:hAnsi="Arial" w:cs="Arial"/>
          <w:b/>
        </w:rPr>
        <w:t>6.4 Spike</w:t>
      </w:r>
    </w:p>
    <w:p w:rsidR="000B63D1" w:rsidRPr="000F4AA0" w:rsidRDefault="000B63D1" w:rsidP="000B63D1">
      <w:pPr>
        <w:spacing w:line="360" w:lineRule="auto"/>
        <w:ind w:left="720"/>
        <w:jc w:val="both"/>
        <w:rPr>
          <w:rFonts w:ascii="Arial" w:eastAsia="Arial" w:hAnsi="Arial" w:cs="Arial"/>
          <w:b/>
        </w:rPr>
      </w:pPr>
    </w:p>
    <w:p w:rsidR="000B63D1" w:rsidRDefault="000B63D1" w:rsidP="000B63D1">
      <w:pPr>
        <w:numPr>
          <w:ilvl w:val="1"/>
          <w:numId w:val="13"/>
        </w:numPr>
        <w:tabs>
          <w:tab w:val="num" w:pos="1440"/>
        </w:tabs>
        <w:spacing w:line="360" w:lineRule="auto"/>
        <w:jc w:val="both"/>
        <w:rPr>
          <w:rFonts w:ascii="Arial" w:eastAsia="Arial" w:hAnsi="Arial" w:cs="Arial"/>
        </w:rPr>
      </w:pPr>
      <w:r>
        <w:rPr>
          <w:rFonts w:ascii="Arial" w:eastAsia="Arial" w:hAnsi="Arial" w:cs="Arial"/>
        </w:rPr>
        <w:t xml:space="preserve">400 users will select 7 courses and press the Enroll </w:t>
      </w:r>
      <w:proofErr w:type="gramStart"/>
      <w:r>
        <w:rPr>
          <w:rFonts w:ascii="Arial" w:eastAsia="Arial" w:hAnsi="Arial" w:cs="Arial"/>
        </w:rPr>
        <w:t>In</w:t>
      </w:r>
      <w:proofErr w:type="gramEnd"/>
      <w:r>
        <w:rPr>
          <w:rFonts w:ascii="Arial" w:eastAsia="Arial" w:hAnsi="Arial" w:cs="Arial"/>
        </w:rPr>
        <w:t xml:space="preserve"> button and then 8000 user will do the same as the first 400 users 1 minute later.</w:t>
      </w:r>
    </w:p>
    <w:p w:rsidR="000B63D1" w:rsidRDefault="000B63D1" w:rsidP="000B63D1">
      <w:pPr>
        <w:spacing w:line="360" w:lineRule="auto"/>
        <w:ind w:left="720"/>
        <w:jc w:val="both"/>
        <w:rPr>
          <w:rFonts w:ascii="Arial" w:eastAsia="Arial" w:hAnsi="Arial" w:cs="Arial"/>
        </w:rPr>
      </w:pPr>
    </w:p>
    <w:p w:rsidR="000B63D1" w:rsidRDefault="000B63D1" w:rsidP="000B63D1">
      <w:pPr>
        <w:spacing w:line="360" w:lineRule="auto"/>
        <w:ind w:left="720"/>
        <w:jc w:val="both"/>
        <w:rPr>
          <w:b/>
        </w:rPr>
      </w:pPr>
      <w:r w:rsidRPr="000F4AA0">
        <w:rPr>
          <w:rFonts w:ascii="Arial" w:eastAsia="Arial" w:hAnsi="Arial" w:cs="Arial"/>
          <w:b/>
        </w:rPr>
        <w:t>6.5 Scalability</w:t>
      </w:r>
    </w:p>
    <w:p w:rsidR="000B63D1" w:rsidRPr="000F4AA0" w:rsidRDefault="000B63D1" w:rsidP="000B63D1">
      <w:pPr>
        <w:spacing w:line="360" w:lineRule="auto"/>
        <w:ind w:left="720"/>
        <w:jc w:val="both"/>
        <w:rPr>
          <w:rFonts w:ascii="Arial" w:eastAsia="Arial" w:hAnsi="Arial" w:cs="Arial"/>
          <w:b/>
        </w:rPr>
      </w:pPr>
    </w:p>
    <w:p w:rsidR="000B63D1" w:rsidRDefault="000B63D1" w:rsidP="000B63D1">
      <w:pPr>
        <w:numPr>
          <w:ilvl w:val="1"/>
          <w:numId w:val="14"/>
        </w:numPr>
        <w:tabs>
          <w:tab w:val="num" w:pos="1440"/>
        </w:tabs>
        <w:spacing w:line="360" w:lineRule="auto"/>
        <w:jc w:val="both"/>
        <w:rPr>
          <w:rFonts w:ascii="Arial" w:eastAsia="Arial" w:hAnsi="Arial" w:cs="Arial"/>
        </w:rPr>
      </w:pPr>
      <w:r>
        <w:rPr>
          <w:rFonts w:ascii="Arial" w:eastAsia="Arial" w:hAnsi="Arial" w:cs="Arial"/>
        </w:rPr>
        <w:t>50 users will select 7 courses and enroll. The same amount of users will do the same in an interval of time of 3 minutes for 2 hours.</w:t>
      </w:r>
    </w:p>
    <w:p w:rsidR="000B63D1" w:rsidRDefault="000B63D1" w:rsidP="000B63D1">
      <w:pPr>
        <w:spacing w:line="360" w:lineRule="auto"/>
        <w:ind w:left="720"/>
        <w:jc w:val="both"/>
        <w:rPr>
          <w:rFonts w:ascii="Arial" w:eastAsia="Arial" w:hAnsi="Arial" w:cs="Arial"/>
        </w:rPr>
      </w:pPr>
    </w:p>
    <w:p w:rsidR="000B63D1" w:rsidRDefault="000B63D1" w:rsidP="000B63D1">
      <w:pPr>
        <w:spacing w:line="360" w:lineRule="auto"/>
        <w:ind w:left="720"/>
        <w:jc w:val="both"/>
        <w:rPr>
          <w:b/>
        </w:rPr>
      </w:pPr>
      <w:r w:rsidRPr="000F4AA0">
        <w:rPr>
          <w:rFonts w:ascii="Arial" w:eastAsia="Arial" w:hAnsi="Arial" w:cs="Arial"/>
          <w:b/>
        </w:rPr>
        <w:t xml:space="preserve">6.6 Isolation </w:t>
      </w:r>
    </w:p>
    <w:p w:rsidR="000B63D1" w:rsidRPr="000F4AA0" w:rsidRDefault="000B63D1" w:rsidP="000B63D1">
      <w:pPr>
        <w:spacing w:line="360" w:lineRule="auto"/>
        <w:ind w:left="720"/>
        <w:jc w:val="both"/>
        <w:rPr>
          <w:rFonts w:ascii="Arial" w:eastAsia="Arial" w:hAnsi="Arial" w:cs="Arial"/>
          <w:b/>
        </w:rPr>
      </w:pPr>
    </w:p>
    <w:p w:rsidR="000B63D1" w:rsidRDefault="000B63D1" w:rsidP="000B63D1">
      <w:pPr>
        <w:numPr>
          <w:ilvl w:val="1"/>
          <w:numId w:val="15"/>
        </w:numPr>
        <w:tabs>
          <w:tab w:val="num" w:pos="1440"/>
        </w:tabs>
        <w:spacing w:line="360" w:lineRule="auto"/>
        <w:jc w:val="both"/>
        <w:rPr>
          <w:rFonts w:ascii="Arial" w:eastAsia="Arial" w:hAnsi="Arial" w:cs="Arial"/>
        </w:rPr>
      </w:pPr>
      <w:r>
        <w:rPr>
          <w:rFonts w:ascii="Arial" w:eastAsia="Arial" w:hAnsi="Arial" w:cs="Arial"/>
        </w:rPr>
        <w:t xml:space="preserve">Use a processor speed less than 233 </w:t>
      </w:r>
      <w:proofErr w:type="spellStart"/>
      <w:r>
        <w:rPr>
          <w:rFonts w:ascii="Arial" w:eastAsia="Arial" w:hAnsi="Arial" w:cs="Arial"/>
        </w:rPr>
        <w:t>MHz.</w:t>
      </w:r>
      <w:proofErr w:type="spellEnd"/>
      <w:r>
        <w:rPr>
          <w:rFonts w:ascii="Arial" w:eastAsia="Arial" w:hAnsi="Arial" w:cs="Arial"/>
        </w:rPr>
        <w:t xml:space="preserve"> </w:t>
      </w:r>
    </w:p>
    <w:p w:rsidR="000B63D1" w:rsidRDefault="000B63D1" w:rsidP="000B63D1">
      <w:pPr>
        <w:numPr>
          <w:ilvl w:val="1"/>
          <w:numId w:val="15"/>
        </w:numPr>
        <w:tabs>
          <w:tab w:val="num" w:pos="1440"/>
        </w:tabs>
        <w:spacing w:line="360" w:lineRule="auto"/>
        <w:jc w:val="both"/>
        <w:rPr>
          <w:rFonts w:ascii="Arial" w:eastAsia="Arial" w:hAnsi="Arial" w:cs="Arial"/>
        </w:rPr>
      </w:pPr>
      <w:r>
        <w:rPr>
          <w:rFonts w:ascii="Arial" w:eastAsia="Arial" w:hAnsi="Arial" w:cs="Arial"/>
        </w:rPr>
        <w:t>Use a Memory (RAM) less than 68 MB.</w:t>
      </w:r>
    </w:p>
    <w:p w:rsidR="000B63D1" w:rsidRDefault="000B63D1" w:rsidP="000B63D1">
      <w:pPr>
        <w:numPr>
          <w:ilvl w:val="1"/>
          <w:numId w:val="15"/>
        </w:numPr>
        <w:tabs>
          <w:tab w:val="num" w:pos="1440"/>
        </w:tabs>
        <w:spacing w:line="360" w:lineRule="auto"/>
        <w:jc w:val="both"/>
        <w:rPr>
          <w:rFonts w:ascii="Arial" w:eastAsia="Arial" w:hAnsi="Arial" w:cs="Arial"/>
        </w:rPr>
      </w:pPr>
      <w:r>
        <w:rPr>
          <w:rFonts w:ascii="Arial" w:eastAsia="Arial" w:hAnsi="Arial" w:cs="Arial"/>
        </w:rPr>
        <w:t>Use a server with a processor speed less than 3.6 GHz.</w:t>
      </w:r>
    </w:p>
    <w:p w:rsidR="000B63D1" w:rsidRDefault="000B63D1" w:rsidP="000B63D1">
      <w:pPr>
        <w:numPr>
          <w:ilvl w:val="1"/>
          <w:numId w:val="15"/>
        </w:numPr>
        <w:tabs>
          <w:tab w:val="num" w:pos="1440"/>
        </w:tabs>
        <w:spacing w:line="360" w:lineRule="auto"/>
        <w:jc w:val="both"/>
        <w:rPr>
          <w:rFonts w:ascii="Arial" w:eastAsia="Arial" w:hAnsi="Arial" w:cs="Arial"/>
        </w:rPr>
      </w:pPr>
      <w:r>
        <w:rPr>
          <w:rFonts w:ascii="Arial" w:eastAsia="Arial" w:hAnsi="Arial" w:cs="Arial"/>
        </w:rPr>
        <w:t>Use a server with a Memory (RAM) less than 3 GB.</w:t>
      </w:r>
    </w:p>
    <w:p w:rsidR="000B63D1" w:rsidRDefault="000B63D1" w:rsidP="000B63D1">
      <w:pPr>
        <w:numPr>
          <w:ilvl w:val="1"/>
          <w:numId w:val="15"/>
        </w:numPr>
        <w:tabs>
          <w:tab w:val="num" w:pos="1440"/>
        </w:tabs>
        <w:spacing w:line="360" w:lineRule="auto"/>
        <w:jc w:val="both"/>
        <w:rPr>
          <w:rFonts w:ascii="Arial" w:eastAsia="Arial" w:hAnsi="Arial" w:cs="Arial"/>
        </w:rPr>
      </w:pPr>
      <w:r>
        <w:rPr>
          <w:rFonts w:ascii="Arial" w:eastAsia="Arial" w:hAnsi="Arial" w:cs="Arial"/>
        </w:rPr>
        <w:t>Have 10005 users login to the web page.</w:t>
      </w:r>
    </w:p>
    <w:p w:rsidR="003C52EE" w:rsidRPr="003C52EE" w:rsidRDefault="003C52EE" w:rsidP="000B63D1">
      <w:pPr>
        <w:pStyle w:val="Heading1"/>
        <w:spacing w:before="480" w:after="120" w:line="276" w:lineRule="auto"/>
        <w:jc w:val="center"/>
      </w:pPr>
      <w:bookmarkStart w:id="0" w:name="_GoBack"/>
      <w:bookmarkEnd w:id="0"/>
    </w:p>
    <w:sectPr w:rsidR="003C52EE" w:rsidRPr="003C52EE" w:rsidSect="0052013D">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7BB" w:rsidRDefault="00B127BB" w:rsidP="00957F30">
      <w:r>
        <w:separator/>
      </w:r>
    </w:p>
  </w:endnote>
  <w:endnote w:type="continuationSeparator" w:id="0">
    <w:p w:rsidR="00B127BB" w:rsidRDefault="00B127BB" w:rsidP="00957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1338934"/>
      <w:docPartObj>
        <w:docPartGallery w:val="Page Numbers (Bottom of Page)"/>
        <w:docPartUnique/>
      </w:docPartObj>
    </w:sdtPr>
    <w:sdtEndPr>
      <w:rPr>
        <w:color w:val="7F7F7F" w:themeColor="background1" w:themeShade="7F"/>
        <w:spacing w:val="60"/>
      </w:rPr>
    </w:sdtEndPr>
    <w:sdtContent>
      <w:p w:rsidR="00981CE8" w:rsidRDefault="00981CE8">
        <w:pPr>
          <w:pStyle w:val="Footer"/>
          <w:pBdr>
            <w:top w:val="single" w:sz="4" w:space="1" w:color="D9D9D9" w:themeColor="background1" w:themeShade="D9"/>
          </w:pBdr>
          <w:jc w:val="right"/>
        </w:pPr>
        <w:r>
          <w:fldChar w:fldCharType="begin"/>
        </w:r>
        <w:r>
          <w:instrText xml:space="preserve"> PAGE   \* MERGEFORMAT </w:instrText>
        </w:r>
        <w:r>
          <w:fldChar w:fldCharType="separate"/>
        </w:r>
        <w:r w:rsidR="000D5B48">
          <w:rPr>
            <w:noProof/>
          </w:rPr>
          <w:t>19</w:t>
        </w:r>
        <w:r>
          <w:rPr>
            <w:noProof/>
          </w:rPr>
          <w:fldChar w:fldCharType="end"/>
        </w:r>
        <w:r>
          <w:t xml:space="preserve"> | </w:t>
        </w:r>
        <w:r>
          <w:rPr>
            <w:color w:val="7F7F7F" w:themeColor="background1" w:themeShade="7F"/>
            <w:spacing w:val="60"/>
          </w:rPr>
          <w:t>Page</w:t>
        </w:r>
      </w:p>
    </w:sdtContent>
  </w:sdt>
  <w:p w:rsidR="00981CE8" w:rsidRDefault="00981C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7BB" w:rsidRDefault="00B127BB" w:rsidP="00957F30">
      <w:r>
        <w:separator/>
      </w:r>
    </w:p>
  </w:footnote>
  <w:footnote w:type="continuationSeparator" w:id="0">
    <w:p w:rsidR="00B127BB" w:rsidRDefault="00B127BB" w:rsidP="00957F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0">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3">
    <w:nsid w:val="0000000E"/>
    <w:multiLevelType w:val="hybridMultilevel"/>
    <w:tmpl w:val="0000000E"/>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4">
    <w:nsid w:val="0000000F"/>
    <w:multiLevelType w:val="hybridMultilevel"/>
    <w:tmpl w:val="0000000F"/>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5">
    <w:nsid w:val="00000010"/>
    <w:multiLevelType w:val="hybridMultilevel"/>
    <w:tmpl w:val="00000010"/>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6">
    <w:nsid w:val="00000011"/>
    <w:multiLevelType w:val="hybridMultilevel"/>
    <w:tmpl w:val="00000011"/>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7">
    <w:nsid w:val="00000012"/>
    <w:multiLevelType w:val="hybridMultilevel"/>
    <w:tmpl w:val="00000012"/>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8">
    <w:nsid w:val="00000013"/>
    <w:multiLevelType w:val="hybridMultilevel"/>
    <w:tmpl w:val="00000013"/>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9">
    <w:nsid w:val="00000014"/>
    <w:multiLevelType w:val="hybridMultilevel"/>
    <w:tmpl w:val="00000014"/>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0">
    <w:nsid w:val="00000015"/>
    <w:multiLevelType w:val="hybridMultilevel"/>
    <w:tmpl w:val="00000015"/>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21">
    <w:nsid w:val="00000016"/>
    <w:multiLevelType w:val="hybridMultilevel"/>
    <w:tmpl w:val="00000016"/>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2">
    <w:nsid w:val="00000017"/>
    <w:multiLevelType w:val="hybridMultilevel"/>
    <w:tmpl w:val="00000017"/>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3">
    <w:nsid w:val="00000018"/>
    <w:multiLevelType w:val="hybridMultilevel"/>
    <w:tmpl w:val="00000018"/>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24">
    <w:nsid w:val="00000019"/>
    <w:multiLevelType w:val="hybridMultilevel"/>
    <w:tmpl w:val="00000019"/>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5">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val="0"/>
        <w:bCs w:val="0"/>
        <w:i/>
        <w:iCs/>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iCs/>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iCs/>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iCs/>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iCs/>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iCs/>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iCs/>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iCs/>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iCs/>
        <w:strike w:val="0"/>
        <w:color w:val="000000"/>
        <w:sz w:val="22"/>
        <w:szCs w:val="22"/>
        <w:u w:val="none"/>
      </w:rPr>
    </w:lvl>
  </w:abstractNum>
  <w:abstractNum w:abstractNumId="26">
    <w:nsid w:val="0000001B"/>
    <w:multiLevelType w:val="hybridMultilevel"/>
    <w:tmpl w:val="0000001B"/>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7">
    <w:nsid w:val="0000001C"/>
    <w:multiLevelType w:val="hybridMultilevel"/>
    <w:tmpl w:val="0000001C"/>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28">
    <w:nsid w:val="0000001D"/>
    <w:multiLevelType w:val="hybridMultilevel"/>
    <w:tmpl w:val="0000001D"/>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9">
    <w:nsid w:val="0000001E"/>
    <w:multiLevelType w:val="hybridMultilevel"/>
    <w:tmpl w:val="0000001E"/>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30">
    <w:nsid w:val="0000001F"/>
    <w:multiLevelType w:val="hybridMultilevel"/>
    <w:tmpl w:val="0000001F"/>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1">
    <w:nsid w:val="00000020"/>
    <w:multiLevelType w:val="hybridMultilevel"/>
    <w:tmpl w:val="00000020"/>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2">
    <w:nsid w:val="00000021"/>
    <w:multiLevelType w:val="hybridMultilevel"/>
    <w:tmpl w:val="00000021"/>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3">
    <w:nsid w:val="00000022"/>
    <w:multiLevelType w:val="hybridMultilevel"/>
    <w:tmpl w:val="00000022"/>
    <w:lvl w:ilvl="0" w:tplc="FFFFFFFF">
      <w:start w:val="1"/>
      <w:numFmt w:val="bullet"/>
      <w:lvlText w:val="●"/>
      <w:lvlJc w:val="left"/>
      <w:pPr>
        <w:tabs>
          <w:tab w:val="num" w:pos="360"/>
        </w:tabs>
        <w:ind w:left="720" w:hanging="360"/>
      </w:pPr>
      <w:rPr>
        <w:rFonts w:ascii="Times New Roman" w:eastAsia="Times New Roman" w:hAnsi="Times New Roman" w:cs="Times New Roman"/>
        <w:b/>
        <w:bCs/>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bCs/>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bCs/>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bCs/>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bCs/>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bCs/>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bCs/>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bCs/>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bCs/>
        <w:i/>
        <w:iCs/>
        <w:strike w:val="0"/>
        <w:color w:val="000000"/>
        <w:sz w:val="24"/>
        <w:szCs w:val="24"/>
        <w:u w:val="none"/>
      </w:rPr>
    </w:lvl>
  </w:abstractNum>
  <w:abstractNum w:abstractNumId="34">
    <w:nsid w:val="00000023"/>
    <w:multiLevelType w:val="hybridMultilevel"/>
    <w:tmpl w:val="00000023"/>
    <w:lvl w:ilvl="0" w:tplc="FFFFFFFF">
      <w:start w:val="1"/>
      <w:numFmt w:val="upperLetter"/>
      <w:lvlText w:val="%1."/>
      <w:lvlJc w:val="left"/>
      <w:pPr>
        <w:tabs>
          <w:tab w:val="num" w:pos="0"/>
        </w:tabs>
        <w:ind w:left="1440" w:hanging="108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160" w:hanging="108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880" w:hanging="90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00" w:hanging="108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20" w:hanging="108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40" w:hanging="90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760" w:hanging="10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35">
    <w:nsid w:val="00000024"/>
    <w:multiLevelType w:val="hybridMultilevel"/>
    <w:tmpl w:val="00000024"/>
    <w:lvl w:ilvl="0" w:tplc="FFFFFFFF">
      <w:start w:val="1"/>
      <w:numFmt w:val="upperLetter"/>
      <w:lvlText w:val="%1."/>
      <w:lvlJc w:val="left"/>
      <w:pPr>
        <w:tabs>
          <w:tab w:val="num" w:pos="0"/>
        </w:tabs>
        <w:ind w:left="1485" w:hanging="1125"/>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205" w:hanging="1125"/>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925" w:hanging="945"/>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645" w:hanging="1125"/>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4365" w:hanging="1125"/>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085" w:hanging="945"/>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805" w:hanging="1125"/>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525" w:hanging="1125"/>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245" w:hanging="945"/>
      </w:pPr>
      <w:rPr>
        <w:rFonts w:ascii="Times New Roman" w:eastAsia="Times New Roman" w:hAnsi="Times New Roman" w:cs="Times New Roman"/>
        <w:b w:val="0"/>
        <w:bCs w:val="0"/>
        <w:i w:val="0"/>
        <w:iCs w:val="0"/>
        <w:strike w:val="0"/>
        <w:color w:val="000000"/>
        <w:sz w:val="20"/>
        <w:szCs w:val="20"/>
        <w:u w:val="none"/>
      </w:rPr>
    </w:lvl>
  </w:abstractNum>
  <w:abstractNum w:abstractNumId="36">
    <w:nsid w:val="00000025"/>
    <w:multiLevelType w:val="hybridMultilevel"/>
    <w:tmpl w:val="00000025"/>
    <w:lvl w:ilvl="0" w:tplc="FFFFFFFF">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7">
    <w:nsid w:val="00000026"/>
    <w:multiLevelType w:val="hybridMultilevel"/>
    <w:tmpl w:val="00000026"/>
    <w:lvl w:ilvl="0" w:tplc="FFFFFFFF">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8">
    <w:nsid w:val="00000027"/>
    <w:multiLevelType w:val="hybridMultilevel"/>
    <w:tmpl w:val="00000027"/>
    <w:lvl w:ilvl="0" w:tplc="FFFFFFFF">
      <w:start w:val="1"/>
      <w:numFmt w:val="upperLetter"/>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9">
    <w:nsid w:val="00000028"/>
    <w:multiLevelType w:val="hybridMultilevel"/>
    <w:tmpl w:val="00000028"/>
    <w:lvl w:ilvl="0" w:tplc="FFFFFFFF">
      <w:start w:val="1"/>
      <w:numFmt w:val="bullet"/>
      <w:lvlText w:val="●"/>
      <w:lvlJc w:val="left"/>
      <w:pPr>
        <w:tabs>
          <w:tab w:val="num" w:pos="360"/>
        </w:tabs>
        <w:ind w:left="720" w:hanging="360"/>
      </w:pPr>
      <w:rPr>
        <w:rFonts w:ascii="Times New Roman" w:eastAsia="Times New Roman" w:hAnsi="Times New Roman" w:cs="Times New Roman"/>
        <w:b/>
        <w:bCs/>
        <w:i/>
        <w:iCs/>
        <w:strike w:val="0"/>
        <w:color w:val="000000"/>
        <w:sz w:val="24"/>
        <w:szCs w:val="24"/>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bCs/>
        <w:i/>
        <w:iCs/>
        <w:strike w:val="0"/>
        <w:color w:val="000000"/>
        <w:sz w:val="24"/>
        <w:szCs w:val="24"/>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bCs/>
        <w:i/>
        <w:iCs/>
        <w:strike w:val="0"/>
        <w:color w:val="000000"/>
        <w:sz w:val="24"/>
        <w:szCs w:val="24"/>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bCs/>
        <w:i/>
        <w:iCs/>
        <w:strike w:val="0"/>
        <w:color w:val="000000"/>
        <w:sz w:val="24"/>
        <w:szCs w:val="24"/>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bCs/>
        <w:i/>
        <w:iCs/>
        <w:strike w:val="0"/>
        <w:color w:val="000000"/>
        <w:sz w:val="24"/>
        <w:szCs w:val="24"/>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bCs/>
        <w:i/>
        <w:iCs/>
        <w:strike w:val="0"/>
        <w:color w:val="000000"/>
        <w:sz w:val="24"/>
        <w:szCs w:val="24"/>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bCs/>
        <w:i/>
        <w:iCs/>
        <w:strike w:val="0"/>
        <w:color w:val="000000"/>
        <w:sz w:val="24"/>
        <w:szCs w:val="24"/>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bCs/>
        <w:i/>
        <w:iCs/>
        <w:strike w:val="0"/>
        <w:color w:val="000000"/>
        <w:sz w:val="24"/>
        <w:szCs w:val="24"/>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bCs/>
        <w:i/>
        <w:iCs/>
        <w:strike w:val="0"/>
        <w:color w:val="000000"/>
        <w:sz w:val="24"/>
        <w:szCs w:val="24"/>
        <w:u w:val="none"/>
      </w:rPr>
    </w:lvl>
  </w:abstractNum>
  <w:abstractNum w:abstractNumId="40">
    <w:nsid w:val="067D06AE"/>
    <w:multiLevelType w:val="hybridMultilevel"/>
    <w:tmpl w:val="9C1EA2D6"/>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5975C9F"/>
    <w:multiLevelType w:val="hybridMultilevel"/>
    <w:tmpl w:val="1C4024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2">
    <w:nsid w:val="35011410"/>
    <w:multiLevelType w:val="hybridMultilevel"/>
    <w:tmpl w:val="9EA809F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1"/>
  </w:num>
  <w:num w:numId="3">
    <w:abstractNumId w:val="40"/>
  </w:num>
  <w:num w:numId="4">
    <w:abstractNumId w:val="2"/>
  </w:num>
  <w:num w:numId="5">
    <w:abstractNumId w:val="3"/>
  </w:num>
  <w:num w:numId="6">
    <w:abstractNumId w:val="5"/>
  </w:num>
  <w:num w:numId="7">
    <w:abstractNumId w:val="41"/>
  </w:num>
  <w:num w:numId="8">
    <w:abstractNumId w:val="42"/>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32"/>
  </w:num>
  <w:num w:numId="30">
    <w:abstractNumId w:val="33"/>
  </w:num>
  <w:num w:numId="31">
    <w:abstractNumId w:val="34"/>
  </w:num>
  <w:num w:numId="32">
    <w:abstractNumId w:val="35"/>
  </w:num>
  <w:num w:numId="33">
    <w:abstractNumId w:val="36"/>
  </w:num>
  <w:num w:numId="34">
    <w:abstractNumId w:val="37"/>
  </w:num>
  <w:num w:numId="35">
    <w:abstractNumId w:val="38"/>
  </w:num>
  <w:num w:numId="36">
    <w:abstractNumId w:val="39"/>
  </w:num>
  <w:num w:numId="37">
    <w:abstractNumId w:val="4"/>
  </w:num>
  <w:num w:numId="38">
    <w:abstractNumId w:val="6"/>
  </w:num>
  <w:num w:numId="39">
    <w:abstractNumId w:val="7"/>
  </w:num>
  <w:num w:numId="40">
    <w:abstractNumId w:val="8"/>
  </w:num>
  <w:num w:numId="41">
    <w:abstractNumId w:val="9"/>
  </w:num>
  <w:num w:numId="42">
    <w:abstractNumId w:val="10"/>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F30"/>
    <w:rsid w:val="00052711"/>
    <w:rsid w:val="000B5D2A"/>
    <w:rsid w:val="000B63D1"/>
    <w:rsid w:val="000D5B48"/>
    <w:rsid w:val="00204458"/>
    <w:rsid w:val="00230B9D"/>
    <w:rsid w:val="002571CE"/>
    <w:rsid w:val="002D769E"/>
    <w:rsid w:val="002F6215"/>
    <w:rsid w:val="00302043"/>
    <w:rsid w:val="003C52EE"/>
    <w:rsid w:val="004A3BE2"/>
    <w:rsid w:val="004A410C"/>
    <w:rsid w:val="004B4F9E"/>
    <w:rsid w:val="0052013D"/>
    <w:rsid w:val="007343BE"/>
    <w:rsid w:val="008202FB"/>
    <w:rsid w:val="00920310"/>
    <w:rsid w:val="00954E21"/>
    <w:rsid w:val="00957F30"/>
    <w:rsid w:val="00981CE8"/>
    <w:rsid w:val="00A132B4"/>
    <w:rsid w:val="00A64380"/>
    <w:rsid w:val="00B127BB"/>
    <w:rsid w:val="00BB784D"/>
    <w:rsid w:val="00C806C1"/>
    <w:rsid w:val="00CE69E5"/>
    <w:rsid w:val="00D5204D"/>
    <w:rsid w:val="00D854BB"/>
    <w:rsid w:val="00EE3D81"/>
    <w:rsid w:val="00F372CA"/>
    <w:rsid w:val="00F41E31"/>
    <w:rsid w:val="00FD3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F30"/>
    <w:pPr>
      <w:spacing w:after="0" w:line="240" w:lineRule="auto"/>
    </w:pPr>
    <w:rPr>
      <w:rFonts w:ascii="Times New Roman" w:eastAsia="Times New Roman" w:hAnsi="Times New Roman" w:cs="Times New Roman"/>
      <w:color w:val="000000"/>
    </w:rPr>
  </w:style>
  <w:style w:type="paragraph" w:styleId="Heading1">
    <w:name w:val="heading 1"/>
    <w:basedOn w:val="Normal"/>
    <w:next w:val="Normal"/>
    <w:link w:val="Heading1Char"/>
    <w:qFormat/>
    <w:rsid w:val="00957F30"/>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957F30"/>
    <w:pPr>
      <w:spacing w:before="240" w:after="60"/>
      <w:outlineLvl w:val="1"/>
    </w:pPr>
    <w:rPr>
      <w:rFonts w:ascii="Arial" w:eastAsia="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7F30"/>
    <w:rPr>
      <w:rFonts w:ascii="Arial" w:eastAsia="Arial" w:hAnsi="Arial" w:cs="Arial"/>
      <w:b/>
      <w:bCs/>
      <w:color w:val="000000"/>
      <w:sz w:val="32"/>
      <w:szCs w:val="32"/>
    </w:rPr>
  </w:style>
  <w:style w:type="character" w:customStyle="1" w:styleId="Heading2Char">
    <w:name w:val="Heading 2 Char"/>
    <w:basedOn w:val="DefaultParagraphFont"/>
    <w:link w:val="Heading2"/>
    <w:rsid w:val="00957F30"/>
    <w:rPr>
      <w:rFonts w:ascii="Arial" w:eastAsia="Arial" w:hAnsi="Arial" w:cs="Arial"/>
      <w:b/>
      <w:bCs/>
      <w:i/>
      <w:iCs/>
      <w:color w:val="000000"/>
      <w:sz w:val="28"/>
      <w:szCs w:val="28"/>
    </w:rPr>
  </w:style>
  <w:style w:type="table" w:customStyle="1" w:styleId="LightGrid-Accent11">
    <w:name w:val="Light Grid - Accent 11"/>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Accent12">
    <w:name w:val="Light Grid - Accent 12"/>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4">
    <w:name w:val="Light Grid Accent 4"/>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957F30"/>
    <w:pPr>
      <w:ind w:left="720"/>
      <w:contextualSpacing/>
    </w:pPr>
  </w:style>
  <w:style w:type="paragraph" w:styleId="BalloonText">
    <w:name w:val="Balloon Text"/>
    <w:basedOn w:val="Normal"/>
    <w:link w:val="BalloonTextChar"/>
    <w:uiPriority w:val="99"/>
    <w:semiHidden/>
    <w:unhideWhenUsed/>
    <w:rsid w:val="00957F30"/>
    <w:rPr>
      <w:rFonts w:ascii="Tahoma" w:hAnsi="Tahoma" w:cs="Tahoma"/>
      <w:sz w:val="16"/>
      <w:szCs w:val="16"/>
    </w:rPr>
  </w:style>
  <w:style w:type="character" w:customStyle="1" w:styleId="BalloonTextChar">
    <w:name w:val="Balloon Text Char"/>
    <w:basedOn w:val="DefaultParagraphFont"/>
    <w:link w:val="BalloonText"/>
    <w:uiPriority w:val="99"/>
    <w:semiHidden/>
    <w:rsid w:val="00957F30"/>
    <w:rPr>
      <w:rFonts w:ascii="Tahoma" w:eastAsia="Times New Roman" w:hAnsi="Tahoma" w:cs="Tahoma"/>
      <w:color w:val="000000"/>
      <w:sz w:val="16"/>
      <w:szCs w:val="16"/>
    </w:rPr>
  </w:style>
  <w:style w:type="paragraph" w:styleId="Header">
    <w:name w:val="header"/>
    <w:basedOn w:val="Normal"/>
    <w:link w:val="HeaderChar"/>
    <w:uiPriority w:val="99"/>
    <w:semiHidden/>
    <w:unhideWhenUsed/>
    <w:rsid w:val="00957F30"/>
    <w:pPr>
      <w:tabs>
        <w:tab w:val="center" w:pos="4680"/>
        <w:tab w:val="right" w:pos="9360"/>
      </w:tabs>
    </w:pPr>
  </w:style>
  <w:style w:type="character" w:customStyle="1" w:styleId="HeaderChar">
    <w:name w:val="Header Char"/>
    <w:basedOn w:val="DefaultParagraphFont"/>
    <w:link w:val="Header"/>
    <w:uiPriority w:val="99"/>
    <w:semiHidden/>
    <w:rsid w:val="00957F30"/>
    <w:rPr>
      <w:rFonts w:ascii="Times New Roman" w:eastAsia="Times New Roman" w:hAnsi="Times New Roman" w:cs="Times New Roman"/>
      <w:color w:val="000000"/>
    </w:rPr>
  </w:style>
  <w:style w:type="paragraph" w:styleId="Footer">
    <w:name w:val="footer"/>
    <w:basedOn w:val="Normal"/>
    <w:link w:val="FooterChar"/>
    <w:uiPriority w:val="99"/>
    <w:unhideWhenUsed/>
    <w:rsid w:val="00957F30"/>
    <w:pPr>
      <w:tabs>
        <w:tab w:val="center" w:pos="4680"/>
        <w:tab w:val="right" w:pos="9360"/>
      </w:tabs>
    </w:pPr>
  </w:style>
  <w:style w:type="character" w:customStyle="1" w:styleId="FooterChar">
    <w:name w:val="Footer Char"/>
    <w:basedOn w:val="DefaultParagraphFont"/>
    <w:link w:val="Footer"/>
    <w:uiPriority w:val="99"/>
    <w:rsid w:val="00957F30"/>
    <w:rPr>
      <w:rFonts w:ascii="Times New Roman" w:eastAsia="Times New Roman" w:hAnsi="Times New Roman" w:cs="Times New Roman"/>
      <w:color w:val="000000"/>
    </w:rPr>
  </w:style>
  <w:style w:type="character" w:styleId="CommentReference">
    <w:name w:val="annotation reference"/>
    <w:basedOn w:val="DefaultParagraphFont"/>
    <w:rsid w:val="003C52EE"/>
    <w:rPr>
      <w:sz w:val="16"/>
      <w:szCs w:val="16"/>
    </w:rPr>
  </w:style>
  <w:style w:type="table" w:styleId="TableGrid">
    <w:name w:val="Table Grid"/>
    <w:basedOn w:val="TableNormal"/>
    <w:uiPriority w:val="59"/>
    <w:rsid w:val="00D52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F30"/>
    <w:pPr>
      <w:spacing w:after="0" w:line="240" w:lineRule="auto"/>
    </w:pPr>
    <w:rPr>
      <w:rFonts w:ascii="Times New Roman" w:eastAsia="Times New Roman" w:hAnsi="Times New Roman" w:cs="Times New Roman"/>
      <w:color w:val="000000"/>
    </w:rPr>
  </w:style>
  <w:style w:type="paragraph" w:styleId="Heading1">
    <w:name w:val="heading 1"/>
    <w:basedOn w:val="Normal"/>
    <w:next w:val="Normal"/>
    <w:link w:val="Heading1Char"/>
    <w:qFormat/>
    <w:rsid w:val="00957F30"/>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957F30"/>
    <w:pPr>
      <w:spacing w:before="240" w:after="60"/>
      <w:outlineLvl w:val="1"/>
    </w:pPr>
    <w:rPr>
      <w:rFonts w:ascii="Arial" w:eastAsia="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7F30"/>
    <w:rPr>
      <w:rFonts w:ascii="Arial" w:eastAsia="Arial" w:hAnsi="Arial" w:cs="Arial"/>
      <w:b/>
      <w:bCs/>
      <w:color w:val="000000"/>
      <w:sz w:val="32"/>
      <w:szCs w:val="32"/>
    </w:rPr>
  </w:style>
  <w:style w:type="character" w:customStyle="1" w:styleId="Heading2Char">
    <w:name w:val="Heading 2 Char"/>
    <w:basedOn w:val="DefaultParagraphFont"/>
    <w:link w:val="Heading2"/>
    <w:rsid w:val="00957F30"/>
    <w:rPr>
      <w:rFonts w:ascii="Arial" w:eastAsia="Arial" w:hAnsi="Arial" w:cs="Arial"/>
      <w:b/>
      <w:bCs/>
      <w:i/>
      <w:iCs/>
      <w:color w:val="000000"/>
      <w:sz w:val="28"/>
      <w:szCs w:val="28"/>
    </w:rPr>
  </w:style>
  <w:style w:type="table" w:customStyle="1" w:styleId="LightGrid-Accent11">
    <w:name w:val="Light Grid - Accent 11"/>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Accent12">
    <w:name w:val="Light Grid - Accent 12"/>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4">
    <w:name w:val="Light Grid Accent 4"/>
    <w:basedOn w:val="TableNormal"/>
    <w:uiPriority w:val="62"/>
    <w:rsid w:val="00957F3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957F30"/>
    <w:pPr>
      <w:ind w:left="720"/>
      <w:contextualSpacing/>
    </w:pPr>
  </w:style>
  <w:style w:type="paragraph" w:styleId="BalloonText">
    <w:name w:val="Balloon Text"/>
    <w:basedOn w:val="Normal"/>
    <w:link w:val="BalloonTextChar"/>
    <w:uiPriority w:val="99"/>
    <w:semiHidden/>
    <w:unhideWhenUsed/>
    <w:rsid w:val="00957F30"/>
    <w:rPr>
      <w:rFonts w:ascii="Tahoma" w:hAnsi="Tahoma" w:cs="Tahoma"/>
      <w:sz w:val="16"/>
      <w:szCs w:val="16"/>
    </w:rPr>
  </w:style>
  <w:style w:type="character" w:customStyle="1" w:styleId="BalloonTextChar">
    <w:name w:val="Balloon Text Char"/>
    <w:basedOn w:val="DefaultParagraphFont"/>
    <w:link w:val="BalloonText"/>
    <w:uiPriority w:val="99"/>
    <w:semiHidden/>
    <w:rsid w:val="00957F30"/>
    <w:rPr>
      <w:rFonts w:ascii="Tahoma" w:eastAsia="Times New Roman" w:hAnsi="Tahoma" w:cs="Tahoma"/>
      <w:color w:val="000000"/>
      <w:sz w:val="16"/>
      <w:szCs w:val="16"/>
    </w:rPr>
  </w:style>
  <w:style w:type="paragraph" w:styleId="Header">
    <w:name w:val="header"/>
    <w:basedOn w:val="Normal"/>
    <w:link w:val="HeaderChar"/>
    <w:uiPriority w:val="99"/>
    <w:semiHidden/>
    <w:unhideWhenUsed/>
    <w:rsid w:val="00957F30"/>
    <w:pPr>
      <w:tabs>
        <w:tab w:val="center" w:pos="4680"/>
        <w:tab w:val="right" w:pos="9360"/>
      </w:tabs>
    </w:pPr>
  </w:style>
  <w:style w:type="character" w:customStyle="1" w:styleId="HeaderChar">
    <w:name w:val="Header Char"/>
    <w:basedOn w:val="DefaultParagraphFont"/>
    <w:link w:val="Header"/>
    <w:uiPriority w:val="99"/>
    <w:semiHidden/>
    <w:rsid w:val="00957F30"/>
    <w:rPr>
      <w:rFonts w:ascii="Times New Roman" w:eastAsia="Times New Roman" w:hAnsi="Times New Roman" w:cs="Times New Roman"/>
      <w:color w:val="000000"/>
    </w:rPr>
  </w:style>
  <w:style w:type="paragraph" w:styleId="Footer">
    <w:name w:val="footer"/>
    <w:basedOn w:val="Normal"/>
    <w:link w:val="FooterChar"/>
    <w:uiPriority w:val="99"/>
    <w:unhideWhenUsed/>
    <w:rsid w:val="00957F30"/>
    <w:pPr>
      <w:tabs>
        <w:tab w:val="center" w:pos="4680"/>
        <w:tab w:val="right" w:pos="9360"/>
      </w:tabs>
    </w:pPr>
  </w:style>
  <w:style w:type="character" w:customStyle="1" w:styleId="FooterChar">
    <w:name w:val="Footer Char"/>
    <w:basedOn w:val="DefaultParagraphFont"/>
    <w:link w:val="Footer"/>
    <w:uiPriority w:val="99"/>
    <w:rsid w:val="00957F30"/>
    <w:rPr>
      <w:rFonts w:ascii="Times New Roman" w:eastAsia="Times New Roman" w:hAnsi="Times New Roman" w:cs="Times New Roman"/>
      <w:color w:val="000000"/>
    </w:rPr>
  </w:style>
  <w:style w:type="character" w:styleId="CommentReference">
    <w:name w:val="annotation reference"/>
    <w:basedOn w:val="DefaultParagraphFont"/>
    <w:rsid w:val="003C52EE"/>
    <w:rPr>
      <w:sz w:val="16"/>
      <w:szCs w:val="16"/>
    </w:rPr>
  </w:style>
  <w:style w:type="table" w:styleId="TableGrid">
    <w:name w:val="Table Grid"/>
    <w:basedOn w:val="TableNormal"/>
    <w:uiPriority w:val="59"/>
    <w:rsid w:val="00D52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A35B3-D716-444A-9AE0-A2C8AF308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19</Pages>
  <Words>2385</Words>
  <Characters>13596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Gencast</dc:creator>
  <cp:lastModifiedBy>Emanuel</cp:lastModifiedBy>
  <cp:revision>8</cp:revision>
  <dcterms:created xsi:type="dcterms:W3CDTF">2011-05-26T14:47:00Z</dcterms:created>
  <dcterms:modified xsi:type="dcterms:W3CDTF">2011-05-27T01:18:00Z</dcterms:modified>
</cp:coreProperties>
</file>